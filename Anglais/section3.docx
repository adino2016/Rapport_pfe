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27C" w:rsidRPr="00F42457" w:rsidRDefault="0027227C" w:rsidP="0027227C">
      <w:pPr>
        <w:pStyle w:val="Titre2"/>
      </w:pPr>
      <w:bookmarkStart w:id="0" w:name="_Toc460579951"/>
      <w:bookmarkStart w:id="1" w:name="_Toc460673316"/>
      <w:bookmarkStart w:id="2" w:name="_Toc460676800"/>
      <w:bookmarkStart w:id="3" w:name="_Toc460680096"/>
      <w:r w:rsidRPr="00F42457">
        <w:t>RESUME</w:t>
      </w:r>
      <w:bookmarkEnd w:id="0"/>
      <w:bookmarkEnd w:id="1"/>
      <w:bookmarkEnd w:id="2"/>
      <w:bookmarkEnd w:id="3"/>
    </w:p>
    <w:p w:rsidR="0027227C" w:rsidRDefault="0027227C" w:rsidP="0027227C"/>
    <w:p w:rsidR="0027227C" w:rsidRDefault="0027227C" w:rsidP="0027227C"/>
    <w:p w:rsidR="0027227C" w:rsidRPr="00395A07" w:rsidRDefault="0027227C" w:rsidP="0027227C">
      <w:pPr>
        <w:rPr>
          <w:rFonts w:ascii="Times New Roman" w:hAnsi="Times New Roman" w:cs="Times New Roman"/>
          <w:sz w:val="24"/>
          <w:szCs w:val="24"/>
        </w:rPr>
      </w:pPr>
      <w:r w:rsidRPr="00395A07">
        <w:rPr>
          <w:rFonts w:ascii="Times New Roman" w:hAnsi="Times New Roman" w:cs="Times New Roman"/>
          <w:sz w:val="24"/>
          <w:szCs w:val="24"/>
        </w:rPr>
        <w:t>L’objectif de ce projet est de mettre à la disposition du centre médical interentreprises(CMI) de Orange cote d’Ivoire Telecom(OCIT) une nouvelle  application de gestion médicale. Cette nouvelle application prend en compte les besoins du centre qu’ils soient de la gestion des activités du circuit curatif, des activités du circuit préventif, de la gestion du stock pharmaceutique et la gestion des statistiques.</w:t>
      </w:r>
    </w:p>
    <w:p w:rsidR="0027227C" w:rsidRPr="00395A07" w:rsidRDefault="0027227C" w:rsidP="0027227C">
      <w:pPr>
        <w:rPr>
          <w:rFonts w:ascii="Times New Roman" w:hAnsi="Times New Roman" w:cs="Times New Roman"/>
          <w:sz w:val="24"/>
          <w:szCs w:val="24"/>
        </w:rPr>
      </w:pPr>
      <w:r w:rsidRPr="00395A07">
        <w:rPr>
          <w:rFonts w:ascii="Times New Roman" w:hAnsi="Times New Roman" w:cs="Times New Roman"/>
          <w:sz w:val="24"/>
          <w:szCs w:val="24"/>
        </w:rPr>
        <w:t>L’étude globale de la solution existante nous a permis de proposer des solutions appropriées. Nous avons procédé dans un premier temps à la formalisation des besoins du CMI qui s’est aboutie à la modélisation de ceux-ci. Ensuite nous avons procédés à la réalisation du projet en s’inspirant des modèles. Enfin des tests ont  été réalisés  sur la nouvelle solution avant la mise en production et la  formation des Agents du CMI.</w:t>
      </w:r>
    </w:p>
    <w:p w:rsidR="0027227C" w:rsidRDefault="0027227C" w:rsidP="0027227C">
      <w:pPr>
        <w:rPr>
          <w:rFonts w:ascii="Times New Roman" w:hAnsi="Times New Roman" w:cs="Times New Roman"/>
          <w:sz w:val="24"/>
          <w:szCs w:val="24"/>
        </w:rPr>
      </w:pPr>
      <w:r w:rsidRPr="00395A07">
        <w:rPr>
          <w:rFonts w:ascii="Times New Roman" w:hAnsi="Times New Roman" w:cs="Times New Roman"/>
          <w:sz w:val="24"/>
          <w:szCs w:val="24"/>
        </w:rPr>
        <w:t>Soulignons que cette application permettra à Orange côte Télécom de suivre en temps Réel l’état de santé de ses agents, et quant au CMI elle lui permettra de gérer aisément le traitement d’un patient.</w:t>
      </w:r>
    </w:p>
    <w:p w:rsidR="0027227C" w:rsidRDefault="0027227C" w:rsidP="0027227C">
      <w:pPr>
        <w:sectPr w:rsidR="0027227C" w:rsidSect="0027227C">
          <w:headerReference w:type="default" r:id="rId6"/>
          <w:footerReference w:type="default" r:id="rId7"/>
          <w:headerReference w:type="first" r:id="rId8"/>
          <w:footerReference w:type="first" r:id="rId9"/>
          <w:pgSz w:w="11906" w:h="16838"/>
          <w:pgMar w:top="1497" w:right="720" w:bottom="720" w:left="720" w:header="851" w:footer="340" w:gutter="0"/>
          <w:pgNumType w:fmt="upperRoman" w:start="1"/>
          <w:cols w:space="708"/>
          <w:titlePg/>
          <w:docGrid w:linePitch="360"/>
        </w:sectPr>
      </w:pPr>
      <w:r>
        <w:br w:type="page"/>
      </w:r>
    </w:p>
    <w:p w:rsidR="0027227C" w:rsidRPr="006C7A04" w:rsidRDefault="0027227C" w:rsidP="0027227C">
      <w:pPr>
        <w:spacing w:line="240" w:lineRule="auto"/>
        <w:rPr>
          <w:rFonts w:ascii="Times New Roman" w:hAnsi="Times New Roman" w:cs="Times New Roman"/>
          <w:sz w:val="24"/>
          <w:szCs w:val="24"/>
        </w:rPr>
      </w:pPr>
      <w:r w:rsidRPr="006C7A04">
        <w:rPr>
          <w:rFonts w:ascii="Times New Roman" w:hAnsi="Times New Roman" w:cs="Times New Roman"/>
          <w:noProof/>
          <w:lang w:val="en-US"/>
        </w:rPr>
        <w:lastRenderedPageBreak/>
        <mc:AlternateContent>
          <mc:Choice Requires="wpg">
            <w:drawing>
              <wp:anchor distT="0" distB="0" distL="114300" distR="114300" simplePos="0" relativeHeight="251670528" behindDoc="0" locked="0" layoutInCell="1" allowOverlap="1" wp14:anchorId="3397EB2E" wp14:editId="662623B1">
                <wp:simplePos x="0" y="0"/>
                <wp:positionH relativeFrom="column">
                  <wp:posOffset>1748087</wp:posOffset>
                </wp:positionH>
                <wp:positionV relativeFrom="paragraph">
                  <wp:posOffset>114935</wp:posOffset>
                </wp:positionV>
                <wp:extent cx="3041904" cy="527303"/>
                <wp:effectExtent l="0" t="0" r="0" b="6350"/>
                <wp:wrapNone/>
                <wp:docPr id="599" name="Groupe 599"/>
                <wp:cNvGraphicFramePr/>
                <a:graphic xmlns:a="http://schemas.openxmlformats.org/drawingml/2006/main">
                  <a:graphicData uri="http://schemas.microsoft.com/office/word/2010/wordprocessingGroup">
                    <wpg:wgp>
                      <wpg:cNvGrpSpPr/>
                      <wpg:grpSpPr>
                        <a:xfrm>
                          <a:off x="0" y="0"/>
                          <a:ext cx="3041904" cy="527303"/>
                          <a:chOff x="0" y="0"/>
                          <a:chExt cx="3041904" cy="527303"/>
                        </a:xfrm>
                      </wpg:grpSpPr>
                      <wps:wsp>
                        <wps:cNvPr id="600" name="Moins 600"/>
                        <wps:cNvSpPr/>
                        <wps:spPr>
                          <a:xfrm>
                            <a:off x="0" y="0"/>
                            <a:ext cx="3029712" cy="45719"/>
                          </a:xfrm>
                          <a:prstGeom prst="mathMinus">
                            <a:avLst/>
                          </a:prstGeom>
                          <a:solidFill>
                            <a:schemeClr val="accent6"/>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 name="Moins 601"/>
                        <wps:cNvSpPr/>
                        <wps:spPr>
                          <a:xfrm>
                            <a:off x="12192" y="481584"/>
                            <a:ext cx="3029712" cy="45719"/>
                          </a:xfrm>
                          <a:prstGeom prst="mathMinus">
                            <a:avLst/>
                          </a:prstGeom>
                          <a:solidFill>
                            <a:schemeClr val="accent6"/>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BBD2D0" id="Groupe 599" o:spid="_x0000_s1026" style="position:absolute;margin-left:137.65pt;margin-top:9.05pt;width:239.5pt;height:41.5pt;z-index:251670528" coordsize="30419,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">
                <v:shape id="Moins 600" o:spid="_x0000_s1027" style="position:absolute;width:30297;height:457;visibility:visible;mso-wrap-style:square;v-text-anchor:middle" coordsize="3029712,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TZ8b0A&#10;AADcAAAADwAAAGRycy9kb3ducmV2LnhtbERPTYvCMBC9C/6HMMLeNNGDLNUoKha8bncRehuasSk2&#10;k9JEW/+9OSx4fLzv7X50rXhSHxrPGpYLBYK48qbhWsPfbz7/BhEissHWM2l4UYD9bjrZYmb8wD/0&#10;LGItUgiHDDXYGLtMylBZchgWviNO3M33DmOCfS1Nj0MKd61cKbWWDhtODRY7Olmq7sXDaRjKwp3R&#10;28JWruyOjcrL6zLX+ms2HjYgIo3xI/53X4yGtUrz05l0BOTu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STZ8b0AAADcAAAADwAAAAAAAAAAAAAAAACYAgAAZHJzL2Rvd25yZXYu&#10;eG1sUEsFBgAAAAAEAAQA9QAAAIIDAAAAAA==&#10;" path="m401588,17483r2226536,l2628124,28236r-2226536,l401588,17483xe" fillcolor="#70ad47 [3209]" strokecolor="#ed7d31 [3205]" strokeweight="1pt">
                  <v:stroke joinstyle="miter"/>
                  <v:path arrowok="t" o:connecttype="custom" o:connectlocs="401588,17483;2628124,17483;2628124,28236;401588,28236;401588,17483" o:connectangles="0,0,0,0,0"/>
                </v:shape>
                <v:shape id="Moins 601" o:spid="_x0000_s1028" style="position:absolute;left:121;top:4815;width:30298;height:458;visibility:visible;mso-wrap-style:square;v-text-anchor:middle" coordsize="3029712,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h8asEA&#10;AADcAAAADwAAAGRycy9kb3ducmV2LnhtbESPQYvCMBSE7wv+h/CEva1JPchSjaJiwavdZaG3R/Ns&#10;is1LaaKt/94sLOxxmJlvmM1ucp140BBazxqyhQJBXHvTcqPh+6v4+AQRIrLBzjNpeFKA3Xb2tsHc&#10;+JEv9ChjIxKEQ44abIx9LmWoLTkMC98TJ+/qB4cxyaGRZsAxwV0nl0qtpMOW04LFno6W6lt5dxrG&#10;qnQn9La0tav6Q6uK6icrtH6fT/s1iEhT/A//tc9Gw0pl8HsmHQG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ofGrBAAAA3AAAAA8AAAAAAAAAAAAAAAAAmAIAAGRycy9kb3du&#10;cmV2LnhtbFBLBQYAAAAABAAEAPUAAACGAwAAAAA=&#10;" path="m401588,17483r2226536,l2628124,28236r-2226536,l401588,17483xe" fillcolor="#70ad47 [3209]" strokecolor="#ed7d31 [3205]" strokeweight="1pt">
                  <v:stroke joinstyle="miter"/>
                  <v:path arrowok="t" o:connecttype="custom" o:connectlocs="401588,17483;2628124,17483;2628124,28236;401588,28236;401588,17483" o:connectangles="0,0,0,0,0"/>
                </v:shape>
              </v:group>
            </w:pict>
          </mc:Fallback>
        </mc:AlternateContent>
      </w:r>
    </w:p>
    <w:p w:rsidR="0027227C" w:rsidRPr="006C7A04" w:rsidRDefault="0027227C" w:rsidP="0027227C">
      <w:pPr>
        <w:pStyle w:val="Titre2"/>
      </w:pPr>
      <w:bookmarkStart w:id="4" w:name="_Toc451439668"/>
      <w:bookmarkStart w:id="5" w:name="_Toc460579980"/>
      <w:bookmarkStart w:id="6" w:name="_Toc460673375"/>
      <w:bookmarkStart w:id="7" w:name="_Toc460676828"/>
      <w:bookmarkStart w:id="8" w:name="_Toc460680155"/>
      <w:r w:rsidRPr="006C7A04">
        <w:t>BIBLIOTHEQUE</w:t>
      </w:r>
      <w:bookmarkEnd w:id="4"/>
      <w:bookmarkEnd w:id="5"/>
      <w:bookmarkEnd w:id="6"/>
      <w:bookmarkEnd w:id="7"/>
      <w:bookmarkEnd w:id="8"/>
      <w:r w:rsidRPr="006C7A04">
        <w:t xml:space="preserve"> </w:t>
      </w:r>
    </w:p>
    <w:p w:rsidR="0027227C" w:rsidRPr="006C7A04" w:rsidRDefault="0027227C" w:rsidP="0027227C">
      <w:pPr>
        <w:rPr>
          <w:rFonts w:ascii="Times New Roman" w:hAnsi="Times New Roman" w:cs="Times New Roman"/>
          <w:lang w:eastAsia="fr-FR"/>
        </w:rPr>
      </w:pPr>
    </w:p>
    <w:p w:rsidR="0027227C" w:rsidRPr="006C7A04" w:rsidRDefault="0027227C" w:rsidP="009A34B8">
      <w:pPr>
        <w:pStyle w:val="Paragraphedeliste"/>
        <w:numPr>
          <w:ilvl w:val="0"/>
          <w:numId w:val="2"/>
        </w:numPr>
        <w:spacing w:after="0" w:line="240" w:lineRule="auto"/>
        <w:rPr>
          <w:rFonts w:ascii="Times New Roman" w:eastAsia="Batang" w:hAnsi="Times New Roman" w:cs="Times New Roman"/>
          <w:sz w:val="26"/>
          <w:szCs w:val="26"/>
        </w:rPr>
      </w:pPr>
      <w:r w:rsidRPr="006C7A04">
        <w:rPr>
          <w:rFonts w:ascii="Times New Roman" w:eastAsia="Batang" w:hAnsi="Times New Roman" w:cs="Times New Roman"/>
          <w:sz w:val="26"/>
          <w:szCs w:val="26"/>
        </w:rPr>
        <w:t>UML 2 par la pratique de Pascal Roques paru à la 5</w:t>
      </w:r>
      <w:r w:rsidRPr="006C7A04">
        <w:rPr>
          <w:rFonts w:ascii="Times New Roman" w:eastAsia="Batang" w:hAnsi="Times New Roman" w:cs="Times New Roman"/>
          <w:sz w:val="26"/>
          <w:szCs w:val="26"/>
          <w:vertAlign w:val="superscript"/>
        </w:rPr>
        <w:t>e</w:t>
      </w:r>
      <w:r w:rsidRPr="006C7A04">
        <w:rPr>
          <w:rFonts w:ascii="Times New Roman" w:eastAsia="Batang" w:hAnsi="Times New Roman" w:cs="Times New Roman"/>
          <w:sz w:val="26"/>
          <w:szCs w:val="26"/>
        </w:rPr>
        <w:t xml:space="preserve"> édition EYROLLE</w:t>
      </w:r>
    </w:p>
    <w:p w:rsidR="0027227C" w:rsidRPr="006C7A04" w:rsidRDefault="0027227C" w:rsidP="009A34B8">
      <w:pPr>
        <w:pStyle w:val="Paragraphedeliste"/>
        <w:numPr>
          <w:ilvl w:val="0"/>
          <w:numId w:val="2"/>
        </w:numPr>
        <w:spacing w:after="0" w:line="240" w:lineRule="auto"/>
        <w:rPr>
          <w:rFonts w:ascii="Times New Roman" w:eastAsia="Batang" w:hAnsi="Times New Roman" w:cs="Times New Roman"/>
          <w:sz w:val="26"/>
          <w:szCs w:val="26"/>
        </w:rPr>
      </w:pPr>
      <w:r w:rsidRPr="006C7A04">
        <w:rPr>
          <w:rFonts w:ascii="Times New Roman" w:eastAsia="Batang" w:hAnsi="Times New Roman" w:cs="Times New Roman"/>
          <w:sz w:val="26"/>
          <w:szCs w:val="26"/>
        </w:rPr>
        <w:t>Conception de Systèmes d’Information de M. Gnénéssio Robert ;</w:t>
      </w:r>
    </w:p>
    <w:p w:rsidR="0027227C" w:rsidRPr="006C7A04" w:rsidRDefault="0027227C" w:rsidP="009A34B8">
      <w:pPr>
        <w:pStyle w:val="Paragraphedeliste"/>
        <w:numPr>
          <w:ilvl w:val="0"/>
          <w:numId w:val="2"/>
        </w:numPr>
        <w:spacing w:after="0" w:line="240" w:lineRule="auto"/>
        <w:rPr>
          <w:rFonts w:ascii="Times New Roman" w:eastAsia="Batang" w:hAnsi="Times New Roman" w:cs="Times New Roman"/>
          <w:sz w:val="26"/>
          <w:szCs w:val="26"/>
        </w:rPr>
      </w:pPr>
      <w:r w:rsidRPr="006C7A04">
        <w:rPr>
          <w:rFonts w:ascii="Times New Roman" w:eastAsia="Batang" w:hAnsi="Times New Roman" w:cs="Times New Roman"/>
          <w:sz w:val="26"/>
          <w:szCs w:val="26"/>
        </w:rPr>
        <w:t>Méthodologie Merise - Cours du cycle B du Cnam.doc</w:t>
      </w:r>
    </w:p>
    <w:p w:rsidR="0027227C" w:rsidRPr="006C7A04" w:rsidRDefault="0027227C" w:rsidP="009A34B8">
      <w:pPr>
        <w:pStyle w:val="Paragraphedeliste"/>
        <w:numPr>
          <w:ilvl w:val="0"/>
          <w:numId w:val="2"/>
        </w:numPr>
        <w:spacing w:after="0" w:line="240" w:lineRule="auto"/>
        <w:rPr>
          <w:rFonts w:ascii="Times New Roman" w:eastAsia="Batang" w:hAnsi="Times New Roman" w:cs="Times New Roman"/>
          <w:sz w:val="26"/>
          <w:szCs w:val="26"/>
        </w:rPr>
      </w:pPr>
      <w:r w:rsidRPr="006C7A04">
        <w:rPr>
          <w:rFonts w:ascii="Times New Roman" w:eastAsia="Batang" w:hAnsi="Times New Roman" w:cs="Times New Roman"/>
          <w:sz w:val="26"/>
          <w:szCs w:val="26"/>
        </w:rPr>
        <w:t>Mémoire de fin de cycle de Tia Vallet David pour l’année académique 2013-2014</w:t>
      </w:r>
    </w:p>
    <w:p w:rsidR="0027227C" w:rsidRPr="006C7A04" w:rsidRDefault="0027227C" w:rsidP="0027227C">
      <w:pPr>
        <w:pStyle w:val="Paragraphedeliste"/>
        <w:spacing w:after="0" w:line="240" w:lineRule="auto"/>
        <w:ind w:left="1353"/>
        <w:rPr>
          <w:rFonts w:ascii="Times New Roman" w:eastAsia="Batang" w:hAnsi="Times New Roman" w:cs="Times New Roman"/>
          <w:sz w:val="26"/>
          <w:szCs w:val="26"/>
        </w:rPr>
      </w:pPr>
    </w:p>
    <w:p w:rsidR="0027227C" w:rsidRPr="006C7A04" w:rsidRDefault="0027227C" w:rsidP="0027227C">
      <w:pPr>
        <w:rPr>
          <w:rFonts w:ascii="Times New Roman" w:hAnsi="Times New Roman" w:cs="Times New Roman"/>
          <w:lang w:eastAsia="fr-FR"/>
        </w:rPr>
      </w:pPr>
    </w:p>
    <w:p w:rsidR="0027227C" w:rsidRPr="006C7A04" w:rsidRDefault="0027227C" w:rsidP="0027227C">
      <w:pPr>
        <w:rPr>
          <w:rFonts w:ascii="Times New Roman" w:hAnsi="Times New Roman" w:cs="Times New Roman"/>
          <w:lang w:eastAsia="fr-FR"/>
        </w:rPr>
      </w:pPr>
    </w:p>
    <w:p w:rsidR="0027227C" w:rsidRPr="006C7A04" w:rsidRDefault="0027227C" w:rsidP="0027227C">
      <w:pPr>
        <w:rPr>
          <w:rFonts w:ascii="Times New Roman" w:hAnsi="Times New Roman" w:cs="Times New Roman"/>
          <w:lang w:eastAsia="fr-FR"/>
        </w:rPr>
      </w:pPr>
      <w:bookmarkStart w:id="9" w:name="_GoBack"/>
      <w:bookmarkEnd w:id="9"/>
    </w:p>
    <w:p w:rsidR="0027227C" w:rsidRPr="006C7A04" w:rsidRDefault="0027227C" w:rsidP="0027227C">
      <w:pPr>
        <w:rPr>
          <w:rFonts w:ascii="Times New Roman" w:hAnsi="Times New Roman" w:cs="Times New Roman"/>
          <w:lang w:eastAsia="fr-FR"/>
        </w:rPr>
      </w:pPr>
    </w:p>
    <w:p w:rsidR="0027227C" w:rsidRPr="006C7A04" w:rsidRDefault="0027227C" w:rsidP="0027227C">
      <w:pPr>
        <w:rPr>
          <w:rFonts w:ascii="Times New Roman" w:hAnsi="Times New Roman" w:cs="Times New Roman"/>
          <w:lang w:eastAsia="fr-FR"/>
        </w:rPr>
      </w:pPr>
    </w:p>
    <w:p w:rsidR="0027227C" w:rsidRPr="006C7A04" w:rsidRDefault="0027227C" w:rsidP="0027227C">
      <w:pPr>
        <w:rPr>
          <w:rFonts w:ascii="Times New Roman" w:hAnsi="Times New Roman" w:cs="Times New Roman"/>
          <w:lang w:eastAsia="fr-FR"/>
        </w:rPr>
      </w:pPr>
    </w:p>
    <w:p w:rsidR="0027227C" w:rsidRPr="006C7A04" w:rsidRDefault="0027227C" w:rsidP="0027227C">
      <w:pPr>
        <w:rPr>
          <w:rFonts w:ascii="Times New Roman" w:hAnsi="Times New Roman" w:cs="Times New Roman"/>
          <w:lang w:eastAsia="fr-FR"/>
        </w:rPr>
      </w:pPr>
    </w:p>
    <w:p w:rsidR="0027227C" w:rsidRPr="006C7A04" w:rsidRDefault="0027227C" w:rsidP="0027227C">
      <w:pPr>
        <w:rPr>
          <w:rFonts w:ascii="Times New Roman" w:hAnsi="Times New Roman" w:cs="Times New Roman"/>
          <w:lang w:eastAsia="fr-FR"/>
        </w:rPr>
      </w:pPr>
    </w:p>
    <w:p w:rsidR="0027227C" w:rsidRPr="006C7A04" w:rsidRDefault="0027227C" w:rsidP="0027227C">
      <w:pPr>
        <w:rPr>
          <w:rFonts w:ascii="Times New Roman" w:hAnsi="Times New Roman" w:cs="Times New Roman"/>
          <w:lang w:eastAsia="fr-FR"/>
        </w:rPr>
      </w:pPr>
    </w:p>
    <w:p w:rsidR="0027227C" w:rsidRPr="006C7A04" w:rsidRDefault="0027227C" w:rsidP="0027227C">
      <w:pPr>
        <w:rPr>
          <w:rFonts w:ascii="Times New Roman" w:hAnsi="Times New Roman" w:cs="Times New Roman"/>
          <w:lang w:eastAsia="fr-FR"/>
        </w:rPr>
      </w:pPr>
    </w:p>
    <w:p w:rsidR="0027227C" w:rsidRPr="006C7A04" w:rsidRDefault="0027227C" w:rsidP="0027227C">
      <w:pPr>
        <w:rPr>
          <w:rFonts w:ascii="Times New Roman" w:hAnsi="Times New Roman" w:cs="Times New Roman"/>
          <w:lang w:eastAsia="fr-FR"/>
        </w:rPr>
      </w:pPr>
    </w:p>
    <w:p w:rsidR="0027227C" w:rsidRPr="006C7A04" w:rsidRDefault="0027227C" w:rsidP="0027227C">
      <w:pPr>
        <w:rPr>
          <w:rFonts w:ascii="Times New Roman" w:hAnsi="Times New Roman" w:cs="Times New Roman"/>
          <w:lang w:eastAsia="fr-FR"/>
        </w:rPr>
      </w:pPr>
    </w:p>
    <w:p w:rsidR="0027227C" w:rsidRPr="006C7A04" w:rsidRDefault="0027227C" w:rsidP="0027227C">
      <w:pPr>
        <w:rPr>
          <w:rFonts w:ascii="Times New Roman" w:hAnsi="Times New Roman" w:cs="Times New Roman"/>
          <w:lang w:eastAsia="fr-FR"/>
        </w:rPr>
      </w:pPr>
    </w:p>
    <w:p w:rsidR="0027227C" w:rsidRPr="006C7A04" w:rsidRDefault="0027227C" w:rsidP="0027227C">
      <w:pPr>
        <w:rPr>
          <w:rFonts w:ascii="Times New Roman" w:hAnsi="Times New Roman" w:cs="Times New Roman"/>
          <w:lang w:eastAsia="fr-FR"/>
        </w:rPr>
      </w:pPr>
    </w:p>
    <w:p w:rsidR="0027227C" w:rsidRPr="006C7A04" w:rsidRDefault="0027227C" w:rsidP="0027227C">
      <w:pPr>
        <w:rPr>
          <w:rFonts w:ascii="Times New Roman" w:hAnsi="Times New Roman" w:cs="Times New Roman"/>
          <w:lang w:eastAsia="fr-FR"/>
        </w:rPr>
      </w:pPr>
    </w:p>
    <w:p w:rsidR="0027227C" w:rsidRPr="006C7A04" w:rsidRDefault="0027227C" w:rsidP="0027227C">
      <w:pPr>
        <w:rPr>
          <w:rFonts w:ascii="Times New Roman" w:hAnsi="Times New Roman" w:cs="Times New Roman"/>
          <w:lang w:eastAsia="fr-FR"/>
        </w:rPr>
      </w:pPr>
    </w:p>
    <w:p w:rsidR="0027227C" w:rsidRPr="006C7A04" w:rsidRDefault="0027227C" w:rsidP="0027227C">
      <w:pPr>
        <w:rPr>
          <w:rFonts w:ascii="Times New Roman" w:hAnsi="Times New Roman" w:cs="Times New Roman"/>
          <w:lang w:eastAsia="fr-FR"/>
        </w:rPr>
      </w:pPr>
    </w:p>
    <w:p w:rsidR="0027227C" w:rsidRPr="006C7A04" w:rsidRDefault="0027227C" w:rsidP="0027227C">
      <w:pPr>
        <w:rPr>
          <w:rFonts w:ascii="Times New Roman" w:hAnsi="Times New Roman" w:cs="Times New Roman"/>
          <w:lang w:eastAsia="fr-FR"/>
        </w:rPr>
      </w:pPr>
    </w:p>
    <w:p w:rsidR="0027227C" w:rsidRPr="006C7A04" w:rsidRDefault="0027227C" w:rsidP="0027227C">
      <w:pPr>
        <w:rPr>
          <w:rFonts w:ascii="Times New Roman" w:hAnsi="Times New Roman" w:cs="Times New Roman"/>
          <w:lang w:eastAsia="fr-FR"/>
        </w:rPr>
      </w:pPr>
    </w:p>
    <w:p w:rsidR="0027227C" w:rsidRPr="006C7A04" w:rsidRDefault="0027227C" w:rsidP="0027227C">
      <w:pPr>
        <w:rPr>
          <w:rFonts w:ascii="Times New Roman" w:hAnsi="Times New Roman" w:cs="Times New Roman"/>
          <w:lang w:eastAsia="fr-FR"/>
        </w:rPr>
      </w:pPr>
    </w:p>
    <w:p w:rsidR="0027227C" w:rsidRDefault="0027227C" w:rsidP="0027227C">
      <w:pPr>
        <w:rPr>
          <w:rFonts w:ascii="Times New Roman" w:hAnsi="Times New Roman" w:cs="Times New Roman"/>
          <w:lang w:eastAsia="fr-FR"/>
        </w:rPr>
      </w:pPr>
    </w:p>
    <w:p w:rsidR="0027227C" w:rsidRPr="006C7A04" w:rsidRDefault="0027227C" w:rsidP="0027227C">
      <w:pPr>
        <w:rPr>
          <w:rFonts w:ascii="Times New Roman" w:hAnsi="Times New Roman" w:cs="Times New Roman"/>
          <w:lang w:eastAsia="fr-FR"/>
        </w:rPr>
      </w:pPr>
    </w:p>
    <w:p w:rsidR="0027227C" w:rsidRPr="006C7A04" w:rsidRDefault="0027227C" w:rsidP="0027227C">
      <w:pPr>
        <w:rPr>
          <w:rFonts w:ascii="Times New Roman" w:hAnsi="Times New Roman" w:cs="Times New Roman"/>
          <w:lang w:eastAsia="fr-FR"/>
        </w:rPr>
      </w:pPr>
      <w:r w:rsidRPr="006C7A04">
        <w:rPr>
          <w:rFonts w:ascii="Times New Roman" w:hAnsi="Times New Roman" w:cs="Times New Roman"/>
          <w:noProof/>
          <w:lang w:val="en-US"/>
        </w:rPr>
        <mc:AlternateContent>
          <mc:Choice Requires="wpg">
            <w:drawing>
              <wp:anchor distT="0" distB="0" distL="114300" distR="114300" simplePos="0" relativeHeight="251667456" behindDoc="0" locked="0" layoutInCell="1" allowOverlap="1" wp14:anchorId="15271D45" wp14:editId="189A8F33">
                <wp:simplePos x="0" y="0"/>
                <wp:positionH relativeFrom="margin">
                  <wp:align>center</wp:align>
                </wp:positionH>
                <wp:positionV relativeFrom="paragraph">
                  <wp:posOffset>146304</wp:posOffset>
                </wp:positionV>
                <wp:extent cx="3041904" cy="527303"/>
                <wp:effectExtent l="0" t="0" r="0" b="6350"/>
                <wp:wrapNone/>
                <wp:docPr id="584" name="Groupe 584"/>
                <wp:cNvGraphicFramePr/>
                <a:graphic xmlns:a="http://schemas.openxmlformats.org/drawingml/2006/main">
                  <a:graphicData uri="http://schemas.microsoft.com/office/word/2010/wordprocessingGroup">
                    <wpg:wgp>
                      <wpg:cNvGrpSpPr/>
                      <wpg:grpSpPr>
                        <a:xfrm>
                          <a:off x="0" y="0"/>
                          <a:ext cx="3041904" cy="527303"/>
                          <a:chOff x="0" y="0"/>
                          <a:chExt cx="3041904" cy="527303"/>
                        </a:xfrm>
                        <a:solidFill>
                          <a:schemeClr val="accent2"/>
                        </a:solidFill>
                      </wpg:grpSpPr>
                      <wps:wsp>
                        <wps:cNvPr id="585" name="Moins 585"/>
                        <wps:cNvSpPr/>
                        <wps:spPr>
                          <a:xfrm>
                            <a:off x="0" y="0"/>
                            <a:ext cx="3029712" cy="45719"/>
                          </a:xfrm>
                          <a:prstGeom prst="mathMinus">
                            <a:avLst/>
                          </a:prstGeom>
                          <a:grp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Moins 586"/>
                        <wps:cNvSpPr/>
                        <wps:spPr>
                          <a:xfrm>
                            <a:off x="12192" y="481584"/>
                            <a:ext cx="3029712" cy="45719"/>
                          </a:xfrm>
                          <a:prstGeom prst="mathMinus">
                            <a:avLst/>
                          </a:prstGeom>
                          <a:grp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DFF9240" id="Groupe 584" o:spid="_x0000_s1026" style="position:absolute;margin-left:0;margin-top:11.5pt;width:239.5pt;height:41.5pt;z-index:251667456;mso-position-horizontal:center;mso-position-horizontal-relative:margin" coordsize="30419,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">
                <v:shape id="Moins 585" o:spid="_x0000_s1027" style="position:absolute;width:30297;height:457;visibility:visible;mso-wrap-style:square;v-text-anchor:middle" coordsize="3029712,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EuqcYA&#10;AADcAAAADwAAAGRycy9kb3ducmV2LnhtbESPQWvCQBSE7wX/w/IEL6KbSC0a3YgUCpb2UvXi7ZF9&#10;JiHZt3F3Nem/7xYKPQ4z8w2z3Q2mFQ9yvrasIJ0nIIgLq2suFZxPb7MVCB+QNbaWScE3edjlo6ct&#10;Ztr2/EWPYyhFhLDPUEEVQpdJ6YuKDPq57Yijd7XOYIjSlVI77CPctHKRJC/SYM1xocKOXisqmuPd&#10;KPgsDullPZUfYer65nZOn+/vrVVqMh72GxCBhvAf/msftILlagm/Z+IRk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EuqcYAAADcAAAADwAAAAAAAAAAAAAAAACYAgAAZHJz&#10;L2Rvd25yZXYueG1sUEsFBgAAAAAEAAQA9QAAAIsDAAAAAA==&#10;" path="m401588,17483r2226536,l2628124,28236r-2226536,l401588,17483xe" filled="f" strokecolor="#ed7d31 [3205]" strokeweight="1pt">
                  <v:stroke joinstyle="miter"/>
                  <v:path arrowok="t" o:connecttype="custom" o:connectlocs="401588,17483;2628124,17483;2628124,28236;401588,28236;401588,17483" o:connectangles="0,0,0,0,0"/>
                </v:shape>
                <v:shape id="Moins 586" o:spid="_x0000_s1028" style="position:absolute;left:121;top:4815;width:30298;height:458;visibility:visible;mso-wrap-style:square;v-text-anchor:middle" coordsize="3029712,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Ow3sYA&#10;AADcAAAADwAAAGRycy9kb3ducmV2LnhtbESPQWvCQBSE7wX/w/IEL6KbSCsa3YgUCpb2UvXi7ZF9&#10;JiHZt3F3Nem/7xYKPQ4z8w2z3Q2mFQ9yvrasIJ0nIIgLq2suFZxPb7MVCB+QNbaWScE3edjlo6ct&#10;Ztr2/EWPYyhFhLDPUEEVQpdJ6YuKDPq57Yijd7XOYIjSlVI77CPctHKRJEtpsOa4UGFHrxUVzfFu&#10;FHwWh/SynsqPMHV9czunz/f31io1GQ/7DYhAQ/gP/7UPWsHLagm/Z+IRk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Ow3sYAAADcAAAADwAAAAAAAAAAAAAAAACYAgAAZHJz&#10;L2Rvd25yZXYueG1sUEsFBgAAAAAEAAQA9QAAAIsDAAAAAA==&#10;" path="m401588,17483r2226536,l2628124,28236r-2226536,l401588,17483xe" filled="f" strokecolor="#ed7d31 [3205]" strokeweight="1pt">
                  <v:stroke joinstyle="miter"/>
                  <v:path arrowok="t" o:connecttype="custom" o:connectlocs="401588,17483;2628124,17483;2628124,28236;401588,28236;401588,17483" o:connectangles="0,0,0,0,0"/>
                </v:shape>
                <w10:wrap anchorx="margin"/>
              </v:group>
            </w:pict>
          </mc:Fallback>
        </mc:AlternateContent>
      </w:r>
    </w:p>
    <w:p w:rsidR="0027227C" w:rsidRPr="006C7A04" w:rsidRDefault="0027227C" w:rsidP="0027227C">
      <w:pPr>
        <w:pStyle w:val="Titre2"/>
      </w:pPr>
      <w:bookmarkStart w:id="10" w:name="_Toc451439669"/>
      <w:bookmarkStart w:id="11" w:name="_Toc460579981"/>
      <w:bookmarkStart w:id="12" w:name="_Toc460673376"/>
      <w:bookmarkStart w:id="13" w:name="_Toc460676829"/>
      <w:bookmarkStart w:id="14" w:name="_Toc460680156"/>
      <w:r w:rsidRPr="006C7A04">
        <w:t>WEBOGRAPHIE</w:t>
      </w:r>
      <w:bookmarkEnd w:id="10"/>
      <w:bookmarkEnd w:id="11"/>
      <w:bookmarkEnd w:id="12"/>
      <w:bookmarkEnd w:id="13"/>
      <w:bookmarkEnd w:id="14"/>
    </w:p>
    <w:p w:rsidR="0027227C" w:rsidRPr="00B1275F" w:rsidRDefault="0027227C" w:rsidP="0027227C">
      <w:pPr>
        <w:rPr>
          <w:rFonts w:ascii="Times New Roman" w:hAnsi="Times New Roman" w:cs="Times New Roman"/>
          <w:color w:val="000000" w:themeColor="text1"/>
          <w:sz w:val="24"/>
          <w:szCs w:val="24"/>
          <w:lang w:eastAsia="fr-FR"/>
        </w:rPr>
      </w:pPr>
    </w:p>
    <w:p w:rsidR="0027227C" w:rsidRDefault="0027227C" w:rsidP="009A34B8">
      <w:pPr>
        <w:pStyle w:val="Paragraphedeliste"/>
        <w:numPr>
          <w:ilvl w:val="0"/>
          <w:numId w:val="2"/>
        </w:numPr>
        <w:rPr>
          <w:rFonts w:ascii="Times New Roman" w:hAnsi="Times New Roman" w:cs="Times New Roman"/>
          <w:color w:val="000000" w:themeColor="text1"/>
          <w:sz w:val="24"/>
          <w:szCs w:val="24"/>
          <w:lang w:eastAsia="fr-FR"/>
        </w:rPr>
      </w:pPr>
      <w:hyperlink r:id="rId10" w:history="1">
        <w:r w:rsidRPr="00B1275F">
          <w:rPr>
            <w:rStyle w:val="Lienhypertexte"/>
            <w:rFonts w:ascii="Times New Roman" w:hAnsi="Times New Roman" w:cs="Times New Roman"/>
            <w:color w:val="000000" w:themeColor="text1"/>
            <w:sz w:val="24"/>
            <w:szCs w:val="24"/>
            <w:lang w:eastAsia="fr-FR"/>
          </w:rPr>
          <w:t>https://fr.wikipedia.org/wiki/Java_Persistence_API</w:t>
        </w:r>
      </w:hyperlink>
      <w:r>
        <w:rPr>
          <w:rFonts w:ascii="Times New Roman" w:hAnsi="Times New Roman" w:cs="Times New Roman"/>
          <w:color w:val="000000" w:themeColor="text1"/>
          <w:sz w:val="24"/>
          <w:szCs w:val="24"/>
          <w:lang w:eastAsia="fr-FR"/>
        </w:rPr>
        <w:t xml:space="preserve"> le 12/06</w:t>
      </w:r>
    </w:p>
    <w:p w:rsidR="0027227C" w:rsidRDefault="0027227C" w:rsidP="009A34B8">
      <w:pPr>
        <w:pStyle w:val="Paragraphedeliste"/>
        <w:numPr>
          <w:ilvl w:val="0"/>
          <w:numId w:val="2"/>
        </w:numPr>
        <w:rPr>
          <w:rStyle w:val="Lienhypertexte"/>
          <w:rFonts w:ascii="Times New Roman" w:hAnsi="Times New Roman" w:cs="Times New Roman"/>
          <w:color w:val="000000" w:themeColor="text1"/>
          <w:sz w:val="24"/>
          <w:szCs w:val="24"/>
          <w:lang w:eastAsia="fr-FR"/>
        </w:rPr>
      </w:pPr>
      <w:hyperlink r:id="rId11" w:history="1">
        <w:r w:rsidRPr="00B1275F">
          <w:rPr>
            <w:rStyle w:val="Lienhypertexte"/>
            <w:rFonts w:ascii="Times New Roman" w:hAnsi="Times New Roman" w:cs="Times New Roman"/>
            <w:color w:val="000000" w:themeColor="text1"/>
            <w:sz w:val="24"/>
            <w:szCs w:val="24"/>
            <w:lang w:eastAsia="fr-FR"/>
          </w:rPr>
          <w:t>http://www-igm.univ-mlv.fr/~dr/XPOSE2001/perrot/Intro-Comparatif.htm du 14/07/16</w:t>
        </w:r>
      </w:hyperlink>
    </w:p>
    <w:p w:rsidR="0027227C" w:rsidRPr="00B1275F" w:rsidRDefault="0027227C" w:rsidP="009A34B8">
      <w:pPr>
        <w:pStyle w:val="Paragraphedeliste"/>
        <w:numPr>
          <w:ilvl w:val="0"/>
          <w:numId w:val="2"/>
        </w:numPr>
        <w:rPr>
          <w:rFonts w:ascii="Times New Roman" w:hAnsi="Times New Roman" w:cs="Times New Roman"/>
          <w:color w:val="000000" w:themeColor="text1"/>
          <w:sz w:val="24"/>
          <w:szCs w:val="24"/>
          <w:lang w:eastAsia="fr-FR"/>
        </w:rPr>
      </w:pPr>
      <w:hyperlink r:id="rId12" w:history="1">
        <w:r w:rsidRPr="00B1275F">
          <w:rPr>
            <w:rStyle w:val="Lienhypertexte"/>
            <w:rFonts w:ascii="Times New Roman" w:hAnsi="Times New Roman" w:cs="Times New Roman"/>
            <w:color w:val="000000" w:themeColor="text1"/>
            <w:sz w:val="24"/>
            <w:szCs w:val="24"/>
            <w:lang w:eastAsia="fr-FR"/>
          </w:rPr>
          <w:t>https://prezi.com/rb8vrfgnnndf/2tup/</w:t>
        </w:r>
      </w:hyperlink>
      <w:r w:rsidRPr="00B1275F">
        <w:rPr>
          <w:rFonts w:ascii="Times New Roman" w:hAnsi="Times New Roman" w:cs="Times New Roman"/>
          <w:color w:val="000000" w:themeColor="text1"/>
          <w:sz w:val="24"/>
          <w:szCs w:val="24"/>
          <w:lang w:eastAsia="fr-FR"/>
        </w:rPr>
        <w:t xml:space="preserve">   </w:t>
      </w:r>
      <w:r>
        <w:rPr>
          <w:rFonts w:ascii="Times New Roman" w:hAnsi="Times New Roman" w:cs="Times New Roman"/>
          <w:color w:val="000000" w:themeColor="text1"/>
          <w:sz w:val="24"/>
          <w:szCs w:val="24"/>
          <w:lang w:eastAsia="fr-FR"/>
        </w:rPr>
        <w:t>le 25 /07/16</w:t>
      </w:r>
    </w:p>
    <w:p w:rsidR="0027227C" w:rsidRPr="006C7A04" w:rsidRDefault="0027227C" w:rsidP="0027227C">
      <w:pPr>
        <w:rPr>
          <w:rFonts w:ascii="Times New Roman" w:hAnsi="Times New Roman" w:cs="Times New Roman"/>
          <w:lang w:eastAsia="fr-FR"/>
        </w:rPr>
      </w:pPr>
    </w:p>
    <w:p w:rsidR="0027227C" w:rsidRPr="006C7A04" w:rsidRDefault="0027227C" w:rsidP="0027227C">
      <w:pPr>
        <w:rPr>
          <w:rFonts w:ascii="Times New Roman" w:hAnsi="Times New Roman" w:cs="Times New Roman"/>
          <w:lang w:eastAsia="fr-FR"/>
        </w:rPr>
      </w:pPr>
    </w:p>
    <w:p w:rsidR="0027227C" w:rsidRPr="006C7A04" w:rsidRDefault="0027227C" w:rsidP="0027227C">
      <w:pPr>
        <w:rPr>
          <w:rFonts w:ascii="Times New Roman" w:hAnsi="Times New Roman" w:cs="Times New Roman"/>
          <w:lang w:eastAsia="fr-FR"/>
        </w:rPr>
      </w:pPr>
    </w:p>
    <w:p w:rsidR="0027227C" w:rsidRPr="006C7A04" w:rsidRDefault="0027227C" w:rsidP="0027227C">
      <w:pPr>
        <w:rPr>
          <w:rFonts w:ascii="Times New Roman" w:hAnsi="Times New Roman" w:cs="Times New Roman"/>
          <w:lang w:eastAsia="fr-FR"/>
        </w:rPr>
      </w:pPr>
    </w:p>
    <w:p w:rsidR="0027227C" w:rsidRDefault="0027227C" w:rsidP="0027227C">
      <w:pPr>
        <w:spacing w:after="160" w:line="259" w:lineRule="auto"/>
        <w:rPr>
          <w:rFonts w:ascii="Times New Roman" w:hAnsi="Times New Roman" w:cs="Times New Roman"/>
          <w:lang w:eastAsia="fr-FR"/>
        </w:rPr>
      </w:pPr>
      <w:r>
        <w:rPr>
          <w:rFonts w:ascii="Times New Roman" w:hAnsi="Times New Roman" w:cs="Times New Roman"/>
          <w:lang w:eastAsia="fr-FR"/>
        </w:rPr>
        <w:br w:type="page"/>
      </w:r>
    </w:p>
    <w:p w:rsidR="0027227C" w:rsidRPr="006C7A04" w:rsidRDefault="0027227C" w:rsidP="0027227C">
      <w:pPr>
        <w:rPr>
          <w:rFonts w:ascii="Times New Roman" w:hAnsi="Times New Roman" w:cs="Times New Roman"/>
          <w:lang w:eastAsia="fr-FR"/>
        </w:rPr>
      </w:pPr>
      <w:r w:rsidRPr="006C7A04">
        <w:rPr>
          <w:rFonts w:ascii="Times New Roman" w:hAnsi="Times New Roman" w:cs="Times New Roman"/>
          <w:noProof/>
          <w:lang w:val="en-US"/>
        </w:rPr>
        <mc:AlternateContent>
          <mc:Choice Requires="wpg">
            <w:drawing>
              <wp:anchor distT="0" distB="0" distL="114300" distR="114300" simplePos="0" relativeHeight="251668480" behindDoc="0" locked="0" layoutInCell="1" allowOverlap="1" wp14:anchorId="7C7454AA" wp14:editId="15E1065B">
                <wp:simplePos x="0" y="0"/>
                <wp:positionH relativeFrom="column">
                  <wp:posOffset>1804035</wp:posOffset>
                </wp:positionH>
                <wp:positionV relativeFrom="paragraph">
                  <wp:posOffset>171450</wp:posOffset>
                </wp:positionV>
                <wp:extent cx="3041650" cy="527050"/>
                <wp:effectExtent l="0" t="0" r="0" b="6350"/>
                <wp:wrapNone/>
                <wp:docPr id="593" name="Groupe 593"/>
                <wp:cNvGraphicFramePr/>
                <a:graphic xmlns:a="http://schemas.openxmlformats.org/drawingml/2006/main">
                  <a:graphicData uri="http://schemas.microsoft.com/office/word/2010/wordprocessingGroup">
                    <wpg:wgp>
                      <wpg:cNvGrpSpPr/>
                      <wpg:grpSpPr>
                        <a:xfrm>
                          <a:off x="0" y="0"/>
                          <a:ext cx="3041650" cy="527050"/>
                          <a:chOff x="0" y="0"/>
                          <a:chExt cx="3041904" cy="527303"/>
                        </a:xfrm>
                      </wpg:grpSpPr>
                      <wps:wsp>
                        <wps:cNvPr id="594" name="Moins 594"/>
                        <wps:cNvSpPr/>
                        <wps:spPr>
                          <a:xfrm>
                            <a:off x="0" y="0"/>
                            <a:ext cx="3029712" cy="45719"/>
                          </a:xfrm>
                          <a:prstGeom prst="mathMinus">
                            <a:avLst/>
                          </a:prstGeom>
                          <a:solidFill>
                            <a:schemeClr val="accent6"/>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5" name="Moins 595"/>
                        <wps:cNvSpPr/>
                        <wps:spPr>
                          <a:xfrm>
                            <a:off x="12192" y="481584"/>
                            <a:ext cx="3029712" cy="45719"/>
                          </a:xfrm>
                          <a:prstGeom prst="mathMinus">
                            <a:avLst/>
                          </a:prstGeom>
                          <a:solidFill>
                            <a:schemeClr val="accent6"/>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BCE42C" id="Groupe 593" o:spid="_x0000_s1026" style="position:absolute;margin-left:142.05pt;margin-top:13.5pt;width:239.5pt;height:41.5pt;z-index:251668480" coordsize="30419,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">
                <v:shape id="Moins 594" o:spid="_x0000_s1027" style="position:absolute;width:30297;height:457;visibility:visible;mso-wrap-style:square;v-text-anchor:middle" coordsize="3029712,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ArCcIA&#10;AADcAAAADwAAAGRycy9kb3ducmV2LnhtbESPQWvCQBSE7wX/w/KE3upGsUWjq6gY6NUoQm6P7DMb&#10;zL4N2dWk/75bEHocZuYbZr0dbCOe1PnasYLpJAFBXDpdc6Xgcs4+FiB8QNbYOCYFP+Rhuxm9rTHV&#10;rucTPfNQiQhhn6ICE0KbSulLQxb9xLXE0bu5zmKIsquk7rCPcNvIWZJ8SYs1xwWDLR0Mlff8YRX0&#10;RW6P6ExuSlu0+zrJius0U+p9POxWIAIN4T/8an9rBZ/LOfydiUd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CsJwgAAANwAAAAPAAAAAAAAAAAAAAAAAJgCAABkcnMvZG93&#10;bnJldi54bWxQSwUGAAAAAAQABAD1AAAAhwMAAAAA&#10;" path="m401588,17483r2226536,l2628124,28236r-2226536,l401588,17483xe" fillcolor="#70ad47 [3209]" strokecolor="#ed7d31 [3205]" strokeweight="1pt">
                  <v:stroke joinstyle="miter"/>
                  <v:path arrowok="t" o:connecttype="custom" o:connectlocs="401588,17483;2628124,17483;2628124,28236;401588,28236;401588,17483" o:connectangles="0,0,0,0,0"/>
                </v:shape>
                <v:shape id="Moins 595" o:spid="_x0000_s1028" style="position:absolute;left:121;top:4815;width:30298;height:458;visibility:visible;mso-wrap-style:square;v-text-anchor:middle" coordsize="3029712,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yOksEA&#10;AADcAAAADwAAAGRycy9kb3ducmV2LnhtbESPQYvCMBSE7wv+h/AEb2uqoKzVKCoW9mpXhN4ezbMp&#10;Ni+libb+e7OwsMdhZr5hNrvBNuJJna8dK5hNExDEpdM1VwouP9nnFwgfkDU2jknBizzstqOPDaba&#10;9XymZx4qESHsU1RgQmhTKX1pyKKfupY4ejfXWQxRdpXUHfYRbhs5T5KltFhzXDDY0tFQec8fVkFf&#10;5PaEzuSmtEV7qJOsuM4ypSbjYb8GEWgI/+G/9rdWsFgt4PdMPAJy+w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8jpLBAAAA3AAAAA8AAAAAAAAAAAAAAAAAmAIAAGRycy9kb3du&#10;cmV2LnhtbFBLBQYAAAAABAAEAPUAAACGAwAAAAA=&#10;" path="m401588,17483r2226536,l2628124,28236r-2226536,l401588,17483xe" fillcolor="#70ad47 [3209]" strokecolor="#ed7d31 [3205]" strokeweight="1pt">
                  <v:stroke joinstyle="miter"/>
                  <v:path arrowok="t" o:connecttype="custom" o:connectlocs="401588,17483;2628124,17483;2628124,28236;401588,28236;401588,17483" o:connectangles="0,0,0,0,0"/>
                </v:shape>
              </v:group>
            </w:pict>
          </mc:Fallback>
        </mc:AlternateContent>
      </w:r>
    </w:p>
    <w:p w:rsidR="0027227C" w:rsidRPr="006C7A04" w:rsidRDefault="0027227C" w:rsidP="0027227C">
      <w:pPr>
        <w:pStyle w:val="Titre2"/>
      </w:pPr>
      <w:bookmarkStart w:id="15" w:name="_Toc451439670"/>
      <w:bookmarkStart w:id="16" w:name="_Toc460579982"/>
      <w:bookmarkStart w:id="17" w:name="_Toc460673377"/>
      <w:bookmarkStart w:id="18" w:name="_Toc460676830"/>
      <w:bookmarkStart w:id="19" w:name="_Toc460680157"/>
      <w:r w:rsidRPr="006C7A04">
        <w:t>GLOSSAIRE</w:t>
      </w:r>
      <w:bookmarkEnd w:id="15"/>
      <w:bookmarkEnd w:id="16"/>
      <w:bookmarkEnd w:id="17"/>
      <w:bookmarkEnd w:id="18"/>
      <w:bookmarkEnd w:id="19"/>
      <w:r w:rsidRPr="006C7A04">
        <w:t xml:space="preserve"> </w:t>
      </w:r>
    </w:p>
    <w:p w:rsidR="0027227C" w:rsidRPr="006C7A04" w:rsidRDefault="0027227C" w:rsidP="0027227C">
      <w:pPr>
        <w:pStyle w:val="Titre"/>
        <w:rPr>
          <w:rFonts w:ascii="Times New Roman" w:hAnsi="Times New Roman" w:cs="Times New Roman"/>
          <w:sz w:val="24"/>
          <w:szCs w:val="24"/>
        </w:rPr>
      </w:pPr>
    </w:p>
    <w:p w:rsidR="0027227C" w:rsidRPr="006C7A04" w:rsidRDefault="0027227C" w:rsidP="0027227C">
      <w:pPr>
        <w:pStyle w:val="Titre"/>
        <w:rPr>
          <w:rFonts w:ascii="Times New Roman" w:hAnsi="Times New Roman" w:cs="Times New Roman"/>
          <w:sz w:val="24"/>
          <w:szCs w:val="24"/>
        </w:rPr>
      </w:pPr>
    </w:p>
    <w:p w:rsidR="0027227C" w:rsidRPr="006C7A04" w:rsidRDefault="0027227C" w:rsidP="0027227C">
      <w:pPr>
        <w:spacing w:after="0" w:line="240" w:lineRule="auto"/>
        <w:rPr>
          <w:rFonts w:ascii="Times New Roman" w:eastAsia="Batang" w:hAnsi="Times New Roman" w:cs="Times New Roman"/>
          <w:b/>
          <w:sz w:val="26"/>
          <w:szCs w:val="26"/>
        </w:rPr>
      </w:pPr>
      <w:r w:rsidRPr="006C7A04">
        <w:rPr>
          <w:rFonts w:ascii="Times New Roman" w:eastAsia="Batang" w:hAnsi="Times New Roman" w:cs="Times New Roman"/>
          <w:b/>
          <w:sz w:val="26"/>
          <w:szCs w:val="26"/>
        </w:rPr>
        <w:t xml:space="preserve">IIS : </w:t>
      </w:r>
      <w:r w:rsidRPr="006C7A04">
        <w:rPr>
          <w:rFonts w:ascii="Times New Roman" w:eastAsia="Batang" w:hAnsi="Times New Roman" w:cs="Times New Roman"/>
          <w:sz w:val="26"/>
          <w:szCs w:val="26"/>
        </w:rPr>
        <w:t>Internet Information Server</w:t>
      </w:r>
    </w:p>
    <w:p w:rsidR="0027227C" w:rsidRPr="006C7A04" w:rsidRDefault="0027227C" w:rsidP="0027227C">
      <w:pPr>
        <w:spacing w:after="0" w:line="240" w:lineRule="auto"/>
        <w:rPr>
          <w:rFonts w:ascii="Times New Roman" w:eastAsia="Batang" w:hAnsi="Times New Roman" w:cs="Times New Roman"/>
          <w:sz w:val="26"/>
          <w:szCs w:val="26"/>
        </w:rPr>
      </w:pPr>
      <w:r w:rsidRPr="006C7A04">
        <w:rPr>
          <w:rFonts w:ascii="Times New Roman" w:eastAsia="Batang" w:hAnsi="Times New Roman" w:cs="Times New Roman"/>
          <w:b/>
          <w:sz w:val="26"/>
          <w:szCs w:val="26"/>
        </w:rPr>
        <w:t xml:space="preserve">ASP : </w:t>
      </w:r>
      <w:r w:rsidRPr="006C7A04">
        <w:rPr>
          <w:rFonts w:ascii="Times New Roman" w:eastAsia="Batang" w:hAnsi="Times New Roman" w:cs="Times New Roman"/>
          <w:sz w:val="26"/>
          <w:szCs w:val="26"/>
        </w:rPr>
        <w:t>Active Server Page</w:t>
      </w:r>
    </w:p>
    <w:p w:rsidR="0027227C" w:rsidRPr="006C7A04" w:rsidRDefault="0027227C" w:rsidP="0027227C">
      <w:pPr>
        <w:spacing w:after="0" w:line="240" w:lineRule="auto"/>
        <w:rPr>
          <w:rFonts w:ascii="Times New Roman" w:eastAsia="Batang" w:hAnsi="Times New Roman" w:cs="Times New Roman"/>
          <w:b/>
          <w:sz w:val="26"/>
          <w:szCs w:val="26"/>
        </w:rPr>
      </w:pPr>
      <w:r w:rsidRPr="006C7A04">
        <w:rPr>
          <w:rFonts w:ascii="Times New Roman" w:eastAsia="Batang" w:hAnsi="Times New Roman" w:cs="Times New Roman"/>
          <w:b/>
          <w:sz w:val="26"/>
          <w:szCs w:val="26"/>
        </w:rPr>
        <w:t xml:space="preserve">JEE : </w:t>
      </w:r>
      <w:r w:rsidRPr="006C7A04">
        <w:rPr>
          <w:rFonts w:ascii="Times New Roman" w:eastAsia="Batang" w:hAnsi="Times New Roman" w:cs="Times New Roman"/>
          <w:sz w:val="26"/>
          <w:szCs w:val="26"/>
        </w:rPr>
        <w:t>Java Entreprise Edition</w:t>
      </w:r>
    </w:p>
    <w:p w:rsidR="0027227C" w:rsidRPr="006C7A04" w:rsidRDefault="0027227C" w:rsidP="0027227C">
      <w:pPr>
        <w:spacing w:after="0" w:line="240" w:lineRule="auto"/>
        <w:rPr>
          <w:rFonts w:ascii="Times New Roman" w:eastAsia="Batang" w:hAnsi="Times New Roman" w:cs="Times New Roman"/>
          <w:sz w:val="26"/>
          <w:szCs w:val="26"/>
        </w:rPr>
      </w:pPr>
      <w:r w:rsidRPr="006C7A04">
        <w:rPr>
          <w:rFonts w:ascii="Times New Roman" w:eastAsia="Batang" w:hAnsi="Times New Roman" w:cs="Times New Roman"/>
          <w:b/>
          <w:sz w:val="26"/>
          <w:szCs w:val="26"/>
        </w:rPr>
        <w:t xml:space="preserve">DE : </w:t>
      </w:r>
      <w:r w:rsidRPr="006C7A04">
        <w:rPr>
          <w:rFonts w:ascii="Times New Roman" w:eastAsia="Batang" w:hAnsi="Times New Roman" w:cs="Times New Roman"/>
          <w:sz w:val="26"/>
          <w:szCs w:val="26"/>
        </w:rPr>
        <w:t>Directeur des études</w:t>
      </w:r>
    </w:p>
    <w:p w:rsidR="0027227C" w:rsidRPr="006C7A04" w:rsidRDefault="0027227C" w:rsidP="0027227C">
      <w:pPr>
        <w:spacing w:after="0" w:line="240" w:lineRule="auto"/>
        <w:rPr>
          <w:rFonts w:ascii="Times New Roman" w:eastAsia="Batang" w:hAnsi="Times New Roman" w:cs="Times New Roman"/>
          <w:b/>
          <w:sz w:val="26"/>
          <w:szCs w:val="26"/>
        </w:rPr>
      </w:pPr>
      <w:r w:rsidRPr="006C7A04">
        <w:rPr>
          <w:rFonts w:ascii="Times New Roman" w:eastAsia="Batang" w:hAnsi="Times New Roman" w:cs="Times New Roman"/>
          <w:b/>
          <w:sz w:val="26"/>
          <w:szCs w:val="26"/>
        </w:rPr>
        <w:t>PHP:</w:t>
      </w:r>
      <w:r w:rsidRPr="006C7A04">
        <w:rPr>
          <w:rFonts w:ascii="Times New Roman" w:eastAsia="Batang" w:hAnsi="Times New Roman" w:cs="Times New Roman"/>
          <w:sz w:val="26"/>
          <w:szCs w:val="26"/>
        </w:rPr>
        <w:t xml:space="preserve"> Personal Home Page</w:t>
      </w:r>
    </w:p>
    <w:p w:rsidR="0027227C" w:rsidRPr="006C7A04" w:rsidRDefault="0027227C" w:rsidP="0027227C">
      <w:pPr>
        <w:spacing w:after="0" w:line="240" w:lineRule="auto"/>
        <w:rPr>
          <w:rFonts w:ascii="Times New Roman" w:eastAsia="Batang" w:hAnsi="Times New Roman" w:cs="Times New Roman"/>
          <w:b/>
          <w:color w:val="2F5496" w:themeColor="accent5" w:themeShade="BF"/>
          <w:sz w:val="26"/>
          <w:szCs w:val="26"/>
        </w:rPr>
      </w:pPr>
    </w:p>
    <w:p w:rsidR="0027227C" w:rsidRPr="006C7A04" w:rsidRDefault="0027227C" w:rsidP="0027227C">
      <w:pPr>
        <w:pStyle w:val="Paragraphedeliste"/>
        <w:spacing w:after="0" w:line="240" w:lineRule="auto"/>
        <w:rPr>
          <w:rFonts w:ascii="Times New Roman" w:eastAsia="Batang" w:hAnsi="Times New Roman" w:cs="Times New Roman"/>
          <w:b/>
          <w:color w:val="2F5496" w:themeColor="accent5" w:themeShade="BF"/>
          <w:sz w:val="26"/>
          <w:szCs w:val="26"/>
        </w:rPr>
      </w:pPr>
    </w:p>
    <w:p w:rsidR="0027227C" w:rsidRDefault="0027227C" w:rsidP="0027227C">
      <w:pPr>
        <w:spacing w:after="160" w:line="259" w:lineRule="auto"/>
        <w:rPr>
          <w:rFonts w:ascii="Times New Roman" w:eastAsia="Batang" w:hAnsi="Times New Roman" w:cs="Times New Roman"/>
          <w:sz w:val="26"/>
          <w:szCs w:val="26"/>
        </w:rPr>
      </w:pPr>
      <w:r>
        <w:rPr>
          <w:rFonts w:ascii="Times New Roman" w:eastAsia="Batang" w:hAnsi="Times New Roman" w:cs="Times New Roman"/>
          <w:sz w:val="26"/>
          <w:szCs w:val="26"/>
        </w:rPr>
        <w:br w:type="page"/>
      </w:r>
    </w:p>
    <w:p w:rsidR="0027227C" w:rsidRDefault="0027227C" w:rsidP="0027227C">
      <w:pPr>
        <w:spacing w:line="240" w:lineRule="auto"/>
        <w:rPr>
          <w:rFonts w:ascii="Times New Roman" w:hAnsi="Times New Roman" w:cs="Times New Roman"/>
          <w:sz w:val="24"/>
          <w:szCs w:val="24"/>
        </w:rPr>
      </w:pPr>
      <w:r w:rsidRPr="006C7A04">
        <w:rPr>
          <w:rFonts w:ascii="Times New Roman" w:hAnsi="Times New Roman" w:cs="Times New Roman"/>
          <w:noProof/>
          <w:lang w:val="en-US"/>
        </w:rPr>
        <mc:AlternateContent>
          <mc:Choice Requires="wpg">
            <w:drawing>
              <wp:anchor distT="0" distB="0" distL="114300" distR="114300" simplePos="0" relativeHeight="251678720" behindDoc="0" locked="0" layoutInCell="1" allowOverlap="1" wp14:anchorId="74BD89A0" wp14:editId="2655C4A6">
                <wp:simplePos x="0" y="0"/>
                <wp:positionH relativeFrom="column">
                  <wp:posOffset>1736785</wp:posOffset>
                </wp:positionH>
                <wp:positionV relativeFrom="paragraph">
                  <wp:posOffset>154641</wp:posOffset>
                </wp:positionV>
                <wp:extent cx="3041650" cy="527050"/>
                <wp:effectExtent l="0" t="0" r="0" b="6350"/>
                <wp:wrapNone/>
                <wp:docPr id="481" name="Groupe 481"/>
                <wp:cNvGraphicFramePr/>
                <a:graphic xmlns:a="http://schemas.openxmlformats.org/drawingml/2006/main">
                  <a:graphicData uri="http://schemas.microsoft.com/office/word/2010/wordprocessingGroup">
                    <wpg:wgp>
                      <wpg:cNvGrpSpPr/>
                      <wpg:grpSpPr>
                        <a:xfrm>
                          <a:off x="0" y="0"/>
                          <a:ext cx="3041650" cy="527050"/>
                          <a:chOff x="0" y="0"/>
                          <a:chExt cx="3041904" cy="527303"/>
                        </a:xfrm>
                      </wpg:grpSpPr>
                      <wps:wsp>
                        <wps:cNvPr id="482" name="Moins 482"/>
                        <wps:cNvSpPr/>
                        <wps:spPr>
                          <a:xfrm>
                            <a:off x="0" y="0"/>
                            <a:ext cx="3029712" cy="45719"/>
                          </a:xfrm>
                          <a:prstGeom prst="mathMinus">
                            <a:avLst/>
                          </a:prstGeom>
                          <a:solidFill>
                            <a:schemeClr val="accent6"/>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Moins 483"/>
                        <wps:cNvSpPr/>
                        <wps:spPr>
                          <a:xfrm>
                            <a:off x="12192" y="481584"/>
                            <a:ext cx="3029712" cy="45719"/>
                          </a:xfrm>
                          <a:prstGeom prst="mathMinus">
                            <a:avLst/>
                          </a:prstGeom>
                          <a:solidFill>
                            <a:schemeClr val="accent6"/>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2CD9340" id="Groupe 481" o:spid="_x0000_s1026" style="position:absolute;margin-left:136.75pt;margin-top:12.2pt;width:239.5pt;height:41.5pt;z-index:251678720" coordsize="30419,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">
                <v:shape id="Moins 482" o:spid="_x0000_s1027" style="position:absolute;width:30297;height:457;visibility:visible;mso-wrap-style:square;v-text-anchor:middle" coordsize="3029712,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2PpsEA&#10;AADcAAAADwAAAGRycy9kb3ducmV2LnhtbESPQYvCMBSE78L+h/AWvNlUkUWqUdzFgle7i9Dbo3k2&#10;xealNNHWf28EYY/DzHzDbHajbcWdet84VjBPUhDEldMN1wr+fvPZCoQPyBpbx6TgQR5224/JBjPt&#10;Bj7RvQi1iBD2GSowIXSZlL4yZNEnriOO3sX1FkOUfS11j0OE21Yu0vRLWmw4Lhjs6MdQdS1uVsFQ&#10;FvaAzhSmsmX33aR5eZ7nSk0/x/0aRKAx/Iff7aNWsFwt4HUmHgG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tj6bBAAAA3AAAAA8AAAAAAAAAAAAAAAAAmAIAAGRycy9kb3du&#10;cmV2LnhtbFBLBQYAAAAABAAEAPUAAACGAwAAAAA=&#10;" path="m401588,17483r2226536,l2628124,28236r-2226536,l401588,17483xe" fillcolor="#70ad47 [3209]" strokecolor="#ed7d31 [3205]" strokeweight="1pt">
                  <v:stroke joinstyle="miter"/>
                  <v:path arrowok="t" o:connecttype="custom" o:connectlocs="401588,17483;2628124,17483;2628124,28236;401588,28236;401588,17483" o:connectangles="0,0,0,0,0"/>
                </v:shape>
                <v:shape id="Moins 483" o:spid="_x0000_s1028" style="position:absolute;left:121;top:4815;width:30298;height:458;visibility:visible;mso-wrap-style:square;v-text-anchor:middle" coordsize="3029712,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EqPcMA&#10;AADcAAAADwAAAGRycy9kb3ducmV2LnhtbESPwWrDMBBE74X8g9hAbrWcphTjRAlJqaHXuiHg2yJt&#10;LBNrZSw1dv++KhR6HGbmDbM7zK4XdxpD51nBOstBEGtvOm4VnD+rxwJEiMgGe8+k4JsCHPaLhx2W&#10;xk/8Qfc6tiJBOJSowMY4lFIGbclhyPxAnLyrHx3GJMdWmhGnBHe9fMrzF+mw47RgcaBXS/pWfzkF&#10;U1O7N/S2tto1w6nLq+ayrpRaLefjFkSkOf6H/9rvRsFzsYHfM+kIy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EqPcMAAADcAAAADwAAAAAAAAAAAAAAAACYAgAAZHJzL2Rv&#10;d25yZXYueG1sUEsFBgAAAAAEAAQA9QAAAIgDAAAAAA==&#10;" path="m401588,17483r2226536,l2628124,28236r-2226536,l401588,17483xe" fillcolor="#70ad47 [3209]" strokecolor="#ed7d31 [3205]" strokeweight="1pt">
                  <v:stroke joinstyle="miter"/>
                  <v:path arrowok="t" o:connecttype="custom" o:connectlocs="401588,17483;2628124,17483;2628124,28236;401588,28236;401588,17483" o:connectangles="0,0,0,0,0"/>
                </v:shape>
              </v:group>
            </w:pict>
          </mc:Fallback>
        </mc:AlternateContent>
      </w:r>
    </w:p>
    <w:p w:rsidR="0027227C" w:rsidRPr="006C7A04" w:rsidRDefault="0027227C" w:rsidP="0027227C">
      <w:pPr>
        <w:pStyle w:val="Titre2"/>
      </w:pPr>
      <w:bookmarkStart w:id="20" w:name="_Toc460579983"/>
      <w:bookmarkStart w:id="21" w:name="_Toc460673378"/>
      <w:bookmarkStart w:id="22" w:name="_Toc460676831"/>
      <w:bookmarkStart w:id="23" w:name="_Toc460680158"/>
      <w:r>
        <w:t>TABLE DES MATIERES</w:t>
      </w:r>
      <w:bookmarkEnd w:id="20"/>
      <w:bookmarkEnd w:id="21"/>
      <w:bookmarkEnd w:id="22"/>
      <w:bookmarkEnd w:id="23"/>
    </w:p>
    <w:p w:rsidR="0027227C" w:rsidRPr="006C7A04" w:rsidRDefault="0027227C" w:rsidP="0027227C">
      <w:pPr>
        <w:spacing w:line="240" w:lineRule="auto"/>
        <w:rPr>
          <w:rFonts w:ascii="Times New Roman" w:hAnsi="Times New Roman" w:cs="Times New Roman"/>
          <w:sz w:val="24"/>
          <w:szCs w:val="24"/>
        </w:rPr>
      </w:pPr>
    </w:p>
    <w:p w:rsidR="0027227C" w:rsidRPr="0027227C" w:rsidRDefault="0027227C" w:rsidP="0027227C">
      <w:pPr>
        <w:spacing w:line="240" w:lineRule="auto"/>
        <w:rPr>
          <w:rFonts w:ascii="Times New Roman" w:hAnsi="Times New Roman" w:cs="Times New Roman"/>
          <w:sz w:val="24"/>
          <w:szCs w:val="24"/>
        </w:rPr>
      </w:pPr>
    </w:p>
    <w:p w:rsidR="0027227C" w:rsidRPr="0027227C" w:rsidRDefault="0027227C">
      <w:pPr>
        <w:pStyle w:val="TM2"/>
        <w:tabs>
          <w:tab w:val="right" w:leader="dot" w:pos="10456"/>
        </w:tabs>
        <w:rPr>
          <w:rFonts w:ascii="Times New Roman" w:eastAsiaTheme="minorEastAsia" w:hAnsi="Times New Roman" w:cs="Times New Roman"/>
          <w:b w:val="0"/>
          <w:bCs w:val="0"/>
          <w:noProof/>
          <w:sz w:val="24"/>
          <w:szCs w:val="24"/>
          <w:lang w:val="en-US"/>
        </w:rPr>
      </w:pPr>
      <w:r w:rsidRPr="0027227C">
        <w:rPr>
          <w:rFonts w:ascii="Times New Roman" w:hAnsi="Times New Roman" w:cs="Times New Roman"/>
          <w:b w:val="0"/>
          <w:bCs w:val="0"/>
          <w:sz w:val="24"/>
          <w:szCs w:val="24"/>
        </w:rPr>
        <w:fldChar w:fldCharType="begin"/>
      </w:r>
      <w:r w:rsidRPr="0027227C">
        <w:rPr>
          <w:rFonts w:ascii="Times New Roman" w:hAnsi="Times New Roman" w:cs="Times New Roman"/>
          <w:b w:val="0"/>
          <w:bCs w:val="0"/>
          <w:sz w:val="24"/>
          <w:szCs w:val="24"/>
        </w:rPr>
        <w:instrText xml:space="preserve"> TOC \o "1-5" \h \z \u </w:instrText>
      </w:r>
      <w:r w:rsidRPr="0027227C">
        <w:rPr>
          <w:rFonts w:ascii="Times New Roman" w:hAnsi="Times New Roman" w:cs="Times New Roman"/>
          <w:b w:val="0"/>
          <w:bCs w:val="0"/>
          <w:sz w:val="24"/>
          <w:szCs w:val="24"/>
        </w:rPr>
        <w:fldChar w:fldCharType="separate"/>
      </w:r>
      <w:hyperlink w:anchor="_Toc460680089" w:history="1">
        <w:r w:rsidRPr="0027227C">
          <w:rPr>
            <w:rStyle w:val="Lienhypertexte"/>
            <w:rFonts w:ascii="Times New Roman" w:hAnsi="Times New Roman" w:cs="Times New Roman"/>
            <w:b w:val="0"/>
            <w:noProof/>
            <w:sz w:val="24"/>
            <w:szCs w:val="24"/>
          </w:rPr>
          <w:t>DEDICACE</w:t>
        </w:r>
        <w:r w:rsidRPr="0027227C">
          <w:rPr>
            <w:rFonts w:ascii="Times New Roman" w:hAnsi="Times New Roman" w:cs="Times New Roman"/>
            <w:b w:val="0"/>
            <w:noProof/>
            <w:webHidden/>
            <w:sz w:val="24"/>
            <w:szCs w:val="24"/>
          </w:rPr>
          <w:tab/>
        </w:r>
        <w:r w:rsidRPr="0027227C">
          <w:rPr>
            <w:rFonts w:ascii="Times New Roman" w:hAnsi="Times New Roman" w:cs="Times New Roman"/>
            <w:b w:val="0"/>
            <w:noProof/>
            <w:webHidden/>
            <w:sz w:val="24"/>
            <w:szCs w:val="24"/>
          </w:rPr>
          <w:fldChar w:fldCharType="begin"/>
        </w:r>
        <w:r w:rsidRPr="0027227C">
          <w:rPr>
            <w:rFonts w:ascii="Times New Roman" w:hAnsi="Times New Roman" w:cs="Times New Roman"/>
            <w:b w:val="0"/>
            <w:noProof/>
            <w:webHidden/>
            <w:sz w:val="24"/>
            <w:szCs w:val="24"/>
          </w:rPr>
          <w:instrText xml:space="preserve"> PAGEREF _Toc460680089 \h </w:instrText>
        </w:r>
        <w:r w:rsidRPr="0027227C">
          <w:rPr>
            <w:rFonts w:ascii="Times New Roman" w:hAnsi="Times New Roman" w:cs="Times New Roman"/>
            <w:b w:val="0"/>
            <w:noProof/>
            <w:webHidden/>
            <w:sz w:val="24"/>
            <w:szCs w:val="24"/>
          </w:rPr>
        </w:r>
        <w:r w:rsidRPr="0027227C">
          <w:rPr>
            <w:rFonts w:ascii="Times New Roman" w:hAnsi="Times New Roman" w:cs="Times New Roman"/>
            <w:b w:val="0"/>
            <w:noProof/>
            <w:webHidden/>
            <w:sz w:val="24"/>
            <w:szCs w:val="24"/>
          </w:rPr>
          <w:fldChar w:fldCharType="separate"/>
        </w:r>
        <w:r w:rsidRPr="0027227C">
          <w:rPr>
            <w:rFonts w:ascii="Times New Roman" w:hAnsi="Times New Roman" w:cs="Times New Roman"/>
            <w:b w:val="0"/>
            <w:noProof/>
            <w:webHidden/>
            <w:sz w:val="24"/>
            <w:szCs w:val="24"/>
          </w:rPr>
          <w:t>I</w:t>
        </w:r>
        <w:r w:rsidRPr="0027227C">
          <w:rPr>
            <w:rFonts w:ascii="Times New Roman" w:hAnsi="Times New Roman" w:cs="Times New Roman"/>
            <w:b w:val="0"/>
            <w:noProof/>
            <w:webHidden/>
            <w:sz w:val="24"/>
            <w:szCs w:val="24"/>
          </w:rPr>
          <w:fldChar w:fldCharType="end"/>
        </w:r>
      </w:hyperlink>
    </w:p>
    <w:p w:rsidR="0027227C" w:rsidRPr="0027227C" w:rsidRDefault="0027227C">
      <w:pPr>
        <w:pStyle w:val="TM2"/>
        <w:tabs>
          <w:tab w:val="right" w:leader="dot" w:pos="10456"/>
        </w:tabs>
        <w:rPr>
          <w:rFonts w:ascii="Times New Roman" w:eastAsiaTheme="minorEastAsia" w:hAnsi="Times New Roman" w:cs="Times New Roman"/>
          <w:b w:val="0"/>
          <w:bCs w:val="0"/>
          <w:noProof/>
          <w:sz w:val="24"/>
          <w:szCs w:val="24"/>
          <w:lang w:val="en-US"/>
        </w:rPr>
      </w:pPr>
      <w:hyperlink w:anchor="_Toc460680090" w:history="1">
        <w:r w:rsidRPr="0027227C">
          <w:rPr>
            <w:rStyle w:val="Lienhypertexte"/>
            <w:rFonts w:ascii="Times New Roman" w:hAnsi="Times New Roman" w:cs="Times New Roman"/>
            <w:b w:val="0"/>
            <w:noProof/>
            <w:sz w:val="24"/>
            <w:szCs w:val="24"/>
          </w:rPr>
          <w:t>REMERCIEMENT</w:t>
        </w:r>
        <w:r w:rsidRPr="0027227C">
          <w:rPr>
            <w:rFonts w:ascii="Times New Roman" w:hAnsi="Times New Roman" w:cs="Times New Roman"/>
            <w:b w:val="0"/>
            <w:noProof/>
            <w:webHidden/>
            <w:sz w:val="24"/>
            <w:szCs w:val="24"/>
          </w:rPr>
          <w:tab/>
        </w:r>
        <w:r w:rsidRPr="0027227C">
          <w:rPr>
            <w:rFonts w:ascii="Times New Roman" w:hAnsi="Times New Roman" w:cs="Times New Roman"/>
            <w:b w:val="0"/>
            <w:noProof/>
            <w:webHidden/>
            <w:sz w:val="24"/>
            <w:szCs w:val="24"/>
          </w:rPr>
          <w:fldChar w:fldCharType="begin"/>
        </w:r>
        <w:r w:rsidRPr="0027227C">
          <w:rPr>
            <w:rFonts w:ascii="Times New Roman" w:hAnsi="Times New Roman" w:cs="Times New Roman"/>
            <w:b w:val="0"/>
            <w:noProof/>
            <w:webHidden/>
            <w:sz w:val="24"/>
            <w:szCs w:val="24"/>
          </w:rPr>
          <w:instrText xml:space="preserve"> PAGEREF _Toc460680090 \h </w:instrText>
        </w:r>
        <w:r w:rsidRPr="0027227C">
          <w:rPr>
            <w:rFonts w:ascii="Times New Roman" w:hAnsi="Times New Roman" w:cs="Times New Roman"/>
            <w:b w:val="0"/>
            <w:noProof/>
            <w:webHidden/>
            <w:sz w:val="24"/>
            <w:szCs w:val="24"/>
          </w:rPr>
        </w:r>
        <w:r w:rsidRPr="0027227C">
          <w:rPr>
            <w:rFonts w:ascii="Times New Roman" w:hAnsi="Times New Roman" w:cs="Times New Roman"/>
            <w:b w:val="0"/>
            <w:noProof/>
            <w:webHidden/>
            <w:sz w:val="24"/>
            <w:szCs w:val="24"/>
          </w:rPr>
          <w:fldChar w:fldCharType="separate"/>
        </w:r>
        <w:r w:rsidRPr="0027227C">
          <w:rPr>
            <w:rFonts w:ascii="Times New Roman" w:hAnsi="Times New Roman" w:cs="Times New Roman"/>
            <w:b w:val="0"/>
            <w:noProof/>
            <w:webHidden/>
            <w:sz w:val="24"/>
            <w:szCs w:val="24"/>
          </w:rPr>
          <w:t>II</w:t>
        </w:r>
        <w:r w:rsidRPr="0027227C">
          <w:rPr>
            <w:rFonts w:ascii="Times New Roman" w:hAnsi="Times New Roman" w:cs="Times New Roman"/>
            <w:b w:val="0"/>
            <w:noProof/>
            <w:webHidden/>
            <w:sz w:val="24"/>
            <w:szCs w:val="24"/>
          </w:rPr>
          <w:fldChar w:fldCharType="end"/>
        </w:r>
      </w:hyperlink>
    </w:p>
    <w:p w:rsidR="0027227C" w:rsidRPr="0027227C" w:rsidRDefault="0027227C">
      <w:pPr>
        <w:pStyle w:val="TM2"/>
        <w:tabs>
          <w:tab w:val="right" w:leader="dot" w:pos="10456"/>
        </w:tabs>
        <w:rPr>
          <w:rFonts w:ascii="Times New Roman" w:eastAsiaTheme="minorEastAsia" w:hAnsi="Times New Roman" w:cs="Times New Roman"/>
          <w:b w:val="0"/>
          <w:bCs w:val="0"/>
          <w:noProof/>
          <w:sz w:val="24"/>
          <w:szCs w:val="24"/>
          <w:lang w:val="en-US"/>
        </w:rPr>
      </w:pPr>
      <w:hyperlink w:anchor="_Toc460680091" w:history="1">
        <w:r w:rsidRPr="0027227C">
          <w:rPr>
            <w:rStyle w:val="Lienhypertexte"/>
            <w:rFonts w:ascii="Times New Roman" w:hAnsi="Times New Roman" w:cs="Times New Roman"/>
            <w:b w:val="0"/>
            <w:noProof/>
            <w:sz w:val="24"/>
            <w:szCs w:val="24"/>
            <w:lang w:val="en-US"/>
          </w:rPr>
          <w:t>LISTE DES ABREVIATIONS</w:t>
        </w:r>
        <w:r w:rsidRPr="0027227C">
          <w:rPr>
            <w:rFonts w:ascii="Times New Roman" w:hAnsi="Times New Roman" w:cs="Times New Roman"/>
            <w:b w:val="0"/>
            <w:noProof/>
            <w:webHidden/>
            <w:sz w:val="24"/>
            <w:szCs w:val="24"/>
          </w:rPr>
          <w:tab/>
        </w:r>
        <w:r w:rsidRPr="0027227C">
          <w:rPr>
            <w:rFonts w:ascii="Times New Roman" w:hAnsi="Times New Roman" w:cs="Times New Roman"/>
            <w:b w:val="0"/>
            <w:noProof/>
            <w:webHidden/>
            <w:sz w:val="24"/>
            <w:szCs w:val="24"/>
          </w:rPr>
          <w:fldChar w:fldCharType="begin"/>
        </w:r>
        <w:r w:rsidRPr="0027227C">
          <w:rPr>
            <w:rFonts w:ascii="Times New Roman" w:hAnsi="Times New Roman" w:cs="Times New Roman"/>
            <w:b w:val="0"/>
            <w:noProof/>
            <w:webHidden/>
            <w:sz w:val="24"/>
            <w:szCs w:val="24"/>
          </w:rPr>
          <w:instrText xml:space="preserve"> PAGEREF _Toc460680091 \h </w:instrText>
        </w:r>
        <w:r w:rsidRPr="0027227C">
          <w:rPr>
            <w:rFonts w:ascii="Times New Roman" w:hAnsi="Times New Roman" w:cs="Times New Roman"/>
            <w:b w:val="0"/>
            <w:noProof/>
            <w:webHidden/>
            <w:sz w:val="24"/>
            <w:szCs w:val="24"/>
          </w:rPr>
        </w:r>
        <w:r w:rsidRPr="0027227C">
          <w:rPr>
            <w:rFonts w:ascii="Times New Roman" w:hAnsi="Times New Roman" w:cs="Times New Roman"/>
            <w:b w:val="0"/>
            <w:noProof/>
            <w:webHidden/>
            <w:sz w:val="24"/>
            <w:szCs w:val="24"/>
          </w:rPr>
          <w:fldChar w:fldCharType="separate"/>
        </w:r>
        <w:r w:rsidRPr="0027227C">
          <w:rPr>
            <w:rFonts w:ascii="Times New Roman" w:hAnsi="Times New Roman" w:cs="Times New Roman"/>
            <w:b w:val="0"/>
            <w:noProof/>
            <w:webHidden/>
            <w:sz w:val="24"/>
            <w:szCs w:val="24"/>
          </w:rPr>
          <w:t>III</w:t>
        </w:r>
        <w:r w:rsidRPr="0027227C">
          <w:rPr>
            <w:rFonts w:ascii="Times New Roman" w:hAnsi="Times New Roman" w:cs="Times New Roman"/>
            <w:b w:val="0"/>
            <w:noProof/>
            <w:webHidden/>
            <w:sz w:val="24"/>
            <w:szCs w:val="24"/>
          </w:rPr>
          <w:fldChar w:fldCharType="end"/>
        </w:r>
      </w:hyperlink>
    </w:p>
    <w:p w:rsidR="0027227C" w:rsidRPr="0027227C" w:rsidRDefault="0027227C">
      <w:pPr>
        <w:pStyle w:val="TM2"/>
        <w:tabs>
          <w:tab w:val="right" w:leader="dot" w:pos="10456"/>
        </w:tabs>
        <w:rPr>
          <w:rFonts w:ascii="Times New Roman" w:eastAsiaTheme="minorEastAsia" w:hAnsi="Times New Roman" w:cs="Times New Roman"/>
          <w:b w:val="0"/>
          <w:bCs w:val="0"/>
          <w:noProof/>
          <w:sz w:val="24"/>
          <w:szCs w:val="24"/>
          <w:lang w:val="en-US"/>
        </w:rPr>
      </w:pPr>
      <w:hyperlink w:anchor="_Toc460680092" w:history="1">
        <w:r w:rsidRPr="0027227C">
          <w:rPr>
            <w:rStyle w:val="Lienhypertexte"/>
            <w:rFonts w:ascii="Times New Roman" w:hAnsi="Times New Roman" w:cs="Times New Roman"/>
            <w:b w:val="0"/>
            <w:noProof/>
            <w:sz w:val="24"/>
            <w:szCs w:val="24"/>
          </w:rPr>
          <w:t>ANVANTS</w:t>
        </w:r>
        <w:r w:rsidRPr="0027227C">
          <w:rPr>
            <w:rStyle w:val="Lienhypertexte"/>
            <w:rFonts w:ascii="Times New Roman" w:eastAsia="Adobe Ming Std L" w:hAnsi="Times New Roman" w:cs="Times New Roman"/>
            <w:b w:val="0"/>
            <w:noProof/>
            <w:sz w:val="24"/>
            <w:szCs w:val="24"/>
          </w:rPr>
          <w:t>-PROPOS</w:t>
        </w:r>
        <w:r w:rsidRPr="0027227C">
          <w:rPr>
            <w:rFonts w:ascii="Times New Roman" w:hAnsi="Times New Roman" w:cs="Times New Roman"/>
            <w:b w:val="0"/>
            <w:noProof/>
            <w:webHidden/>
            <w:sz w:val="24"/>
            <w:szCs w:val="24"/>
          </w:rPr>
          <w:tab/>
        </w:r>
        <w:r w:rsidRPr="0027227C">
          <w:rPr>
            <w:rFonts w:ascii="Times New Roman" w:hAnsi="Times New Roman" w:cs="Times New Roman"/>
            <w:b w:val="0"/>
            <w:noProof/>
            <w:webHidden/>
            <w:sz w:val="24"/>
            <w:szCs w:val="24"/>
          </w:rPr>
          <w:fldChar w:fldCharType="begin"/>
        </w:r>
        <w:r w:rsidRPr="0027227C">
          <w:rPr>
            <w:rFonts w:ascii="Times New Roman" w:hAnsi="Times New Roman" w:cs="Times New Roman"/>
            <w:b w:val="0"/>
            <w:noProof/>
            <w:webHidden/>
            <w:sz w:val="24"/>
            <w:szCs w:val="24"/>
          </w:rPr>
          <w:instrText xml:space="preserve"> PAGEREF _Toc460680092 \h </w:instrText>
        </w:r>
        <w:r w:rsidRPr="0027227C">
          <w:rPr>
            <w:rFonts w:ascii="Times New Roman" w:hAnsi="Times New Roman" w:cs="Times New Roman"/>
            <w:b w:val="0"/>
            <w:noProof/>
            <w:webHidden/>
            <w:sz w:val="24"/>
            <w:szCs w:val="24"/>
          </w:rPr>
        </w:r>
        <w:r w:rsidRPr="0027227C">
          <w:rPr>
            <w:rFonts w:ascii="Times New Roman" w:hAnsi="Times New Roman" w:cs="Times New Roman"/>
            <w:b w:val="0"/>
            <w:noProof/>
            <w:webHidden/>
            <w:sz w:val="24"/>
            <w:szCs w:val="24"/>
          </w:rPr>
          <w:fldChar w:fldCharType="separate"/>
        </w:r>
        <w:r w:rsidRPr="0027227C">
          <w:rPr>
            <w:rFonts w:ascii="Times New Roman" w:hAnsi="Times New Roman" w:cs="Times New Roman"/>
            <w:b w:val="0"/>
            <w:noProof/>
            <w:webHidden/>
            <w:sz w:val="24"/>
            <w:szCs w:val="24"/>
          </w:rPr>
          <w:t>V</w:t>
        </w:r>
        <w:r w:rsidRPr="0027227C">
          <w:rPr>
            <w:rFonts w:ascii="Times New Roman" w:hAnsi="Times New Roman" w:cs="Times New Roman"/>
            <w:b w:val="0"/>
            <w:noProof/>
            <w:webHidden/>
            <w:sz w:val="24"/>
            <w:szCs w:val="24"/>
          </w:rPr>
          <w:fldChar w:fldCharType="end"/>
        </w:r>
      </w:hyperlink>
    </w:p>
    <w:p w:rsidR="0027227C" w:rsidRPr="0027227C" w:rsidRDefault="0027227C">
      <w:pPr>
        <w:pStyle w:val="TM2"/>
        <w:tabs>
          <w:tab w:val="right" w:leader="dot" w:pos="10456"/>
        </w:tabs>
        <w:rPr>
          <w:rFonts w:ascii="Times New Roman" w:eastAsiaTheme="minorEastAsia" w:hAnsi="Times New Roman" w:cs="Times New Roman"/>
          <w:b w:val="0"/>
          <w:bCs w:val="0"/>
          <w:noProof/>
          <w:sz w:val="24"/>
          <w:szCs w:val="24"/>
          <w:lang w:val="en-US"/>
        </w:rPr>
      </w:pPr>
      <w:hyperlink w:anchor="_Toc460680093" w:history="1">
        <w:r w:rsidRPr="0027227C">
          <w:rPr>
            <w:rStyle w:val="Lienhypertexte"/>
            <w:rFonts w:ascii="Times New Roman" w:hAnsi="Times New Roman" w:cs="Times New Roman"/>
            <w:b w:val="0"/>
            <w:noProof/>
            <w:sz w:val="24"/>
            <w:szCs w:val="24"/>
          </w:rPr>
          <w:t>SOMMAIRE</w:t>
        </w:r>
        <w:r w:rsidRPr="0027227C">
          <w:rPr>
            <w:rFonts w:ascii="Times New Roman" w:hAnsi="Times New Roman" w:cs="Times New Roman"/>
            <w:b w:val="0"/>
            <w:noProof/>
            <w:webHidden/>
            <w:sz w:val="24"/>
            <w:szCs w:val="24"/>
          </w:rPr>
          <w:tab/>
        </w:r>
        <w:r w:rsidRPr="0027227C">
          <w:rPr>
            <w:rFonts w:ascii="Times New Roman" w:hAnsi="Times New Roman" w:cs="Times New Roman"/>
            <w:b w:val="0"/>
            <w:noProof/>
            <w:webHidden/>
            <w:sz w:val="24"/>
            <w:szCs w:val="24"/>
          </w:rPr>
          <w:fldChar w:fldCharType="begin"/>
        </w:r>
        <w:r w:rsidRPr="0027227C">
          <w:rPr>
            <w:rFonts w:ascii="Times New Roman" w:hAnsi="Times New Roman" w:cs="Times New Roman"/>
            <w:b w:val="0"/>
            <w:noProof/>
            <w:webHidden/>
            <w:sz w:val="24"/>
            <w:szCs w:val="24"/>
          </w:rPr>
          <w:instrText xml:space="preserve"> PAGEREF _Toc460680093 \h </w:instrText>
        </w:r>
        <w:r w:rsidRPr="0027227C">
          <w:rPr>
            <w:rFonts w:ascii="Times New Roman" w:hAnsi="Times New Roman" w:cs="Times New Roman"/>
            <w:b w:val="0"/>
            <w:noProof/>
            <w:webHidden/>
            <w:sz w:val="24"/>
            <w:szCs w:val="24"/>
          </w:rPr>
        </w:r>
        <w:r w:rsidRPr="0027227C">
          <w:rPr>
            <w:rFonts w:ascii="Times New Roman" w:hAnsi="Times New Roman" w:cs="Times New Roman"/>
            <w:b w:val="0"/>
            <w:noProof/>
            <w:webHidden/>
            <w:sz w:val="24"/>
            <w:szCs w:val="24"/>
          </w:rPr>
          <w:fldChar w:fldCharType="separate"/>
        </w:r>
        <w:r w:rsidRPr="0027227C">
          <w:rPr>
            <w:rFonts w:ascii="Times New Roman" w:hAnsi="Times New Roman" w:cs="Times New Roman"/>
            <w:b w:val="0"/>
            <w:noProof/>
            <w:webHidden/>
            <w:sz w:val="24"/>
            <w:szCs w:val="24"/>
          </w:rPr>
          <w:t>VI</w:t>
        </w:r>
        <w:r w:rsidRPr="0027227C">
          <w:rPr>
            <w:rFonts w:ascii="Times New Roman" w:hAnsi="Times New Roman" w:cs="Times New Roman"/>
            <w:b w:val="0"/>
            <w:noProof/>
            <w:webHidden/>
            <w:sz w:val="24"/>
            <w:szCs w:val="24"/>
          </w:rPr>
          <w:fldChar w:fldCharType="end"/>
        </w:r>
      </w:hyperlink>
    </w:p>
    <w:p w:rsidR="0027227C" w:rsidRPr="0027227C" w:rsidRDefault="0027227C">
      <w:pPr>
        <w:pStyle w:val="TM2"/>
        <w:tabs>
          <w:tab w:val="right" w:leader="dot" w:pos="10456"/>
        </w:tabs>
        <w:rPr>
          <w:rFonts w:ascii="Times New Roman" w:eastAsiaTheme="minorEastAsia" w:hAnsi="Times New Roman" w:cs="Times New Roman"/>
          <w:b w:val="0"/>
          <w:bCs w:val="0"/>
          <w:noProof/>
          <w:sz w:val="24"/>
          <w:szCs w:val="24"/>
          <w:lang w:val="en-US"/>
        </w:rPr>
      </w:pPr>
      <w:hyperlink w:anchor="_Toc460680094" w:history="1">
        <w:r w:rsidRPr="0027227C">
          <w:rPr>
            <w:rStyle w:val="Lienhypertexte"/>
            <w:rFonts w:ascii="Times New Roman" w:eastAsia="Adobe Ming Std L" w:hAnsi="Times New Roman" w:cs="Times New Roman"/>
            <w:b w:val="0"/>
            <w:noProof/>
            <w:sz w:val="24"/>
            <w:szCs w:val="24"/>
          </w:rPr>
          <w:t xml:space="preserve">LISTE DES </w:t>
        </w:r>
        <w:r w:rsidRPr="0027227C">
          <w:rPr>
            <w:rStyle w:val="Lienhypertexte"/>
            <w:rFonts w:ascii="Times New Roman" w:hAnsi="Times New Roman" w:cs="Times New Roman"/>
            <w:b w:val="0"/>
            <w:noProof/>
            <w:sz w:val="24"/>
            <w:szCs w:val="24"/>
          </w:rPr>
          <w:t>TABLEAUX</w:t>
        </w:r>
        <w:r w:rsidRPr="0027227C">
          <w:rPr>
            <w:rFonts w:ascii="Times New Roman" w:hAnsi="Times New Roman" w:cs="Times New Roman"/>
            <w:b w:val="0"/>
            <w:noProof/>
            <w:webHidden/>
            <w:sz w:val="24"/>
            <w:szCs w:val="24"/>
          </w:rPr>
          <w:tab/>
        </w:r>
        <w:r w:rsidRPr="0027227C">
          <w:rPr>
            <w:rFonts w:ascii="Times New Roman" w:hAnsi="Times New Roman" w:cs="Times New Roman"/>
            <w:b w:val="0"/>
            <w:noProof/>
            <w:webHidden/>
            <w:sz w:val="24"/>
            <w:szCs w:val="24"/>
          </w:rPr>
          <w:fldChar w:fldCharType="begin"/>
        </w:r>
        <w:r w:rsidRPr="0027227C">
          <w:rPr>
            <w:rFonts w:ascii="Times New Roman" w:hAnsi="Times New Roman" w:cs="Times New Roman"/>
            <w:b w:val="0"/>
            <w:noProof/>
            <w:webHidden/>
            <w:sz w:val="24"/>
            <w:szCs w:val="24"/>
          </w:rPr>
          <w:instrText xml:space="preserve"> PAGEREF _Toc460680094 \h </w:instrText>
        </w:r>
        <w:r w:rsidRPr="0027227C">
          <w:rPr>
            <w:rFonts w:ascii="Times New Roman" w:hAnsi="Times New Roman" w:cs="Times New Roman"/>
            <w:b w:val="0"/>
            <w:noProof/>
            <w:webHidden/>
            <w:sz w:val="24"/>
            <w:szCs w:val="24"/>
          </w:rPr>
        </w:r>
        <w:r w:rsidRPr="0027227C">
          <w:rPr>
            <w:rFonts w:ascii="Times New Roman" w:hAnsi="Times New Roman" w:cs="Times New Roman"/>
            <w:b w:val="0"/>
            <w:noProof/>
            <w:webHidden/>
            <w:sz w:val="24"/>
            <w:szCs w:val="24"/>
          </w:rPr>
          <w:fldChar w:fldCharType="separate"/>
        </w:r>
        <w:r w:rsidRPr="0027227C">
          <w:rPr>
            <w:rFonts w:ascii="Times New Roman" w:hAnsi="Times New Roman" w:cs="Times New Roman"/>
            <w:b w:val="0"/>
            <w:noProof/>
            <w:webHidden/>
            <w:sz w:val="24"/>
            <w:szCs w:val="24"/>
          </w:rPr>
          <w:t>VI</w:t>
        </w:r>
        <w:r w:rsidRPr="0027227C">
          <w:rPr>
            <w:rFonts w:ascii="Times New Roman" w:hAnsi="Times New Roman" w:cs="Times New Roman"/>
            <w:b w:val="0"/>
            <w:noProof/>
            <w:webHidden/>
            <w:sz w:val="24"/>
            <w:szCs w:val="24"/>
          </w:rPr>
          <w:fldChar w:fldCharType="end"/>
        </w:r>
      </w:hyperlink>
    </w:p>
    <w:p w:rsidR="0027227C" w:rsidRPr="0027227C" w:rsidRDefault="0027227C">
      <w:pPr>
        <w:pStyle w:val="TM2"/>
        <w:tabs>
          <w:tab w:val="right" w:leader="dot" w:pos="10456"/>
        </w:tabs>
        <w:rPr>
          <w:rFonts w:ascii="Times New Roman" w:eastAsiaTheme="minorEastAsia" w:hAnsi="Times New Roman" w:cs="Times New Roman"/>
          <w:b w:val="0"/>
          <w:bCs w:val="0"/>
          <w:noProof/>
          <w:sz w:val="24"/>
          <w:szCs w:val="24"/>
          <w:lang w:val="en-US"/>
        </w:rPr>
      </w:pPr>
      <w:hyperlink w:anchor="_Toc460680095" w:history="1">
        <w:r w:rsidRPr="0027227C">
          <w:rPr>
            <w:rStyle w:val="Lienhypertexte"/>
            <w:rFonts w:ascii="Times New Roman" w:eastAsia="Adobe Ming Std L" w:hAnsi="Times New Roman" w:cs="Times New Roman"/>
            <w:b w:val="0"/>
            <w:noProof/>
            <w:sz w:val="24"/>
            <w:szCs w:val="24"/>
          </w:rPr>
          <w:t xml:space="preserve">LISTE DES </w:t>
        </w:r>
        <w:r w:rsidRPr="0027227C">
          <w:rPr>
            <w:rStyle w:val="Lienhypertexte"/>
            <w:rFonts w:ascii="Times New Roman" w:hAnsi="Times New Roman" w:cs="Times New Roman"/>
            <w:b w:val="0"/>
            <w:noProof/>
            <w:sz w:val="24"/>
            <w:szCs w:val="24"/>
          </w:rPr>
          <w:t>FIGURES</w:t>
        </w:r>
        <w:r w:rsidRPr="0027227C">
          <w:rPr>
            <w:rFonts w:ascii="Times New Roman" w:hAnsi="Times New Roman" w:cs="Times New Roman"/>
            <w:b w:val="0"/>
            <w:noProof/>
            <w:webHidden/>
            <w:sz w:val="24"/>
            <w:szCs w:val="24"/>
          </w:rPr>
          <w:tab/>
        </w:r>
        <w:r w:rsidRPr="0027227C">
          <w:rPr>
            <w:rFonts w:ascii="Times New Roman" w:hAnsi="Times New Roman" w:cs="Times New Roman"/>
            <w:b w:val="0"/>
            <w:noProof/>
            <w:webHidden/>
            <w:sz w:val="24"/>
            <w:szCs w:val="24"/>
          </w:rPr>
          <w:fldChar w:fldCharType="begin"/>
        </w:r>
        <w:r w:rsidRPr="0027227C">
          <w:rPr>
            <w:rFonts w:ascii="Times New Roman" w:hAnsi="Times New Roman" w:cs="Times New Roman"/>
            <w:b w:val="0"/>
            <w:noProof/>
            <w:webHidden/>
            <w:sz w:val="24"/>
            <w:szCs w:val="24"/>
          </w:rPr>
          <w:instrText xml:space="preserve"> PAGEREF _Toc460680095 \h </w:instrText>
        </w:r>
        <w:r w:rsidRPr="0027227C">
          <w:rPr>
            <w:rFonts w:ascii="Times New Roman" w:hAnsi="Times New Roman" w:cs="Times New Roman"/>
            <w:b w:val="0"/>
            <w:noProof/>
            <w:webHidden/>
            <w:sz w:val="24"/>
            <w:szCs w:val="24"/>
          </w:rPr>
        </w:r>
        <w:r w:rsidRPr="0027227C">
          <w:rPr>
            <w:rFonts w:ascii="Times New Roman" w:hAnsi="Times New Roman" w:cs="Times New Roman"/>
            <w:b w:val="0"/>
            <w:noProof/>
            <w:webHidden/>
            <w:sz w:val="24"/>
            <w:szCs w:val="24"/>
          </w:rPr>
          <w:fldChar w:fldCharType="separate"/>
        </w:r>
        <w:r w:rsidRPr="0027227C">
          <w:rPr>
            <w:rFonts w:ascii="Times New Roman" w:hAnsi="Times New Roman" w:cs="Times New Roman"/>
            <w:b w:val="0"/>
            <w:noProof/>
            <w:webHidden/>
            <w:sz w:val="24"/>
            <w:szCs w:val="24"/>
          </w:rPr>
          <w:t>VII</w:t>
        </w:r>
        <w:r w:rsidRPr="0027227C">
          <w:rPr>
            <w:rFonts w:ascii="Times New Roman" w:hAnsi="Times New Roman" w:cs="Times New Roman"/>
            <w:b w:val="0"/>
            <w:noProof/>
            <w:webHidden/>
            <w:sz w:val="24"/>
            <w:szCs w:val="24"/>
          </w:rPr>
          <w:fldChar w:fldCharType="end"/>
        </w:r>
      </w:hyperlink>
    </w:p>
    <w:p w:rsidR="0027227C" w:rsidRPr="0027227C" w:rsidRDefault="0027227C">
      <w:pPr>
        <w:pStyle w:val="TM2"/>
        <w:tabs>
          <w:tab w:val="right" w:leader="dot" w:pos="10456"/>
        </w:tabs>
        <w:rPr>
          <w:rFonts w:ascii="Times New Roman" w:eastAsiaTheme="minorEastAsia" w:hAnsi="Times New Roman" w:cs="Times New Roman"/>
          <w:b w:val="0"/>
          <w:bCs w:val="0"/>
          <w:noProof/>
          <w:sz w:val="24"/>
          <w:szCs w:val="24"/>
          <w:lang w:val="en-US"/>
        </w:rPr>
      </w:pPr>
      <w:hyperlink w:anchor="_Toc460680096" w:history="1">
        <w:r w:rsidRPr="0027227C">
          <w:rPr>
            <w:rStyle w:val="Lienhypertexte"/>
            <w:rFonts w:ascii="Times New Roman" w:hAnsi="Times New Roman" w:cs="Times New Roman"/>
            <w:b w:val="0"/>
            <w:noProof/>
            <w:sz w:val="24"/>
            <w:szCs w:val="24"/>
          </w:rPr>
          <w:t>RESUME</w:t>
        </w:r>
        <w:r w:rsidRPr="0027227C">
          <w:rPr>
            <w:rFonts w:ascii="Times New Roman" w:hAnsi="Times New Roman" w:cs="Times New Roman"/>
            <w:b w:val="0"/>
            <w:noProof/>
            <w:webHidden/>
            <w:sz w:val="24"/>
            <w:szCs w:val="24"/>
          </w:rPr>
          <w:tab/>
        </w:r>
        <w:r w:rsidRPr="0027227C">
          <w:rPr>
            <w:rFonts w:ascii="Times New Roman" w:hAnsi="Times New Roman" w:cs="Times New Roman"/>
            <w:b w:val="0"/>
            <w:noProof/>
            <w:webHidden/>
            <w:sz w:val="24"/>
            <w:szCs w:val="24"/>
          </w:rPr>
          <w:fldChar w:fldCharType="begin"/>
        </w:r>
        <w:r w:rsidRPr="0027227C">
          <w:rPr>
            <w:rFonts w:ascii="Times New Roman" w:hAnsi="Times New Roman" w:cs="Times New Roman"/>
            <w:b w:val="0"/>
            <w:noProof/>
            <w:webHidden/>
            <w:sz w:val="24"/>
            <w:szCs w:val="24"/>
          </w:rPr>
          <w:instrText xml:space="preserve"> PAGEREF _Toc460680096 \h </w:instrText>
        </w:r>
        <w:r w:rsidRPr="0027227C">
          <w:rPr>
            <w:rFonts w:ascii="Times New Roman" w:hAnsi="Times New Roman" w:cs="Times New Roman"/>
            <w:b w:val="0"/>
            <w:noProof/>
            <w:webHidden/>
            <w:sz w:val="24"/>
            <w:szCs w:val="24"/>
          </w:rPr>
        </w:r>
        <w:r w:rsidRPr="0027227C">
          <w:rPr>
            <w:rFonts w:ascii="Times New Roman" w:hAnsi="Times New Roman" w:cs="Times New Roman"/>
            <w:b w:val="0"/>
            <w:noProof/>
            <w:webHidden/>
            <w:sz w:val="24"/>
            <w:szCs w:val="24"/>
          </w:rPr>
          <w:fldChar w:fldCharType="separate"/>
        </w:r>
        <w:r w:rsidRPr="0027227C">
          <w:rPr>
            <w:rFonts w:ascii="Times New Roman" w:hAnsi="Times New Roman" w:cs="Times New Roman"/>
            <w:b w:val="0"/>
            <w:noProof/>
            <w:webHidden/>
            <w:sz w:val="24"/>
            <w:szCs w:val="24"/>
          </w:rPr>
          <w:t>IX</w:t>
        </w:r>
        <w:r w:rsidRPr="0027227C">
          <w:rPr>
            <w:rFonts w:ascii="Times New Roman" w:hAnsi="Times New Roman" w:cs="Times New Roman"/>
            <w:b w:val="0"/>
            <w:noProof/>
            <w:webHidden/>
            <w:sz w:val="24"/>
            <w:szCs w:val="24"/>
          </w:rPr>
          <w:fldChar w:fldCharType="end"/>
        </w:r>
      </w:hyperlink>
    </w:p>
    <w:p w:rsidR="0027227C" w:rsidRPr="0027227C" w:rsidRDefault="0027227C">
      <w:pPr>
        <w:pStyle w:val="TM2"/>
        <w:tabs>
          <w:tab w:val="right" w:leader="dot" w:pos="10456"/>
        </w:tabs>
        <w:rPr>
          <w:rFonts w:ascii="Times New Roman" w:eastAsiaTheme="minorEastAsia" w:hAnsi="Times New Roman" w:cs="Times New Roman"/>
          <w:b w:val="0"/>
          <w:bCs w:val="0"/>
          <w:noProof/>
          <w:sz w:val="24"/>
          <w:szCs w:val="24"/>
          <w:lang w:val="en-US"/>
        </w:rPr>
      </w:pPr>
      <w:hyperlink w:anchor="_Toc460680097" w:history="1">
        <w:r w:rsidRPr="0027227C">
          <w:rPr>
            <w:rStyle w:val="Lienhypertexte"/>
            <w:rFonts w:ascii="Times New Roman" w:hAnsi="Times New Roman" w:cs="Times New Roman"/>
            <w:b w:val="0"/>
            <w:noProof/>
            <w:sz w:val="24"/>
            <w:szCs w:val="24"/>
          </w:rPr>
          <w:t>INTRODUCTION</w:t>
        </w:r>
        <w:r w:rsidRPr="0027227C">
          <w:rPr>
            <w:rFonts w:ascii="Times New Roman" w:hAnsi="Times New Roman" w:cs="Times New Roman"/>
            <w:b w:val="0"/>
            <w:noProof/>
            <w:webHidden/>
            <w:sz w:val="24"/>
            <w:szCs w:val="24"/>
          </w:rPr>
          <w:tab/>
        </w:r>
        <w:r w:rsidRPr="0027227C">
          <w:rPr>
            <w:rFonts w:ascii="Times New Roman" w:hAnsi="Times New Roman" w:cs="Times New Roman"/>
            <w:b w:val="0"/>
            <w:noProof/>
            <w:webHidden/>
            <w:sz w:val="24"/>
            <w:szCs w:val="24"/>
          </w:rPr>
          <w:fldChar w:fldCharType="begin"/>
        </w:r>
        <w:r w:rsidRPr="0027227C">
          <w:rPr>
            <w:rFonts w:ascii="Times New Roman" w:hAnsi="Times New Roman" w:cs="Times New Roman"/>
            <w:b w:val="0"/>
            <w:noProof/>
            <w:webHidden/>
            <w:sz w:val="24"/>
            <w:szCs w:val="24"/>
          </w:rPr>
          <w:instrText xml:space="preserve"> PAGEREF _Toc460680097 \h </w:instrText>
        </w:r>
        <w:r w:rsidRPr="0027227C">
          <w:rPr>
            <w:rFonts w:ascii="Times New Roman" w:hAnsi="Times New Roman" w:cs="Times New Roman"/>
            <w:b w:val="0"/>
            <w:noProof/>
            <w:webHidden/>
            <w:sz w:val="24"/>
            <w:szCs w:val="24"/>
          </w:rPr>
        </w:r>
        <w:r w:rsidRPr="0027227C">
          <w:rPr>
            <w:rFonts w:ascii="Times New Roman" w:hAnsi="Times New Roman" w:cs="Times New Roman"/>
            <w:b w:val="0"/>
            <w:noProof/>
            <w:webHidden/>
            <w:sz w:val="24"/>
            <w:szCs w:val="24"/>
          </w:rPr>
          <w:fldChar w:fldCharType="separate"/>
        </w:r>
        <w:r w:rsidRPr="0027227C">
          <w:rPr>
            <w:rFonts w:ascii="Times New Roman" w:hAnsi="Times New Roman" w:cs="Times New Roman"/>
            <w:b w:val="0"/>
            <w:noProof/>
            <w:webHidden/>
            <w:sz w:val="24"/>
            <w:szCs w:val="24"/>
          </w:rPr>
          <w:t>1</w:t>
        </w:r>
        <w:r w:rsidRPr="0027227C">
          <w:rPr>
            <w:rFonts w:ascii="Times New Roman" w:hAnsi="Times New Roman" w:cs="Times New Roman"/>
            <w:b w:val="0"/>
            <w:noProof/>
            <w:webHidden/>
            <w:sz w:val="24"/>
            <w:szCs w:val="24"/>
          </w:rPr>
          <w:fldChar w:fldCharType="end"/>
        </w:r>
      </w:hyperlink>
    </w:p>
    <w:p w:rsidR="0027227C" w:rsidRPr="0027227C" w:rsidRDefault="0027227C">
      <w:pPr>
        <w:pStyle w:val="TM1"/>
        <w:tabs>
          <w:tab w:val="right" w:leader="dot" w:pos="10456"/>
        </w:tabs>
        <w:rPr>
          <w:rFonts w:eastAsiaTheme="minorEastAsia" w:cs="Times New Roman"/>
          <w:bCs w:val="0"/>
          <w:iCs w:val="0"/>
          <w:noProof/>
          <w:color w:val="auto"/>
          <w:lang w:val="en-US"/>
        </w:rPr>
      </w:pPr>
      <w:hyperlink w:anchor="_Toc460680098" w:history="1">
        <w:r w:rsidRPr="0027227C">
          <w:rPr>
            <w:rStyle w:val="Lienhypertexte"/>
            <w:rFonts w:cs="Times New Roman"/>
            <w:noProof/>
          </w:rPr>
          <w:t>ETUDE PREALABLE</w:t>
        </w:r>
        <w:r w:rsidRPr="0027227C">
          <w:rPr>
            <w:rFonts w:cs="Times New Roman"/>
            <w:noProof/>
            <w:webHidden/>
          </w:rPr>
          <w:tab/>
        </w:r>
        <w:r w:rsidRPr="0027227C">
          <w:rPr>
            <w:rFonts w:cs="Times New Roman"/>
            <w:noProof/>
            <w:webHidden/>
          </w:rPr>
          <w:fldChar w:fldCharType="begin"/>
        </w:r>
        <w:r w:rsidRPr="0027227C">
          <w:rPr>
            <w:rFonts w:cs="Times New Roman"/>
            <w:noProof/>
            <w:webHidden/>
          </w:rPr>
          <w:instrText xml:space="preserve"> PAGEREF _Toc460680098 \h </w:instrText>
        </w:r>
        <w:r w:rsidRPr="0027227C">
          <w:rPr>
            <w:rFonts w:cs="Times New Roman"/>
            <w:noProof/>
            <w:webHidden/>
          </w:rPr>
        </w:r>
        <w:r w:rsidRPr="0027227C">
          <w:rPr>
            <w:rFonts w:cs="Times New Roman"/>
            <w:noProof/>
            <w:webHidden/>
          </w:rPr>
          <w:fldChar w:fldCharType="separate"/>
        </w:r>
        <w:r w:rsidRPr="0027227C">
          <w:rPr>
            <w:rFonts w:cs="Times New Roman"/>
            <w:noProof/>
            <w:webHidden/>
          </w:rPr>
          <w:t>2</w:t>
        </w:r>
        <w:r w:rsidRPr="0027227C">
          <w:rPr>
            <w:rFonts w:cs="Times New Roman"/>
            <w:noProof/>
            <w:webHidden/>
          </w:rPr>
          <w:fldChar w:fldCharType="end"/>
        </w:r>
      </w:hyperlink>
    </w:p>
    <w:p w:rsidR="0027227C" w:rsidRPr="0027227C" w:rsidRDefault="0027227C">
      <w:pPr>
        <w:pStyle w:val="TM2"/>
        <w:tabs>
          <w:tab w:val="right" w:leader="dot" w:pos="10456"/>
        </w:tabs>
        <w:rPr>
          <w:rFonts w:ascii="Times New Roman" w:eastAsiaTheme="minorEastAsia" w:hAnsi="Times New Roman" w:cs="Times New Roman"/>
          <w:b w:val="0"/>
          <w:bCs w:val="0"/>
          <w:noProof/>
          <w:sz w:val="24"/>
          <w:szCs w:val="24"/>
          <w:lang w:val="en-US"/>
        </w:rPr>
      </w:pPr>
      <w:hyperlink w:anchor="_Toc460680099" w:history="1">
        <w:r w:rsidRPr="0027227C">
          <w:rPr>
            <w:rStyle w:val="Lienhypertexte"/>
            <w:rFonts w:ascii="Times New Roman" w:hAnsi="Times New Roman" w:cs="Times New Roman"/>
            <w:b w:val="0"/>
            <w:noProof/>
            <w:sz w:val="24"/>
            <w:szCs w:val="24"/>
          </w:rPr>
          <w:t>CHAPITRE I- PRESENTATION DE LA STRUCTURE D’ACCUEIL</w:t>
        </w:r>
        <w:r w:rsidRPr="0027227C">
          <w:rPr>
            <w:rFonts w:ascii="Times New Roman" w:hAnsi="Times New Roman" w:cs="Times New Roman"/>
            <w:b w:val="0"/>
            <w:noProof/>
            <w:webHidden/>
            <w:sz w:val="24"/>
            <w:szCs w:val="24"/>
          </w:rPr>
          <w:tab/>
        </w:r>
        <w:r w:rsidRPr="0027227C">
          <w:rPr>
            <w:rFonts w:ascii="Times New Roman" w:hAnsi="Times New Roman" w:cs="Times New Roman"/>
            <w:b w:val="0"/>
            <w:noProof/>
            <w:webHidden/>
            <w:sz w:val="24"/>
            <w:szCs w:val="24"/>
          </w:rPr>
          <w:fldChar w:fldCharType="begin"/>
        </w:r>
        <w:r w:rsidRPr="0027227C">
          <w:rPr>
            <w:rFonts w:ascii="Times New Roman" w:hAnsi="Times New Roman" w:cs="Times New Roman"/>
            <w:b w:val="0"/>
            <w:noProof/>
            <w:webHidden/>
            <w:sz w:val="24"/>
            <w:szCs w:val="24"/>
          </w:rPr>
          <w:instrText xml:space="preserve"> PAGEREF _Toc460680099 \h </w:instrText>
        </w:r>
        <w:r w:rsidRPr="0027227C">
          <w:rPr>
            <w:rFonts w:ascii="Times New Roman" w:hAnsi="Times New Roman" w:cs="Times New Roman"/>
            <w:b w:val="0"/>
            <w:noProof/>
            <w:webHidden/>
            <w:sz w:val="24"/>
            <w:szCs w:val="24"/>
          </w:rPr>
        </w:r>
        <w:r w:rsidRPr="0027227C">
          <w:rPr>
            <w:rFonts w:ascii="Times New Roman" w:hAnsi="Times New Roman" w:cs="Times New Roman"/>
            <w:b w:val="0"/>
            <w:noProof/>
            <w:webHidden/>
            <w:sz w:val="24"/>
            <w:szCs w:val="24"/>
          </w:rPr>
          <w:fldChar w:fldCharType="separate"/>
        </w:r>
        <w:r w:rsidRPr="0027227C">
          <w:rPr>
            <w:rFonts w:ascii="Times New Roman" w:hAnsi="Times New Roman" w:cs="Times New Roman"/>
            <w:b w:val="0"/>
            <w:noProof/>
            <w:webHidden/>
            <w:sz w:val="24"/>
            <w:szCs w:val="24"/>
          </w:rPr>
          <w:t>3</w:t>
        </w:r>
        <w:r w:rsidRPr="0027227C">
          <w:rPr>
            <w:rFonts w:ascii="Times New Roman" w:hAnsi="Times New Roman" w:cs="Times New Roman"/>
            <w:b w:val="0"/>
            <w:noProof/>
            <w:webHidden/>
            <w:sz w:val="24"/>
            <w:szCs w:val="24"/>
          </w:rPr>
          <w:fldChar w:fldCharType="end"/>
        </w:r>
      </w:hyperlink>
    </w:p>
    <w:p w:rsidR="0027227C" w:rsidRPr="0027227C" w:rsidRDefault="0027227C">
      <w:pPr>
        <w:pStyle w:val="TM3"/>
        <w:tabs>
          <w:tab w:val="right" w:leader="dot" w:pos="10456"/>
        </w:tabs>
        <w:rPr>
          <w:rFonts w:eastAsiaTheme="minorEastAsia" w:cs="Times New Roman"/>
          <w:noProof/>
          <w:szCs w:val="24"/>
          <w:lang w:val="en-US"/>
        </w:rPr>
      </w:pPr>
      <w:hyperlink w:anchor="_Toc460680100" w:history="1">
        <w:r w:rsidRPr="0027227C">
          <w:rPr>
            <w:rStyle w:val="Lienhypertexte"/>
            <w:rFonts w:cs="Times New Roman"/>
            <w:noProof/>
            <w:szCs w:val="24"/>
          </w:rPr>
          <w:t>I.1- Présentation de l’entreprise</w:t>
        </w:r>
        <w:r w:rsidRPr="0027227C">
          <w:rPr>
            <w:rFonts w:cs="Times New Roman"/>
            <w:noProof/>
            <w:webHidden/>
            <w:szCs w:val="24"/>
          </w:rPr>
          <w:tab/>
        </w:r>
        <w:r w:rsidRPr="0027227C">
          <w:rPr>
            <w:rFonts w:cs="Times New Roman"/>
            <w:noProof/>
            <w:webHidden/>
            <w:szCs w:val="24"/>
          </w:rPr>
          <w:fldChar w:fldCharType="begin"/>
        </w:r>
        <w:r w:rsidRPr="0027227C">
          <w:rPr>
            <w:rFonts w:cs="Times New Roman"/>
            <w:noProof/>
            <w:webHidden/>
            <w:szCs w:val="24"/>
          </w:rPr>
          <w:instrText xml:space="preserve"> PAGEREF _Toc460680100 \h </w:instrText>
        </w:r>
        <w:r w:rsidRPr="0027227C">
          <w:rPr>
            <w:rFonts w:cs="Times New Roman"/>
            <w:noProof/>
            <w:webHidden/>
            <w:szCs w:val="24"/>
          </w:rPr>
        </w:r>
        <w:r w:rsidRPr="0027227C">
          <w:rPr>
            <w:rFonts w:cs="Times New Roman"/>
            <w:noProof/>
            <w:webHidden/>
            <w:szCs w:val="24"/>
          </w:rPr>
          <w:fldChar w:fldCharType="separate"/>
        </w:r>
        <w:r w:rsidRPr="0027227C">
          <w:rPr>
            <w:rFonts w:cs="Times New Roman"/>
            <w:noProof/>
            <w:webHidden/>
            <w:szCs w:val="24"/>
          </w:rPr>
          <w:t>3</w:t>
        </w:r>
        <w:r w:rsidRPr="0027227C">
          <w:rPr>
            <w:rFonts w:cs="Times New Roman"/>
            <w:noProof/>
            <w:webHidden/>
            <w:szCs w:val="24"/>
          </w:rPr>
          <w:fldChar w:fldCharType="end"/>
        </w:r>
      </w:hyperlink>
    </w:p>
    <w:p w:rsidR="0027227C" w:rsidRPr="0027227C" w:rsidRDefault="0027227C">
      <w:pPr>
        <w:pStyle w:val="TM4"/>
        <w:tabs>
          <w:tab w:val="right" w:leader="dot" w:pos="10456"/>
        </w:tabs>
        <w:rPr>
          <w:rFonts w:ascii="Times New Roman" w:eastAsiaTheme="minorEastAsia" w:hAnsi="Times New Roman" w:cs="Times New Roman"/>
          <w:noProof/>
          <w:sz w:val="24"/>
          <w:szCs w:val="24"/>
          <w:lang w:val="en-US"/>
        </w:rPr>
      </w:pPr>
      <w:hyperlink w:anchor="_Toc460680101" w:history="1">
        <w:r w:rsidRPr="0027227C">
          <w:rPr>
            <w:rStyle w:val="Lienhypertexte"/>
            <w:rFonts w:ascii="Times New Roman" w:hAnsi="Times New Roman" w:cs="Times New Roman"/>
            <w:noProof/>
            <w:sz w:val="24"/>
            <w:szCs w:val="24"/>
          </w:rPr>
          <w:t>I.1.1- Historique</w:t>
        </w:r>
        <w:r w:rsidRPr="0027227C">
          <w:rPr>
            <w:rFonts w:ascii="Times New Roman" w:hAnsi="Times New Roman" w:cs="Times New Roman"/>
            <w:noProof/>
            <w:webHidden/>
            <w:sz w:val="24"/>
            <w:szCs w:val="24"/>
          </w:rPr>
          <w:tab/>
        </w:r>
        <w:r w:rsidRPr="0027227C">
          <w:rPr>
            <w:rFonts w:ascii="Times New Roman" w:hAnsi="Times New Roman" w:cs="Times New Roman"/>
            <w:noProof/>
            <w:webHidden/>
            <w:sz w:val="24"/>
            <w:szCs w:val="24"/>
          </w:rPr>
          <w:fldChar w:fldCharType="begin"/>
        </w:r>
        <w:r w:rsidRPr="0027227C">
          <w:rPr>
            <w:rFonts w:ascii="Times New Roman" w:hAnsi="Times New Roman" w:cs="Times New Roman"/>
            <w:noProof/>
            <w:webHidden/>
            <w:sz w:val="24"/>
            <w:szCs w:val="24"/>
          </w:rPr>
          <w:instrText xml:space="preserve"> PAGEREF _Toc460680101 \h </w:instrText>
        </w:r>
        <w:r w:rsidRPr="0027227C">
          <w:rPr>
            <w:rFonts w:ascii="Times New Roman" w:hAnsi="Times New Roman" w:cs="Times New Roman"/>
            <w:noProof/>
            <w:webHidden/>
            <w:sz w:val="24"/>
            <w:szCs w:val="24"/>
          </w:rPr>
        </w:r>
        <w:r w:rsidRPr="0027227C">
          <w:rPr>
            <w:rFonts w:ascii="Times New Roman" w:hAnsi="Times New Roman" w:cs="Times New Roman"/>
            <w:noProof/>
            <w:webHidden/>
            <w:sz w:val="24"/>
            <w:szCs w:val="24"/>
          </w:rPr>
          <w:fldChar w:fldCharType="separate"/>
        </w:r>
        <w:r w:rsidRPr="0027227C">
          <w:rPr>
            <w:rFonts w:ascii="Times New Roman" w:hAnsi="Times New Roman" w:cs="Times New Roman"/>
            <w:noProof/>
            <w:webHidden/>
            <w:sz w:val="24"/>
            <w:szCs w:val="24"/>
          </w:rPr>
          <w:t>3</w:t>
        </w:r>
        <w:r w:rsidRPr="0027227C">
          <w:rPr>
            <w:rFonts w:ascii="Times New Roman" w:hAnsi="Times New Roman" w:cs="Times New Roman"/>
            <w:noProof/>
            <w:webHidden/>
            <w:sz w:val="24"/>
            <w:szCs w:val="24"/>
          </w:rPr>
          <w:fldChar w:fldCharType="end"/>
        </w:r>
      </w:hyperlink>
    </w:p>
    <w:p w:rsidR="0027227C" w:rsidRPr="0027227C" w:rsidRDefault="0027227C">
      <w:pPr>
        <w:pStyle w:val="TM4"/>
        <w:tabs>
          <w:tab w:val="right" w:leader="dot" w:pos="10456"/>
        </w:tabs>
        <w:rPr>
          <w:rFonts w:ascii="Times New Roman" w:eastAsiaTheme="minorEastAsia" w:hAnsi="Times New Roman" w:cs="Times New Roman"/>
          <w:noProof/>
          <w:sz w:val="24"/>
          <w:szCs w:val="24"/>
          <w:lang w:val="en-US"/>
        </w:rPr>
      </w:pPr>
      <w:hyperlink w:anchor="_Toc460680102" w:history="1">
        <w:r w:rsidRPr="0027227C">
          <w:rPr>
            <w:rStyle w:val="Lienhypertexte"/>
            <w:rFonts w:ascii="Times New Roman" w:hAnsi="Times New Roman" w:cs="Times New Roman"/>
            <w:noProof/>
            <w:sz w:val="24"/>
            <w:szCs w:val="24"/>
          </w:rPr>
          <w:t>I.1.2-  Mission de Smile CI</w:t>
        </w:r>
        <w:r w:rsidRPr="0027227C">
          <w:rPr>
            <w:rFonts w:ascii="Times New Roman" w:hAnsi="Times New Roman" w:cs="Times New Roman"/>
            <w:noProof/>
            <w:webHidden/>
            <w:sz w:val="24"/>
            <w:szCs w:val="24"/>
          </w:rPr>
          <w:tab/>
        </w:r>
        <w:r w:rsidRPr="0027227C">
          <w:rPr>
            <w:rFonts w:ascii="Times New Roman" w:hAnsi="Times New Roman" w:cs="Times New Roman"/>
            <w:noProof/>
            <w:webHidden/>
            <w:sz w:val="24"/>
            <w:szCs w:val="24"/>
          </w:rPr>
          <w:fldChar w:fldCharType="begin"/>
        </w:r>
        <w:r w:rsidRPr="0027227C">
          <w:rPr>
            <w:rFonts w:ascii="Times New Roman" w:hAnsi="Times New Roman" w:cs="Times New Roman"/>
            <w:noProof/>
            <w:webHidden/>
            <w:sz w:val="24"/>
            <w:szCs w:val="24"/>
          </w:rPr>
          <w:instrText xml:space="preserve"> PAGEREF _Toc460680102 \h </w:instrText>
        </w:r>
        <w:r w:rsidRPr="0027227C">
          <w:rPr>
            <w:rFonts w:ascii="Times New Roman" w:hAnsi="Times New Roman" w:cs="Times New Roman"/>
            <w:noProof/>
            <w:webHidden/>
            <w:sz w:val="24"/>
            <w:szCs w:val="24"/>
          </w:rPr>
        </w:r>
        <w:r w:rsidRPr="0027227C">
          <w:rPr>
            <w:rFonts w:ascii="Times New Roman" w:hAnsi="Times New Roman" w:cs="Times New Roman"/>
            <w:noProof/>
            <w:webHidden/>
            <w:sz w:val="24"/>
            <w:szCs w:val="24"/>
          </w:rPr>
          <w:fldChar w:fldCharType="separate"/>
        </w:r>
        <w:r w:rsidRPr="0027227C">
          <w:rPr>
            <w:rFonts w:ascii="Times New Roman" w:hAnsi="Times New Roman" w:cs="Times New Roman"/>
            <w:noProof/>
            <w:webHidden/>
            <w:sz w:val="24"/>
            <w:szCs w:val="24"/>
          </w:rPr>
          <w:t>3</w:t>
        </w:r>
        <w:r w:rsidRPr="0027227C">
          <w:rPr>
            <w:rFonts w:ascii="Times New Roman" w:hAnsi="Times New Roman" w:cs="Times New Roman"/>
            <w:noProof/>
            <w:webHidden/>
            <w:sz w:val="24"/>
            <w:szCs w:val="24"/>
          </w:rPr>
          <w:fldChar w:fldCharType="end"/>
        </w:r>
      </w:hyperlink>
    </w:p>
    <w:p w:rsidR="0027227C" w:rsidRPr="0027227C" w:rsidRDefault="0027227C">
      <w:pPr>
        <w:pStyle w:val="TM3"/>
        <w:tabs>
          <w:tab w:val="right" w:leader="dot" w:pos="10456"/>
        </w:tabs>
        <w:rPr>
          <w:rFonts w:eastAsiaTheme="minorEastAsia" w:cs="Times New Roman"/>
          <w:noProof/>
          <w:szCs w:val="24"/>
          <w:lang w:val="en-US"/>
        </w:rPr>
      </w:pPr>
      <w:hyperlink w:anchor="_Toc460680103" w:history="1">
        <w:r w:rsidRPr="0027227C">
          <w:rPr>
            <w:rStyle w:val="Lienhypertexte"/>
            <w:rFonts w:cs="Times New Roman"/>
            <w:noProof/>
            <w:szCs w:val="24"/>
          </w:rPr>
          <w:t>I.2- Organisation interne de Smile</w:t>
        </w:r>
        <w:r w:rsidRPr="0027227C">
          <w:rPr>
            <w:rFonts w:cs="Times New Roman"/>
            <w:noProof/>
            <w:webHidden/>
            <w:szCs w:val="24"/>
          </w:rPr>
          <w:tab/>
        </w:r>
        <w:r w:rsidRPr="0027227C">
          <w:rPr>
            <w:rFonts w:cs="Times New Roman"/>
            <w:noProof/>
            <w:webHidden/>
            <w:szCs w:val="24"/>
          </w:rPr>
          <w:fldChar w:fldCharType="begin"/>
        </w:r>
        <w:r w:rsidRPr="0027227C">
          <w:rPr>
            <w:rFonts w:cs="Times New Roman"/>
            <w:noProof/>
            <w:webHidden/>
            <w:szCs w:val="24"/>
          </w:rPr>
          <w:instrText xml:space="preserve"> PAGEREF _Toc460680103 \h </w:instrText>
        </w:r>
        <w:r w:rsidRPr="0027227C">
          <w:rPr>
            <w:rFonts w:cs="Times New Roman"/>
            <w:noProof/>
            <w:webHidden/>
            <w:szCs w:val="24"/>
          </w:rPr>
        </w:r>
        <w:r w:rsidRPr="0027227C">
          <w:rPr>
            <w:rFonts w:cs="Times New Roman"/>
            <w:noProof/>
            <w:webHidden/>
            <w:szCs w:val="24"/>
          </w:rPr>
          <w:fldChar w:fldCharType="separate"/>
        </w:r>
        <w:r w:rsidRPr="0027227C">
          <w:rPr>
            <w:rFonts w:cs="Times New Roman"/>
            <w:noProof/>
            <w:webHidden/>
            <w:szCs w:val="24"/>
          </w:rPr>
          <w:t>4</w:t>
        </w:r>
        <w:r w:rsidRPr="0027227C">
          <w:rPr>
            <w:rFonts w:cs="Times New Roman"/>
            <w:noProof/>
            <w:webHidden/>
            <w:szCs w:val="24"/>
          </w:rPr>
          <w:fldChar w:fldCharType="end"/>
        </w:r>
      </w:hyperlink>
    </w:p>
    <w:p w:rsidR="0027227C" w:rsidRPr="0027227C" w:rsidRDefault="0027227C">
      <w:pPr>
        <w:pStyle w:val="TM2"/>
        <w:tabs>
          <w:tab w:val="right" w:leader="dot" w:pos="10456"/>
        </w:tabs>
        <w:rPr>
          <w:rFonts w:ascii="Times New Roman" w:eastAsiaTheme="minorEastAsia" w:hAnsi="Times New Roman" w:cs="Times New Roman"/>
          <w:b w:val="0"/>
          <w:bCs w:val="0"/>
          <w:noProof/>
          <w:sz w:val="24"/>
          <w:szCs w:val="24"/>
          <w:lang w:val="en-US"/>
        </w:rPr>
      </w:pPr>
      <w:hyperlink w:anchor="_Toc460680104" w:history="1">
        <w:r w:rsidRPr="0027227C">
          <w:rPr>
            <w:rStyle w:val="Lienhypertexte"/>
            <w:rFonts w:ascii="Times New Roman" w:hAnsi="Times New Roman" w:cs="Times New Roman"/>
            <w:b w:val="0"/>
            <w:noProof/>
            <w:sz w:val="24"/>
            <w:szCs w:val="24"/>
          </w:rPr>
          <w:t>CHAPITRE II : PRESENTATION DU PROJET ET ETUDE DE L’EXISTANT</w:t>
        </w:r>
        <w:r w:rsidRPr="0027227C">
          <w:rPr>
            <w:rFonts w:ascii="Times New Roman" w:hAnsi="Times New Roman" w:cs="Times New Roman"/>
            <w:b w:val="0"/>
            <w:noProof/>
            <w:webHidden/>
            <w:sz w:val="24"/>
            <w:szCs w:val="24"/>
          </w:rPr>
          <w:tab/>
        </w:r>
        <w:r w:rsidRPr="0027227C">
          <w:rPr>
            <w:rFonts w:ascii="Times New Roman" w:hAnsi="Times New Roman" w:cs="Times New Roman"/>
            <w:b w:val="0"/>
            <w:noProof/>
            <w:webHidden/>
            <w:sz w:val="24"/>
            <w:szCs w:val="24"/>
          </w:rPr>
          <w:fldChar w:fldCharType="begin"/>
        </w:r>
        <w:r w:rsidRPr="0027227C">
          <w:rPr>
            <w:rFonts w:ascii="Times New Roman" w:hAnsi="Times New Roman" w:cs="Times New Roman"/>
            <w:b w:val="0"/>
            <w:noProof/>
            <w:webHidden/>
            <w:sz w:val="24"/>
            <w:szCs w:val="24"/>
          </w:rPr>
          <w:instrText xml:space="preserve"> PAGEREF _Toc460680104 \h </w:instrText>
        </w:r>
        <w:r w:rsidRPr="0027227C">
          <w:rPr>
            <w:rFonts w:ascii="Times New Roman" w:hAnsi="Times New Roman" w:cs="Times New Roman"/>
            <w:b w:val="0"/>
            <w:noProof/>
            <w:webHidden/>
            <w:sz w:val="24"/>
            <w:szCs w:val="24"/>
          </w:rPr>
        </w:r>
        <w:r w:rsidRPr="0027227C">
          <w:rPr>
            <w:rFonts w:ascii="Times New Roman" w:hAnsi="Times New Roman" w:cs="Times New Roman"/>
            <w:b w:val="0"/>
            <w:noProof/>
            <w:webHidden/>
            <w:sz w:val="24"/>
            <w:szCs w:val="24"/>
          </w:rPr>
          <w:fldChar w:fldCharType="separate"/>
        </w:r>
        <w:r w:rsidRPr="0027227C">
          <w:rPr>
            <w:rFonts w:ascii="Times New Roman" w:hAnsi="Times New Roman" w:cs="Times New Roman"/>
            <w:b w:val="0"/>
            <w:noProof/>
            <w:webHidden/>
            <w:sz w:val="24"/>
            <w:szCs w:val="24"/>
          </w:rPr>
          <w:t>6</w:t>
        </w:r>
        <w:r w:rsidRPr="0027227C">
          <w:rPr>
            <w:rFonts w:ascii="Times New Roman" w:hAnsi="Times New Roman" w:cs="Times New Roman"/>
            <w:b w:val="0"/>
            <w:noProof/>
            <w:webHidden/>
            <w:sz w:val="24"/>
            <w:szCs w:val="24"/>
          </w:rPr>
          <w:fldChar w:fldCharType="end"/>
        </w:r>
      </w:hyperlink>
    </w:p>
    <w:p w:rsidR="0027227C" w:rsidRPr="0027227C" w:rsidRDefault="0027227C">
      <w:pPr>
        <w:pStyle w:val="TM3"/>
        <w:tabs>
          <w:tab w:val="right" w:leader="dot" w:pos="10456"/>
        </w:tabs>
        <w:rPr>
          <w:rFonts w:eastAsiaTheme="minorEastAsia" w:cs="Times New Roman"/>
          <w:noProof/>
          <w:szCs w:val="24"/>
          <w:lang w:val="en-US"/>
        </w:rPr>
      </w:pPr>
      <w:hyperlink w:anchor="_Toc460680105" w:history="1">
        <w:r w:rsidRPr="0027227C">
          <w:rPr>
            <w:rStyle w:val="Lienhypertexte"/>
            <w:rFonts w:cs="Times New Roman"/>
            <w:noProof/>
            <w:szCs w:val="24"/>
          </w:rPr>
          <w:t>II.1-  Contexte du projet et Définition des concepts</w:t>
        </w:r>
        <w:r w:rsidRPr="0027227C">
          <w:rPr>
            <w:rFonts w:cs="Times New Roman"/>
            <w:noProof/>
            <w:webHidden/>
            <w:szCs w:val="24"/>
          </w:rPr>
          <w:tab/>
        </w:r>
        <w:r w:rsidRPr="0027227C">
          <w:rPr>
            <w:rFonts w:cs="Times New Roman"/>
            <w:noProof/>
            <w:webHidden/>
            <w:szCs w:val="24"/>
          </w:rPr>
          <w:fldChar w:fldCharType="begin"/>
        </w:r>
        <w:r w:rsidRPr="0027227C">
          <w:rPr>
            <w:rFonts w:cs="Times New Roman"/>
            <w:noProof/>
            <w:webHidden/>
            <w:szCs w:val="24"/>
          </w:rPr>
          <w:instrText xml:space="preserve"> PAGEREF _Toc460680105 \h </w:instrText>
        </w:r>
        <w:r w:rsidRPr="0027227C">
          <w:rPr>
            <w:rFonts w:cs="Times New Roman"/>
            <w:noProof/>
            <w:webHidden/>
            <w:szCs w:val="24"/>
          </w:rPr>
        </w:r>
        <w:r w:rsidRPr="0027227C">
          <w:rPr>
            <w:rFonts w:cs="Times New Roman"/>
            <w:noProof/>
            <w:webHidden/>
            <w:szCs w:val="24"/>
          </w:rPr>
          <w:fldChar w:fldCharType="separate"/>
        </w:r>
        <w:r w:rsidRPr="0027227C">
          <w:rPr>
            <w:rFonts w:cs="Times New Roman"/>
            <w:noProof/>
            <w:webHidden/>
            <w:szCs w:val="24"/>
          </w:rPr>
          <w:t>6</w:t>
        </w:r>
        <w:r w:rsidRPr="0027227C">
          <w:rPr>
            <w:rFonts w:cs="Times New Roman"/>
            <w:noProof/>
            <w:webHidden/>
            <w:szCs w:val="24"/>
          </w:rPr>
          <w:fldChar w:fldCharType="end"/>
        </w:r>
      </w:hyperlink>
    </w:p>
    <w:p w:rsidR="0027227C" w:rsidRPr="0027227C" w:rsidRDefault="0027227C">
      <w:pPr>
        <w:pStyle w:val="TM4"/>
        <w:tabs>
          <w:tab w:val="right" w:leader="dot" w:pos="10456"/>
        </w:tabs>
        <w:rPr>
          <w:rFonts w:ascii="Times New Roman" w:eastAsiaTheme="minorEastAsia" w:hAnsi="Times New Roman" w:cs="Times New Roman"/>
          <w:noProof/>
          <w:sz w:val="24"/>
          <w:szCs w:val="24"/>
          <w:lang w:val="en-US"/>
        </w:rPr>
      </w:pPr>
      <w:hyperlink w:anchor="_Toc460680106" w:history="1">
        <w:r w:rsidRPr="0027227C">
          <w:rPr>
            <w:rStyle w:val="Lienhypertexte"/>
            <w:rFonts w:ascii="Times New Roman" w:hAnsi="Times New Roman" w:cs="Times New Roman"/>
            <w:noProof/>
            <w:sz w:val="24"/>
            <w:szCs w:val="24"/>
          </w:rPr>
          <w:t>II.1.1- Contexte</w:t>
        </w:r>
        <w:r w:rsidRPr="0027227C">
          <w:rPr>
            <w:rFonts w:ascii="Times New Roman" w:hAnsi="Times New Roman" w:cs="Times New Roman"/>
            <w:noProof/>
            <w:webHidden/>
            <w:sz w:val="24"/>
            <w:szCs w:val="24"/>
          </w:rPr>
          <w:tab/>
        </w:r>
        <w:r w:rsidRPr="0027227C">
          <w:rPr>
            <w:rFonts w:ascii="Times New Roman" w:hAnsi="Times New Roman" w:cs="Times New Roman"/>
            <w:noProof/>
            <w:webHidden/>
            <w:sz w:val="24"/>
            <w:szCs w:val="24"/>
          </w:rPr>
          <w:fldChar w:fldCharType="begin"/>
        </w:r>
        <w:r w:rsidRPr="0027227C">
          <w:rPr>
            <w:rFonts w:ascii="Times New Roman" w:hAnsi="Times New Roman" w:cs="Times New Roman"/>
            <w:noProof/>
            <w:webHidden/>
            <w:sz w:val="24"/>
            <w:szCs w:val="24"/>
          </w:rPr>
          <w:instrText xml:space="preserve"> PAGEREF _Toc460680106 \h </w:instrText>
        </w:r>
        <w:r w:rsidRPr="0027227C">
          <w:rPr>
            <w:rFonts w:ascii="Times New Roman" w:hAnsi="Times New Roman" w:cs="Times New Roman"/>
            <w:noProof/>
            <w:webHidden/>
            <w:sz w:val="24"/>
            <w:szCs w:val="24"/>
          </w:rPr>
        </w:r>
        <w:r w:rsidRPr="0027227C">
          <w:rPr>
            <w:rFonts w:ascii="Times New Roman" w:hAnsi="Times New Roman" w:cs="Times New Roman"/>
            <w:noProof/>
            <w:webHidden/>
            <w:sz w:val="24"/>
            <w:szCs w:val="24"/>
          </w:rPr>
          <w:fldChar w:fldCharType="separate"/>
        </w:r>
        <w:r w:rsidRPr="0027227C">
          <w:rPr>
            <w:rFonts w:ascii="Times New Roman" w:hAnsi="Times New Roman" w:cs="Times New Roman"/>
            <w:noProof/>
            <w:webHidden/>
            <w:sz w:val="24"/>
            <w:szCs w:val="24"/>
          </w:rPr>
          <w:t>6</w:t>
        </w:r>
        <w:r w:rsidRPr="0027227C">
          <w:rPr>
            <w:rFonts w:ascii="Times New Roman" w:hAnsi="Times New Roman" w:cs="Times New Roman"/>
            <w:noProof/>
            <w:webHidden/>
            <w:sz w:val="24"/>
            <w:szCs w:val="24"/>
          </w:rPr>
          <w:fldChar w:fldCharType="end"/>
        </w:r>
      </w:hyperlink>
    </w:p>
    <w:p w:rsidR="0027227C" w:rsidRPr="0027227C" w:rsidRDefault="0027227C">
      <w:pPr>
        <w:pStyle w:val="TM4"/>
        <w:tabs>
          <w:tab w:val="right" w:leader="dot" w:pos="10456"/>
        </w:tabs>
        <w:rPr>
          <w:rFonts w:ascii="Times New Roman" w:eastAsiaTheme="minorEastAsia" w:hAnsi="Times New Roman" w:cs="Times New Roman"/>
          <w:noProof/>
          <w:sz w:val="24"/>
          <w:szCs w:val="24"/>
          <w:lang w:val="en-US"/>
        </w:rPr>
      </w:pPr>
      <w:hyperlink w:anchor="_Toc460680107" w:history="1">
        <w:r w:rsidRPr="0027227C">
          <w:rPr>
            <w:rStyle w:val="Lienhypertexte"/>
            <w:rFonts w:ascii="Times New Roman" w:hAnsi="Times New Roman" w:cs="Times New Roman"/>
            <w:noProof/>
            <w:sz w:val="24"/>
            <w:szCs w:val="24"/>
          </w:rPr>
          <w:t>II.1.2- Définition des concepts</w:t>
        </w:r>
        <w:r w:rsidRPr="0027227C">
          <w:rPr>
            <w:rFonts w:ascii="Times New Roman" w:hAnsi="Times New Roman" w:cs="Times New Roman"/>
            <w:noProof/>
            <w:webHidden/>
            <w:sz w:val="24"/>
            <w:szCs w:val="24"/>
          </w:rPr>
          <w:tab/>
        </w:r>
        <w:r w:rsidRPr="0027227C">
          <w:rPr>
            <w:rFonts w:ascii="Times New Roman" w:hAnsi="Times New Roman" w:cs="Times New Roman"/>
            <w:noProof/>
            <w:webHidden/>
            <w:sz w:val="24"/>
            <w:szCs w:val="24"/>
          </w:rPr>
          <w:fldChar w:fldCharType="begin"/>
        </w:r>
        <w:r w:rsidRPr="0027227C">
          <w:rPr>
            <w:rFonts w:ascii="Times New Roman" w:hAnsi="Times New Roman" w:cs="Times New Roman"/>
            <w:noProof/>
            <w:webHidden/>
            <w:sz w:val="24"/>
            <w:szCs w:val="24"/>
          </w:rPr>
          <w:instrText xml:space="preserve"> PAGEREF _Toc460680107 \h </w:instrText>
        </w:r>
        <w:r w:rsidRPr="0027227C">
          <w:rPr>
            <w:rFonts w:ascii="Times New Roman" w:hAnsi="Times New Roman" w:cs="Times New Roman"/>
            <w:noProof/>
            <w:webHidden/>
            <w:sz w:val="24"/>
            <w:szCs w:val="24"/>
          </w:rPr>
        </w:r>
        <w:r w:rsidRPr="0027227C">
          <w:rPr>
            <w:rFonts w:ascii="Times New Roman" w:hAnsi="Times New Roman" w:cs="Times New Roman"/>
            <w:noProof/>
            <w:webHidden/>
            <w:sz w:val="24"/>
            <w:szCs w:val="24"/>
          </w:rPr>
          <w:fldChar w:fldCharType="separate"/>
        </w:r>
        <w:r w:rsidRPr="0027227C">
          <w:rPr>
            <w:rFonts w:ascii="Times New Roman" w:hAnsi="Times New Roman" w:cs="Times New Roman"/>
            <w:noProof/>
            <w:webHidden/>
            <w:sz w:val="24"/>
            <w:szCs w:val="24"/>
          </w:rPr>
          <w:t>6</w:t>
        </w:r>
        <w:r w:rsidRPr="0027227C">
          <w:rPr>
            <w:rFonts w:ascii="Times New Roman" w:hAnsi="Times New Roman" w:cs="Times New Roman"/>
            <w:noProof/>
            <w:webHidden/>
            <w:sz w:val="24"/>
            <w:szCs w:val="24"/>
          </w:rPr>
          <w:fldChar w:fldCharType="end"/>
        </w:r>
      </w:hyperlink>
    </w:p>
    <w:p w:rsidR="0027227C" w:rsidRPr="0027227C" w:rsidRDefault="0027227C">
      <w:pPr>
        <w:pStyle w:val="TM3"/>
        <w:tabs>
          <w:tab w:val="right" w:leader="dot" w:pos="10456"/>
        </w:tabs>
        <w:rPr>
          <w:rFonts w:eastAsiaTheme="minorEastAsia" w:cs="Times New Roman"/>
          <w:noProof/>
          <w:szCs w:val="24"/>
          <w:lang w:val="en-US"/>
        </w:rPr>
      </w:pPr>
      <w:hyperlink w:anchor="_Toc460680108" w:history="1">
        <w:r w:rsidRPr="0027227C">
          <w:rPr>
            <w:rStyle w:val="Lienhypertexte"/>
            <w:rFonts w:cs="Times New Roman"/>
            <w:noProof/>
            <w:szCs w:val="24"/>
          </w:rPr>
          <w:t>II.2-   Cahier des charges</w:t>
        </w:r>
        <w:r w:rsidRPr="0027227C">
          <w:rPr>
            <w:rFonts w:cs="Times New Roman"/>
            <w:noProof/>
            <w:webHidden/>
            <w:szCs w:val="24"/>
          </w:rPr>
          <w:tab/>
        </w:r>
        <w:r w:rsidRPr="0027227C">
          <w:rPr>
            <w:rFonts w:cs="Times New Roman"/>
            <w:noProof/>
            <w:webHidden/>
            <w:szCs w:val="24"/>
          </w:rPr>
          <w:fldChar w:fldCharType="begin"/>
        </w:r>
        <w:r w:rsidRPr="0027227C">
          <w:rPr>
            <w:rFonts w:cs="Times New Roman"/>
            <w:noProof/>
            <w:webHidden/>
            <w:szCs w:val="24"/>
          </w:rPr>
          <w:instrText xml:space="preserve"> PAGEREF _Toc460680108 \h </w:instrText>
        </w:r>
        <w:r w:rsidRPr="0027227C">
          <w:rPr>
            <w:rFonts w:cs="Times New Roman"/>
            <w:noProof/>
            <w:webHidden/>
            <w:szCs w:val="24"/>
          </w:rPr>
        </w:r>
        <w:r w:rsidRPr="0027227C">
          <w:rPr>
            <w:rFonts w:cs="Times New Roman"/>
            <w:noProof/>
            <w:webHidden/>
            <w:szCs w:val="24"/>
          </w:rPr>
          <w:fldChar w:fldCharType="separate"/>
        </w:r>
        <w:r w:rsidRPr="0027227C">
          <w:rPr>
            <w:rFonts w:cs="Times New Roman"/>
            <w:noProof/>
            <w:webHidden/>
            <w:szCs w:val="24"/>
          </w:rPr>
          <w:t>6</w:t>
        </w:r>
        <w:r w:rsidRPr="0027227C">
          <w:rPr>
            <w:rFonts w:cs="Times New Roman"/>
            <w:noProof/>
            <w:webHidden/>
            <w:szCs w:val="24"/>
          </w:rPr>
          <w:fldChar w:fldCharType="end"/>
        </w:r>
      </w:hyperlink>
    </w:p>
    <w:p w:rsidR="0027227C" w:rsidRPr="0027227C" w:rsidRDefault="0027227C">
      <w:pPr>
        <w:pStyle w:val="TM4"/>
        <w:tabs>
          <w:tab w:val="right" w:leader="dot" w:pos="10456"/>
        </w:tabs>
        <w:rPr>
          <w:rFonts w:ascii="Times New Roman" w:eastAsiaTheme="minorEastAsia" w:hAnsi="Times New Roman" w:cs="Times New Roman"/>
          <w:noProof/>
          <w:sz w:val="24"/>
          <w:szCs w:val="24"/>
          <w:lang w:val="en-US"/>
        </w:rPr>
      </w:pPr>
      <w:hyperlink w:anchor="_Toc460680109" w:history="1">
        <w:r w:rsidRPr="0027227C">
          <w:rPr>
            <w:rStyle w:val="Lienhypertexte"/>
            <w:rFonts w:ascii="Times New Roman" w:hAnsi="Times New Roman" w:cs="Times New Roman"/>
            <w:noProof/>
            <w:sz w:val="24"/>
            <w:szCs w:val="24"/>
          </w:rPr>
          <w:t>II.2.1- Objectifs</w:t>
        </w:r>
        <w:r w:rsidRPr="0027227C">
          <w:rPr>
            <w:rFonts w:ascii="Times New Roman" w:hAnsi="Times New Roman" w:cs="Times New Roman"/>
            <w:noProof/>
            <w:webHidden/>
            <w:sz w:val="24"/>
            <w:szCs w:val="24"/>
          </w:rPr>
          <w:tab/>
        </w:r>
        <w:r w:rsidRPr="0027227C">
          <w:rPr>
            <w:rFonts w:ascii="Times New Roman" w:hAnsi="Times New Roman" w:cs="Times New Roman"/>
            <w:noProof/>
            <w:webHidden/>
            <w:sz w:val="24"/>
            <w:szCs w:val="24"/>
          </w:rPr>
          <w:fldChar w:fldCharType="begin"/>
        </w:r>
        <w:r w:rsidRPr="0027227C">
          <w:rPr>
            <w:rFonts w:ascii="Times New Roman" w:hAnsi="Times New Roman" w:cs="Times New Roman"/>
            <w:noProof/>
            <w:webHidden/>
            <w:sz w:val="24"/>
            <w:szCs w:val="24"/>
          </w:rPr>
          <w:instrText xml:space="preserve"> PAGEREF _Toc460680109 \h </w:instrText>
        </w:r>
        <w:r w:rsidRPr="0027227C">
          <w:rPr>
            <w:rFonts w:ascii="Times New Roman" w:hAnsi="Times New Roman" w:cs="Times New Roman"/>
            <w:noProof/>
            <w:webHidden/>
            <w:sz w:val="24"/>
            <w:szCs w:val="24"/>
          </w:rPr>
        </w:r>
        <w:r w:rsidRPr="0027227C">
          <w:rPr>
            <w:rFonts w:ascii="Times New Roman" w:hAnsi="Times New Roman" w:cs="Times New Roman"/>
            <w:noProof/>
            <w:webHidden/>
            <w:sz w:val="24"/>
            <w:szCs w:val="24"/>
          </w:rPr>
          <w:fldChar w:fldCharType="separate"/>
        </w:r>
        <w:r w:rsidRPr="0027227C">
          <w:rPr>
            <w:rFonts w:ascii="Times New Roman" w:hAnsi="Times New Roman" w:cs="Times New Roman"/>
            <w:noProof/>
            <w:webHidden/>
            <w:sz w:val="24"/>
            <w:szCs w:val="24"/>
          </w:rPr>
          <w:t>6</w:t>
        </w:r>
        <w:r w:rsidRPr="0027227C">
          <w:rPr>
            <w:rFonts w:ascii="Times New Roman" w:hAnsi="Times New Roman" w:cs="Times New Roman"/>
            <w:noProof/>
            <w:webHidden/>
            <w:sz w:val="24"/>
            <w:szCs w:val="24"/>
          </w:rPr>
          <w:fldChar w:fldCharType="end"/>
        </w:r>
      </w:hyperlink>
    </w:p>
    <w:p w:rsidR="0027227C" w:rsidRPr="0027227C" w:rsidRDefault="0027227C">
      <w:pPr>
        <w:pStyle w:val="TM5"/>
        <w:tabs>
          <w:tab w:val="right" w:leader="dot" w:pos="10456"/>
        </w:tabs>
        <w:rPr>
          <w:rFonts w:ascii="Times New Roman" w:eastAsiaTheme="minorEastAsia" w:hAnsi="Times New Roman" w:cs="Times New Roman"/>
          <w:noProof/>
          <w:sz w:val="24"/>
          <w:szCs w:val="24"/>
          <w:lang w:val="en-US"/>
        </w:rPr>
      </w:pPr>
      <w:hyperlink w:anchor="_Toc460680110" w:history="1">
        <w:r w:rsidRPr="0027227C">
          <w:rPr>
            <w:rStyle w:val="Lienhypertexte"/>
            <w:rFonts w:ascii="Times New Roman" w:hAnsi="Times New Roman" w:cs="Times New Roman"/>
            <w:noProof/>
            <w:sz w:val="24"/>
            <w:szCs w:val="24"/>
          </w:rPr>
          <w:t>II.2.1.1- objectif général</w:t>
        </w:r>
        <w:r w:rsidRPr="0027227C">
          <w:rPr>
            <w:rFonts w:ascii="Times New Roman" w:hAnsi="Times New Roman" w:cs="Times New Roman"/>
            <w:noProof/>
            <w:webHidden/>
            <w:sz w:val="24"/>
            <w:szCs w:val="24"/>
          </w:rPr>
          <w:tab/>
        </w:r>
        <w:r w:rsidRPr="0027227C">
          <w:rPr>
            <w:rFonts w:ascii="Times New Roman" w:hAnsi="Times New Roman" w:cs="Times New Roman"/>
            <w:noProof/>
            <w:webHidden/>
            <w:sz w:val="24"/>
            <w:szCs w:val="24"/>
          </w:rPr>
          <w:fldChar w:fldCharType="begin"/>
        </w:r>
        <w:r w:rsidRPr="0027227C">
          <w:rPr>
            <w:rFonts w:ascii="Times New Roman" w:hAnsi="Times New Roman" w:cs="Times New Roman"/>
            <w:noProof/>
            <w:webHidden/>
            <w:sz w:val="24"/>
            <w:szCs w:val="24"/>
          </w:rPr>
          <w:instrText xml:space="preserve"> PAGEREF _Toc460680110 \h </w:instrText>
        </w:r>
        <w:r w:rsidRPr="0027227C">
          <w:rPr>
            <w:rFonts w:ascii="Times New Roman" w:hAnsi="Times New Roman" w:cs="Times New Roman"/>
            <w:noProof/>
            <w:webHidden/>
            <w:sz w:val="24"/>
            <w:szCs w:val="24"/>
          </w:rPr>
        </w:r>
        <w:r w:rsidRPr="0027227C">
          <w:rPr>
            <w:rFonts w:ascii="Times New Roman" w:hAnsi="Times New Roman" w:cs="Times New Roman"/>
            <w:noProof/>
            <w:webHidden/>
            <w:sz w:val="24"/>
            <w:szCs w:val="24"/>
          </w:rPr>
          <w:fldChar w:fldCharType="separate"/>
        </w:r>
        <w:r w:rsidRPr="0027227C">
          <w:rPr>
            <w:rFonts w:ascii="Times New Roman" w:hAnsi="Times New Roman" w:cs="Times New Roman"/>
            <w:noProof/>
            <w:webHidden/>
            <w:sz w:val="24"/>
            <w:szCs w:val="24"/>
          </w:rPr>
          <w:t>6</w:t>
        </w:r>
        <w:r w:rsidRPr="0027227C">
          <w:rPr>
            <w:rFonts w:ascii="Times New Roman" w:hAnsi="Times New Roman" w:cs="Times New Roman"/>
            <w:noProof/>
            <w:webHidden/>
            <w:sz w:val="24"/>
            <w:szCs w:val="24"/>
          </w:rPr>
          <w:fldChar w:fldCharType="end"/>
        </w:r>
      </w:hyperlink>
    </w:p>
    <w:p w:rsidR="0027227C" w:rsidRPr="0027227C" w:rsidRDefault="0027227C">
      <w:pPr>
        <w:pStyle w:val="TM5"/>
        <w:tabs>
          <w:tab w:val="right" w:leader="dot" w:pos="10456"/>
        </w:tabs>
        <w:rPr>
          <w:rFonts w:ascii="Times New Roman" w:eastAsiaTheme="minorEastAsia" w:hAnsi="Times New Roman" w:cs="Times New Roman"/>
          <w:noProof/>
          <w:sz w:val="24"/>
          <w:szCs w:val="24"/>
          <w:lang w:val="en-US"/>
        </w:rPr>
      </w:pPr>
      <w:hyperlink w:anchor="_Toc460680111" w:history="1">
        <w:r w:rsidRPr="0027227C">
          <w:rPr>
            <w:rStyle w:val="Lienhypertexte"/>
            <w:rFonts w:ascii="Times New Roman" w:hAnsi="Times New Roman" w:cs="Times New Roman"/>
            <w:noProof/>
            <w:sz w:val="24"/>
            <w:szCs w:val="24"/>
          </w:rPr>
          <w:t>II.2.1.2- objectifs spécifiques</w:t>
        </w:r>
        <w:r w:rsidRPr="0027227C">
          <w:rPr>
            <w:rFonts w:ascii="Times New Roman" w:hAnsi="Times New Roman" w:cs="Times New Roman"/>
            <w:noProof/>
            <w:webHidden/>
            <w:sz w:val="24"/>
            <w:szCs w:val="24"/>
          </w:rPr>
          <w:tab/>
        </w:r>
        <w:r w:rsidRPr="0027227C">
          <w:rPr>
            <w:rFonts w:ascii="Times New Roman" w:hAnsi="Times New Roman" w:cs="Times New Roman"/>
            <w:noProof/>
            <w:webHidden/>
            <w:sz w:val="24"/>
            <w:szCs w:val="24"/>
          </w:rPr>
          <w:fldChar w:fldCharType="begin"/>
        </w:r>
        <w:r w:rsidRPr="0027227C">
          <w:rPr>
            <w:rFonts w:ascii="Times New Roman" w:hAnsi="Times New Roman" w:cs="Times New Roman"/>
            <w:noProof/>
            <w:webHidden/>
            <w:sz w:val="24"/>
            <w:szCs w:val="24"/>
          </w:rPr>
          <w:instrText xml:space="preserve"> PAGEREF _Toc460680111 \h </w:instrText>
        </w:r>
        <w:r w:rsidRPr="0027227C">
          <w:rPr>
            <w:rFonts w:ascii="Times New Roman" w:hAnsi="Times New Roman" w:cs="Times New Roman"/>
            <w:noProof/>
            <w:webHidden/>
            <w:sz w:val="24"/>
            <w:szCs w:val="24"/>
          </w:rPr>
        </w:r>
        <w:r w:rsidRPr="0027227C">
          <w:rPr>
            <w:rFonts w:ascii="Times New Roman" w:hAnsi="Times New Roman" w:cs="Times New Roman"/>
            <w:noProof/>
            <w:webHidden/>
            <w:sz w:val="24"/>
            <w:szCs w:val="24"/>
          </w:rPr>
          <w:fldChar w:fldCharType="separate"/>
        </w:r>
        <w:r w:rsidRPr="0027227C">
          <w:rPr>
            <w:rFonts w:ascii="Times New Roman" w:hAnsi="Times New Roman" w:cs="Times New Roman"/>
            <w:noProof/>
            <w:webHidden/>
            <w:sz w:val="24"/>
            <w:szCs w:val="24"/>
          </w:rPr>
          <w:t>6</w:t>
        </w:r>
        <w:r w:rsidRPr="0027227C">
          <w:rPr>
            <w:rFonts w:ascii="Times New Roman" w:hAnsi="Times New Roman" w:cs="Times New Roman"/>
            <w:noProof/>
            <w:webHidden/>
            <w:sz w:val="24"/>
            <w:szCs w:val="24"/>
          </w:rPr>
          <w:fldChar w:fldCharType="end"/>
        </w:r>
      </w:hyperlink>
    </w:p>
    <w:p w:rsidR="0027227C" w:rsidRPr="0027227C" w:rsidRDefault="0027227C">
      <w:pPr>
        <w:pStyle w:val="TM5"/>
        <w:tabs>
          <w:tab w:val="right" w:leader="dot" w:pos="10456"/>
        </w:tabs>
        <w:rPr>
          <w:rFonts w:ascii="Times New Roman" w:eastAsiaTheme="minorEastAsia" w:hAnsi="Times New Roman" w:cs="Times New Roman"/>
          <w:noProof/>
          <w:sz w:val="24"/>
          <w:szCs w:val="24"/>
          <w:lang w:val="en-US"/>
        </w:rPr>
      </w:pPr>
      <w:hyperlink w:anchor="_Toc460680112" w:history="1">
        <w:r w:rsidRPr="0027227C">
          <w:rPr>
            <w:rStyle w:val="Lienhypertexte"/>
            <w:rFonts w:ascii="Times New Roman" w:hAnsi="Times New Roman" w:cs="Times New Roman"/>
            <w:noProof/>
            <w:sz w:val="24"/>
            <w:szCs w:val="24"/>
          </w:rPr>
          <w:t>II.2.1.3- Description du cahier des charges</w:t>
        </w:r>
        <w:r w:rsidRPr="0027227C">
          <w:rPr>
            <w:rFonts w:ascii="Times New Roman" w:hAnsi="Times New Roman" w:cs="Times New Roman"/>
            <w:noProof/>
            <w:webHidden/>
            <w:sz w:val="24"/>
            <w:szCs w:val="24"/>
          </w:rPr>
          <w:tab/>
        </w:r>
        <w:r w:rsidRPr="0027227C">
          <w:rPr>
            <w:rFonts w:ascii="Times New Roman" w:hAnsi="Times New Roman" w:cs="Times New Roman"/>
            <w:noProof/>
            <w:webHidden/>
            <w:sz w:val="24"/>
            <w:szCs w:val="24"/>
          </w:rPr>
          <w:fldChar w:fldCharType="begin"/>
        </w:r>
        <w:r w:rsidRPr="0027227C">
          <w:rPr>
            <w:rFonts w:ascii="Times New Roman" w:hAnsi="Times New Roman" w:cs="Times New Roman"/>
            <w:noProof/>
            <w:webHidden/>
            <w:sz w:val="24"/>
            <w:szCs w:val="24"/>
          </w:rPr>
          <w:instrText xml:space="preserve"> PAGEREF _Toc460680112 \h </w:instrText>
        </w:r>
        <w:r w:rsidRPr="0027227C">
          <w:rPr>
            <w:rFonts w:ascii="Times New Roman" w:hAnsi="Times New Roman" w:cs="Times New Roman"/>
            <w:noProof/>
            <w:webHidden/>
            <w:sz w:val="24"/>
            <w:szCs w:val="24"/>
          </w:rPr>
        </w:r>
        <w:r w:rsidRPr="0027227C">
          <w:rPr>
            <w:rFonts w:ascii="Times New Roman" w:hAnsi="Times New Roman" w:cs="Times New Roman"/>
            <w:noProof/>
            <w:webHidden/>
            <w:sz w:val="24"/>
            <w:szCs w:val="24"/>
          </w:rPr>
          <w:fldChar w:fldCharType="separate"/>
        </w:r>
        <w:r w:rsidRPr="0027227C">
          <w:rPr>
            <w:rFonts w:ascii="Times New Roman" w:hAnsi="Times New Roman" w:cs="Times New Roman"/>
            <w:noProof/>
            <w:webHidden/>
            <w:sz w:val="24"/>
            <w:szCs w:val="24"/>
          </w:rPr>
          <w:t>8</w:t>
        </w:r>
        <w:r w:rsidRPr="0027227C">
          <w:rPr>
            <w:rFonts w:ascii="Times New Roman" w:hAnsi="Times New Roman" w:cs="Times New Roman"/>
            <w:noProof/>
            <w:webHidden/>
            <w:sz w:val="24"/>
            <w:szCs w:val="24"/>
          </w:rPr>
          <w:fldChar w:fldCharType="end"/>
        </w:r>
      </w:hyperlink>
    </w:p>
    <w:p w:rsidR="0027227C" w:rsidRPr="0027227C" w:rsidRDefault="0027227C">
      <w:pPr>
        <w:pStyle w:val="TM4"/>
        <w:tabs>
          <w:tab w:val="right" w:leader="dot" w:pos="10456"/>
        </w:tabs>
        <w:rPr>
          <w:rFonts w:ascii="Times New Roman" w:eastAsiaTheme="minorEastAsia" w:hAnsi="Times New Roman" w:cs="Times New Roman"/>
          <w:noProof/>
          <w:sz w:val="24"/>
          <w:szCs w:val="24"/>
          <w:lang w:val="en-US"/>
        </w:rPr>
      </w:pPr>
      <w:hyperlink w:anchor="_Toc460680113" w:history="1">
        <w:r w:rsidRPr="0027227C">
          <w:rPr>
            <w:rStyle w:val="Lienhypertexte"/>
            <w:rFonts w:ascii="Times New Roman" w:hAnsi="Times New Roman" w:cs="Times New Roman"/>
            <w:noProof/>
            <w:sz w:val="24"/>
            <w:szCs w:val="24"/>
          </w:rPr>
          <w:t>III.2.2- Contraintes</w:t>
        </w:r>
        <w:r w:rsidRPr="0027227C">
          <w:rPr>
            <w:rFonts w:ascii="Times New Roman" w:hAnsi="Times New Roman" w:cs="Times New Roman"/>
            <w:noProof/>
            <w:webHidden/>
            <w:sz w:val="24"/>
            <w:szCs w:val="24"/>
          </w:rPr>
          <w:tab/>
        </w:r>
        <w:r w:rsidRPr="0027227C">
          <w:rPr>
            <w:rFonts w:ascii="Times New Roman" w:hAnsi="Times New Roman" w:cs="Times New Roman"/>
            <w:noProof/>
            <w:webHidden/>
            <w:sz w:val="24"/>
            <w:szCs w:val="24"/>
          </w:rPr>
          <w:fldChar w:fldCharType="begin"/>
        </w:r>
        <w:r w:rsidRPr="0027227C">
          <w:rPr>
            <w:rFonts w:ascii="Times New Roman" w:hAnsi="Times New Roman" w:cs="Times New Roman"/>
            <w:noProof/>
            <w:webHidden/>
            <w:sz w:val="24"/>
            <w:szCs w:val="24"/>
          </w:rPr>
          <w:instrText xml:space="preserve"> PAGEREF _Toc460680113 \h </w:instrText>
        </w:r>
        <w:r w:rsidRPr="0027227C">
          <w:rPr>
            <w:rFonts w:ascii="Times New Roman" w:hAnsi="Times New Roman" w:cs="Times New Roman"/>
            <w:noProof/>
            <w:webHidden/>
            <w:sz w:val="24"/>
            <w:szCs w:val="24"/>
          </w:rPr>
        </w:r>
        <w:r w:rsidRPr="0027227C">
          <w:rPr>
            <w:rFonts w:ascii="Times New Roman" w:hAnsi="Times New Roman" w:cs="Times New Roman"/>
            <w:noProof/>
            <w:webHidden/>
            <w:sz w:val="24"/>
            <w:szCs w:val="24"/>
          </w:rPr>
          <w:fldChar w:fldCharType="separate"/>
        </w:r>
        <w:r w:rsidRPr="0027227C">
          <w:rPr>
            <w:rFonts w:ascii="Times New Roman" w:hAnsi="Times New Roman" w:cs="Times New Roman"/>
            <w:noProof/>
            <w:webHidden/>
            <w:sz w:val="24"/>
            <w:szCs w:val="24"/>
          </w:rPr>
          <w:t>18</w:t>
        </w:r>
        <w:r w:rsidRPr="0027227C">
          <w:rPr>
            <w:rFonts w:ascii="Times New Roman" w:hAnsi="Times New Roman" w:cs="Times New Roman"/>
            <w:noProof/>
            <w:webHidden/>
            <w:sz w:val="24"/>
            <w:szCs w:val="24"/>
          </w:rPr>
          <w:fldChar w:fldCharType="end"/>
        </w:r>
      </w:hyperlink>
    </w:p>
    <w:p w:rsidR="0027227C" w:rsidRPr="0027227C" w:rsidRDefault="0027227C">
      <w:pPr>
        <w:pStyle w:val="TM5"/>
        <w:tabs>
          <w:tab w:val="right" w:leader="dot" w:pos="10456"/>
        </w:tabs>
        <w:rPr>
          <w:rFonts w:ascii="Times New Roman" w:eastAsiaTheme="minorEastAsia" w:hAnsi="Times New Roman" w:cs="Times New Roman"/>
          <w:noProof/>
          <w:sz w:val="24"/>
          <w:szCs w:val="24"/>
          <w:lang w:val="en-US"/>
        </w:rPr>
      </w:pPr>
      <w:hyperlink w:anchor="_Toc460680114" w:history="1">
        <w:r w:rsidRPr="0027227C">
          <w:rPr>
            <w:rStyle w:val="Lienhypertexte"/>
            <w:rFonts w:ascii="Times New Roman" w:hAnsi="Times New Roman" w:cs="Times New Roman"/>
            <w:noProof/>
            <w:sz w:val="24"/>
            <w:szCs w:val="24"/>
          </w:rPr>
          <w:t xml:space="preserve">III.2.2.1- </w:t>
        </w:r>
        <w:r w:rsidRPr="0027227C">
          <w:rPr>
            <w:rStyle w:val="Lienhypertexte"/>
            <w:rFonts w:ascii="Times New Roman" w:hAnsi="Times New Roman" w:cs="Times New Roman"/>
            <w:bCs/>
            <w:noProof/>
            <w:sz w:val="24"/>
            <w:szCs w:val="24"/>
          </w:rPr>
          <w:t xml:space="preserve">Formation et </w:t>
        </w:r>
        <w:r w:rsidRPr="0027227C">
          <w:rPr>
            <w:rStyle w:val="Lienhypertexte"/>
            <w:rFonts w:ascii="Times New Roman" w:hAnsi="Times New Roman" w:cs="Times New Roman"/>
            <w:noProof/>
            <w:sz w:val="24"/>
            <w:szCs w:val="24"/>
          </w:rPr>
          <w:t>Migration</w:t>
        </w:r>
        <w:r w:rsidRPr="0027227C">
          <w:rPr>
            <w:rFonts w:ascii="Times New Roman" w:hAnsi="Times New Roman" w:cs="Times New Roman"/>
            <w:noProof/>
            <w:webHidden/>
            <w:sz w:val="24"/>
            <w:szCs w:val="24"/>
          </w:rPr>
          <w:tab/>
        </w:r>
        <w:r w:rsidRPr="0027227C">
          <w:rPr>
            <w:rFonts w:ascii="Times New Roman" w:hAnsi="Times New Roman" w:cs="Times New Roman"/>
            <w:noProof/>
            <w:webHidden/>
            <w:sz w:val="24"/>
            <w:szCs w:val="24"/>
          </w:rPr>
          <w:fldChar w:fldCharType="begin"/>
        </w:r>
        <w:r w:rsidRPr="0027227C">
          <w:rPr>
            <w:rFonts w:ascii="Times New Roman" w:hAnsi="Times New Roman" w:cs="Times New Roman"/>
            <w:noProof/>
            <w:webHidden/>
            <w:sz w:val="24"/>
            <w:szCs w:val="24"/>
          </w:rPr>
          <w:instrText xml:space="preserve"> PAGEREF _Toc460680114 \h </w:instrText>
        </w:r>
        <w:r w:rsidRPr="0027227C">
          <w:rPr>
            <w:rFonts w:ascii="Times New Roman" w:hAnsi="Times New Roman" w:cs="Times New Roman"/>
            <w:noProof/>
            <w:webHidden/>
            <w:sz w:val="24"/>
            <w:szCs w:val="24"/>
          </w:rPr>
        </w:r>
        <w:r w:rsidRPr="0027227C">
          <w:rPr>
            <w:rFonts w:ascii="Times New Roman" w:hAnsi="Times New Roman" w:cs="Times New Roman"/>
            <w:noProof/>
            <w:webHidden/>
            <w:sz w:val="24"/>
            <w:szCs w:val="24"/>
          </w:rPr>
          <w:fldChar w:fldCharType="separate"/>
        </w:r>
        <w:r w:rsidRPr="0027227C">
          <w:rPr>
            <w:rFonts w:ascii="Times New Roman" w:hAnsi="Times New Roman" w:cs="Times New Roman"/>
            <w:noProof/>
            <w:webHidden/>
            <w:sz w:val="24"/>
            <w:szCs w:val="24"/>
          </w:rPr>
          <w:t>18</w:t>
        </w:r>
        <w:r w:rsidRPr="0027227C">
          <w:rPr>
            <w:rFonts w:ascii="Times New Roman" w:hAnsi="Times New Roman" w:cs="Times New Roman"/>
            <w:noProof/>
            <w:webHidden/>
            <w:sz w:val="24"/>
            <w:szCs w:val="24"/>
          </w:rPr>
          <w:fldChar w:fldCharType="end"/>
        </w:r>
      </w:hyperlink>
    </w:p>
    <w:p w:rsidR="0027227C" w:rsidRPr="0027227C" w:rsidRDefault="0027227C">
      <w:pPr>
        <w:pStyle w:val="TM5"/>
        <w:tabs>
          <w:tab w:val="right" w:leader="dot" w:pos="10456"/>
        </w:tabs>
        <w:rPr>
          <w:rFonts w:ascii="Times New Roman" w:eastAsiaTheme="minorEastAsia" w:hAnsi="Times New Roman" w:cs="Times New Roman"/>
          <w:noProof/>
          <w:sz w:val="24"/>
          <w:szCs w:val="24"/>
          <w:lang w:val="en-US"/>
        </w:rPr>
      </w:pPr>
      <w:hyperlink w:anchor="_Toc460680115" w:history="1">
        <w:r w:rsidRPr="0027227C">
          <w:rPr>
            <w:rStyle w:val="Lienhypertexte"/>
            <w:rFonts w:ascii="Times New Roman" w:hAnsi="Times New Roman" w:cs="Times New Roman"/>
            <w:noProof/>
            <w:sz w:val="24"/>
            <w:szCs w:val="24"/>
          </w:rPr>
          <w:t>III.2.2.2- Exigences liées au matériel,  aux évolutions logicielles,  au support et garantie</w:t>
        </w:r>
        <w:r w:rsidRPr="0027227C">
          <w:rPr>
            <w:rFonts w:ascii="Times New Roman" w:hAnsi="Times New Roman" w:cs="Times New Roman"/>
            <w:noProof/>
            <w:webHidden/>
            <w:sz w:val="24"/>
            <w:szCs w:val="24"/>
          </w:rPr>
          <w:tab/>
        </w:r>
        <w:r w:rsidRPr="0027227C">
          <w:rPr>
            <w:rFonts w:ascii="Times New Roman" w:hAnsi="Times New Roman" w:cs="Times New Roman"/>
            <w:noProof/>
            <w:webHidden/>
            <w:sz w:val="24"/>
            <w:szCs w:val="24"/>
          </w:rPr>
          <w:fldChar w:fldCharType="begin"/>
        </w:r>
        <w:r w:rsidRPr="0027227C">
          <w:rPr>
            <w:rFonts w:ascii="Times New Roman" w:hAnsi="Times New Roman" w:cs="Times New Roman"/>
            <w:noProof/>
            <w:webHidden/>
            <w:sz w:val="24"/>
            <w:szCs w:val="24"/>
          </w:rPr>
          <w:instrText xml:space="preserve"> PAGEREF _Toc460680115 \h </w:instrText>
        </w:r>
        <w:r w:rsidRPr="0027227C">
          <w:rPr>
            <w:rFonts w:ascii="Times New Roman" w:hAnsi="Times New Roman" w:cs="Times New Roman"/>
            <w:noProof/>
            <w:webHidden/>
            <w:sz w:val="24"/>
            <w:szCs w:val="24"/>
          </w:rPr>
        </w:r>
        <w:r w:rsidRPr="0027227C">
          <w:rPr>
            <w:rFonts w:ascii="Times New Roman" w:hAnsi="Times New Roman" w:cs="Times New Roman"/>
            <w:noProof/>
            <w:webHidden/>
            <w:sz w:val="24"/>
            <w:szCs w:val="24"/>
          </w:rPr>
          <w:fldChar w:fldCharType="separate"/>
        </w:r>
        <w:r w:rsidRPr="0027227C">
          <w:rPr>
            <w:rFonts w:ascii="Times New Roman" w:hAnsi="Times New Roman" w:cs="Times New Roman"/>
            <w:noProof/>
            <w:webHidden/>
            <w:sz w:val="24"/>
            <w:szCs w:val="24"/>
          </w:rPr>
          <w:t>18</w:t>
        </w:r>
        <w:r w:rsidRPr="0027227C">
          <w:rPr>
            <w:rFonts w:ascii="Times New Roman" w:hAnsi="Times New Roman" w:cs="Times New Roman"/>
            <w:noProof/>
            <w:webHidden/>
            <w:sz w:val="24"/>
            <w:szCs w:val="24"/>
          </w:rPr>
          <w:fldChar w:fldCharType="end"/>
        </w:r>
      </w:hyperlink>
    </w:p>
    <w:p w:rsidR="0027227C" w:rsidRPr="0027227C" w:rsidRDefault="0027227C">
      <w:pPr>
        <w:pStyle w:val="TM3"/>
        <w:tabs>
          <w:tab w:val="right" w:leader="dot" w:pos="10456"/>
        </w:tabs>
        <w:rPr>
          <w:rFonts w:eastAsiaTheme="minorEastAsia" w:cs="Times New Roman"/>
          <w:noProof/>
          <w:szCs w:val="24"/>
          <w:lang w:val="en-US"/>
        </w:rPr>
      </w:pPr>
      <w:hyperlink w:anchor="_Toc460680116" w:history="1">
        <w:r w:rsidRPr="0027227C">
          <w:rPr>
            <w:rStyle w:val="Lienhypertexte"/>
            <w:rFonts w:cs="Times New Roman"/>
            <w:noProof/>
            <w:szCs w:val="24"/>
          </w:rPr>
          <w:t>II.3-  Diagnostic et critique de l’existant et propositions de solutions</w:t>
        </w:r>
        <w:r w:rsidRPr="0027227C">
          <w:rPr>
            <w:rFonts w:cs="Times New Roman"/>
            <w:noProof/>
            <w:webHidden/>
            <w:szCs w:val="24"/>
          </w:rPr>
          <w:tab/>
        </w:r>
        <w:r w:rsidRPr="0027227C">
          <w:rPr>
            <w:rFonts w:cs="Times New Roman"/>
            <w:noProof/>
            <w:webHidden/>
            <w:szCs w:val="24"/>
          </w:rPr>
          <w:fldChar w:fldCharType="begin"/>
        </w:r>
        <w:r w:rsidRPr="0027227C">
          <w:rPr>
            <w:rFonts w:cs="Times New Roman"/>
            <w:noProof/>
            <w:webHidden/>
            <w:szCs w:val="24"/>
          </w:rPr>
          <w:instrText xml:space="preserve"> PAGEREF _Toc460680116 \h </w:instrText>
        </w:r>
        <w:r w:rsidRPr="0027227C">
          <w:rPr>
            <w:rFonts w:cs="Times New Roman"/>
            <w:noProof/>
            <w:webHidden/>
            <w:szCs w:val="24"/>
          </w:rPr>
        </w:r>
        <w:r w:rsidRPr="0027227C">
          <w:rPr>
            <w:rFonts w:cs="Times New Roman"/>
            <w:noProof/>
            <w:webHidden/>
            <w:szCs w:val="24"/>
          </w:rPr>
          <w:fldChar w:fldCharType="separate"/>
        </w:r>
        <w:r w:rsidRPr="0027227C">
          <w:rPr>
            <w:rFonts w:cs="Times New Roman"/>
            <w:noProof/>
            <w:webHidden/>
            <w:szCs w:val="24"/>
          </w:rPr>
          <w:t>19</w:t>
        </w:r>
        <w:r w:rsidRPr="0027227C">
          <w:rPr>
            <w:rFonts w:cs="Times New Roman"/>
            <w:noProof/>
            <w:webHidden/>
            <w:szCs w:val="24"/>
          </w:rPr>
          <w:fldChar w:fldCharType="end"/>
        </w:r>
      </w:hyperlink>
    </w:p>
    <w:p w:rsidR="0027227C" w:rsidRPr="0027227C" w:rsidRDefault="0027227C">
      <w:pPr>
        <w:pStyle w:val="TM4"/>
        <w:tabs>
          <w:tab w:val="right" w:leader="dot" w:pos="10456"/>
        </w:tabs>
        <w:rPr>
          <w:rFonts w:ascii="Times New Roman" w:eastAsiaTheme="minorEastAsia" w:hAnsi="Times New Roman" w:cs="Times New Roman"/>
          <w:noProof/>
          <w:sz w:val="24"/>
          <w:szCs w:val="24"/>
          <w:lang w:val="en-US"/>
        </w:rPr>
      </w:pPr>
      <w:hyperlink w:anchor="_Toc460680117" w:history="1">
        <w:r w:rsidRPr="0027227C">
          <w:rPr>
            <w:rStyle w:val="Lienhypertexte"/>
            <w:rFonts w:ascii="Times New Roman" w:hAnsi="Times New Roman" w:cs="Times New Roman"/>
            <w:noProof/>
            <w:sz w:val="24"/>
            <w:szCs w:val="24"/>
          </w:rPr>
          <w:t>II.3.1- Critique de l’existant</w:t>
        </w:r>
        <w:r w:rsidRPr="0027227C">
          <w:rPr>
            <w:rFonts w:ascii="Times New Roman" w:hAnsi="Times New Roman" w:cs="Times New Roman"/>
            <w:noProof/>
            <w:webHidden/>
            <w:sz w:val="24"/>
            <w:szCs w:val="24"/>
          </w:rPr>
          <w:tab/>
        </w:r>
        <w:r w:rsidRPr="0027227C">
          <w:rPr>
            <w:rFonts w:ascii="Times New Roman" w:hAnsi="Times New Roman" w:cs="Times New Roman"/>
            <w:noProof/>
            <w:webHidden/>
            <w:sz w:val="24"/>
            <w:szCs w:val="24"/>
          </w:rPr>
          <w:fldChar w:fldCharType="begin"/>
        </w:r>
        <w:r w:rsidRPr="0027227C">
          <w:rPr>
            <w:rFonts w:ascii="Times New Roman" w:hAnsi="Times New Roman" w:cs="Times New Roman"/>
            <w:noProof/>
            <w:webHidden/>
            <w:sz w:val="24"/>
            <w:szCs w:val="24"/>
          </w:rPr>
          <w:instrText xml:space="preserve"> PAGEREF _Toc460680117 \h </w:instrText>
        </w:r>
        <w:r w:rsidRPr="0027227C">
          <w:rPr>
            <w:rFonts w:ascii="Times New Roman" w:hAnsi="Times New Roman" w:cs="Times New Roman"/>
            <w:noProof/>
            <w:webHidden/>
            <w:sz w:val="24"/>
            <w:szCs w:val="24"/>
          </w:rPr>
        </w:r>
        <w:r w:rsidRPr="0027227C">
          <w:rPr>
            <w:rFonts w:ascii="Times New Roman" w:hAnsi="Times New Roman" w:cs="Times New Roman"/>
            <w:noProof/>
            <w:webHidden/>
            <w:sz w:val="24"/>
            <w:szCs w:val="24"/>
          </w:rPr>
          <w:fldChar w:fldCharType="separate"/>
        </w:r>
        <w:r w:rsidRPr="0027227C">
          <w:rPr>
            <w:rFonts w:ascii="Times New Roman" w:hAnsi="Times New Roman" w:cs="Times New Roman"/>
            <w:noProof/>
            <w:webHidden/>
            <w:sz w:val="24"/>
            <w:szCs w:val="24"/>
          </w:rPr>
          <w:t>19</w:t>
        </w:r>
        <w:r w:rsidRPr="0027227C">
          <w:rPr>
            <w:rFonts w:ascii="Times New Roman" w:hAnsi="Times New Roman" w:cs="Times New Roman"/>
            <w:noProof/>
            <w:webHidden/>
            <w:sz w:val="24"/>
            <w:szCs w:val="24"/>
          </w:rPr>
          <w:fldChar w:fldCharType="end"/>
        </w:r>
      </w:hyperlink>
    </w:p>
    <w:p w:rsidR="0027227C" w:rsidRPr="0027227C" w:rsidRDefault="0027227C">
      <w:pPr>
        <w:pStyle w:val="TM4"/>
        <w:tabs>
          <w:tab w:val="right" w:leader="dot" w:pos="10456"/>
        </w:tabs>
        <w:rPr>
          <w:rFonts w:ascii="Times New Roman" w:eastAsiaTheme="minorEastAsia" w:hAnsi="Times New Roman" w:cs="Times New Roman"/>
          <w:noProof/>
          <w:sz w:val="24"/>
          <w:szCs w:val="24"/>
          <w:lang w:val="en-US"/>
        </w:rPr>
      </w:pPr>
      <w:hyperlink w:anchor="_Toc460680118" w:history="1">
        <w:r w:rsidRPr="0027227C">
          <w:rPr>
            <w:rStyle w:val="Lienhypertexte"/>
            <w:rFonts w:ascii="Times New Roman" w:hAnsi="Times New Roman" w:cs="Times New Roman"/>
            <w:noProof/>
            <w:sz w:val="24"/>
            <w:szCs w:val="24"/>
          </w:rPr>
          <w:t>II.3.2- Proposition de solution</w:t>
        </w:r>
        <w:r w:rsidRPr="0027227C">
          <w:rPr>
            <w:rFonts w:ascii="Times New Roman" w:hAnsi="Times New Roman" w:cs="Times New Roman"/>
            <w:noProof/>
            <w:webHidden/>
            <w:sz w:val="24"/>
            <w:szCs w:val="24"/>
          </w:rPr>
          <w:tab/>
        </w:r>
        <w:r w:rsidRPr="0027227C">
          <w:rPr>
            <w:rFonts w:ascii="Times New Roman" w:hAnsi="Times New Roman" w:cs="Times New Roman"/>
            <w:noProof/>
            <w:webHidden/>
            <w:sz w:val="24"/>
            <w:szCs w:val="24"/>
          </w:rPr>
          <w:fldChar w:fldCharType="begin"/>
        </w:r>
        <w:r w:rsidRPr="0027227C">
          <w:rPr>
            <w:rFonts w:ascii="Times New Roman" w:hAnsi="Times New Roman" w:cs="Times New Roman"/>
            <w:noProof/>
            <w:webHidden/>
            <w:sz w:val="24"/>
            <w:szCs w:val="24"/>
          </w:rPr>
          <w:instrText xml:space="preserve"> PAGEREF _Toc460680118 \h </w:instrText>
        </w:r>
        <w:r w:rsidRPr="0027227C">
          <w:rPr>
            <w:rFonts w:ascii="Times New Roman" w:hAnsi="Times New Roman" w:cs="Times New Roman"/>
            <w:noProof/>
            <w:webHidden/>
            <w:sz w:val="24"/>
            <w:szCs w:val="24"/>
          </w:rPr>
        </w:r>
        <w:r w:rsidRPr="0027227C">
          <w:rPr>
            <w:rFonts w:ascii="Times New Roman" w:hAnsi="Times New Roman" w:cs="Times New Roman"/>
            <w:noProof/>
            <w:webHidden/>
            <w:sz w:val="24"/>
            <w:szCs w:val="24"/>
          </w:rPr>
          <w:fldChar w:fldCharType="separate"/>
        </w:r>
        <w:r w:rsidRPr="0027227C">
          <w:rPr>
            <w:rFonts w:ascii="Times New Roman" w:hAnsi="Times New Roman" w:cs="Times New Roman"/>
            <w:noProof/>
            <w:webHidden/>
            <w:sz w:val="24"/>
            <w:szCs w:val="24"/>
          </w:rPr>
          <w:t>20</w:t>
        </w:r>
        <w:r w:rsidRPr="0027227C">
          <w:rPr>
            <w:rFonts w:ascii="Times New Roman" w:hAnsi="Times New Roman" w:cs="Times New Roman"/>
            <w:noProof/>
            <w:webHidden/>
            <w:sz w:val="24"/>
            <w:szCs w:val="24"/>
          </w:rPr>
          <w:fldChar w:fldCharType="end"/>
        </w:r>
      </w:hyperlink>
    </w:p>
    <w:p w:rsidR="0027227C" w:rsidRPr="0027227C" w:rsidRDefault="0027227C">
      <w:pPr>
        <w:pStyle w:val="TM1"/>
        <w:tabs>
          <w:tab w:val="right" w:leader="dot" w:pos="10456"/>
        </w:tabs>
        <w:rPr>
          <w:rFonts w:eastAsiaTheme="minorEastAsia" w:cs="Times New Roman"/>
          <w:bCs w:val="0"/>
          <w:iCs w:val="0"/>
          <w:noProof/>
          <w:color w:val="auto"/>
          <w:lang w:val="en-US"/>
        </w:rPr>
      </w:pPr>
      <w:hyperlink w:anchor="_Toc460680119" w:history="1">
        <w:r w:rsidRPr="0027227C">
          <w:rPr>
            <w:rStyle w:val="Lienhypertexte"/>
            <w:rFonts w:cs="Times New Roman"/>
            <w:noProof/>
          </w:rPr>
          <w:t>ETUDE CONCEPTUELLE</w:t>
        </w:r>
        <w:r w:rsidRPr="0027227C">
          <w:rPr>
            <w:rFonts w:cs="Times New Roman"/>
            <w:noProof/>
            <w:webHidden/>
          </w:rPr>
          <w:tab/>
        </w:r>
        <w:r w:rsidRPr="0027227C">
          <w:rPr>
            <w:rFonts w:cs="Times New Roman"/>
            <w:noProof/>
            <w:webHidden/>
          </w:rPr>
          <w:fldChar w:fldCharType="begin"/>
        </w:r>
        <w:r w:rsidRPr="0027227C">
          <w:rPr>
            <w:rFonts w:cs="Times New Roman"/>
            <w:noProof/>
            <w:webHidden/>
          </w:rPr>
          <w:instrText xml:space="preserve"> PAGEREF _Toc460680119 \h </w:instrText>
        </w:r>
        <w:r w:rsidRPr="0027227C">
          <w:rPr>
            <w:rFonts w:cs="Times New Roman"/>
            <w:noProof/>
            <w:webHidden/>
          </w:rPr>
        </w:r>
        <w:r w:rsidRPr="0027227C">
          <w:rPr>
            <w:rFonts w:cs="Times New Roman"/>
            <w:noProof/>
            <w:webHidden/>
          </w:rPr>
          <w:fldChar w:fldCharType="separate"/>
        </w:r>
        <w:r w:rsidRPr="0027227C">
          <w:rPr>
            <w:rFonts w:cs="Times New Roman"/>
            <w:noProof/>
            <w:webHidden/>
          </w:rPr>
          <w:t>24</w:t>
        </w:r>
        <w:r w:rsidRPr="0027227C">
          <w:rPr>
            <w:rFonts w:cs="Times New Roman"/>
            <w:noProof/>
            <w:webHidden/>
          </w:rPr>
          <w:fldChar w:fldCharType="end"/>
        </w:r>
      </w:hyperlink>
    </w:p>
    <w:p w:rsidR="0027227C" w:rsidRPr="0027227C" w:rsidRDefault="0027227C">
      <w:pPr>
        <w:pStyle w:val="TM2"/>
        <w:tabs>
          <w:tab w:val="right" w:leader="dot" w:pos="10456"/>
        </w:tabs>
        <w:rPr>
          <w:rFonts w:ascii="Times New Roman" w:eastAsiaTheme="minorEastAsia" w:hAnsi="Times New Roman" w:cs="Times New Roman"/>
          <w:b w:val="0"/>
          <w:bCs w:val="0"/>
          <w:noProof/>
          <w:sz w:val="24"/>
          <w:szCs w:val="24"/>
          <w:lang w:val="en-US"/>
        </w:rPr>
      </w:pPr>
      <w:hyperlink w:anchor="_Toc460680120" w:history="1">
        <w:r w:rsidRPr="0027227C">
          <w:rPr>
            <w:rStyle w:val="Lienhypertexte"/>
            <w:rFonts w:ascii="Times New Roman" w:hAnsi="Times New Roman" w:cs="Times New Roman"/>
            <w:b w:val="0"/>
            <w:noProof/>
            <w:sz w:val="24"/>
            <w:szCs w:val="24"/>
          </w:rPr>
          <w:t>CHAPITRE III- METHODE D’ANALYSE ET DE CONCEPTION</w:t>
        </w:r>
        <w:r w:rsidRPr="0027227C">
          <w:rPr>
            <w:rFonts w:ascii="Times New Roman" w:hAnsi="Times New Roman" w:cs="Times New Roman"/>
            <w:b w:val="0"/>
            <w:noProof/>
            <w:webHidden/>
            <w:sz w:val="24"/>
            <w:szCs w:val="24"/>
          </w:rPr>
          <w:tab/>
        </w:r>
        <w:r w:rsidRPr="0027227C">
          <w:rPr>
            <w:rFonts w:ascii="Times New Roman" w:hAnsi="Times New Roman" w:cs="Times New Roman"/>
            <w:b w:val="0"/>
            <w:noProof/>
            <w:webHidden/>
            <w:sz w:val="24"/>
            <w:szCs w:val="24"/>
          </w:rPr>
          <w:fldChar w:fldCharType="begin"/>
        </w:r>
        <w:r w:rsidRPr="0027227C">
          <w:rPr>
            <w:rFonts w:ascii="Times New Roman" w:hAnsi="Times New Roman" w:cs="Times New Roman"/>
            <w:b w:val="0"/>
            <w:noProof/>
            <w:webHidden/>
            <w:sz w:val="24"/>
            <w:szCs w:val="24"/>
          </w:rPr>
          <w:instrText xml:space="preserve"> PAGEREF _Toc460680120 \h </w:instrText>
        </w:r>
        <w:r w:rsidRPr="0027227C">
          <w:rPr>
            <w:rFonts w:ascii="Times New Roman" w:hAnsi="Times New Roman" w:cs="Times New Roman"/>
            <w:b w:val="0"/>
            <w:noProof/>
            <w:webHidden/>
            <w:sz w:val="24"/>
            <w:szCs w:val="24"/>
          </w:rPr>
        </w:r>
        <w:r w:rsidRPr="0027227C">
          <w:rPr>
            <w:rFonts w:ascii="Times New Roman" w:hAnsi="Times New Roman" w:cs="Times New Roman"/>
            <w:b w:val="0"/>
            <w:noProof/>
            <w:webHidden/>
            <w:sz w:val="24"/>
            <w:szCs w:val="24"/>
          </w:rPr>
          <w:fldChar w:fldCharType="separate"/>
        </w:r>
        <w:r w:rsidRPr="0027227C">
          <w:rPr>
            <w:rFonts w:ascii="Times New Roman" w:hAnsi="Times New Roman" w:cs="Times New Roman"/>
            <w:b w:val="0"/>
            <w:noProof/>
            <w:webHidden/>
            <w:sz w:val="24"/>
            <w:szCs w:val="24"/>
          </w:rPr>
          <w:t>25</w:t>
        </w:r>
        <w:r w:rsidRPr="0027227C">
          <w:rPr>
            <w:rFonts w:ascii="Times New Roman" w:hAnsi="Times New Roman" w:cs="Times New Roman"/>
            <w:b w:val="0"/>
            <w:noProof/>
            <w:webHidden/>
            <w:sz w:val="24"/>
            <w:szCs w:val="24"/>
          </w:rPr>
          <w:fldChar w:fldCharType="end"/>
        </w:r>
      </w:hyperlink>
    </w:p>
    <w:p w:rsidR="0027227C" w:rsidRPr="0027227C" w:rsidRDefault="0027227C">
      <w:pPr>
        <w:pStyle w:val="TM3"/>
        <w:tabs>
          <w:tab w:val="right" w:leader="dot" w:pos="10456"/>
        </w:tabs>
        <w:rPr>
          <w:rFonts w:eastAsiaTheme="minorEastAsia" w:cs="Times New Roman"/>
          <w:noProof/>
          <w:szCs w:val="24"/>
          <w:lang w:val="en-US"/>
        </w:rPr>
      </w:pPr>
      <w:hyperlink w:anchor="_Toc460680121" w:history="1">
        <w:r w:rsidRPr="0027227C">
          <w:rPr>
            <w:rStyle w:val="Lienhypertexte"/>
            <w:rFonts w:cs="Times New Roman"/>
            <w:noProof/>
            <w:szCs w:val="24"/>
          </w:rPr>
          <w:t>III.1- Présentation des méthodes d’analyse et de conception</w:t>
        </w:r>
        <w:r w:rsidRPr="0027227C">
          <w:rPr>
            <w:rFonts w:cs="Times New Roman"/>
            <w:noProof/>
            <w:webHidden/>
            <w:szCs w:val="24"/>
          </w:rPr>
          <w:tab/>
        </w:r>
        <w:r w:rsidRPr="0027227C">
          <w:rPr>
            <w:rFonts w:cs="Times New Roman"/>
            <w:noProof/>
            <w:webHidden/>
            <w:szCs w:val="24"/>
          </w:rPr>
          <w:fldChar w:fldCharType="begin"/>
        </w:r>
        <w:r w:rsidRPr="0027227C">
          <w:rPr>
            <w:rFonts w:cs="Times New Roman"/>
            <w:noProof/>
            <w:webHidden/>
            <w:szCs w:val="24"/>
          </w:rPr>
          <w:instrText xml:space="preserve"> PAGEREF _Toc460680121 \h </w:instrText>
        </w:r>
        <w:r w:rsidRPr="0027227C">
          <w:rPr>
            <w:rFonts w:cs="Times New Roman"/>
            <w:noProof/>
            <w:webHidden/>
            <w:szCs w:val="24"/>
          </w:rPr>
        </w:r>
        <w:r w:rsidRPr="0027227C">
          <w:rPr>
            <w:rFonts w:cs="Times New Roman"/>
            <w:noProof/>
            <w:webHidden/>
            <w:szCs w:val="24"/>
          </w:rPr>
          <w:fldChar w:fldCharType="separate"/>
        </w:r>
        <w:r w:rsidRPr="0027227C">
          <w:rPr>
            <w:rFonts w:cs="Times New Roman"/>
            <w:noProof/>
            <w:webHidden/>
            <w:szCs w:val="24"/>
          </w:rPr>
          <w:t>25</w:t>
        </w:r>
        <w:r w:rsidRPr="0027227C">
          <w:rPr>
            <w:rFonts w:cs="Times New Roman"/>
            <w:noProof/>
            <w:webHidden/>
            <w:szCs w:val="24"/>
          </w:rPr>
          <w:fldChar w:fldCharType="end"/>
        </w:r>
      </w:hyperlink>
    </w:p>
    <w:p w:rsidR="0027227C" w:rsidRPr="0027227C" w:rsidRDefault="0027227C">
      <w:pPr>
        <w:pStyle w:val="TM4"/>
        <w:tabs>
          <w:tab w:val="right" w:leader="dot" w:pos="10456"/>
        </w:tabs>
        <w:rPr>
          <w:rFonts w:ascii="Times New Roman" w:eastAsiaTheme="minorEastAsia" w:hAnsi="Times New Roman" w:cs="Times New Roman"/>
          <w:noProof/>
          <w:sz w:val="24"/>
          <w:szCs w:val="24"/>
          <w:lang w:val="en-US"/>
        </w:rPr>
      </w:pPr>
      <w:hyperlink w:anchor="_Toc460680122" w:history="1">
        <w:r w:rsidRPr="0027227C">
          <w:rPr>
            <w:rStyle w:val="Lienhypertexte"/>
            <w:rFonts w:ascii="Times New Roman" w:eastAsia="Batang" w:hAnsi="Times New Roman" w:cs="Times New Roman"/>
            <w:noProof/>
            <w:sz w:val="24"/>
            <w:szCs w:val="24"/>
          </w:rPr>
          <w:t xml:space="preserve">III.1.1- </w:t>
        </w:r>
        <w:r w:rsidRPr="0027227C">
          <w:rPr>
            <w:rStyle w:val="Lienhypertexte"/>
            <w:rFonts w:ascii="Times New Roman" w:hAnsi="Times New Roman" w:cs="Times New Roman"/>
            <w:noProof/>
            <w:sz w:val="24"/>
            <w:szCs w:val="24"/>
          </w:rPr>
          <w:t>Présentation du processus unifié(UML)</w:t>
        </w:r>
        <w:r w:rsidRPr="0027227C">
          <w:rPr>
            <w:rFonts w:ascii="Times New Roman" w:hAnsi="Times New Roman" w:cs="Times New Roman"/>
            <w:noProof/>
            <w:webHidden/>
            <w:sz w:val="24"/>
            <w:szCs w:val="24"/>
          </w:rPr>
          <w:tab/>
        </w:r>
        <w:r w:rsidRPr="0027227C">
          <w:rPr>
            <w:rFonts w:ascii="Times New Roman" w:hAnsi="Times New Roman" w:cs="Times New Roman"/>
            <w:noProof/>
            <w:webHidden/>
            <w:sz w:val="24"/>
            <w:szCs w:val="24"/>
          </w:rPr>
          <w:fldChar w:fldCharType="begin"/>
        </w:r>
        <w:r w:rsidRPr="0027227C">
          <w:rPr>
            <w:rFonts w:ascii="Times New Roman" w:hAnsi="Times New Roman" w:cs="Times New Roman"/>
            <w:noProof/>
            <w:webHidden/>
            <w:sz w:val="24"/>
            <w:szCs w:val="24"/>
          </w:rPr>
          <w:instrText xml:space="preserve"> PAGEREF _Toc460680122 \h </w:instrText>
        </w:r>
        <w:r w:rsidRPr="0027227C">
          <w:rPr>
            <w:rFonts w:ascii="Times New Roman" w:hAnsi="Times New Roman" w:cs="Times New Roman"/>
            <w:noProof/>
            <w:webHidden/>
            <w:sz w:val="24"/>
            <w:szCs w:val="24"/>
          </w:rPr>
        </w:r>
        <w:r w:rsidRPr="0027227C">
          <w:rPr>
            <w:rFonts w:ascii="Times New Roman" w:hAnsi="Times New Roman" w:cs="Times New Roman"/>
            <w:noProof/>
            <w:webHidden/>
            <w:sz w:val="24"/>
            <w:szCs w:val="24"/>
          </w:rPr>
          <w:fldChar w:fldCharType="separate"/>
        </w:r>
        <w:r w:rsidRPr="0027227C">
          <w:rPr>
            <w:rFonts w:ascii="Times New Roman" w:hAnsi="Times New Roman" w:cs="Times New Roman"/>
            <w:noProof/>
            <w:webHidden/>
            <w:sz w:val="24"/>
            <w:szCs w:val="24"/>
          </w:rPr>
          <w:t>25</w:t>
        </w:r>
        <w:r w:rsidRPr="0027227C">
          <w:rPr>
            <w:rFonts w:ascii="Times New Roman" w:hAnsi="Times New Roman" w:cs="Times New Roman"/>
            <w:noProof/>
            <w:webHidden/>
            <w:sz w:val="24"/>
            <w:szCs w:val="24"/>
          </w:rPr>
          <w:fldChar w:fldCharType="end"/>
        </w:r>
      </w:hyperlink>
    </w:p>
    <w:p w:rsidR="0027227C" w:rsidRPr="0027227C" w:rsidRDefault="0027227C">
      <w:pPr>
        <w:pStyle w:val="TM4"/>
        <w:tabs>
          <w:tab w:val="right" w:leader="dot" w:pos="10456"/>
        </w:tabs>
        <w:rPr>
          <w:rFonts w:ascii="Times New Roman" w:eastAsiaTheme="minorEastAsia" w:hAnsi="Times New Roman" w:cs="Times New Roman"/>
          <w:noProof/>
          <w:sz w:val="24"/>
          <w:szCs w:val="24"/>
          <w:lang w:val="en-US"/>
        </w:rPr>
      </w:pPr>
      <w:hyperlink w:anchor="_Toc460680123" w:history="1">
        <w:r w:rsidRPr="0027227C">
          <w:rPr>
            <w:rStyle w:val="Lienhypertexte"/>
            <w:rFonts w:ascii="Times New Roman" w:eastAsia="Batang" w:hAnsi="Times New Roman" w:cs="Times New Roman"/>
            <w:noProof/>
            <w:sz w:val="24"/>
            <w:szCs w:val="24"/>
          </w:rPr>
          <w:t xml:space="preserve">III.1.2- </w:t>
        </w:r>
        <w:r w:rsidRPr="0027227C">
          <w:rPr>
            <w:rStyle w:val="Lienhypertexte"/>
            <w:rFonts w:ascii="Times New Roman" w:hAnsi="Times New Roman" w:cs="Times New Roman"/>
            <w:noProof/>
            <w:sz w:val="24"/>
            <w:szCs w:val="24"/>
          </w:rPr>
          <w:t>Présentation de la méthode Merise</w:t>
        </w:r>
        <w:r w:rsidRPr="0027227C">
          <w:rPr>
            <w:rFonts w:ascii="Times New Roman" w:hAnsi="Times New Roman" w:cs="Times New Roman"/>
            <w:noProof/>
            <w:webHidden/>
            <w:sz w:val="24"/>
            <w:szCs w:val="24"/>
          </w:rPr>
          <w:tab/>
        </w:r>
        <w:r w:rsidRPr="0027227C">
          <w:rPr>
            <w:rFonts w:ascii="Times New Roman" w:hAnsi="Times New Roman" w:cs="Times New Roman"/>
            <w:noProof/>
            <w:webHidden/>
            <w:sz w:val="24"/>
            <w:szCs w:val="24"/>
          </w:rPr>
          <w:fldChar w:fldCharType="begin"/>
        </w:r>
        <w:r w:rsidRPr="0027227C">
          <w:rPr>
            <w:rFonts w:ascii="Times New Roman" w:hAnsi="Times New Roman" w:cs="Times New Roman"/>
            <w:noProof/>
            <w:webHidden/>
            <w:sz w:val="24"/>
            <w:szCs w:val="24"/>
          </w:rPr>
          <w:instrText xml:space="preserve"> PAGEREF _Toc460680123 \h </w:instrText>
        </w:r>
        <w:r w:rsidRPr="0027227C">
          <w:rPr>
            <w:rFonts w:ascii="Times New Roman" w:hAnsi="Times New Roman" w:cs="Times New Roman"/>
            <w:noProof/>
            <w:webHidden/>
            <w:sz w:val="24"/>
            <w:szCs w:val="24"/>
          </w:rPr>
        </w:r>
        <w:r w:rsidRPr="0027227C">
          <w:rPr>
            <w:rFonts w:ascii="Times New Roman" w:hAnsi="Times New Roman" w:cs="Times New Roman"/>
            <w:noProof/>
            <w:webHidden/>
            <w:sz w:val="24"/>
            <w:szCs w:val="24"/>
          </w:rPr>
          <w:fldChar w:fldCharType="separate"/>
        </w:r>
        <w:r w:rsidRPr="0027227C">
          <w:rPr>
            <w:rFonts w:ascii="Times New Roman" w:hAnsi="Times New Roman" w:cs="Times New Roman"/>
            <w:noProof/>
            <w:webHidden/>
            <w:sz w:val="24"/>
            <w:szCs w:val="24"/>
          </w:rPr>
          <w:t>28</w:t>
        </w:r>
        <w:r w:rsidRPr="0027227C">
          <w:rPr>
            <w:rFonts w:ascii="Times New Roman" w:hAnsi="Times New Roman" w:cs="Times New Roman"/>
            <w:noProof/>
            <w:webHidden/>
            <w:sz w:val="24"/>
            <w:szCs w:val="24"/>
          </w:rPr>
          <w:fldChar w:fldCharType="end"/>
        </w:r>
      </w:hyperlink>
    </w:p>
    <w:p w:rsidR="0027227C" w:rsidRPr="0027227C" w:rsidRDefault="0027227C">
      <w:pPr>
        <w:pStyle w:val="TM5"/>
        <w:tabs>
          <w:tab w:val="right" w:leader="dot" w:pos="10456"/>
        </w:tabs>
        <w:rPr>
          <w:rFonts w:ascii="Times New Roman" w:eastAsiaTheme="minorEastAsia" w:hAnsi="Times New Roman" w:cs="Times New Roman"/>
          <w:noProof/>
          <w:sz w:val="24"/>
          <w:szCs w:val="24"/>
          <w:lang w:val="en-US"/>
        </w:rPr>
      </w:pPr>
      <w:hyperlink w:anchor="_Toc460680124" w:history="1">
        <w:r w:rsidRPr="0027227C">
          <w:rPr>
            <w:rStyle w:val="Lienhypertexte"/>
            <w:rFonts w:ascii="Times New Roman" w:hAnsi="Times New Roman" w:cs="Times New Roman"/>
            <w:noProof/>
            <w:sz w:val="24"/>
            <w:szCs w:val="24"/>
            <w:lang w:val="fr-CI"/>
          </w:rPr>
          <w:t>III.1.2.1-  Les niveaux</w:t>
        </w:r>
        <w:r w:rsidRPr="0027227C">
          <w:rPr>
            <w:rFonts w:ascii="Times New Roman" w:hAnsi="Times New Roman" w:cs="Times New Roman"/>
            <w:noProof/>
            <w:webHidden/>
            <w:sz w:val="24"/>
            <w:szCs w:val="24"/>
          </w:rPr>
          <w:tab/>
        </w:r>
        <w:r w:rsidRPr="0027227C">
          <w:rPr>
            <w:rFonts w:ascii="Times New Roman" w:hAnsi="Times New Roman" w:cs="Times New Roman"/>
            <w:noProof/>
            <w:webHidden/>
            <w:sz w:val="24"/>
            <w:szCs w:val="24"/>
          </w:rPr>
          <w:fldChar w:fldCharType="begin"/>
        </w:r>
        <w:r w:rsidRPr="0027227C">
          <w:rPr>
            <w:rFonts w:ascii="Times New Roman" w:hAnsi="Times New Roman" w:cs="Times New Roman"/>
            <w:noProof/>
            <w:webHidden/>
            <w:sz w:val="24"/>
            <w:szCs w:val="24"/>
          </w:rPr>
          <w:instrText xml:space="preserve"> PAGEREF _Toc460680124 \h </w:instrText>
        </w:r>
        <w:r w:rsidRPr="0027227C">
          <w:rPr>
            <w:rFonts w:ascii="Times New Roman" w:hAnsi="Times New Roman" w:cs="Times New Roman"/>
            <w:noProof/>
            <w:webHidden/>
            <w:sz w:val="24"/>
            <w:szCs w:val="24"/>
          </w:rPr>
        </w:r>
        <w:r w:rsidRPr="0027227C">
          <w:rPr>
            <w:rFonts w:ascii="Times New Roman" w:hAnsi="Times New Roman" w:cs="Times New Roman"/>
            <w:noProof/>
            <w:webHidden/>
            <w:sz w:val="24"/>
            <w:szCs w:val="24"/>
          </w:rPr>
          <w:fldChar w:fldCharType="separate"/>
        </w:r>
        <w:r w:rsidRPr="0027227C">
          <w:rPr>
            <w:rFonts w:ascii="Times New Roman" w:hAnsi="Times New Roman" w:cs="Times New Roman"/>
            <w:noProof/>
            <w:webHidden/>
            <w:sz w:val="24"/>
            <w:szCs w:val="24"/>
          </w:rPr>
          <w:t>28</w:t>
        </w:r>
        <w:r w:rsidRPr="0027227C">
          <w:rPr>
            <w:rFonts w:ascii="Times New Roman" w:hAnsi="Times New Roman" w:cs="Times New Roman"/>
            <w:noProof/>
            <w:webHidden/>
            <w:sz w:val="24"/>
            <w:szCs w:val="24"/>
          </w:rPr>
          <w:fldChar w:fldCharType="end"/>
        </w:r>
      </w:hyperlink>
    </w:p>
    <w:p w:rsidR="0027227C" w:rsidRPr="0027227C" w:rsidRDefault="0027227C">
      <w:pPr>
        <w:pStyle w:val="TM5"/>
        <w:tabs>
          <w:tab w:val="right" w:leader="dot" w:pos="10456"/>
        </w:tabs>
        <w:rPr>
          <w:rFonts w:ascii="Times New Roman" w:eastAsiaTheme="minorEastAsia" w:hAnsi="Times New Roman" w:cs="Times New Roman"/>
          <w:noProof/>
          <w:sz w:val="24"/>
          <w:szCs w:val="24"/>
          <w:lang w:val="en-US"/>
        </w:rPr>
      </w:pPr>
      <w:hyperlink w:anchor="_Toc460680125" w:history="1">
        <w:r w:rsidRPr="0027227C">
          <w:rPr>
            <w:rStyle w:val="Lienhypertexte"/>
            <w:rFonts w:ascii="Times New Roman" w:hAnsi="Times New Roman" w:cs="Times New Roman"/>
            <w:noProof/>
            <w:sz w:val="24"/>
            <w:szCs w:val="24"/>
            <w:lang w:val="fr-CI"/>
          </w:rPr>
          <w:t xml:space="preserve">I.1.2.2-  </w:t>
        </w:r>
        <w:r w:rsidRPr="0027227C">
          <w:rPr>
            <w:rStyle w:val="Lienhypertexte"/>
            <w:rFonts w:ascii="Times New Roman" w:hAnsi="Times New Roman" w:cs="Times New Roman"/>
            <w:bCs/>
            <w:noProof/>
            <w:sz w:val="24"/>
            <w:szCs w:val="24"/>
            <w:lang w:val="fr-CI"/>
          </w:rPr>
          <w:t>La démarche</w:t>
        </w:r>
        <w:r w:rsidRPr="0027227C">
          <w:rPr>
            <w:rFonts w:ascii="Times New Roman" w:hAnsi="Times New Roman" w:cs="Times New Roman"/>
            <w:noProof/>
            <w:webHidden/>
            <w:sz w:val="24"/>
            <w:szCs w:val="24"/>
          </w:rPr>
          <w:tab/>
        </w:r>
        <w:r w:rsidRPr="0027227C">
          <w:rPr>
            <w:rFonts w:ascii="Times New Roman" w:hAnsi="Times New Roman" w:cs="Times New Roman"/>
            <w:noProof/>
            <w:webHidden/>
            <w:sz w:val="24"/>
            <w:szCs w:val="24"/>
          </w:rPr>
          <w:fldChar w:fldCharType="begin"/>
        </w:r>
        <w:r w:rsidRPr="0027227C">
          <w:rPr>
            <w:rFonts w:ascii="Times New Roman" w:hAnsi="Times New Roman" w:cs="Times New Roman"/>
            <w:noProof/>
            <w:webHidden/>
            <w:sz w:val="24"/>
            <w:szCs w:val="24"/>
          </w:rPr>
          <w:instrText xml:space="preserve"> PAGEREF _Toc460680125 \h </w:instrText>
        </w:r>
        <w:r w:rsidRPr="0027227C">
          <w:rPr>
            <w:rFonts w:ascii="Times New Roman" w:hAnsi="Times New Roman" w:cs="Times New Roman"/>
            <w:noProof/>
            <w:webHidden/>
            <w:sz w:val="24"/>
            <w:szCs w:val="24"/>
          </w:rPr>
        </w:r>
        <w:r w:rsidRPr="0027227C">
          <w:rPr>
            <w:rFonts w:ascii="Times New Roman" w:hAnsi="Times New Roman" w:cs="Times New Roman"/>
            <w:noProof/>
            <w:webHidden/>
            <w:sz w:val="24"/>
            <w:szCs w:val="24"/>
          </w:rPr>
          <w:fldChar w:fldCharType="separate"/>
        </w:r>
        <w:r w:rsidRPr="0027227C">
          <w:rPr>
            <w:rFonts w:ascii="Times New Roman" w:hAnsi="Times New Roman" w:cs="Times New Roman"/>
            <w:noProof/>
            <w:webHidden/>
            <w:sz w:val="24"/>
            <w:szCs w:val="24"/>
          </w:rPr>
          <w:t>29</w:t>
        </w:r>
        <w:r w:rsidRPr="0027227C">
          <w:rPr>
            <w:rFonts w:ascii="Times New Roman" w:hAnsi="Times New Roman" w:cs="Times New Roman"/>
            <w:noProof/>
            <w:webHidden/>
            <w:sz w:val="24"/>
            <w:szCs w:val="24"/>
          </w:rPr>
          <w:fldChar w:fldCharType="end"/>
        </w:r>
      </w:hyperlink>
    </w:p>
    <w:p w:rsidR="0027227C" w:rsidRPr="0027227C" w:rsidRDefault="0027227C">
      <w:pPr>
        <w:pStyle w:val="TM3"/>
        <w:tabs>
          <w:tab w:val="right" w:leader="dot" w:pos="10456"/>
        </w:tabs>
        <w:rPr>
          <w:rFonts w:eastAsiaTheme="minorEastAsia" w:cs="Times New Roman"/>
          <w:noProof/>
          <w:szCs w:val="24"/>
          <w:lang w:val="en-US"/>
        </w:rPr>
      </w:pPr>
      <w:hyperlink w:anchor="_Toc460680126" w:history="1">
        <w:r w:rsidRPr="0027227C">
          <w:rPr>
            <w:rStyle w:val="Lienhypertexte"/>
            <w:rFonts w:cs="Times New Roman"/>
            <w:noProof/>
            <w:szCs w:val="24"/>
          </w:rPr>
          <w:t>III.2- Comparaison processus unifié et Merise</w:t>
        </w:r>
        <w:r w:rsidRPr="0027227C">
          <w:rPr>
            <w:rFonts w:cs="Times New Roman"/>
            <w:noProof/>
            <w:webHidden/>
            <w:szCs w:val="24"/>
          </w:rPr>
          <w:tab/>
        </w:r>
        <w:r w:rsidRPr="0027227C">
          <w:rPr>
            <w:rFonts w:cs="Times New Roman"/>
            <w:noProof/>
            <w:webHidden/>
            <w:szCs w:val="24"/>
          </w:rPr>
          <w:fldChar w:fldCharType="begin"/>
        </w:r>
        <w:r w:rsidRPr="0027227C">
          <w:rPr>
            <w:rFonts w:cs="Times New Roman"/>
            <w:noProof/>
            <w:webHidden/>
            <w:szCs w:val="24"/>
          </w:rPr>
          <w:instrText xml:space="preserve"> PAGEREF _Toc460680126 \h </w:instrText>
        </w:r>
        <w:r w:rsidRPr="0027227C">
          <w:rPr>
            <w:rFonts w:cs="Times New Roman"/>
            <w:noProof/>
            <w:webHidden/>
            <w:szCs w:val="24"/>
          </w:rPr>
        </w:r>
        <w:r w:rsidRPr="0027227C">
          <w:rPr>
            <w:rFonts w:cs="Times New Roman"/>
            <w:noProof/>
            <w:webHidden/>
            <w:szCs w:val="24"/>
          </w:rPr>
          <w:fldChar w:fldCharType="separate"/>
        </w:r>
        <w:r w:rsidRPr="0027227C">
          <w:rPr>
            <w:rFonts w:cs="Times New Roman"/>
            <w:noProof/>
            <w:webHidden/>
            <w:szCs w:val="24"/>
          </w:rPr>
          <w:t>30</w:t>
        </w:r>
        <w:r w:rsidRPr="0027227C">
          <w:rPr>
            <w:rFonts w:cs="Times New Roman"/>
            <w:noProof/>
            <w:webHidden/>
            <w:szCs w:val="24"/>
          </w:rPr>
          <w:fldChar w:fldCharType="end"/>
        </w:r>
      </w:hyperlink>
    </w:p>
    <w:p w:rsidR="0027227C" w:rsidRPr="0027227C" w:rsidRDefault="0027227C">
      <w:pPr>
        <w:pStyle w:val="TM3"/>
        <w:tabs>
          <w:tab w:val="right" w:leader="dot" w:pos="10456"/>
        </w:tabs>
        <w:rPr>
          <w:rFonts w:eastAsiaTheme="minorEastAsia" w:cs="Times New Roman"/>
          <w:noProof/>
          <w:szCs w:val="24"/>
          <w:lang w:val="en-US"/>
        </w:rPr>
      </w:pPr>
      <w:hyperlink w:anchor="_Toc460680127" w:history="1">
        <w:r w:rsidRPr="0027227C">
          <w:rPr>
            <w:rStyle w:val="Lienhypertexte"/>
            <w:rFonts w:cs="Times New Roman"/>
            <w:noProof/>
            <w:szCs w:val="24"/>
          </w:rPr>
          <w:t>III.3- Choix de la méthode</w:t>
        </w:r>
        <w:r w:rsidRPr="0027227C">
          <w:rPr>
            <w:rFonts w:cs="Times New Roman"/>
            <w:noProof/>
            <w:webHidden/>
            <w:szCs w:val="24"/>
          </w:rPr>
          <w:tab/>
        </w:r>
        <w:r w:rsidRPr="0027227C">
          <w:rPr>
            <w:rFonts w:cs="Times New Roman"/>
            <w:noProof/>
            <w:webHidden/>
            <w:szCs w:val="24"/>
          </w:rPr>
          <w:fldChar w:fldCharType="begin"/>
        </w:r>
        <w:r w:rsidRPr="0027227C">
          <w:rPr>
            <w:rFonts w:cs="Times New Roman"/>
            <w:noProof/>
            <w:webHidden/>
            <w:szCs w:val="24"/>
          </w:rPr>
          <w:instrText xml:space="preserve"> PAGEREF _Toc460680127 \h </w:instrText>
        </w:r>
        <w:r w:rsidRPr="0027227C">
          <w:rPr>
            <w:rFonts w:cs="Times New Roman"/>
            <w:noProof/>
            <w:webHidden/>
            <w:szCs w:val="24"/>
          </w:rPr>
        </w:r>
        <w:r w:rsidRPr="0027227C">
          <w:rPr>
            <w:rFonts w:cs="Times New Roman"/>
            <w:noProof/>
            <w:webHidden/>
            <w:szCs w:val="24"/>
          </w:rPr>
          <w:fldChar w:fldCharType="separate"/>
        </w:r>
        <w:r w:rsidRPr="0027227C">
          <w:rPr>
            <w:rFonts w:cs="Times New Roman"/>
            <w:noProof/>
            <w:webHidden/>
            <w:szCs w:val="24"/>
          </w:rPr>
          <w:t>31</w:t>
        </w:r>
        <w:r w:rsidRPr="0027227C">
          <w:rPr>
            <w:rFonts w:cs="Times New Roman"/>
            <w:noProof/>
            <w:webHidden/>
            <w:szCs w:val="24"/>
          </w:rPr>
          <w:fldChar w:fldCharType="end"/>
        </w:r>
      </w:hyperlink>
    </w:p>
    <w:p w:rsidR="0027227C" w:rsidRPr="0027227C" w:rsidRDefault="0027227C">
      <w:pPr>
        <w:pStyle w:val="TM2"/>
        <w:tabs>
          <w:tab w:val="right" w:leader="dot" w:pos="10456"/>
        </w:tabs>
        <w:rPr>
          <w:rFonts w:ascii="Times New Roman" w:eastAsiaTheme="minorEastAsia" w:hAnsi="Times New Roman" w:cs="Times New Roman"/>
          <w:b w:val="0"/>
          <w:bCs w:val="0"/>
          <w:noProof/>
          <w:sz w:val="24"/>
          <w:szCs w:val="24"/>
          <w:lang w:val="en-US"/>
        </w:rPr>
      </w:pPr>
      <w:hyperlink w:anchor="_Toc460680128" w:history="1">
        <w:r w:rsidRPr="0027227C">
          <w:rPr>
            <w:rStyle w:val="Lienhypertexte"/>
            <w:rFonts w:ascii="Times New Roman" w:hAnsi="Times New Roman" w:cs="Times New Roman"/>
            <w:b w:val="0"/>
            <w:noProof/>
            <w:sz w:val="24"/>
            <w:szCs w:val="24"/>
          </w:rPr>
          <w:t>CHAPITRE IV- MODELISATION METIER DU  SYSTEME</w:t>
        </w:r>
        <w:r w:rsidRPr="0027227C">
          <w:rPr>
            <w:rFonts w:ascii="Times New Roman" w:hAnsi="Times New Roman" w:cs="Times New Roman"/>
            <w:b w:val="0"/>
            <w:noProof/>
            <w:webHidden/>
            <w:sz w:val="24"/>
            <w:szCs w:val="24"/>
          </w:rPr>
          <w:tab/>
        </w:r>
        <w:r w:rsidRPr="0027227C">
          <w:rPr>
            <w:rFonts w:ascii="Times New Roman" w:hAnsi="Times New Roman" w:cs="Times New Roman"/>
            <w:b w:val="0"/>
            <w:noProof/>
            <w:webHidden/>
            <w:sz w:val="24"/>
            <w:szCs w:val="24"/>
          </w:rPr>
          <w:fldChar w:fldCharType="begin"/>
        </w:r>
        <w:r w:rsidRPr="0027227C">
          <w:rPr>
            <w:rFonts w:ascii="Times New Roman" w:hAnsi="Times New Roman" w:cs="Times New Roman"/>
            <w:b w:val="0"/>
            <w:noProof/>
            <w:webHidden/>
            <w:sz w:val="24"/>
            <w:szCs w:val="24"/>
          </w:rPr>
          <w:instrText xml:space="preserve"> PAGEREF _Toc460680128 \h </w:instrText>
        </w:r>
        <w:r w:rsidRPr="0027227C">
          <w:rPr>
            <w:rFonts w:ascii="Times New Roman" w:hAnsi="Times New Roman" w:cs="Times New Roman"/>
            <w:b w:val="0"/>
            <w:noProof/>
            <w:webHidden/>
            <w:sz w:val="24"/>
            <w:szCs w:val="24"/>
          </w:rPr>
        </w:r>
        <w:r w:rsidRPr="0027227C">
          <w:rPr>
            <w:rFonts w:ascii="Times New Roman" w:hAnsi="Times New Roman" w:cs="Times New Roman"/>
            <w:b w:val="0"/>
            <w:noProof/>
            <w:webHidden/>
            <w:sz w:val="24"/>
            <w:szCs w:val="24"/>
          </w:rPr>
          <w:fldChar w:fldCharType="separate"/>
        </w:r>
        <w:r w:rsidRPr="0027227C">
          <w:rPr>
            <w:rFonts w:ascii="Times New Roman" w:hAnsi="Times New Roman" w:cs="Times New Roman"/>
            <w:b w:val="0"/>
            <w:noProof/>
            <w:webHidden/>
            <w:sz w:val="24"/>
            <w:szCs w:val="24"/>
          </w:rPr>
          <w:t>32</w:t>
        </w:r>
        <w:r w:rsidRPr="0027227C">
          <w:rPr>
            <w:rFonts w:ascii="Times New Roman" w:hAnsi="Times New Roman" w:cs="Times New Roman"/>
            <w:b w:val="0"/>
            <w:noProof/>
            <w:webHidden/>
            <w:sz w:val="24"/>
            <w:szCs w:val="24"/>
          </w:rPr>
          <w:fldChar w:fldCharType="end"/>
        </w:r>
      </w:hyperlink>
    </w:p>
    <w:p w:rsidR="0027227C" w:rsidRPr="0027227C" w:rsidRDefault="0027227C">
      <w:pPr>
        <w:pStyle w:val="TM3"/>
        <w:tabs>
          <w:tab w:val="right" w:leader="dot" w:pos="10456"/>
        </w:tabs>
        <w:rPr>
          <w:rFonts w:eastAsiaTheme="minorEastAsia" w:cs="Times New Roman"/>
          <w:noProof/>
          <w:szCs w:val="24"/>
          <w:lang w:val="en-US"/>
        </w:rPr>
      </w:pPr>
      <w:hyperlink w:anchor="_Toc460680129" w:history="1">
        <w:r w:rsidRPr="0027227C">
          <w:rPr>
            <w:rStyle w:val="Lienhypertexte"/>
            <w:rFonts w:cs="Times New Roman"/>
            <w:noProof/>
            <w:szCs w:val="24"/>
          </w:rPr>
          <w:t>IV.1- Capture des besoins</w:t>
        </w:r>
        <w:r w:rsidRPr="0027227C">
          <w:rPr>
            <w:rFonts w:cs="Times New Roman"/>
            <w:noProof/>
            <w:webHidden/>
            <w:szCs w:val="24"/>
          </w:rPr>
          <w:tab/>
        </w:r>
        <w:r w:rsidRPr="0027227C">
          <w:rPr>
            <w:rFonts w:cs="Times New Roman"/>
            <w:noProof/>
            <w:webHidden/>
            <w:szCs w:val="24"/>
          </w:rPr>
          <w:fldChar w:fldCharType="begin"/>
        </w:r>
        <w:r w:rsidRPr="0027227C">
          <w:rPr>
            <w:rFonts w:cs="Times New Roman"/>
            <w:noProof/>
            <w:webHidden/>
            <w:szCs w:val="24"/>
          </w:rPr>
          <w:instrText xml:space="preserve"> PAGEREF _Toc460680129 \h </w:instrText>
        </w:r>
        <w:r w:rsidRPr="0027227C">
          <w:rPr>
            <w:rFonts w:cs="Times New Roman"/>
            <w:noProof/>
            <w:webHidden/>
            <w:szCs w:val="24"/>
          </w:rPr>
        </w:r>
        <w:r w:rsidRPr="0027227C">
          <w:rPr>
            <w:rFonts w:cs="Times New Roman"/>
            <w:noProof/>
            <w:webHidden/>
            <w:szCs w:val="24"/>
          </w:rPr>
          <w:fldChar w:fldCharType="separate"/>
        </w:r>
        <w:r w:rsidRPr="0027227C">
          <w:rPr>
            <w:rFonts w:cs="Times New Roman"/>
            <w:noProof/>
            <w:webHidden/>
            <w:szCs w:val="24"/>
          </w:rPr>
          <w:t>32</w:t>
        </w:r>
        <w:r w:rsidRPr="0027227C">
          <w:rPr>
            <w:rFonts w:cs="Times New Roman"/>
            <w:noProof/>
            <w:webHidden/>
            <w:szCs w:val="24"/>
          </w:rPr>
          <w:fldChar w:fldCharType="end"/>
        </w:r>
      </w:hyperlink>
    </w:p>
    <w:p w:rsidR="0027227C" w:rsidRPr="0027227C" w:rsidRDefault="0027227C">
      <w:pPr>
        <w:pStyle w:val="TM4"/>
        <w:tabs>
          <w:tab w:val="right" w:leader="dot" w:pos="10456"/>
        </w:tabs>
        <w:rPr>
          <w:rFonts w:ascii="Times New Roman" w:eastAsiaTheme="minorEastAsia" w:hAnsi="Times New Roman" w:cs="Times New Roman"/>
          <w:noProof/>
          <w:sz w:val="24"/>
          <w:szCs w:val="24"/>
          <w:lang w:val="en-US"/>
        </w:rPr>
      </w:pPr>
      <w:hyperlink w:anchor="_Toc460680130" w:history="1">
        <w:r w:rsidRPr="0027227C">
          <w:rPr>
            <w:rStyle w:val="Lienhypertexte"/>
            <w:rFonts w:ascii="Times New Roman" w:hAnsi="Times New Roman" w:cs="Times New Roman"/>
            <w:noProof/>
            <w:sz w:val="24"/>
            <w:szCs w:val="24"/>
          </w:rPr>
          <w:t>II.1.1- Capture des besoins fonctionnels</w:t>
        </w:r>
        <w:r w:rsidRPr="0027227C">
          <w:rPr>
            <w:rFonts w:ascii="Times New Roman" w:hAnsi="Times New Roman" w:cs="Times New Roman"/>
            <w:noProof/>
            <w:webHidden/>
            <w:sz w:val="24"/>
            <w:szCs w:val="24"/>
          </w:rPr>
          <w:tab/>
        </w:r>
        <w:r w:rsidRPr="0027227C">
          <w:rPr>
            <w:rFonts w:ascii="Times New Roman" w:hAnsi="Times New Roman" w:cs="Times New Roman"/>
            <w:noProof/>
            <w:webHidden/>
            <w:sz w:val="24"/>
            <w:szCs w:val="24"/>
          </w:rPr>
          <w:fldChar w:fldCharType="begin"/>
        </w:r>
        <w:r w:rsidRPr="0027227C">
          <w:rPr>
            <w:rFonts w:ascii="Times New Roman" w:hAnsi="Times New Roman" w:cs="Times New Roman"/>
            <w:noProof/>
            <w:webHidden/>
            <w:sz w:val="24"/>
            <w:szCs w:val="24"/>
          </w:rPr>
          <w:instrText xml:space="preserve"> PAGEREF _Toc460680130 \h </w:instrText>
        </w:r>
        <w:r w:rsidRPr="0027227C">
          <w:rPr>
            <w:rFonts w:ascii="Times New Roman" w:hAnsi="Times New Roman" w:cs="Times New Roman"/>
            <w:noProof/>
            <w:webHidden/>
            <w:sz w:val="24"/>
            <w:szCs w:val="24"/>
          </w:rPr>
        </w:r>
        <w:r w:rsidRPr="0027227C">
          <w:rPr>
            <w:rFonts w:ascii="Times New Roman" w:hAnsi="Times New Roman" w:cs="Times New Roman"/>
            <w:noProof/>
            <w:webHidden/>
            <w:sz w:val="24"/>
            <w:szCs w:val="24"/>
          </w:rPr>
          <w:fldChar w:fldCharType="separate"/>
        </w:r>
        <w:r w:rsidRPr="0027227C">
          <w:rPr>
            <w:rFonts w:ascii="Times New Roman" w:hAnsi="Times New Roman" w:cs="Times New Roman"/>
            <w:noProof/>
            <w:webHidden/>
            <w:sz w:val="24"/>
            <w:szCs w:val="24"/>
          </w:rPr>
          <w:t>32</w:t>
        </w:r>
        <w:r w:rsidRPr="0027227C">
          <w:rPr>
            <w:rFonts w:ascii="Times New Roman" w:hAnsi="Times New Roman" w:cs="Times New Roman"/>
            <w:noProof/>
            <w:webHidden/>
            <w:sz w:val="24"/>
            <w:szCs w:val="24"/>
          </w:rPr>
          <w:fldChar w:fldCharType="end"/>
        </w:r>
      </w:hyperlink>
    </w:p>
    <w:p w:rsidR="0027227C" w:rsidRPr="0027227C" w:rsidRDefault="0027227C">
      <w:pPr>
        <w:pStyle w:val="TM4"/>
        <w:tabs>
          <w:tab w:val="right" w:leader="dot" w:pos="10456"/>
        </w:tabs>
        <w:rPr>
          <w:rFonts w:ascii="Times New Roman" w:eastAsiaTheme="minorEastAsia" w:hAnsi="Times New Roman" w:cs="Times New Roman"/>
          <w:noProof/>
          <w:sz w:val="24"/>
          <w:szCs w:val="24"/>
          <w:lang w:val="en-US"/>
        </w:rPr>
      </w:pPr>
      <w:hyperlink w:anchor="_Toc460680131" w:history="1">
        <w:r w:rsidRPr="0027227C">
          <w:rPr>
            <w:rStyle w:val="Lienhypertexte"/>
            <w:rFonts w:ascii="Times New Roman" w:eastAsia="Batang" w:hAnsi="Times New Roman" w:cs="Times New Roman"/>
            <w:noProof/>
            <w:sz w:val="24"/>
            <w:szCs w:val="24"/>
          </w:rPr>
          <w:t>II.1.2- Capture des besoins  techniques</w:t>
        </w:r>
        <w:r w:rsidRPr="0027227C">
          <w:rPr>
            <w:rFonts w:ascii="Times New Roman" w:hAnsi="Times New Roman" w:cs="Times New Roman"/>
            <w:noProof/>
            <w:webHidden/>
            <w:sz w:val="24"/>
            <w:szCs w:val="24"/>
          </w:rPr>
          <w:tab/>
        </w:r>
        <w:r w:rsidRPr="0027227C">
          <w:rPr>
            <w:rFonts w:ascii="Times New Roman" w:hAnsi="Times New Roman" w:cs="Times New Roman"/>
            <w:noProof/>
            <w:webHidden/>
            <w:sz w:val="24"/>
            <w:szCs w:val="24"/>
          </w:rPr>
          <w:fldChar w:fldCharType="begin"/>
        </w:r>
        <w:r w:rsidRPr="0027227C">
          <w:rPr>
            <w:rFonts w:ascii="Times New Roman" w:hAnsi="Times New Roman" w:cs="Times New Roman"/>
            <w:noProof/>
            <w:webHidden/>
            <w:sz w:val="24"/>
            <w:szCs w:val="24"/>
          </w:rPr>
          <w:instrText xml:space="preserve"> PAGEREF _Toc460680131 \h </w:instrText>
        </w:r>
        <w:r w:rsidRPr="0027227C">
          <w:rPr>
            <w:rFonts w:ascii="Times New Roman" w:hAnsi="Times New Roman" w:cs="Times New Roman"/>
            <w:noProof/>
            <w:webHidden/>
            <w:sz w:val="24"/>
            <w:szCs w:val="24"/>
          </w:rPr>
        </w:r>
        <w:r w:rsidRPr="0027227C">
          <w:rPr>
            <w:rFonts w:ascii="Times New Roman" w:hAnsi="Times New Roman" w:cs="Times New Roman"/>
            <w:noProof/>
            <w:webHidden/>
            <w:sz w:val="24"/>
            <w:szCs w:val="24"/>
          </w:rPr>
          <w:fldChar w:fldCharType="separate"/>
        </w:r>
        <w:r w:rsidRPr="0027227C">
          <w:rPr>
            <w:rFonts w:ascii="Times New Roman" w:hAnsi="Times New Roman" w:cs="Times New Roman"/>
            <w:noProof/>
            <w:webHidden/>
            <w:sz w:val="24"/>
            <w:szCs w:val="24"/>
          </w:rPr>
          <w:t>45</w:t>
        </w:r>
        <w:r w:rsidRPr="0027227C">
          <w:rPr>
            <w:rFonts w:ascii="Times New Roman" w:hAnsi="Times New Roman" w:cs="Times New Roman"/>
            <w:noProof/>
            <w:webHidden/>
            <w:sz w:val="24"/>
            <w:szCs w:val="24"/>
          </w:rPr>
          <w:fldChar w:fldCharType="end"/>
        </w:r>
      </w:hyperlink>
    </w:p>
    <w:p w:rsidR="0027227C" w:rsidRPr="0027227C" w:rsidRDefault="0027227C">
      <w:pPr>
        <w:pStyle w:val="TM3"/>
        <w:tabs>
          <w:tab w:val="right" w:leader="dot" w:pos="10456"/>
        </w:tabs>
        <w:rPr>
          <w:rFonts w:eastAsiaTheme="minorEastAsia" w:cs="Times New Roman"/>
          <w:noProof/>
          <w:szCs w:val="24"/>
          <w:lang w:val="en-US"/>
        </w:rPr>
      </w:pPr>
      <w:hyperlink w:anchor="_Toc460680132" w:history="1">
        <w:r w:rsidRPr="0027227C">
          <w:rPr>
            <w:rStyle w:val="Lienhypertexte"/>
            <w:rFonts w:cs="Times New Roman"/>
            <w:noProof/>
            <w:szCs w:val="24"/>
          </w:rPr>
          <w:t>IV.2-  Analyse</w:t>
        </w:r>
        <w:r w:rsidRPr="0027227C">
          <w:rPr>
            <w:rFonts w:cs="Times New Roman"/>
            <w:noProof/>
            <w:webHidden/>
            <w:szCs w:val="24"/>
          </w:rPr>
          <w:tab/>
        </w:r>
        <w:r w:rsidRPr="0027227C">
          <w:rPr>
            <w:rFonts w:cs="Times New Roman"/>
            <w:noProof/>
            <w:webHidden/>
            <w:szCs w:val="24"/>
          </w:rPr>
          <w:fldChar w:fldCharType="begin"/>
        </w:r>
        <w:r w:rsidRPr="0027227C">
          <w:rPr>
            <w:rFonts w:cs="Times New Roman"/>
            <w:noProof/>
            <w:webHidden/>
            <w:szCs w:val="24"/>
          </w:rPr>
          <w:instrText xml:space="preserve"> PAGEREF _Toc460680132 \h </w:instrText>
        </w:r>
        <w:r w:rsidRPr="0027227C">
          <w:rPr>
            <w:rFonts w:cs="Times New Roman"/>
            <w:noProof/>
            <w:webHidden/>
            <w:szCs w:val="24"/>
          </w:rPr>
        </w:r>
        <w:r w:rsidRPr="0027227C">
          <w:rPr>
            <w:rFonts w:cs="Times New Roman"/>
            <w:noProof/>
            <w:webHidden/>
            <w:szCs w:val="24"/>
          </w:rPr>
          <w:fldChar w:fldCharType="separate"/>
        </w:r>
        <w:r w:rsidRPr="0027227C">
          <w:rPr>
            <w:rFonts w:cs="Times New Roman"/>
            <w:noProof/>
            <w:webHidden/>
            <w:szCs w:val="24"/>
          </w:rPr>
          <w:t>45</w:t>
        </w:r>
        <w:r w:rsidRPr="0027227C">
          <w:rPr>
            <w:rFonts w:cs="Times New Roman"/>
            <w:noProof/>
            <w:webHidden/>
            <w:szCs w:val="24"/>
          </w:rPr>
          <w:fldChar w:fldCharType="end"/>
        </w:r>
      </w:hyperlink>
    </w:p>
    <w:p w:rsidR="0027227C" w:rsidRPr="0027227C" w:rsidRDefault="0027227C">
      <w:pPr>
        <w:pStyle w:val="TM4"/>
        <w:tabs>
          <w:tab w:val="right" w:leader="dot" w:pos="10456"/>
        </w:tabs>
        <w:rPr>
          <w:rFonts w:ascii="Times New Roman" w:eastAsiaTheme="minorEastAsia" w:hAnsi="Times New Roman" w:cs="Times New Roman"/>
          <w:noProof/>
          <w:sz w:val="24"/>
          <w:szCs w:val="24"/>
          <w:lang w:val="en-US"/>
        </w:rPr>
      </w:pPr>
      <w:hyperlink w:anchor="_Toc460680133" w:history="1">
        <w:r w:rsidRPr="0027227C">
          <w:rPr>
            <w:rStyle w:val="Lienhypertexte"/>
            <w:rFonts w:ascii="Times New Roman" w:eastAsia="Batang" w:hAnsi="Times New Roman" w:cs="Times New Roman"/>
            <w:noProof/>
            <w:sz w:val="24"/>
            <w:szCs w:val="24"/>
          </w:rPr>
          <w:t>II-2.1- Développement du modèle statique</w:t>
        </w:r>
        <w:r w:rsidRPr="0027227C">
          <w:rPr>
            <w:rFonts w:ascii="Times New Roman" w:hAnsi="Times New Roman" w:cs="Times New Roman"/>
            <w:noProof/>
            <w:webHidden/>
            <w:sz w:val="24"/>
            <w:szCs w:val="24"/>
          </w:rPr>
          <w:tab/>
        </w:r>
        <w:r w:rsidRPr="0027227C">
          <w:rPr>
            <w:rFonts w:ascii="Times New Roman" w:hAnsi="Times New Roman" w:cs="Times New Roman"/>
            <w:noProof/>
            <w:webHidden/>
            <w:sz w:val="24"/>
            <w:szCs w:val="24"/>
          </w:rPr>
          <w:fldChar w:fldCharType="begin"/>
        </w:r>
        <w:r w:rsidRPr="0027227C">
          <w:rPr>
            <w:rFonts w:ascii="Times New Roman" w:hAnsi="Times New Roman" w:cs="Times New Roman"/>
            <w:noProof/>
            <w:webHidden/>
            <w:sz w:val="24"/>
            <w:szCs w:val="24"/>
          </w:rPr>
          <w:instrText xml:space="preserve"> PAGEREF _Toc460680133 \h </w:instrText>
        </w:r>
        <w:r w:rsidRPr="0027227C">
          <w:rPr>
            <w:rFonts w:ascii="Times New Roman" w:hAnsi="Times New Roman" w:cs="Times New Roman"/>
            <w:noProof/>
            <w:webHidden/>
            <w:sz w:val="24"/>
            <w:szCs w:val="24"/>
          </w:rPr>
        </w:r>
        <w:r w:rsidRPr="0027227C">
          <w:rPr>
            <w:rFonts w:ascii="Times New Roman" w:hAnsi="Times New Roman" w:cs="Times New Roman"/>
            <w:noProof/>
            <w:webHidden/>
            <w:sz w:val="24"/>
            <w:szCs w:val="24"/>
          </w:rPr>
          <w:fldChar w:fldCharType="separate"/>
        </w:r>
        <w:r w:rsidRPr="0027227C">
          <w:rPr>
            <w:rFonts w:ascii="Times New Roman" w:hAnsi="Times New Roman" w:cs="Times New Roman"/>
            <w:noProof/>
            <w:webHidden/>
            <w:sz w:val="24"/>
            <w:szCs w:val="24"/>
          </w:rPr>
          <w:t>45</w:t>
        </w:r>
        <w:r w:rsidRPr="0027227C">
          <w:rPr>
            <w:rFonts w:ascii="Times New Roman" w:hAnsi="Times New Roman" w:cs="Times New Roman"/>
            <w:noProof/>
            <w:webHidden/>
            <w:sz w:val="24"/>
            <w:szCs w:val="24"/>
          </w:rPr>
          <w:fldChar w:fldCharType="end"/>
        </w:r>
      </w:hyperlink>
    </w:p>
    <w:p w:rsidR="0027227C" w:rsidRPr="0027227C" w:rsidRDefault="0027227C">
      <w:pPr>
        <w:pStyle w:val="TM4"/>
        <w:tabs>
          <w:tab w:val="right" w:leader="dot" w:pos="10456"/>
        </w:tabs>
        <w:rPr>
          <w:rFonts w:ascii="Times New Roman" w:eastAsiaTheme="minorEastAsia" w:hAnsi="Times New Roman" w:cs="Times New Roman"/>
          <w:noProof/>
          <w:sz w:val="24"/>
          <w:szCs w:val="24"/>
          <w:lang w:val="en-US"/>
        </w:rPr>
      </w:pPr>
      <w:hyperlink w:anchor="_Toc460680134" w:history="1">
        <w:r w:rsidRPr="0027227C">
          <w:rPr>
            <w:rStyle w:val="Lienhypertexte"/>
            <w:rFonts w:ascii="Times New Roman" w:hAnsi="Times New Roman" w:cs="Times New Roman"/>
            <w:noProof/>
            <w:sz w:val="24"/>
            <w:szCs w:val="24"/>
          </w:rPr>
          <w:t>II.2.2- Développement du modèle dynamique</w:t>
        </w:r>
        <w:r w:rsidRPr="0027227C">
          <w:rPr>
            <w:rFonts w:ascii="Times New Roman" w:hAnsi="Times New Roman" w:cs="Times New Roman"/>
            <w:noProof/>
            <w:webHidden/>
            <w:sz w:val="24"/>
            <w:szCs w:val="24"/>
          </w:rPr>
          <w:tab/>
        </w:r>
        <w:r w:rsidRPr="0027227C">
          <w:rPr>
            <w:rFonts w:ascii="Times New Roman" w:hAnsi="Times New Roman" w:cs="Times New Roman"/>
            <w:noProof/>
            <w:webHidden/>
            <w:sz w:val="24"/>
            <w:szCs w:val="24"/>
          </w:rPr>
          <w:fldChar w:fldCharType="begin"/>
        </w:r>
        <w:r w:rsidRPr="0027227C">
          <w:rPr>
            <w:rFonts w:ascii="Times New Roman" w:hAnsi="Times New Roman" w:cs="Times New Roman"/>
            <w:noProof/>
            <w:webHidden/>
            <w:sz w:val="24"/>
            <w:szCs w:val="24"/>
          </w:rPr>
          <w:instrText xml:space="preserve"> PAGEREF _Toc460680134 \h </w:instrText>
        </w:r>
        <w:r w:rsidRPr="0027227C">
          <w:rPr>
            <w:rFonts w:ascii="Times New Roman" w:hAnsi="Times New Roman" w:cs="Times New Roman"/>
            <w:noProof/>
            <w:webHidden/>
            <w:sz w:val="24"/>
            <w:szCs w:val="24"/>
          </w:rPr>
        </w:r>
        <w:r w:rsidRPr="0027227C">
          <w:rPr>
            <w:rFonts w:ascii="Times New Roman" w:hAnsi="Times New Roman" w:cs="Times New Roman"/>
            <w:noProof/>
            <w:webHidden/>
            <w:sz w:val="24"/>
            <w:szCs w:val="24"/>
          </w:rPr>
          <w:fldChar w:fldCharType="separate"/>
        </w:r>
        <w:r w:rsidRPr="0027227C">
          <w:rPr>
            <w:rFonts w:ascii="Times New Roman" w:hAnsi="Times New Roman" w:cs="Times New Roman"/>
            <w:noProof/>
            <w:webHidden/>
            <w:sz w:val="24"/>
            <w:szCs w:val="24"/>
          </w:rPr>
          <w:t>49</w:t>
        </w:r>
        <w:r w:rsidRPr="0027227C">
          <w:rPr>
            <w:rFonts w:ascii="Times New Roman" w:hAnsi="Times New Roman" w:cs="Times New Roman"/>
            <w:noProof/>
            <w:webHidden/>
            <w:sz w:val="24"/>
            <w:szCs w:val="24"/>
          </w:rPr>
          <w:fldChar w:fldCharType="end"/>
        </w:r>
      </w:hyperlink>
    </w:p>
    <w:p w:rsidR="0027227C" w:rsidRPr="0027227C" w:rsidRDefault="0027227C">
      <w:pPr>
        <w:pStyle w:val="TM3"/>
        <w:tabs>
          <w:tab w:val="right" w:leader="dot" w:pos="10456"/>
        </w:tabs>
        <w:rPr>
          <w:rFonts w:eastAsiaTheme="minorEastAsia" w:cs="Times New Roman"/>
          <w:noProof/>
          <w:szCs w:val="24"/>
          <w:lang w:val="en-US"/>
        </w:rPr>
      </w:pPr>
      <w:hyperlink w:anchor="_Toc460680135" w:history="1">
        <w:r w:rsidRPr="0027227C">
          <w:rPr>
            <w:rStyle w:val="Lienhypertexte"/>
            <w:rFonts w:cs="Times New Roman"/>
            <w:noProof/>
            <w:szCs w:val="24"/>
          </w:rPr>
          <w:t>IV.3- Conception préliminaire et détaillée</w:t>
        </w:r>
        <w:r w:rsidRPr="0027227C">
          <w:rPr>
            <w:rFonts w:cs="Times New Roman"/>
            <w:noProof/>
            <w:webHidden/>
            <w:szCs w:val="24"/>
          </w:rPr>
          <w:tab/>
        </w:r>
        <w:r w:rsidRPr="0027227C">
          <w:rPr>
            <w:rFonts w:cs="Times New Roman"/>
            <w:noProof/>
            <w:webHidden/>
            <w:szCs w:val="24"/>
          </w:rPr>
          <w:fldChar w:fldCharType="begin"/>
        </w:r>
        <w:r w:rsidRPr="0027227C">
          <w:rPr>
            <w:rFonts w:cs="Times New Roman"/>
            <w:noProof/>
            <w:webHidden/>
            <w:szCs w:val="24"/>
          </w:rPr>
          <w:instrText xml:space="preserve"> PAGEREF _Toc460680135 \h </w:instrText>
        </w:r>
        <w:r w:rsidRPr="0027227C">
          <w:rPr>
            <w:rFonts w:cs="Times New Roman"/>
            <w:noProof/>
            <w:webHidden/>
            <w:szCs w:val="24"/>
          </w:rPr>
        </w:r>
        <w:r w:rsidRPr="0027227C">
          <w:rPr>
            <w:rFonts w:cs="Times New Roman"/>
            <w:noProof/>
            <w:webHidden/>
            <w:szCs w:val="24"/>
          </w:rPr>
          <w:fldChar w:fldCharType="separate"/>
        </w:r>
        <w:r w:rsidRPr="0027227C">
          <w:rPr>
            <w:rFonts w:cs="Times New Roman"/>
            <w:noProof/>
            <w:webHidden/>
            <w:szCs w:val="24"/>
          </w:rPr>
          <w:t>56</w:t>
        </w:r>
        <w:r w:rsidRPr="0027227C">
          <w:rPr>
            <w:rFonts w:cs="Times New Roman"/>
            <w:noProof/>
            <w:webHidden/>
            <w:szCs w:val="24"/>
          </w:rPr>
          <w:fldChar w:fldCharType="end"/>
        </w:r>
      </w:hyperlink>
    </w:p>
    <w:p w:rsidR="0027227C" w:rsidRPr="0027227C" w:rsidRDefault="0027227C">
      <w:pPr>
        <w:pStyle w:val="TM4"/>
        <w:tabs>
          <w:tab w:val="right" w:leader="dot" w:pos="10456"/>
        </w:tabs>
        <w:rPr>
          <w:rFonts w:ascii="Times New Roman" w:eastAsiaTheme="minorEastAsia" w:hAnsi="Times New Roman" w:cs="Times New Roman"/>
          <w:noProof/>
          <w:sz w:val="24"/>
          <w:szCs w:val="24"/>
          <w:lang w:val="en-US"/>
        </w:rPr>
      </w:pPr>
      <w:hyperlink w:anchor="_Toc460680136" w:history="1">
        <w:r w:rsidRPr="0027227C">
          <w:rPr>
            <w:rStyle w:val="Lienhypertexte"/>
            <w:rFonts w:ascii="Times New Roman" w:eastAsia="Batang" w:hAnsi="Times New Roman" w:cs="Times New Roman"/>
            <w:noProof/>
            <w:sz w:val="24"/>
            <w:szCs w:val="24"/>
          </w:rPr>
          <w:t>IV.3.1- Diagramme de composant</w:t>
        </w:r>
        <w:r w:rsidRPr="0027227C">
          <w:rPr>
            <w:rFonts w:ascii="Times New Roman" w:hAnsi="Times New Roman" w:cs="Times New Roman"/>
            <w:noProof/>
            <w:webHidden/>
            <w:sz w:val="24"/>
            <w:szCs w:val="24"/>
          </w:rPr>
          <w:tab/>
        </w:r>
        <w:r w:rsidRPr="0027227C">
          <w:rPr>
            <w:rFonts w:ascii="Times New Roman" w:hAnsi="Times New Roman" w:cs="Times New Roman"/>
            <w:noProof/>
            <w:webHidden/>
            <w:sz w:val="24"/>
            <w:szCs w:val="24"/>
          </w:rPr>
          <w:fldChar w:fldCharType="begin"/>
        </w:r>
        <w:r w:rsidRPr="0027227C">
          <w:rPr>
            <w:rFonts w:ascii="Times New Roman" w:hAnsi="Times New Roman" w:cs="Times New Roman"/>
            <w:noProof/>
            <w:webHidden/>
            <w:sz w:val="24"/>
            <w:szCs w:val="24"/>
          </w:rPr>
          <w:instrText xml:space="preserve"> PAGEREF _Toc460680136 \h </w:instrText>
        </w:r>
        <w:r w:rsidRPr="0027227C">
          <w:rPr>
            <w:rFonts w:ascii="Times New Roman" w:hAnsi="Times New Roman" w:cs="Times New Roman"/>
            <w:noProof/>
            <w:webHidden/>
            <w:sz w:val="24"/>
            <w:szCs w:val="24"/>
          </w:rPr>
        </w:r>
        <w:r w:rsidRPr="0027227C">
          <w:rPr>
            <w:rFonts w:ascii="Times New Roman" w:hAnsi="Times New Roman" w:cs="Times New Roman"/>
            <w:noProof/>
            <w:webHidden/>
            <w:sz w:val="24"/>
            <w:szCs w:val="24"/>
          </w:rPr>
          <w:fldChar w:fldCharType="separate"/>
        </w:r>
        <w:r w:rsidRPr="0027227C">
          <w:rPr>
            <w:rFonts w:ascii="Times New Roman" w:hAnsi="Times New Roman" w:cs="Times New Roman"/>
            <w:noProof/>
            <w:webHidden/>
            <w:sz w:val="24"/>
            <w:szCs w:val="24"/>
          </w:rPr>
          <w:t>56</w:t>
        </w:r>
        <w:r w:rsidRPr="0027227C">
          <w:rPr>
            <w:rFonts w:ascii="Times New Roman" w:hAnsi="Times New Roman" w:cs="Times New Roman"/>
            <w:noProof/>
            <w:webHidden/>
            <w:sz w:val="24"/>
            <w:szCs w:val="24"/>
          </w:rPr>
          <w:fldChar w:fldCharType="end"/>
        </w:r>
      </w:hyperlink>
    </w:p>
    <w:p w:rsidR="0027227C" w:rsidRPr="0027227C" w:rsidRDefault="0027227C">
      <w:pPr>
        <w:pStyle w:val="TM4"/>
        <w:tabs>
          <w:tab w:val="right" w:leader="dot" w:pos="10456"/>
        </w:tabs>
        <w:rPr>
          <w:rFonts w:ascii="Times New Roman" w:eastAsiaTheme="minorEastAsia" w:hAnsi="Times New Roman" w:cs="Times New Roman"/>
          <w:noProof/>
          <w:sz w:val="24"/>
          <w:szCs w:val="24"/>
          <w:lang w:val="en-US"/>
        </w:rPr>
      </w:pPr>
      <w:hyperlink w:anchor="_Toc460680137" w:history="1">
        <w:r w:rsidRPr="0027227C">
          <w:rPr>
            <w:rStyle w:val="Lienhypertexte"/>
            <w:rFonts w:ascii="Times New Roman" w:eastAsia="Batang" w:hAnsi="Times New Roman" w:cs="Times New Roman"/>
            <w:noProof/>
            <w:sz w:val="24"/>
            <w:szCs w:val="24"/>
          </w:rPr>
          <w:t>IV.3.2- Diagramme de déploiement</w:t>
        </w:r>
        <w:r w:rsidRPr="0027227C">
          <w:rPr>
            <w:rFonts w:ascii="Times New Roman" w:hAnsi="Times New Roman" w:cs="Times New Roman"/>
            <w:noProof/>
            <w:webHidden/>
            <w:sz w:val="24"/>
            <w:szCs w:val="24"/>
          </w:rPr>
          <w:tab/>
        </w:r>
        <w:r w:rsidRPr="0027227C">
          <w:rPr>
            <w:rFonts w:ascii="Times New Roman" w:hAnsi="Times New Roman" w:cs="Times New Roman"/>
            <w:noProof/>
            <w:webHidden/>
            <w:sz w:val="24"/>
            <w:szCs w:val="24"/>
          </w:rPr>
          <w:fldChar w:fldCharType="begin"/>
        </w:r>
        <w:r w:rsidRPr="0027227C">
          <w:rPr>
            <w:rFonts w:ascii="Times New Roman" w:hAnsi="Times New Roman" w:cs="Times New Roman"/>
            <w:noProof/>
            <w:webHidden/>
            <w:sz w:val="24"/>
            <w:szCs w:val="24"/>
          </w:rPr>
          <w:instrText xml:space="preserve"> PAGEREF _Toc460680137 \h </w:instrText>
        </w:r>
        <w:r w:rsidRPr="0027227C">
          <w:rPr>
            <w:rFonts w:ascii="Times New Roman" w:hAnsi="Times New Roman" w:cs="Times New Roman"/>
            <w:noProof/>
            <w:webHidden/>
            <w:sz w:val="24"/>
            <w:szCs w:val="24"/>
          </w:rPr>
        </w:r>
        <w:r w:rsidRPr="0027227C">
          <w:rPr>
            <w:rFonts w:ascii="Times New Roman" w:hAnsi="Times New Roman" w:cs="Times New Roman"/>
            <w:noProof/>
            <w:webHidden/>
            <w:sz w:val="24"/>
            <w:szCs w:val="24"/>
          </w:rPr>
          <w:fldChar w:fldCharType="separate"/>
        </w:r>
        <w:r w:rsidRPr="0027227C">
          <w:rPr>
            <w:rFonts w:ascii="Times New Roman" w:hAnsi="Times New Roman" w:cs="Times New Roman"/>
            <w:noProof/>
            <w:webHidden/>
            <w:sz w:val="24"/>
            <w:szCs w:val="24"/>
          </w:rPr>
          <w:t>56</w:t>
        </w:r>
        <w:r w:rsidRPr="0027227C">
          <w:rPr>
            <w:rFonts w:ascii="Times New Roman" w:hAnsi="Times New Roman" w:cs="Times New Roman"/>
            <w:noProof/>
            <w:webHidden/>
            <w:sz w:val="24"/>
            <w:szCs w:val="24"/>
          </w:rPr>
          <w:fldChar w:fldCharType="end"/>
        </w:r>
      </w:hyperlink>
    </w:p>
    <w:p w:rsidR="0027227C" w:rsidRPr="0027227C" w:rsidRDefault="0027227C">
      <w:pPr>
        <w:pStyle w:val="TM4"/>
        <w:tabs>
          <w:tab w:val="right" w:leader="dot" w:pos="10456"/>
        </w:tabs>
        <w:rPr>
          <w:rFonts w:ascii="Times New Roman" w:eastAsiaTheme="minorEastAsia" w:hAnsi="Times New Roman" w:cs="Times New Roman"/>
          <w:noProof/>
          <w:sz w:val="24"/>
          <w:szCs w:val="24"/>
          <w:lang w:val="en-US"/>
        </w:rPr>
      </w:pPr>
      <w:hyperlink w:anchor="_Toc460680138" w:history="1">
        <w:r w:rsidRPr="0027227C">
          <w:rPr>
            <w:rStyle w:val="Lienhypertexte"/>
            <w:rFonts w:ascii="Times New Roman" w:eastAsia="Batang" w:hAnsi="Times New Roman" w:cs="Times New Roman"/>
            <w:noProof/>
            <w:sz w:val="24"/>
            <w:szCs w:val="24"/>
          </w:rPr>
          <w:t>IV.3.3- Diagramme de classe conception</w:t>
        </w:r>
        <w:r w:rsidRPr="0027227C">
          <w:rPr>
            <w:rFonts w:ascii="Times New Roman" w:hAnsi="Times New Roman" w:cs="Times New Roman"/>
            <w:noProof/>
            <w:webHidden/>
            <w:sz w:val="24"/>
            <w:szCs w:val="24"/>
          </w:rPr>
          <w:tab/>
        </w:r>
        <w:r w:rsidRPr="0027227C">
          <w:rPr>
            <w:rFonts w:ascii="Times New Roman" w:hAnsi="Times New Roman" w:cs="Times New Roman"/>
            <w:noProof/>
            <w:webHidden/>
            <w:sz w:val="24"/>
            <w:szCs w:val="24"/>
          </w:rPr>
          <w:fldChar w:fldCharType="begin"/>
        </w:r>
        <w:r w:rsidRPr="0027227C">
          <w:rPr>
            <w:rFonts w:ascii="Times New Roman" w:hAnsi="Times New Roman" w:cs="Times New Roman"/>
            <w:noProof/>
            <w:webHidden/>
            <w:sz w:val="24"/>
            <w:szCs w:val="24"/>
          </w:rPr>
          <w:instrText xml:space="preserve"> PAGEREF _Toc460680138 \h </w:instrText>
        </w:r>
        <w:r w:rsidRPr="0027227C">
          <w:rPr>
            <w:rFonts w:ascii="Times New Roman" w:hAnsi="Times New Roman" w:cs="Times New Roman"/>
            <w:noProof/>
            <w:webHidden/>
            <w:sz w:val="24"/>
            <w:szCs w:val="24"/>
          </w:rPr>
        </w:r>
        <w:r w:rsidRPr="0027227C">
          <w:rPr>
            <w:rFonts w:ascii="Times New Roman" w:hAnsi="Times New Roman" w:cs="Times New Roman"/>
            <w:noProof/>
            <w:webHidden/>
            <w:sz w:val="24"/>
            <w:szCs w:val="24"/>
          </w:rPr>
          <w:fldChar w:fldCharType="separate"/>
        </w:r>
        <w:r w:rsidRPr="0027227C">
          <w:rPr>
            <w:rFonts w:ascii="Times New Roman" w:hAnsi="Times New Roman" w:cs="Times New Roman"/>
            <w:noProof/>
            <w:webHidden/>
            <w:sz w:val="24"/>
            <w:szCs w:val="24"/>
          </w:rPr>
          <w:t>57</w:t>
        </w:r>
        <w:r w:rsidRPr="0027227C">
          <w:rPr>
            <w:rFonts w:ascii="Times New Roman" w:hAnsi="Times New Roman" w:cs="Times New Roman"/>
            <w:noProof/>
            <w:webHidden/>
            <w:sz w:val="24"/>
            <w:szCs w:val="24"/>
          </w:rPr>
          <w:fldChar w:fldCharType="end"/>
        </w:r>
      </w:hyperlink>
    </w:p>
    <w:p w:rsidR="0027227C" w:rsidRPr="0027227C" w:rsidRDefault="0027227C">
      <w:pPr>
        <w:pStyle w:val="TM1"/>
        <w:tabs>
          <w:tab w:val="right" w:leader="dot" w:pos="10456"/>
        </w:tabs>
        <w:rPr>
          <w:rFonts w:eastAsiaTheme="minorEastAsia" w:cs="Times New Roman"/>
          <w:bCs w:val="0"/>
          <w:iCs w:val="0"/>
          <w:noProof/>
          <w:color w:val="auto"/>
          <w:lang w:val="en-US"/>
        </w:rPr>
      </w:pPr>
      <w:hyperlink w:anchor="_Toc460680139" w:history="1">
        <w:r w:rsidRPr="0027227C">
          <w:rPr>
            <w:rStyle w:val="Lienhypertexte"/>
            <w:rFonts w:cs="Times New Roman"/>
            <w:noProof/>
          </w:rPr>
          <w:t>ETUDE TECHNIQUE ET REALISATION</w:t>
        </w:r>
        <w:r w:rsidRPr="0027227C">
          <w:rPr>
            <w:rFonts w:cs="Times New Roman"/>
            <w:noProof/>
            <w:webHidden/>
          </w:rPr>
          <w:tab/>
        </w:r>
        <w:r w:rsidRPr="0027227C">
          <w:rPr>
            <w:rFonts w:cs="Times New Roman"/>
            <w:noProof/>
            <w:webHidden/>
          </w:rPr>
          <w:fldChar w:fldCharType="begin"/>
        </w:r>
        <w:r w:rsidRPr="0027227C">
          <w:rPr>
            <w:rFonts w:cs="Times New Roman"/>
            <w:noProof/>
            <w:webHidden/>
          </w:rPr>
          <w:instrText xml:space="preserve"> PAGEREF _Toc460680139 \h </w:instrText>
        </w:r>
        <w:r w:rsidRPr="0027227C">
          <w:rPr>
            <w:rFonts w:cs="Times New Roman"/>
            <w:noProof/>
            <w:webHidden/>
          </w:rPr>
        </w:r>
        <w:r w:rsidRPr="0027227C">
          <w:rPr>
            <w:rFonts w:cs="Times New Roman"/>
            <w:noProof/>
            <w:webHidden/>
          </w:rPr>
          <w:fldChar w:fldCharType="separate"/>
        </w:r>
        <w:r w:rsidRPr="0027227C">
          <w:rPr>
            <w:rFonts w:cs="Times New Roman"/>
            <w:noProof/>
            <w:webHidden/>
          </w:rPr>
          <w:t>58</w:t>
        </w:r>
        <w:r w:rsidRPr="0027227C">
          <w:rPr>
            <w:rFonts w:cs="Times New Roman"/>
            <w:noProof/>
            <w:webHidden/>
          </w:rPr>
          <w:fldChar w:fldCharType="end"/>
        </w:r>
      </w:hyperlink>
    </w:p>
    <w:p w:rsidR="0027227C" w:rsidRPr="0027227C" w:rsidRDefault="0027227C">
      <w:pPr>
        <w:pStyle w:val="TM2"/>
        <w:tabs>
          <w:tab w:val="right" w:leader="dot" w:pos="10456"/>
        </w:tabs>
        <w:rPr>
          <w:rFonts w:ascii="Times New Roman" w:eastAsiaTheme="minorEastAsia" w:hAnsi="Times New Roman" w:cs="Times New Roman"/>
          <w:b w:val="0"/>
          <w:bCs w:val="0"/>
          <w:noProof/>
          <w:sz w:val="24"/>
          <w:szCs w:val="24"/>
          <w:lang w:val="en-US"/>
        </w:rPr>
      </w:pPr>
      <w:hyperlink w:anchor="_Toc460680140" w:history="1">
        <w:r w:rsidRPr="0027227C">
          <w:rPr>
            <w:rStyle w:val="Lienhypertexte"/>
            <w:rFonts w:ascii="Times New Roman" w:hAnsi="Times New Roman" w:cs="Times New Roman"/>
            <w:b w:val="0"/>
            <w:noProof/>
            <w:sz w:val="24"/>
            <w:szCs w:val="24"/>
          </w:rPr>
          <w:t>CHAPITRE V- ETUDE TECHNIQUE</w:t>
        </w:r>
        <w:r w:rsidRPr="0027227C">
          <w:rPr>
            <w:rFonts w:ascii="Times New Roman" w:hAnsi="Times New Roman" w:cs="Times New Roman"/>
            <w:b w:val="0"/>
            <w:noProof/>
            <w:webHidden/>
            <w:sz w:val="24"/>
            <w:szCs w:val="24"/>
          </w:rPr>
          <w:tab/>
        </w:r>
        <w:r w:rsidRPr="0027227C">
          <w:rPr>
            <w:rFonts w:ascii="Times New Roman" w:hAnsi="Times New Roman" w:cs="Times New Roman"/>
            <w:b w:val="0"/>
            <w:noProof/>
            <w:webHidden/>
            <w:sz w:val="24"/>
            <w:szCs w:val="24"/>
          </w:rPr>
          <w:fldChar w:fldCharType="begin"/>
        </w:r>
        <w:r w:rsidRPr="0027227C">
          <w:rPr>
            <w:rFonts w:ascii="Times New Roman" w:hAnsi="Times New Roman" w:cs="Times New Roman"/>
            <w:b w:val="0"/>
            <w:noProof/>
            <w:webHidden/>
            <w:sz w:val="24"/>
            <w:szCs w:val="24"/>
          </w:rPr>
          <w:instrText xml:space="preserve"> PAGEREF _Toc460680140 \h </w:instrText>
        </w:r>
        <w:r w:rsidRPr="0027227C">
          <w:rPr>
            <w:rFonts w:ascii="Times New Roman" w:hAnsi="Times New Roman" w:cs="Times New Roman"/>
            <w:b w:val="0"/>
            <w:noProof/>
            <w:webHidden/>
            <w:sz w:val="24"/>
            <w:szCs w:val="24"/>
          </w:rPr>
        </w:r>
        <w:r w:rsidRPr="0027227C">
          <w:rPr>
            <w:rFonts w:ascii="Times New Roman" w:hAnsi="Times New Roman" w:cs="Times New Roman"/>
            <w:b w:val="0"/>
            <w:noProof/>
            <w:webHidden/>
            <w:sz w:val="24"/>
            <w:szCs w:val="24"/>
          </w:rPr>
          <w:fldChar w:fldCharType="separate"/>
        </w:r>
        <w:r w:rsidRPr="0027227C">
          <w:rPr>
            <w:rFonts w:ascii="Times New Roman" w:hAnsi="Times New Roman" w:cs="Times New Roman"/>
            <w:b w:val="0"/>
            <w:noProof/>
            <w:webHidden/>
            <w:sz w:val="24"/>
            <w:szCs w:val="24"/>
          </w:rPr>
          <w:t>59</w:t>
        </w:r>
        <w:r w:rsidRPr="0027227C">
          <w:rPr>
            <w:rFonts w:ascii="Times New Roman" w:hAnsi="Times New Roman" w:cs="Times New Roman"/>
            <w:b w:val="0"/>
            <w:noProof/>
            <w:webHidden/>
            <w:sz w:val="24"/>
            <w:szCs w:val="24"/>
          </w:rPr>
          <w:fldChar w:fldCharType="end"/>
        </w:r>
      </w:hyperlink>
    </w:p>
    <w:p w:rsidR="0027227C" w:rsidRPr="0027227C" w:rsidRDefault="0027227C">
      <w:pPr>
        <w:pStyle w:val="TM3"/>
        <w:tabs>
          <w:tab w:val="right" w:leader="dot" w:pos="10456"/>
        </w:tabs>
        <w:rPr>
          <w:rFonts w:eastAsiaTheme="minorEastAsia" w:cs="Times New Roman"/>
          <w:noProof/>
          <w:szCs w:val="24"/>
          <w:lang w:val="en-US"/>
        </w:rPr>
      </w:pPr>
      <w:hyperlink w:anchor="_Toc460680141" w:history="1">
        <w:r w:rsidRPr="0027227C">
          <w:rPr>
            <w:rStyle w:val="Lienhypertexte"/>
            <w:rFonts w:cs="Times New Roman"/>
            <w:noProof/>
            <w:szCs w:val="24"/>
          </w:rPr>
          <w:t>V.1-  Choix technique</w:t>
        </w:r>
        <w:r w:rsidRPr="0027227C">
          <w:rPr>
            <w:rFonts w:cs="Times New Roman"/>
            <w:noProof/>
            <w:webHidden/>
            <w:szCs w:val="24"/>
          </w:rPr>
          <w:tab/>
        </w:r>
        <w:r w:rsidRPr="0027227C">
          <w:rPr>
            <w:rFonts w:cs="Times New Roman"/>
            <w:noProof/>
            <w:webHidden/>
            <w:szCs w:val="24"/>
          </w:rPr>
          <w:fldChar w:fldCharType="begin"/>
        </w:r>
        <w:r w:rsidRPr="0027227C">
          <w:rPr>
            <w:rFonts w:cs="Times New Roman"/>
            <w:noProof/>
            <w:webHidden/>
            <w:szCs w:val="24"/>
          </w:rPr>
          <w:instrText xml:space="preserve"> PAGEREF _Toc460680141 \h </w:instrText>
        </w:r>
        <w:r w:rsidRPr="0027227C">
          <w:rPr>
            <w:rFonts w:cs="Times New Roman"/>
            <w:noProof/>
            <w:webHidden/>
            <w:szCs w:val="24"/>
          </w:rPr>
        </w:r>
        <w:r w:rsidRPr="0027227C">
          <w:rPr>
            <w:rFonts w:cs="Times New Roman"/>
            <w:noProof/>
            <w:webHidden/>
            <w:szCs w:val="24"/>
          </w:rPr>
          <w:fldChar w:fldCharType="separate"/>
        </w:r>
        <w:r w:rsidRPr="0027227C">
          <w:rPr>
            <w:rFonts w:cs="Times New Roman"/>
            <w:noProof/>
            <w:webHidden/>
            <w:szCs w:val="24"/>
          </w:rPr>
          <w:t>59</w:t>
        </w:r>
        <w:r w:rsidRPr="0027227C">
          <w:rPr>
            <w:rFonts w:cs="Times New Roman"/>
            <w:noProof/>
            <w:webHidden/>
            <w:szCs w:val="24"/>
          </w:rPr>
          <w:fldChar w:fldCharType="end"/>
        </w:r>
      </w:hyperlink>
    </w:p>
    <w:p w:rsidR="0027227C" w:rsidRPr="0027227C" w:rsidRDefault="0027227C">
      <w:pPr>
        <w:pStyle w:val="TM4"/>
        <w:tabs>
          <w:tab w:val="right" w:leader="dot" w:pos="10456"/>
        </w:tabs>
        <w:rPr>
          <w:rFonts w:ascii="Times New Roman" w:eastAsiaTheme="minorEastAsia" w:hAnsi="Times New Roman" w:cs="Times New Roman"/>
          <w:noProof/>
          <w:sz w:val="24"/>
          <w:szCs w:val="24"/>
          <w:lang w:val="en-US"/>
        </w:rPr>
      </w:pPr>
      <w:hyperlink w:anchor="_Toc460680142" w:history="1">
        <w:r w:rsidRPr="0027227C">
          <w:rPr>
            <w:rStyle w:val="Lienhypertexte"/>
            <w:rFonts w:ascii="Times New Roman" w:hAnsi="Times New Roman" w:cs="Times New Roman"/>
            <w:noProof/>
            <w:sz w:val="24"/>
            <w:szCs w:val="24"/>
          </w:rPr>
          <w:t>V.1.1- Choix du SGBD</w:t>
        </w:r>
        <w:r w:rsidRPr="0027227C">
          <w:rPr>
            <w:rFonts w:ascii="Times New Roman" w:hAnsi="Times New Roman" w:cs="Times New Roman"/>
            <w:noProof/>
            <w:webHidden/>
            <w:sz w:val="24"/>
            <w:szCs w:val="24"/>
          </w:rPr>
          <w:tab/>
        </w:r>
        <w:r w:rsidRPr="0027227C">
          <w:rPr>
            <w:rFonts w:ascii="Times New Roman" w:hAnsi="Times New Roman" w:cs="Times New Roman"/>
            <w:noProof/>
            <w:webHidden/>
            <w:sz w:val="24"/>
            <w:szCs w:val="24"/>
          </w:rPr>
          <w:fldChar w:fldCharType="begin"/>
        </w:r>
        <w:r w:rsidRPr="0027227C">
          <w:rPr>
            <w:rFonts w:ascii="Times New Roman" w:hAnsi="Times New Roman" w:cs="Times New Roman"/>
            <w:noProof/>
            <w:webHidden/>
            <w:sz w:val="24"/>
            <w:szCs w:val="24"/>
          </w:rPr>
          <w:instrText xml:space="preserve"> PAGEREF _Toc460680142 \h </w:instrText>
        </w:r>
        <w:r w:rsidRPr="0027227C">
          <w:rPr>
            <w:rFonts w:ascii="Times New Roman" w:hAnsi="Times New Roman" w:cs="Times New Roman"/>
            <w:noProof/>
            <w:webHidden/>
            <w:sz w:val="24"/>
            <w:szCs w:val="24"/>
          </w:rPr>
        </w:r>
        <w:r w:rsidRPr="0027227C">
          <w:rPr>
            <w:rFonts w:ascii="Times New Roman" w:hAnsi="Times New Roman" w:cs="Times New Roman"/>
            <w:noProof/>
            <w:webHidden/>
            <w:sz w:val="24"/>
            <w:szCs w:val="24"/>
          </w:rPr>
          <w:fldChar w:fldCharType="separate"/>
        </w:r>
        <w:r w:rsidRPr="0027227C">
          <w:rPr>
            <w:rFonts w:ascii="Times New Roman" w:hAnsi="Times New Roman" w:cs="Times New Roman"/>
            <w:noProof/>
            <w:webHidden/>
            <w:sz w:val="24"/>
            <w:szCs w:val="24"/>
          </w:rPr>
          <w:t>59</w:t>
        </w:r>
        <w:r w:rsidRPr="0027227C">
          <w:rPr>
            <w:rFonts w:ascii="Times New Roman" w:hAnsi="Times New Roman" w:cs="Times New Roman"/>
            <w:noProof/>
            <w:webHidden/>
            <w:sz w:val="24"/>
            <w:szCs w:val="24"/>
          </w:rPr>
          <w:fldChar w:fldCharType="end"/>
        </w:r>
      </w:hyperlink>
    </w:p>
    <w:p w:rsidR="0027227C" w:rsidRPr="0027227C" w:rsidRDefault="0027227C">
      <w:pPr>
        <w:pStyle w:val="TM4"/>
        <w:tabs>
          <w:tab w:val="right" w:leader="dot" w:pos="10456"/>
        </w:tabs>
        <w:rPr>
          <w:rFonts w:ascii="Times New Roman" w:eastAsiaTheme="minorEastAsia" w:hAnsi="Times New Roman" w:cs="Times New Roman"/>
          <w:noProof/>
          <w:sz w:val="24"/>
          <w:szCs w:val="24"/>
          <w:lang w:val="en-US"/>
        </w:rPr>
      </w:pPr>
      <w:hyperlink w:anchor="_Toc460680143" w:history="1">
        <w:r w:rsidRPr="0027227C">
          <w:rPr>
            <w:rStyle w:val="Lienhypertexte"/>
            <w:rFonts w:ascii="Times New Roman" w:hAnsi="Times New Roman" w:cs="Times New Roman"/>
            <w:noProof/>
            <w:sz w:val="24"/>
            <w:szCs w:val="24"/>
            <w:lang w:val="fr-CI"/>
          </w:rPr>
          <w:t>V.1.2- Choix des langages de programmation</w:t>
        </w:r>
        <w:r w:rsidRPr="0027227C">
          <w:rPr>
            <w:rFonts w:ascii="Times New Roman" w:hAnsi="Times New Roman" w:cs="Times New Roman"/>
            <w:noProof/>
            <w:webHidden/>
            <w:sz w:val="24"/>
            <w:szCs w:val="24"/>
          </w:rPr>
          <w:tab/>
        </w:r>
        <w:r w:rsidRPr="0027227C">
          <w:rPr>
            <w:rFonts w:ascii="Times New Roman" w:hAnsi="Times New Roman" w:cs="Times New Roman"/>
            <w:noProof/>
            <w:webHidden/>
            <w:sz w:val="24"/>
            <w:szCs w:val="24"/>
          </w:rPr>
          <w:fldChar w:fldCharType="begin"/>
        </w:r>
        <w:r w:rsidRPr="0027227C">
          <w:rPr>
            <w:rFonts w:ascii="Times New Roman" w:hAnsi="Times New Roman" w:cs="Times New Roman"/>
            <w:noProof/>
            <w:webHidden/>
            <w:sz w:val="24"/>
            <w:szCs w:val="24"/>
          </w:rPr>
          <w:instrText xml:space="preserve"> PAGEREF _Toc460680143 \h </w:instrText>
        </w:r>
        <w:r w:rsidRPr="0027227C">
          <w:rPr>
            <w:rFonts w:ascii="Times New Roman" w:hAnsi="Times New Roman" w:cs="Times New Roman"/>
            <w:noProof/>
            <w:webHidden/>
            <w:sz w:val="24"/>
            <w:szCs w:val="24"/>
          </w:rPr>
        </w:r>
        <w:r w:rsidRPr="0027227C">
          <w:rPr>
            <w:rFonts w:ascii="Times New Roman" w:hAnsi="Times New Roman" w:cs="Times New Roman"/>
            <w:noProof/>
            <w:webHidden/>
            <w:sz w:val="24"/>
            <w:szCs w:val="24"/>
          </w:rPr>
          <w:fldChar w:fldCharType="separate"/>
        </w:r>
        <w:r w:rsidRPr="0027227C">
          <w:rPr>
            <w:rFonts w:ascii="Times New Roman" w:hAnsi="Times New Roman" w:cs="Times New Roman"/>
            <w:noProof/>
            <w:webHidden/>
            <w:sz w:val="24"/>
            <w:szCs w:val="24"/>
          </w:rPr>
          <w:t>59</w:t>
        </w:r>
        <w:r w:rsidRPr="0027227C">
          <w:rPr>
            <w:rFonts w:ascii="Times New Roman" w:hAnsi="Times New Roman" w:cs="Times New Roman"/>
            <w:noProof/>
            <w:webHidden/>
            <w:sz w:val="24"/>
            <w:szCs w:val="24"/>
          </w:rPr>
          <w:fldChar w:fldCharType="end"/>
        </w:r>
      </w:hyperlink>
    </w:p>
    <w:p w:rsidR="0027227C" w:rsidRPr="0027227C" w:rsidRDefault="0027227C">
      <w:pPr>
        <w:pStyle w:val="TM4"/>
        <w:tabs>
          <w:tab w:val="right" w:leader="dot" w:pos="10456"/>
        </w:tabs>
        <w:rPr>
          <w:rFonts w:ascii="Times New Roman" w:eastAsiaTheme="minorEastAsia" w:hAnsi="Times New Roman" w:cs="Times New Roman"/>
          <w:noProof/>
          <w:sz w:val="24"/>
          <w:szCs w:val="24"/>
          <w:lang w:val="en-US"/>
        </w:rPr>
      </w:pPr>
      <w:hyperlink w:anchor="_Toc460680144" w:history="1">
        <w:r w:rsidRPr="0027227C">
          <w:rPr>
            <w:rStyle w:val="Lienhypertexte"/>
            <w:rFonts w:ascii="Times New Roman" w:hAnsi="Times New Roman" w:cs="Times New Roman"/>
            <w:noProof/>
            <w:sz w:val="24"/>
            <w:szCs w:val="24"/>
            <w:lang w:val="fr-CI"/>
          </w:rPr>
          <w:t>V.1.1- Choix du serveur d’application (s</w:t>
        </w:r>
        <w:r w:rsidRPr="0027227C">
          <w:rPr>
            <w:rStyle w:val="Lienhypertexte"/>
            <w:rFonts w:ascii="Times New Roman" w:hAnsi="Times New Roman" w:cs="Times New Roman"/>
            <w:noProof/>
            <w:sz w:val="24"/>
            <w:szCs w:val="24"/>
          </w:rPr>
          <w:t>erveurs web)</w:t>
        </w:r>
        <w:r w:rsidRPr="0027227C">
          <w:rPr>
            <w:rFonts w:ascii="Times New Roman" w:hAnsi="Times New Roman" w:cs="Times New Roman"/>
            <w:noProof/>
            <w:webHidden/>
            <w:sz w:val="24"/>
            <w:szCs w:val="24"/>
          </w:rPr>
          <w:tab/>
        </w:r>
        <w:r w:rsidRPr="0027227C">
          <w:rPr>
            <w:rFonts w:ascii="Times New Roman" w:hAnsi="Times New Roman" w:cs="Times New Roman"/>
            <w:noProof/>
            <w:webHidden/>
            <w:sz w:val="24"/>
            <w:szCs w:val="24"/>
          </w:rPr>
          <w:fldChar w:fldCharType="begin"/>
        </w:r>
        <w:r w:rsidRPr="0027227C">
          <w:rPr>
            <w:rFonts w:ascii="Times New Roman" w:hAnsi="Times New Roman" w:cs="Times New Roman"/>
            <w:noProof/>
            <w:webHidden/>
            <w:sz w:val="24"/>
            <w:szCs w:val="24"/>
          </w:rPr>
          <w:instrText xml:space="preserve"> PAGEREF _Toc460680144 \h </w:instrText>
        </w:r>
        <w:r w:rsidRPr="0027227C">
          <w:rPr>
            <w:rFonts w:ascii="Times New Roman" w:hAnsi="Times New Roman" w:cs="Times New Roman"/>
            <w:noProof/>
            <w:webHidden/>
            <w:sz w:val="24"/>
            <w:szCs w:val="24"/>
          </w:rPr>
        </w:r>
        <w:r w:rsidRPr="0027227C">
          <w:rPr>
            <w:rFonts w:ascii="Times New Roman" w:hAnsi="Times New Roman" w:cs="Times New Roman"/>
            <w:noProof/>
            <w:webHidden/>
            <w:sz w:val="24"/>
            <w:szCs w:val="24"/>
          </w:rPr>
          <w:fldChar w:fldCharType="separate"/>
        </w:r>
        <w:r w:rsidRPr="0027227C">
          <w:rPr>
            <w:rFonts w:ascii="Times New Roman" w:hAnsi="Times New Roman" w:cs="Times New Roman"/>
            <w:noProof/>
            <w:webHidden/>
            <w:sz w:val="24"/>
            <w:szCs w:val="24"/>
          </w:rPr>
          <w:t>60</w:t>
        </w:r>
        <w:r w:rsidRPr="0027227C">
          <w:rPr>
            <w:rFonts w:ascii="Times New Roman" w:hAnsi="Times New Roman" w:cs="Times New Roman"/>
            <w:noProof/>
            <w:webHidden/>
            <w:sz w:val="24"/>
            <w:szCs w:val="24"/>
          </w:rPr>
          <w:fldChar w:fldCharType="end"/>
        </w:r>
      </w:hyperlink>
    </w:p>
    <w:p w:rsidR="0027227C" w:rsidRPr="0027227C" w:rsidRDefault="0027227C">
      <w:pPr>
        <w:pStyle w:val="TM3"/>
        <w:tabs>
          <w:tab w:val="right" w:leader="dot" w:pos="10456"/>
        </w:tabs>
        <w:rPr>
          <w:rFonts w:eastAsiaTheme="minorEastAsia" w:cs="Times New Roman"/>
          <w:noProof/>
          <w:szCs w:val="24"/>
          <w:lang w:val="en-US"/>
        </w:rPr>
      </w:pPr>
      <w:hyperlink w:anchor="_Toc460680145" w:history="1">
        <w:r w:rsidRPr="0027227C">
          <w:rPr>
            <w:rStyle w:val="Lienhypertexte"/>
            <w:rFonts w:cs="Times New Roman"/>
            <w:noProof/>
            <w:szCs w:val="24"/>
          </w:rPr>
          <w:t>V.2-  Architecture matérielle et logicielle</w:t>
        </w:r>
        <w:r w:rsidRPr="0027227C">
          <w:rPr>
            <w:rFonts w:cs="Times New Roman"/>
            <w:noProof/>
            <w:webHidden/>
            <w:szCs w:val="24"/>
          </w:rPr>
          <w:tab/>
        </w:r>
        <w:r w:rsidRPr="0027227C">
          <w:rPr>
            <w:rFonts w:cs="Times New Roman"/>
            <w:noProof/>
            <w:webHidden/>
            <w:szCs w:val="24"/>
          </w:rPr>
          <w:fldChar w:fldCharType="begin"/>
        </w:r>
        <w:r w:rsidRPr="0027227C">
          <w:rPr>
            <w:rFonts w:cs="Times New Roman"/>
            <w:noProof/>
            <w:webHidden/>
            <w:szCs w:val="24"/>
          </w:rPr>
          <w:instrText xml:space="preserve"> PAGEREF _Toc460680145 \h </w:instrText>
        </w:r>
        <w:r w:rsidRPr="0027227C">
          <w:rPr>
            <w:rFonts w:cs="Times New Roman"/>
            <w:noProof/>
            <w:webHidden/>
            <w:szCs w:val="24"/>
          </w:rPr>
        </w:r>
        <w:r w:rsidRPr="0027227C">
          <w:rPr>
            <w:rFonts w:cs="Times New Roman"/>
            <w:noProof/>
            <w:webHidden/>
            <w:szCs w:val="24"/>
          </w:rPr>
          <w:fldChar w:fldCharType="separate"/>
        </w:r>
        <w:r w:rsidRPr="0027227C">
          <w:rPr>
            <w:rFonts w:cs="Times New Roman"/>
            <w:noProof/>
            <w:webHidden/>
            <w:szCs w:val="24"/>
          </w:rPr>
          <w:t>62</w:t>
        </w:r>
        <w:r w:rsidRPr="0027227C">
          <w:rPr>
            <w:rFonts w:cs="Times New Roman"/>
            <w:noProof/>
            <w:webHidden/>
            <w:szCs w:val="24"/>
          </w:rPr>
          <w:fldChar w:fldCharType="end"/>
        </w:r>
      </w:hyperlink>
    </w:p>
    <w:p w:rsidR="0027227C" w:rsidRPr="0027227C" w:rsidRDefault="0027227C">
      <w:pPr>
        <w:pStyle w:val="TM4"/>
        <w:tabs>
          <w:tab w:val="right" w:leader="dot" w:pos="10456"/>
        </w:tabs>
        <w:rPr>
          <w:rFonts w:ascii="Times New Roman" w:eastAsiaTheme="minorEastAsia" w:hAnsi="Times New Roman" w:cs="Times New Roman"/>
          <w:noProof/>
          <w:sz w:val="24"/>
          <w:szCs w:val="24"/>
          <w:lang w:val="en-US"/>
        </w:rPr>
      </w:pPr>
      <w:hyperlink w:anchor="_Toc460680146" w:history="1">
        <w:r w:rsidRPr="0027227C">
          <w:rPr>
            <w:rStyle w:val="Lienhypertexte"/>
            <w:rFonts w:ascii="Times New Roman" w:hAnsi="Times New Roman" w:cs="Times New Roman"/>
            <w:noProof/>
            <w:sz w:val="24"/>
            <w:szCs w:val="24"/>
          </w:rPr>
          <w:t>V.2.1- Description de l’architecture</w:t>
        </w:r>
        <w:r w:rsidRPr="0027227C">
          <w:rPr>
            <w:rFonts w:ascii="Times New Roman" w:hAnsi="Times New Roman" w:cs="Times New Roman"/>
            <w:noProof/>
            <w:webHidden/>
            <w:sz w:val="24"/>
            <w:szCs w:val="24"/>
          </w:rPr>
          <w:tab/>
        </w:r>
        <w:r w:rsidRPr="0027227C">
          <w:rPr>
            <w:rFonts w:ascii="Times New Roman" w:hAnsi="Times New Roman" w:cs="Times New Roman"/>
            <w:noProof/>
            <w:webHidden/>
            <w:sz w:val="24"/>
            <w:szCs w:val="24"/>
          </w:rPr>
          <w:fldChar w:fldCharType="begin"/>
        </w:r>
        <w:r w:rsidRPr="0027227C">
          <w:rPr>
            <w:rFonts w:ascii="Times New Roman" w:hAnsi="Times New Roman" w:cs="Times New Roman"/>
            <w:noProof/>
            <w:webHidden/>
            <w:sz w:val="24"/>
            <w:szCs w:val="24"/>
          </w:rPr>
          <w:instrText xml:space="preserve"> PAGEREF _Toc460680146 \h </w:instrText>
        </w:r>
        <w:r w:rsidRPr="0027227C">
          <w:rPr>
            <w:rFonts w:ascii="Times New Roman" w:hAnsi="Times New Roman" w:cs="Times New Roman"/>
            <w:noProof/>
            <w:webHidden/>
            <w:sz w:val="24"/>
            <w:szCs w:val="24"/>
          </w:rPr>
        </w:r>
        <w:r w:rsidRPr="0027227C">
          <w:rPr>
            <w:rFonts w:ascii="Times New Roman" w:hAnsi="Times New Roman" w:cs="Times New Roman"/>
            <w:noProof/>
            <w:webHidden/>
            <w:sz w:val="24"/>
            <w:szCs w:val="24"/>
          </w:rPr>
          <w:fldChar w:fldCharType="separate"/>
        </w:r>
        <w:r w:rsidRPr="0027227C">
          <w:rPr>
            <w:rFonts w:ascii="Times New Roman" w:hAnsi="Times New Roman" w:cs="Times New Roman"/>
            <w:noProof/>
            <w:webHidden/>
            <w:sz w:val="24"/>
            <w:szCs w:val="24"/>
          </w:rPr>
          <w:t>62</w:t>
        </w:r>
        <w:r w:rsidRPr="0027227C">
          <w:rPr>
            <w:rFonts w:ascii="Times New Roman" w:hAnsi="Times New Roman" w:cs="Times New Roman"/>
            <w:noProof/>
            <w:webHidden/>
            <w:sz w:val="24"/>
            <w:szCs w:val="24"/>
          </w:rPr>
          <w:fldChar w:fldCharType="end"/>
        </w:r>
      </w:hyperlink>
    </w:p>
    <w:p w:rsidR="0027227C" w:rsidRPr="0027227C" w:rsidRDefault="0027227C">
      <w:pPr>
        <w:pStyle w:val="TM4"/>
        <w:tabs>
          <w:tab w:val="right" w:leader="dot" w:pos="10456"/>
        </w:tabs>
        <w:rPr>
          <w:rFonts w:ascii="Times New Roman" w:eastAsiaTheme="minorEastAsia" w:hAnsi="Times New Roman" w:cs="Times New Roman"/>
          <w:noProof/>
          <w:sz w:val="24"/>
          <w:szCs w:val="24"/>
          <w:lang w:val="en-US"/>
        </w:rPr>
      </w:pPr>
      <w:hyperlink w:anchor="_Toc460680147" w:history="1">
        <w:r w:rsidRPr="0027227C">
          <w:rPr>
            <w:rStyle w:val="Lienhypertexte"/>
            <w:rFonts w:ascii="Times New Roman" w:hAnsi="Times New Roman" w:cs="Times New Roman"/>
            <w:noProof/>
            <w:sz w:val="24"/>
            <w:szCs w:val="24"/>
            <w:lang w:val="fr-CI"/>
          </w:rPr>
          <w:t>V.2.2- Choix de l’architecture</w:t>
        </w:r>
        <w:r w:rsidRPr="0027227C">
          <w:rPr>
            <w:rFonts w:ascii="Times New Roman" w:hAnsi="Times New Roman" w:cs="Times New Roman"/>
            <w:noProof/>
            <w:webHidden/>
            <w:sz w:val="24"/>
            <w:szCs w:val="24"/>
          </w:rPr>
          <w:tab/>
        </w:r>
        <w:r w:rsidRPr="0027227C">
          <w:rPr>
            <w:rFonts w:ascii="Times New Roman" w:hAnsi="Times New Roman" w:cs="Times New Roman"/>
            <w:noProof/>
            <w:webHidden/>
            <w:sz w:val="24"/>
            <w:szCs w:val="24"/>
          </w:rPr>
          <w:fldChar w:fldCharType="begin"/>
        </w:r>
        <w:r w:rsidRPr="0027227C">
          <w:rPr>
            <w:rFonts w:ascii="Times New Roman" w:hAnsi="Times New Roman" w:cs="Times New Roman"/>
            <w:noProof/>
            <w:webHidden/>
            <w:sz w:val="24"/>
            <w:szCs w:val="24"/>
          </w:rPr>
          <w:instrText xml:space="preserve"> PAGEREF _Toc460680147 \h </w:instrText>
        </w:r>
        <w:r w:rsidRPr="0027227C">
          <w:rPr>
            <w:rFonts w:ascii="Times New Roman" w:hAnsi="Times New Roman" w:cs="Times New Roman"/>
            <w:noProof/>
            <w:webHidden/>
            <w:sz w:val="24"/>
            <w:szCs w:val="24"/>
          </w:rPr>
        </w:r>
        <w:r w:rsidRPr="0027227C">
          <w:rPr>
            <w:rFonts w:ascii="Times New Roman" w:hAnsi="Times New Roman" w:cs="Times New Roman"/>
            <w:noProof/>
            <w:webHidden/>
            <w:sz w:val="24"/>
            <w:szCs w:val="24"/>
          </w:rPr>
          <w:fldChar w:fldCharType="separate"/>
        </w:r>
        <w:r w:rsidRPr="0027227C">
          <w:rPr>
            <w:rFonts w:ascii="Times New Roman" w:hAnsi="Times New Roman" w:cs="Times New Roman"/>
            <w:noProof/>
            <w:webHidden/>
            <w:sz w:val="24"/>
            <w:szCs w:val="24"/>
          </w:rPr>
          <w:t>66</w:t>
        </w:r>
        <w:r w:rsidRPr="0027227C">
          <w:rPr>
            <w:rFonts w:ascii="Times New Roman" w:hAnsi="Times New Roman" w:cs="Times New Roman"/>
            <w:noProof/>
            <w:webHidden/>
            <w:sz w:val="24"/>
            <w:szCs w:val="24"/>
          </w:rPr>
          <w:fldChar w:fldCharType="end"/>
        </w:r>
      </w:hyperlink>
    </w:p>
    <w:p w:rsidR="0027227C" w:rsidRPr="0027227C" w:rsidRDefault="0027227C">
      <w:pPr>
        <w:pStyle w:val="TM2"/>
        <w:tabs>
          <w:tab w:val="right" w:leader="dot" w:pos="10456"/>
        </w:tabs>
        <w:rPr>
          <w:rFonts w:ascii="Times New Roman" w:eastAsiaTheme="minorEastAsia" w:hAnsi="Times New Roman" w:cs="Times New Roman"/>
          <w:b w:val="0"/>
          <w:bCs w:val="0"/>
          <w:noProof/>
          <w:sz w:val="24"/>
          <w:szCs w:val="24"/>
          <w:lang w:val="en-US"/>
        </w:rPr>
      </w:pPr>
      <w:hyperlink w:anchor="_Toc460680148" w:history="1">
        <w:r w:rsidRPr="0027227C">
          <w:rPr>
            <w:rStyle w:val="Lienhypertexte"/>
            <w:rFonts w:ascii="Times New Roman" w:hAnsi="Times New Roman" w:cs="Times New Roman"/>
            <w:b w:val="0"/>
            <w:noProof/>
            <w:sz w:val="24"/>
            <w:szCs w:val="24"/>
          </w:rPr>
          <w:t>CHAPITRE VI- REALISATION</w:t>
        </w:r>
        <w:r w:rsidRPr="0027227C">
          <w:rPr>
            <w:rFonts w:ascii="Times New Roman" w:hAnsi="Times New Roman" w:cs="Times New Roman"/>
            <w:b w:val="0"/>
            <w:noProof/>
            <w:webHidden/>
            <w:sz w:val="24"/>
            <w:szCs w:val="24"/>
          </w:rPr>
          <w:tab/>
        </w:r>
        <w:r w:rsidRPr="0027227C">
          <w:rPr>
            <w:rFonts w:ascii="Times New Roman" w:hAnsi="Times New Roman" w:cs="Times New Roman"/>
            <w:b w:val="0"/>
            <w:noProof/>
            <w:webHidden/>
            <w:sz w:val="24"/>
            <w:szCs w:val="24"/>
          </w:rPr>
          <w:fldChar w:fldCharType="begin"/>
        </w:r>
        <w:r w:rsidRPr="0027227C">
          <w:rPr>
            <w:rFonts w:ascii="Times New Roman" w:hAnsi="Times New Roman" w:cs="Times New Roman"/>
            <w:b w:val="0"/>
            <w:noProof/>
            <w:webHidden/>
            <w:sz w:val="24"/>
            <w:szCs w:val="24"/>
          </w:rPr>
          <w:instrText xml:space="preserve"> PAGEREF _Toc460680148 \h </w:instrText>
        </w:r>
        <w:r w:rsidRPr="0027227C">
          <w:rPr>
            <w:rFonts w:ascii="Times New Roman" w:hAnsi="Times New Roman" w:cs="Times New Roman"/>
            <w:b w:val="0"/>
            <w:noProof/>
            <w:webHidden/>
            <w:sz w:val="24"/>
            <w:szCs w:val="24"/>
          </w:rPr>
        </w:r>
        <w:r w:rsidRPr="0027227C">
          <w:rPr>
            <w:rFonts w:ascii="Times New Roman" w:hAnsi="Times New Roman" w:cs="Times New Roman"/>
            <w:b w:val="0"/>
            <w:noProof/>
            <w:webHidden/>
            <w:sz w:val="24"/>
            <w:szCs w:val="24"/>
          </w:rPr>
          <w:fldChar w:fldCharType="separate"/>
        </w:r>
        <w:r w:rsidRPr="0027227C">
          <w:rPr>
            <w:rFonts w:ascii="Times New Roman" w:hAnsi="Times New Roman" w:cs="Times New Roman"/>
            <w:b w:val="0"/>
            <w:noProof/>
            <w:webHidden/>
            <w:sz w:val="24"/>
            <w:szCs w:val="24"/>
          </w:rPr>
          <w:t>67</w:t>
        </w:r>
        <w:r w:rsidRPr="0027227C">
          <w:rPr>
            <w:rFonts w:ascii="Times New Roman" w:hAnsi="Times New Roman" w:cs="Times New Roman"/>
            <w:b w:val="0"/>
            <w:noProof/>
            <w:webHidden/>
            <w:sz w:val="24"/>
            <w:szCs w:val="24"/>
          </w:rPr>
          <w:fldChar w:fldCharType="end"/>
        </w:r>
      </w:hyperlink>
    </w:p>
    <w:p w:rsidR="0027227C" w:rsidRPr="0027227C" w:rsidRDefault="0027227C">
      <w:pPr>
        <w:pStyle w:val="TM3"/>
        <w:tabs>
          <w:tab w:val="right" w:leader="dot" w:pos="10456"/>
        </w:tabs>
        <w:rPr>
          <w:rFonts w:eastAsiaTheme="minorEastAsia" w:cs="Times New Roman"/>
          <w:noProof/>
          <w:szCs w:val="24"/>
          <w:lang w:val="en-US"/>
        </w:rPr>
      </w:pPr>
      <w:hyperlink w:anchor="_Toc460680149" w:history="1">
        <w:r w:rsidRPr="0027227C">
          <w:rPr>
            <w:rStyle w:val="Lienhypertexte"/>
            <w:rFonts w:cs="Times New Roman"/>
            <w:noProof/>
            <w:szCs w:val="24"/>
          </w:rPr>
          <w:t>VI .1 Conception détaillée</w:t>
        </w:r>
        <w:r w:rsidRPr="0027227C">
          <w:rPr>
            <w:rFonts w:cs="Times New Roman"/>
            <w:noProof/>
            <w:webHidden/>
            <w:szCs w:val="24"/>
          </w:rPr>
          <w:tab/>
        </w:r>
        <w:r w:rsidRPr="0027227C">
          <w:rPr>
            <w:rFonts w:cs="Times New Roman"/>
            <w:noProof/>
            <w:webHidden/>
            <w:szCs w:val="24"/>
          </w:rPr>
          <w:fldChar w:fldCharType="begin"/>
        </w:r>
        <w:r w:rsidRPr="0027227C">
          <w:rPr>
            <w:rFonts w:cs="Times New Roman"/>
            <w:noProof/>
            <w:webHidden/>
            <w:szCs w:val="24"/>
          </w:rPr>
          <w:instrText xml:space="preserve"> PAGEREF _Toc460680149 \h </w:instrText>
        </w:r>
        <w:r w:rsidRPr="0027227C">
          <w:rPr>
            <w:rFonts w:cs="Times New Roman"/>
            <w:noProof/>
            <w:webHidden/>
            <w:szCs w:val="24"/>
          </w:rPr>
        </w:r>
        <w:r w:rsidRPr="0027227C">
          <w:rPr>
            <w:rFonts w:cs="Times New Roman"/>
            <w:noProof/>
            <w:webHidden/>
            <w:szCs w:val="24"/>
          </w:rPr>
          <w:fldChar w:fldCharType="separate"/>
        </w:r>
        <w:r w:rsidRPr="0027227C">
          <w:rPr>
            <w:rFonts w:cs="Times New Roman"/>
            <w:noProof/>
            <w:webHidden/>
            <w:szCs w:val="24"/>
          </w:rPr>
          <w:t>67</w:t>
        </w:r>
        <w:r w:rsidRPr="0027227C">
          <w:rPr>
            <w:rFonts w:cs="Times New Roman"/>
            <w:noProof/>
            <w:webHidden/>
            <w:szCs w:val="24"/>
          </w:rPr>
          <w:fldChar w:fldCharType="end"/>
        </w:r>
      </w:hyperlink>
    </w:p>
    <w:p w:rsidR="0027227C" w:rsidRPr="0027227C" w:rsidRDefault="0027227C">
      <w:pPr>
        <w:pStyle w:val="TM3"/>
        <w:tabs>
          <w:tab w:val="right" w:leader="dot" w:pos="10456"/>
        </w:tabs>
        <w:rPr>
          <w:rFonts w:eastAsiaTheme="minorEastAsia" w:cs="Times New Roman"/>
          <w:noProof/>
          <w:szCs w:val="24"/>
          <w:lang w:val="en-US"/>
        </w:rPr>
      </w:pPr>
      <w:hyperlink w:anchor="_Toc460680150" w:history="1">
        <w:r w:rsidRPr="0027227C">
          <w:rPr>
            <w:rStyle w:val="Lienhypertexte"/>
            <w:rFonts w:cs="Times New Roman"/>
            <w:noProof/>
            <w:szCs w:val="24"/>
          </w:rPr>
          <w:t>VI.2   Quelques interfaces graphiques</w:t>
        </w:r>
        <w:r w:rsidRPr="0027227C">
          <w:rPr>
            <w:rFonts w:cs="Times New Roman"/>
            <w:noProof/>
            <w:webHidden/>
            <w:szCs w:val="24"/>
          </w:rPr>
          <w:tab/>
        </w:r>
        <w:r w:rsidRPr="0027227C">
          <w:rPr>
            <w:rFonts w:cs="Times New Roman"/>
            <w:noProof/>
            <w:webHidden/>
            <w:szCs w:val="24"/>
          </w:rPr>
          <w:fldChar w:fldCharType="begin"/>
        </w:r>
        <w:r w:rsidRPr="0027227C">
          <w:rPr>
            <w:rFonts w:cs="Times New Roman"/>
            <w:noProof/>
            <w:webHidden/>
            <w:szCs w:val="24"/>
          </w:rPr>
          <w:instrText xml:space="preserve"> PAGEREF _Toc460680150 \h </w:instrText>
        </w:r>
        <w:r w:rsidRPr="0027227C">
          <w:rPr>
            <w:rFonts w:cs="Times New Roman"/>
            <w:noProof/>
            <w:webHidden/>
            <w:szCs w:val="24"/>
          </w:rPr>
        </w:r>
        <w:r w:rsidRPr="0027227C">
          <w:rPr>
            <w:rFonts w:cs="Times New Roman"/>
            <w:noProof/>
            <w:webHidden/>
            <w:szCs w:val="24"/>
          </w:rPr>
          <w:fldChar w:fldCharType="separate"/>
        </w:r>
        <w:r w:rsidRPr="0027227C">
          <w:rPr>
            <w:rFonts w:cs="Times New Roman"/>
            <w:noProof/>
            <w:webHidden/>
            <w:szCs w:val="24"/>
          </w:rPr>
          <w:t>67</w:t>
        </w:r>
        <w:r w:rsidRPr="0027227C">
          <w:rPr>
            <w:rFonts w:cs="Times New Roman"/>
            <w:noProof/>
            <w:webHidden/>
            <w:szCs w:val="24"/>
          </w:rPr>
          <w:fldChar w:fldCharType="end"/>
        </w:r>
      </w:hyperlink>
    </w:p>
    <w:p w:rsidR="0027227C" w:rsidRPr="0027227C" w:rsidRDefault="0027227C">
      <w:pPr>
        <w:pStyle w:val="TM3"/>
        <w:tabs>
          <w:tab w:val="right" w:leader="dot" w:pos="10456"/>
        </w:tabs>
        <w:rPr>
          <w:rFonts w:eastAsiaTheme="minorEastAsia" w:cs="Times New Roman"/>
          <w:noProof/>
          <w:szCs w:val="24"/>
          <w:lang w:val="en-US"/>
        </w:rPr>
      </w:pPr>
      <w:hyperlink w:anchor="_Toc460680151" w:history="1">
        <w:r w:rsidRPr="0027227C">
          <w:rPr>
            <w:rStyle w:val="Lienhypertexte"/>
            <w:rFonts w:cs="Times New Roman"/>
            <w:noProof/>
            <w:szCs w:val="24"/>
          </w:rPr>
          <w:t>VI.3- Bilan du projet</w:t>
        </w:r>
        <w:r w:rsidRPr="0027227C">
          <w:rPr>
            <w:rFonts w:cs="Times New Roman"/>
            <w:noProof/>
            <w:webHidden/>
            <w:szCs w:val="24"/>
          </w:rPr>
          <w:tab/>
        </w:r>
        <w:r w:rsidRPr="0027227C">
          <w:rPr>
            <w:rFonts w:cs="Times New Roman"/>
            <w:noProof/>
            <w:webHidden/>
            <w:szCs w:val="24"/>
          </w:rPr>
          <w:fldChar w:fldCharType="begin"/>
        </w:r>
        <w:r w:rsidRPr="0027227C">
          <w:rPr>
            <w:rFonts w:cs="Times New Roman"/>
            <w:noProof/>
            <w:webHidden/>
            <w:szCs w:val="24"/>
          </w:rPr>
          <w:instrText xml:space="preserve"> PAGEREF _Toc460680151 \h </w:instrText>
        </w:r>
        <w:r w:rsidRPr="0027227C">
          <w:rPr>
            <w:rFonts w:cs="Times New Roman"/>
            <w:noProof/>
            <w:webHidden/>
            <w:szCs w:val="24"/>
          </w:rPr>
        </w:r>
        <w:r w:rsidRPr="0027227C">
          <w:rPr>
            <w:rFonts w:cs="Times New Roman"/>
            <w:noProof/>
            <w:webHidden/>
            <w:szCs w:val="24"/>
          </w:rPr>
          <w:fldChar w:fldCharType="separate"/>
        </w:r>
        <w:r w:rsidRPr="0027227C">
          <w:rPr>
            <w:rFonts w:cs="Times New Roman"/>
            <w:noProof/>
            <w:webHidden/>
            <w:szCs w:val="24"/>
          </w:rPr>
          <w:t>77</w:t>
        </w:r>
        <w:r w:rsidRPr="0027227C">
          <w:rPr>
            <w:rFonts w:cs="Times New Roman"/>
            <w:noProof/>
            <w:webHidden/>
            <w:szCs w:val="24"/>
          </w:rPr>
          <w:fldChar w:fldCharType="end"/>
        </w:r>
      </w:hyperlink>
    </w:p>
    <w:p w:rsidR="0027227C" w:rsidRPr="0027227C" w:rsidRDefault="0027227C">
      <w:pPr>
        <w:pStyle w:val="TM5"/>
        <w:tabs>
          <w:tab w:val="right" w:leader="dot" w:pos="10456"/>
        </w:tabs>
        <w:rPr>
          <w:rFonts w:ascii="Times New Roman" w:eastAsiaTheme="minorEastAsia" w:hAnsi="Times New Roman" w:cs="Times New Roman"/>
          <w:noProof/>
          <w:sz w:val="24"/>
          <w:szCs w:val="24"/>
          <w:lang w:val="en-US"/>
        </w:rPr>
      </w:pPr>
      <w:hyperlink w:anchor="_Toc460680152" w:history="1">
        <w:r w:rsidRPr="0027227C">
          <w:rPr>
            <w:rStyle w:val="Lienhypertexte"/>
            <w:rFonts w:ascii="Times New Roman" w:hAnsi="Times New Roman" w:cs="Times New Roman"/>
            <w:noProof/>
            <w:sz w:val="24"/>
            <w:szCs w:val="24"/>
          </w:rPr>
          <w:t>VI.3.1- Bilan financier du projet</w:t>
        </w:r>
        <w:r w:rsidRPr="0027227C">
          <w:rPr>
            <w:rFonts w:ascii="Times New Roman" w:hAnsi="Times New Roman" w:cs="Times New Roman"/>
            <w:noProof/>
            <w:webHidden/>
            <w:sz w:val="24"/>
            <w:szCs w:val="24"/>
          </w:rPr>
          <w:tab/>
        </w:r>
        <w:r w:rsidRPr="0027227C">
          <w:rPr>
            <w:rFonts w:ascii="Times New Roman" w:hAnsi="Times New Roman" w:cs="Times New Roman"/>
            <w:noProof/>
            <w:webHidden/>
            <w:sz w:val="24"/>
            <w:szCs w:val="24"/>
          </w:rPr>
          <w:fldChar w:fldCharType="begin"/>
        </w:r>
        <w:r w:rsidRPr="0027227C">
          <w:rPr>
            <w:rFonts w:ascii="Times New Roman" w:hAnsi="Times New Roman" w:cs="Times New Roman"/>
            <w:noProof/>
            <w:webHidden/>
            <w:sz w:val="24"/>
            <w:szCs w:val="24"/>
          </w:rPr>
          <w:instrText xml:space="preserve"> PAGEREF _Toc460680152 \h </w:instrText>
        </w:r>
        <w:r w:rsidRPr="0027227C">
          <w:rPr>
            <w:rFonts w:ascii="Times New Roman" w:hAnsi="Times New Roman" w:cs="Times New Roman"/>
            <w:noProof/>
            <w:webHidden/>
            <w:sz w:val="24"/>
            <w:szCs w:val="24"/>
          </w:rPr>
        </w:r>
        <w:r w:rsidRPr="0027227C">
          <w:rPr>
            <w:rFonts w:ascii="Times New Roman" w:hAnsi="Times New Roman" w:cs="Times New Roman"/>
            <w:noProof/>
            <w:webHidden/>
            <w:sz w:val="24"/>
            <w:szCs w:val="24"/>
          </w:rPr>
          <w:fldChar w:fldCharType="separate"/>
        </w:r>
        <w:r w:rsidRPr="0027227C">
          <w:rPr>
            <w:rFonts w:ascii="Times New Roman" w:hAnsi="Times New Roman" w:cs="Times New Roman"/>
            <w:noProof/>
            <w:webHidden/>
            <w:sz w:val="24"/>
            <w:szCs w:val="24"/>
          </w:rPr>
          <w:t>77</w:t>
        </w:r>
        <w:r w:rsidRPr="0027227C">
          <w:rPr>
            <w:rFonts w:ascii="Times New Roman" w:hAnsi="Times New Roman" w:cs="Times New Roman"/>
            <w:noProof/>
            <w:webHidden/>
            <w:sz w:val="24"/>
            <w:szCs w:val="24"/>
          </w:rPr>
          <w:fldChar w:fldCharType="end"/>
        </w:r>
      </w:hyperlink>
    </w:p>
    <w:p w:rsidR="0027227C" w:rsidRPr="0027227C" w:rsidRDefault="0027227C">
      <w:pPr>
        <w:pStyle w:val="TM5"/>
        <w:tabs>
          <w:tab w:val="right" w:leader="dot" w:pos="10456"/>
        </w:tabs>
        <w:rPr>
          <w:rFonts w:ascii="Times New Roman" w:eastAsiaTheme="minorEastAsia" w:hAnsi="Times New Roman" w:cs="Times New Roman"/>
          <w:noProof/>
          <w:sz w:val="24"/>
          <w:szCs w:val="24"/>
          <w:lang w:val="en-US"/>
        </w:rPr>
      </w:pPr>
      <w:hyperlink w:anchor="_Toc460680153" w:history="1">
        <w:r w:rsidRPr="0027227C">
          <w:rPr>
            <w:rStyle w:val="Lienhypertexte"/>
            <w:rFonts w:ascii="Times New Roman" w:hAnsi="Times New Roman" w:cs="Times New Roman"/>
            <w:noProof/>
            <w:sz w:val="24"/>
            <w:szCs w:val="24"/>
          </w:rPr>
          <w:t>VI.3.2- Bilan du projet et perspective</w:t>
        </w:r>
        <w:r w:rsidRPr="0027227C">
          <w:rPr>
            <w:rFonts w:ascii="Times New Roman" w:hAnsi="Times New Roman" w:cs="Times New Roman"/>
            <w:noProof/>
            <w:webHidden/>
            <w:sz w:val="24"/>
            <w:szCs w:val="24"/>
          </w:rPr>
          <w:tab/>
        </w:r>
        <w:r w:rsidRPr="0027227C">
          <w:rPr>
            <w:rFonts w:ascii="Times New Roman" w:hAnsi="Times New Roman" w:cs="Times New Roman"/>
            <w:noProof/>
            <w:webHidden/>
            <w:sz w:val="24"/>
            <w:szCs w:val="24"/>
          </w:rPr>
          <w:fldChar w:fldCharType="begin"/>
        </w:r>
        <w:r w:rsidRPr="0027227C">
          <w:rPr>
            <w:rFonts w:ascii="Times New Roman" w:hAnsi="Times New Roman" w:cs="Times New Roman"/>
            <w:noProof/>
            <w:webHidden/>
            <w:sz w:val="24"/>
            <w:szCs w:val="24"/>
          </w:rPr>
          <w:instrText xml:space="preserve"> PAGEREF _Toc460680153 \h </w:instrText>
        </w:r>
        <w:r w:rsidRPr="0027227C">
          <w:rPr>
            <w:rFonts w:ascii="Times New Roman" w:hAnsi="Times New Roman" w:cs="Times New Roman"/>
            <w:noProof/>
            <w:webHidden/>
            <w:sz w:val="24"/>
            <w:szCs w:val="24"/>
          </w:rPr>
        </w:r>
        <w:r w:rsidRPr="0027227C">
          <w:rPr>
            <w:rFonts w:ascii="Times New Roman" w:hAnsi="Times New Roman" w:cs="Times New Roman"/>
            <w:noProof/>
            <w:webHidden/>
            <w:sz w:val="24"/>
            <w:szCs w:val="24"/>
          </w:rPr>
          <w:fldChar w:fldCharType="separate"/>
        </w:r>
        <w:r w:rsidRPr="0027227C">
          <w:rPr>
            <w:rFonts w:ascii="Times New Roman" w:hAnsi="Times New Roman" w:cs="Times New Roman"/>
            <w:noProof/>
            <w:webHidden/>
            <w:sz w:val="24"/>
            <w:szCs w:val="24"/>
          </w:rPr>
          <w:t>78</w:t>
        </w:r>
        <w:r w:rsidRPr="0027227C">
          <w:rPr>
            <w:rFonts w:ascii="Times New Roman" w:hAnsi="Times New Roman" w:cs="Times New Roman"/>
            <w:noProof/>
            <w:webHidden/>
            <w:sz w:val="24"/>
            <w:szCs w:val="24"/>
          </w:rPr>
          <w:fldChar w:fldCharType="end"/>
        </w:r>
      </w:hyperlink>
    </w:p>
    <w:p w:rsidR="0027227C" w:rsidRPr="0027227C" w:rsidRDefault="0027227C">
      <w:pPr>
        <w:pStyle w:val="TM2"/>
        <w:tabs>
          <w:tab w:val="right" w:leader="dot" w:pos="10456"/>
        </w:tabs>
        <w:rPr>
          <w:rFonts w:ascii="Times New Roman" w:eastAsiaTheme="minorEastAsia" w:hAnsi="Times New Roman" w:cs="Times New Roman"/>
          <w:b w:val="0"/>
          <w:bCs w:val="0"/>
          <w:noProof/>
          <w:sz w:val="24"/>
          <w:szCs w:val="24"/>
          <w:lang w:val="en-US"/>
        </w:rPr>
      </w:pPr>
      <w:hyperlink w:anchor="_Toc460680154" w:history="1">
        <w:r w:rsidRPr="0027227C">
          <w:rPr>
            <w:rStyle w:val="Lienhypertexte"/>
            <w:rFonts w:ascii="Times New Roman" w:hAnsi="Times New Roman" w:cs="Times New Roman"/>
            <w:b w:val="0"/>
            <w:noProof/>
            <w:sz w:val="24"/>
            <w:szCs w:val="24"/>
          </w:rPr>
          <w:t>CONCLUSION</w:t>
        </w:r>
        <w:r w:rsidRPr="0027227C">
          <w:rPr>
            <w:rFonts w:ascii="Times New Roman" w:hAnsi="Times New Roman" w:cs="Times New Roman"/>
            <w:b w:val="0"/>
            <w:noProof/>
            <w:webHidden/>
            <w:sz w:val="24"/>
            <w:szCs w:val="24"/>
          </w:rPr>
          <w:tab/>
        </w:r>
        <w:r w:rsidRPr="0027227C">
          <w:rPr>
            <w:rFonts w:ascii="Times New Roman" w:hAnsi="Times New Roman" w:cs="Times New Roman"/>
            <w:b w:val="0"/>
            <w:noProof/>
            <w:webHidden/>
            <w:sz w:val="24"/>
            <w:szCs w:val="24"/>
          </w:rPr>
          <w:fldChar w:fldCharType="begin"/>
        </w:r>
        <w:r w:rsidRPr="0027227C">
          <w:rPr>
            <w:rFonts w:ascii="Times New Roman" w:hAnsi="Times New Roman" w:cs="Times New Roman"/>
            <w:b w:val="0"/>
            <w:noProof/>
            <w:webHidden/>
            <w:sz w:val="24"/>
            <w:szCs w:val="24"/>
          </w:rPr>
          <w:instrText xml:space="preserve"> PAGEREF _Toc460680154 \h </w:instrText>
        </w:r>
        <w:r w:rsidRPr="0027227C">
          <w:rPr>
            <w:rFonts w:ascii="Times New Roman" w:hAnsi="Times New Roman" w:cs="Times New Roman"/>
            <w:b w:val="0"/>
            <w:noProof/>
            <w:webHidden/>
            <w:sz w:val="24"/>
            <w:szCs w:val="24"/>
          </w:rPr>
        </w:r>
        <w:r w:rsidRPr="0027227C">
          <w:rPr>
            <w:rFonts w:ascii="Times New Roman" w:hAnsi="Times New Roman" w:cs="Times New Roman"/>
            <w:b w:val="0"/>
            <w:noProof/>
            <w:webHidden/>
            <w:sz w:val="24"/>
            <w:szCs w:val="24"/>
          </w:rPr>
          <w:fldChar w:fldCharType="separate"/>
        </w:r>
        <w:r w:rsidRPr="0027227C">
          <w:rPr>
            <w:rFonts w:ascii="Times New Roman" w:hAnsi="Times New Roman" w:cs="Times New Roman"/>
            <w:b w:val="0"/>
            <w:noProof/>
            <w:webHidden/>
            <w:sz w:val="24"/>
            <w:szCs w:val="24"/>
          </w:rPr>
          <w:t>79</w:t>
        </w:r>
        <w:r w:rsidRPr="0027227C">
          <w:rPr>
            <w:rFonts w:ascii="Times New Roman" w:hAnsi="Times New Roman" w:cs="Times New Roman"/>
            <w:b w:val="0"/>
            <w:noProof/>
            <w:webHidden/>
            <w:sz w:val="24"/>
            <w:szCs w:val="24"/>
          </w:rPr>
          <w:fldChar w:fldCharType="end"/>
        </w:r>
      </w:hyperlink>
    </w:p>
    <w:p w:rsidR="0027227C" w:rsidRPr="0027227C" w:rsidRDefault="0027227C">
      <w:pPr>
        <w:pStyle w:val="TM2"/>
        <w:tabs>
          <w:tab w:val="right" w:leader="dot" w:pos="10456"/>
        </w:tabs>
        <w:rPr>
          <w:rFonts w:ascii="Times New Roman" w:eastAsiaTheme="minorEastAsia" w:hAnsi="Times New Roman" w:cs="Times New Roman"/>
          <w:b w:val="0"/>
          <w:bCs w:val="0"/>
          <w:noProof/>
          <w:sz w:val="24"/>
          <w:szCs w:val="24"/>
          <w:lang w:val="en-US"/>
        </w:rPr>
      </w:pPr>
      <w:hyperlink w:anchor="_Toc460680155" w:history="1">
        <w:r w:rsidRPr="0027227C">
          <w:rPr>
            <w:rStyle w:val="Lienhypertexte"/>
            <w:rFonts w:ascii="Times New Roman" w:hAnsi="Times New Roman" w:cs="Times New Roman"/>
            <w:b w:val="0"/>
            <w:noProof/>
            <w:sz w:val="24"/>
            <w:szCs w:val="24"/>
          </w:rPr>
          <w:t>BIBLIOTHEQUE</w:t>
        </w:r>
        <w:r w:rsidRPr="0027227C">
          <w:rPr>
            <w:rFonts w:ascii="Times New Roman" w:hAnsi="Times New Roman" w:cs="Times New Roman"/>
            <w:b w:val="0"/>
            <w:noProof/>
            <w:webHidden/>
            <w:sz w:val="24"/>
            <w:szCs w:val="24"/>
          </w:rPr>
          <w:tab/>
        </w:r>
        <w:r w:rsidRPr="0027227C">
          <w:rPr>
            <w:rFonts w:ascii="Times New Roman" w:hAnsi="Times New Roman" w:cs="Times New Roman"/>
            <w:b w:val="0"/>
            <w:noProof/>
            <w:webHidden/>
            <w:sz w:val="24"/>
            <w:szCs w:val="24"/>
          </w:rPr>
          <w:fldChar w:fldCharType="begin"/>
        </w:r>
        <w:r w:rsidRPr="0027227C">
          <w:rPr>
            <w:rFonts w:ascii="Times New Roman" w:hAnsi="Times New Roman" w:cs="Times New Roman"/>
            <w:b w:val="0"/>
            <w:noProof/>
            <w:webHidden/>
            <w:sz w:val="24"/>
            <w:szCs w:val="24"/>
          </w:rPr>
          <w:instrText xml:space="preserve"> PAGEREF _Toc460680155 \h </w:instrText>
        </w:r>
        <w:r w:rsidRPr="0027227C">
          <w:rPr>
            <w:rFonts w:ascii="Times New Roman" w:hAnsi="Times New Roman" w:cs="Times New Roman"/>
            <w:b w:val="0"/>
            <w:noProof/>
            <w:webHidden/>
            <w:sz w:val="24"/>
            <w:szCs w:val="24"/>
          </w:rPr>
        </w:r>
        <w:r w:rsidRPr="0027227C">
          <w:rPr>
            <w:rFonts w:ascii="Times New Roman" w:hAnsi="Times New Roman" w:cs="Times New Roman"/>
            <w:b w:val="0"/>
            <w:noProof/>
            <w:webHidden/>
            <w:sz w:val="24"/>
            <w:szCs w:val="24"/>
          </w:rPr>
          <w:fldChar w:fldCharType="separate"/>
        </w:r>
        <w:r w:rsidRPr="0027227C">
          <w:rPr>
            <w:rFonts w:ascii="Times New Roman" w:hAnsi="Times New Roman" w:cs="Times New Roman"/>
            <w:b w:val="0"/>
            <w:noProof/>
            <w:webHidden/>
            <w:sz w:val="24"/>
            <w:szCs w:val="24"/>
          </w:rPr>
          <w:t>I</w:t>
        </w:r>
        <w:r w:rsidRPr="0027227C">
          <w:rPr>
            <w:rFonts w:ascii="Times New Roman" w:hAnsi="Times New Roman" w:cs="Times New Roman"/>
            <w:b w:val="0"/>
            <w:noProof/>
            <w:webHidden/>
            <w:sz w:val="24"/>
            <w:szCs w:val="24"/>
          </w:rPr>
          <w:fldChar w:fldCharType="end"/>
        </w:r>
      </w:hyperlink>
    </w:p>
    <w:p w:rsidR="0027227C" w:rsidRPr="0027227C" w:rsidRDefault="0027227C">
      <w:pPr>
        <w:pStyle w:val="TM2"/>
        <w:tabs>
          <w:tab w:val="right" w:leader="dot" w:pos="10456"/>
        </w:tabs>
        <w:rPr>
          <w:rFonts w:ascii="Times New Roman" w:eastAsiaTheme="minorEastAsia" w:hAnsi="Times New Roman" w:cs="Times New Roman"/>
          <w:b w:val="0"/>
          <w:bCs w:val="0"/>
          <w:noProof/>
          <w:sz w:val="24"/>
          <w:szCs w:val="24"/>
          <w:lang w:val="en-US"/>
        </w:rPr>
      </w:pPr>
      <w:hyperlink w:anchor="_Toc460680156" w:history="1">
        <w:r w:rsidRPr="0027227C">
          <w:rPr>
            <w:rStyle w:val="Lienhypertexte"/>
            <w:rFonts w:ascii="Times New Roman" w:hAnsi="Times New Roman" w:cs="Times New Roman"/>
            <w:b w:val="0"/>
            <w:noProof/>
            <w:sz w:val="24"/>
            <w:szCs w:val="24"/>
          </w:rPr>
          <w:t>WEBOGRAPHIE</w:t>
        </w:r>
        <w:r w:rsidRPr="0027227C">
          <w:rPr>
            <w:rFonts w:ascii="Times New Roman" w:hAnsi="Times New Roman" w:cs="Times New Roman"/>
            <w:b w:val="0"/>
            <w:noProof/>
            <w:webHidden/>
            <w:sz w:val="24"/>
            <w:szCs w:val="24"/>
          </w:rPr>
          <w:tab/>
        </w:r>
        <w:r w:rsidRPr="0027227C">
          <w:rPr>
            <w:rFonts w:ascii="Times New Roman" w:hAnsi="Times New Roman" w:cs="Times New Roman"/>
            <w:b w:val="0"/>
            <w:noProof/>
            <w:webHidden/>
            <w:sz w:val="24"/>
            <w:szCs w:val="24"/>
          </w:rPr>
          <w:fldChar w:fldCharType="begin"/>
        </w:r>
        <w:r w:rsidRPr="0027227C">
          <w:rPr>
            <w:rFonts w:ascii="Times New Roman" w:hAnsi="Times New Roman" w:cs="Times New Roman"/>
            <w:b w:val="0"/>
            <w:noProof/>
            <w:webHidden/>
            <w:sz w:val="24"/>
            <w:szCs w:val="24"/>
          </w:rPr>
          <w:instrText xml:space="preserve"> PAGEREF _Toc460680156 \h </w:instrText>
        </w:r>
        <w:r w:rsidRPr="0027227C">
          <w:rPr>
            <w:rFonts w:ascii="Times New Roman" w:hAnsi="Times New Roman" w:cs="Times New Roman"/>
            <w:b w:val="0"/>
            <w:noProof/>
            <w:webHidden/>
            <w:sz w:val="24"/>
            <w:szCs w:val="24"/>
          </w:rPr>
        </w:r>
        <w:r w:rsidRPr="0027227C">
          <w:rPr>
            <w:rFonts w:ascii="Times New Roman" w:hAnsi="Times New Roman" w:cs="Times New Roman"/>
            <w:b w:val="0"/>
            <w:noProof/>
            <w:webHidden/>
            <w:sz w:val="24"/>
            <w:szCs w:val="24"/>
          </w:rPr>
          <w:fldChar w:fldCharType="separate"/>
        </w:r>
        <w:r w:rsidRPr="0027227C">
          <w:rPr>
            <w:rFonts w:ascii="Times New Roman" w:hAnsi="Times New Roman" w:cs="Times New Roman"/>
            <w:b w:val="0"/>
            <w:noProof/>
            <w:webHidden/>
            <w:sz w:val="24"/>
            <w:szCs w:val="24"/>
          </w:rPr>
          <w:t>II</w:t>
        </w:r>
        <w:r w:rsidRPr="0027227C">
          <w:rPr>
            <w:rFonts w:ascii="Times New Roman" w:hAnsi="Times New Roman" w:cs="Times New Roman"/>
            <w:b w:val="0"/>
            <w:noProof/>
            <w:webHidden/>
            <w:sz w:val="24"/>
            <w:szCs w:val="24"/>
          </w:rPr>
          <w:fldChar w:fldCharType="end"/>
        </w:r>
      </w:hyperlink>
    </w:p>
    <w:p w:rsidR="0027227C" w:rsidRPr="0027227C" w:rsidRDefault="0027227C">
      <w:pPr>
        <w:pStyle w:val="TM2"/>
        <w:tabs>
          <w:tab w:val="right" w:leader="dot" w:pos="10456"/>
        </w:tabs>
        <w:rPr>
          <w:rFonts w:ascii="Times New Roman" w:eastAsiaTheme="minorEastAsia" w:hAnsi="Times New Roman" w:cs="Times New Roman"/>
          <w:b w:val="0"/>
          <w:bCs w:val="0"/>
          <w:noProof/>
          <w:sz w:val="24"/>
          <w:szCs w:val="24"/>
          <w:lang w:val="en-US"/>
        </w:rPr>
      </w:pPr>
      <w:hyperlink w:anchor="_Toc460680157" w:history="1">
        <w:r w:rsidRPr="0027227C">
          <w:rPr>
            <w:rStyle w:val="Lienhypertexte"/>
            <w:rFonts w:ascii="Times New Roman" w:hAnsi="Times New Roman" w:cs="Times New Roman"/>
            <w:b w:val="0"/>
            <w:noProof/>
            <w:sz w:val="24"/>
            <w:szCs w:val="24"/>
          </w:rPr>
          <w:t>GLOSSAIRE</w:t>
        </w:r>
        <w:r w:rsidRPr="0027227C">
          <w:rPr>
            <w:rFonts w:ascii="Times New Roman" w:hAnsi="Times New Roman" w:cs="Times New Roman"/>
            <w:b w:val="0"/>
            <w:noProof/>
            <w:webHidden/>
            <w:sz w:val="24"/>
            <w:szCs w:val="24"/>
          </w:rPr>
          <w:tab/>
        </w:r>
        <w:r w:rsidRPr="0027227C">
          <w:rPr>
            <w:rFonts w:ascii="Times New Roman" w:hAnsi="Times New Roman" w:cs="Times New Roman"/>
            <w:b w:val="0"/>
            <w:noProof/>
            <w:webHidden/>
            <w:sz w:val="24"/>
            <w:szCs w:val="24"/>
          </w:rPr>
          <w:fldChar w:fldCharType="begin"/>
        </w:r>
        <w:r w:rsidRPr="0027227C">
          <w:rPr>
            <w:rFonts w:ascii="Times New Roman" w:hAnsi="Times New Roman" w:cs="Times New Roman"/>
            <w:b w:val="0"/>
            <w:noProof/>
            <w:webHidden/>
            <w:sz w:val="24"/>
            <w:szCs w:val="24"/>
          </w:rPr>
          <w:instrText xml:space="preserve"> PAGEREF _Toc460680157 \h </w:instrText>
        </w:r>
        <w:r w:rsidRPr="0027227C">
          <w:rPr>
            <w:rFonts w:ascii="Times New Roman" w:hAnsi="Times New Roman" w:cs="Times New Roman"/>
            <w:b w:val="0"/>
            <w:noProof/>
            <w:webHidden/>
            <w:sz w:val="24"/>
            <w:szCs w:val="24"/>
          </w:rPr>
        </w:r>
        <w:r w:rsidRPr="0027227C">
          <w:rPr>
            <w:rFonts w:ascii="Times New Roman" w:hAnsi="Times New Roman" w:cs="Times New Roman"/>
            <w:b w:val="0"/>
            <w:noProof/>
            <w:webHidden/>
            <w:sz w:val="24"/>
            <w:szCs w:val="24"/>
          </w:rPr>
          <w:fldChar w:fldCharType="separate"/>
        </w:r>
        <w:r w:rsidRPr="0027227C">
          <w:rPr>
            <w:rFonts w:ascii="Times New Roman" w:hAnsi="Times New Roman" w:cs="Times New Roman"/>
            <w:b w:val="0"/>
            <w:noProof/>
            <w:webHidden/>
            <w:sz w:val="24"/>
            <w:szCs w:val="24"/>
          </w:rPr>
          <w:t>III</w:t>
        </w:r>
        <w:r w:rsidRPr="0027227C">
          <w:rPr>
            <w:rFonts w:ascii="Times New Roman" w:hAnsi="Times New Roman" w:cs="Times New Roman"/>
            <w:b w:val="0"/>
            <w:noProof/>
            <w:webHidden/>
            <w:sz w:val="24"/>
            <w:szCs w:val="24"/>
          </w:rPr>
          <w:fldChar w:fldCharType="end"/>
        </w:r>
      </w:hyperlink>
    </w:p>
    <w:p w:rsidR="0027227C" w:rsidRPr="0027227C" w:rsidRDefault="0027227C">
      <w:pPr>
        <w:pStyle w:val="TM2"/>
        <w:tabs>
          <w:tab w:val="right" w:leader="dot" w:pos="10456"/>
        </w:tabs>
        <w:rPr>
          <w:rFonts w:ascii="Times New Roman" w:eastAsiaTheme="minorEastAsia" w:hAnsi="Times New Roman" w:cs="Times New Roman"/>
          <w:b w:val="0"/>
          <w:bCs w:val="0"/>
          <w:noProof/>
          <w:sz w:val="24"/>
          <w:szCs w:val="24"/>
          <w:lang w:val="en-US"/>
        </w:rPr>
      </w:pPr>
      <w:hyperlink w:anchor="_Toc460680158" w:history="1">
        <w:r w:rsidRPr="0027227C">
          <w:rPr>
            <w:rStyle w:val="Lienhypertexte"/>
            <w:rFonts w:ascii="Times New Roman" w:hAnsi="Times New Roman" w:cs="Times New Roman"/>
            <w:b w:val="0"/>
            <w:noProof/>
            <w:sz w:val="24"/>
            <w:szCs w:val="24"/>
          </w:rPr>
          <w:t>TABLE DES MATIERES</w:t>
        </w:r>
        <w:r w:rsidRPr="0027227C">
          <w:rPr>
            <w:rFonts w:ascii="Times New Roman" w:hAnsi="Times New Roman" w:cs="Times New Roman"/>
            <w:b w:val="0"/>
            <w:noProof/>
            <w:webHidden/>
            <w:sz w:val="24"/>
            <w:szCs w:val="24"/>
          </w:rPr>
          <w:tab/>
        </w:r>
        <w:r w:rsidRPr="0027227C">
          <w:rPr>
            <w:rFonts w:ascii="Times New Roman" w:hAnsi="Times New Roman" w:cs="Times New Roman"/>
            <w:b w:val="0"/>
            <w:noProof/>
            <w:webHidden/>
            <w:sz w:val="24"/>
            <w:szCs w:val="24"/>
          </w:rPr>
          <w:fldChar w:fldCharType="begin"/>
        </w:r>
        <w:r w:rsidRPr="0027227C">
          <w:rPr>
            <w:rFonts w:ascii="Times New Roman" w:hAnsi="Times New Roman" w:cs="Times New Roman"/>
            <w:b w:val="0"/>
            <w:noProof/>
            <w:webHidden/>
            <w:sz w:val="24"/>
            <w:szCs w:val="24"/>
          </w:rPr>
          <w:instrText xml:space="preserve"> PAGEREF _Toc460680158 \h </w:instrText>
        </w:r>
        <w:r w:rsidRPr="0027227C">
          <w:rPr>
            <w:rFonts w:ascii="Times New Roman" w:hAnsi="Times New Roman" w:cs="Times New Roman"/>
            <w:b w:val="0"/>
            <w:noProof/>
            <w:webHidden/>
            <w:sz w:val="24"/>
            <w:szCs w:val="24"/>
          </w:rPr>
        </w:r>
        <w:r w:rsidRPr="0027227C">
          <w:rPr>
            <w:rFonts w:ascii="Times New Roman" w:hAnsi="Times New Roman" w:cs="Times New Roman"/>
            <w:b w:val="0"/>
            <w:noProof/>
            <w:webHidden/>
            <w:sz w:val="24"/>
            <w:szCs w:val="24"/>
          </w:rPr>
          <w:fldChar w:fldCharType="separate"/>
        </w:r>
        <w:r w:rsidRPr="0027227C">
          <w:rPr>
            <w:rFonts w:ascii="Times New Roman" w:hAnsi="Times New Roman" w:cs="Times New Roman"/>
            <w:b w:val="0"/>
            <w:noProof/>
            <w:webHidden/>
            <w:sz w:val="24"/>
            <w:szCs w:val="24"/>
          </w:rPr>
          <w:t>IV</w:t>
        </w:r>
        <w:r w:rsidRPr="0027227C">
          <w:rPr>
            <w:rFonts w:ascii="Times New Roman" w:hAnsi="Times New Roman" w:cs="Times New Roman"/>
            <w:b w:val="0"/>
            <w:noProof/>
            <w:webHidden/>
            <w:sz w:val="24"/>
            <w:szCs w:val="24"/>
          </w:rPr>
          <w:fldChar w:fldCharType="end"/>
        </w:r>
      </w:hyperlink>
    </w:p>
    <w:p w:rsidR="0027227C" w:rsidRPr="0027227C" w:rsidRDefault="0027227C" w:rsidP="0027227C">
      <w:pPr>
        <w:spacing w:line="240" w:lineRule="auto"/>
        <w:rPr>
          <w:rFonts w:ascii="Times New Roman" w:hAnsi="Times New Roman" w:cs="Times New Roman"/>
          <w:sz w:val="24"/>
          <w:szCs w:val="24"/>
        </w:rPr>
      </w:pPr>
      <w:r w:rsidRPr="0027227C">
        <w:rPr>
          <w:rFonts w:ascii="Times New Roman" w:hAnsi="Times New Roman" w:cs="Times New Roman"/>
          <w:bCs/>
          <w:sz w:val="24"/>
          <w:szCs w:val="24"/>
        </w:rPr>
        <w:fldChar w:fldCharType="end"/>
      </w:r>
    </w:p>
    <w:p w:rsidR="00187CFB" w:rsidRPr="0027227C" w:rsidRDefault="00187CFB">
      <w:pPr>
        <w:rPr>
          <w:rFonts w:ascii="Times New Roman" w:hAnsi="Times New Roman" w:cs="Times New Roman"/>
          <w:sz w:val="24"/>
          <w:szCs w:val="24"/>
        </w:rPr>
      </w:pPr>
    </w:p>
    <w:sectPr w:rsidR="00187CFB" w:rsidRPr="0027227C" w:rsidSect="0027227C">
      <w:footerReference w:type="first" r:id="rId13"/>
      <w:pgSz w:w="11906" w:h="16838"/>
      <w:pgMar w:top="1499" w:right="720" w:bottom="720" w:left="720" w:header="794" w:footer="431" w:gutter="0"/>
      <w:pgNumType w:fmt="upperRoman" w:start="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w:altName w:val="Segoe"/>
    <w:panose1 w:val="00000000000000000000"/>
    <w:charset w:val="00"/>
    <w:family w:val="swiss"/>
    <w:notTrueType/>
    <w:pitch w:val="default"/>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ndalus">
    <w:altName w:val="Times New Roman"/>
    <w:panose1 w:val="02020603050405020304"/>
    <w:charset w:val="00"/>
    <w:family w:val="roman"/>
    <w:pitch w:val="variable"/>
    <w:sig w:usb0="00000000" w:usb1="80000000" w:usb2="00000008" w:usb3="00000000" w:csb0="00000041" w:csb1="00000000"/>
  </w:font>
  <w:font w:name="Adobe Ming Std L">
    <w:panose1 w:val="00000000000000000000"/>
    <w:charset w:val="80"/>
    <w:family w:val="roman"/>
    <w:notTrueType/>
    <w:pitch w:val="variable"/>
    <w:sig w:usb0="00000203" w:usb1="1A0F1900" w:usb2="00000016" w:usb3="00000000" w:csb0="001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27C" w:rsidRPr="0024149B" w:rsidRDefault="0027227C" w:rsidP="0027227C">
    <w:pPr>
      <w:pStyle w:val="Pieddepage"/>
      <w:jc w:val="center"/>
      <w:rPr>
        <w:caps/>
        <w:color w:val="5B9BD5" w:themeColor="accent1"/>
      </w:rPr>
    </w:pPr>
    <w:r w:rsidRPr="005C2CBA">
      <w:rPr>
        <w:noProof/>
        <w:lang w:val="en-US"/>
      </w:rPr>
      <mc:AlternateContent>
        <mc:Choice Requires="wps">
          <w:drawing>
            <wp:anchor distT="0" distB="0" distL="114300" distR="114300" simplePos="0" relativeHeight="251661312" behindDoc="0" locked="0" layoutInCell="1" allowOverlap="1" wp14:anchorId="7809465C" wp14:editId="16DD1C94">
              <wp:simplePos x="0" y="0"/>
              <wp:positionH relativeFrom="column">
                <wp:posOffset>1066800</wp:posOffset>
              </wp:positionH>
              <wp:positionV relativeFrom="paragraph">
                <wp:posOffset>-14605</wp:posOffset>
              </wp:positionV>
              <wp:extent cx="1716405" cy="278765"/>
              <wp:effectExtent l="0" t="0" r="0" b="0"/>
              <wp:wrapNone/>
              <wp:docPr id="45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6405" cy="278765"/>
                      </a:xfrm>
                      <a:prstGeom prst="rect">
                        <a:avLst/>
                      </a:prstGeom>
                      <a:noFill/>
                      <a:ln w="12700" cap="flat" cmpd="sng" algn="ctr">
                        <a:noFill/>
                        <a:prstDash val="solid"/>
                        <a:miter lim="800000"/>
                      </a:ln>
                      <a:effectLst/>
                    </wps:spPr>
                    <wps:txbx>
                      <w:txbxContent>
                        <w:p w:rsidR="0027227C" w:rsidRPr="00A14B25" w:rsidRDefault="0027227C" w:rsidP="0027227C">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809465C" id="Rectangle 12" o:spid="_x0000_s1034" style="position:absolute;left:0;text-align:left;margin-left:84pt;margin-top:-1.15pt;width:135.15pt;height:2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" filled="f" stroked="f" strokeweight="1pt">
              <v:path arrowok="t"/>
              <v:textbox>
                <w:txbxContent>
                  <w:p w:rsidR="0027227C" w:rsidRPr="00A14B25" w:rsidRDefault="0027227C" w:rsidP="0027227C">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v:textbox>
            </v:rect>
          </w:pict>
        </mc:Fallback>
      </mc:AlternateContent>
    </w:r>
    <w:r>
      <w:rPr>
        <w:noProof/>
        <w:lang w:val="en-US"/>
      </w:rPr>
      <mc:AlternateContent>
        <mc:Choice Requires="wpg">
          <w:drawing>
            <wp:anchor distT="0" distB="0" distL="114300" distR="114300" simplePos="0" relativeHeight="251660288" behindDoc="0" locked="0" layoutInCell="1" allowOverlap="1" wp14:anchorId="3B9E15A2" wp14:editId="3AB0C6B6">
              <wp:simplePos x="0" y="0"/>
              <wp:positionH relativeFrom="column">
                <wp:posOffset>66675</wp:posOffset>
              </wp:positionH>
              <wp:positionV relativeFrom="paragraph">
                <wp:posOffset>-23495</wp:posOffset>
              </wp:positionV>
              <wp:extent cx="6335395" cy="257175"/>
              <wp:effectExtent l="0" t="0" r="27305" b="28575"/>
              <wp:wrapNone/>
              <wp:docPr id="7" name="Groupe 7"/>
              <wp:cNvGraphicFramePr/>
              <a:graphic xmlns:a="http://schemas.openxmlformats.org/drawingml/2006/main">
                <a:graphicData uri="http://schemas.microsoft.com/office/word/2010/wordprocessingGroup">
                  <wpg:wgp>
                    <wpg:cNvGrpSpPr/>
                    <wpg:grpSpPr>
                      <a:xfrm>
                        <a:off x="0" y="0"/>
                        <a:ext cx="6335395" cy="257175"/>
                        <a:chOff x="-657225" y="-44001"/>
                        <a:chExt cx="6269355" cy="224181"/>
                      </a:xfrm>
                    </wpg:grpSpPr>
                    <wps:wsp>
                      <wps:cNvPr id="455" name="AutoShape 4"/>
                      <wps:cNvCnPr>
                        <a:cxnSpLocks noChangeShapeType="1"/>
                      </wps:cNvCnPr>
                      <wps:spPr bwMode="auto">
                        <a:xfrm>
                          <a:off x="-657225" y="-44001"/>
                          <a:ext cx="6269355" cy="0"/>
                        </a:xfrm>
                        <a:prstGeom prst="straightConnector1">
                          <a:avLst/>
                        </a:prstGeom>
                        <a:noFill/>
                        <a:ln w="19050">
                          <a:solidFill>
                            <a:schemeClr val="accent1">
                              <a:lumMod val="75000"/>
                            </a:schemeClr>
                          </a:solidFill>
                          <a:round/>
                          <a:headEnd/>
                          <a:tailEnd/>
                        </a:ln>
                        <a:extLst>
                          <a:ext uri="{909E8E84-426E-40DD-AFC4-6F175D3DCCD1}">
                            <a14:hiddenFill xmlns:a14="http://schemas.microsoft.com/office/drawing/2010/main">
                              <a:noFill/>
                            </a14:hiddenFill>
                          </a:ext>
                        </a:extLst>
                      </wps:spPr>
                      <wps:bodyPr/>
                    </wps:wsp>
                    <wps:wsp>
                      <wps:cNvPr id="6" name="Connecteur droit 6"/>
                      <wps:cNvCnPr/>
                      <wps:spPr>
                        <a:xfrm>
                          <a:off x="2206651" y="174084"/>
                          <a:ext cx="850011" cy="6096"/>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AD4BFD0" id="Groupe 7" o:spid="_x0000_s1026" style="position:absolute;margin-left:5.25pt;margin-top:-1.85pt;width:498.85pt;height:20.25pt;z-index:251660288;mso-width-relative:margin;mso-height-relative:margin" coordorigin="-6572,-440" coordsize="62693,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">
              <v:shapetype id="_x0000_t32" coordsize="21600,21600" o:spt="32" o:oned="t" path="m,l21600,21600e" filled="f">
                <v:path arrowok="t" fillok="f" o:connecttype="none"/>
                <o:lock v:ext="edit" shapetype="t"/>
              </v:shapetype>
              <v:shape id="AutoShape 4" o:spid="_x0000_s1027" type="#_x0000_t32" style="position:absolute;left:-6572;top:-440;width:626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37D8UAAADcAAAADwAAAGRycy9kb3ducmV2LnhtbESPQWvCQBSE7wX/w/IKvRTdWE3Q6CrF&#10;KtiTGPX+yD6T0OzbkF019dd3BaHHYWa+YebLztTiSq2rLCsYDiIQxLnVFRcKjodNfwLCeWSNtWVS&#10;8EsOloveyxxTbW+8p2vmCxEg7FJUUHrfpFK6vCSDbmAb4uCdbWvQB9kWUrd4C3BTy48oSqTBisNC&#10;iQ2tSsp/sotRcIrvu0xvJqtmN00u7+vvezJKvpR6e+0+ZyA8df4//GxvtYJxHMPjTDg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37D8UAAADcAAAADwAAAAAAAAAA&#10;AAAAAAChAgAAZHJzL2Rvd25yZXYueG1sUEsFBgAAAAAEAAQA+QAAAJMDAAAAAA==&#10;" strokecolor="#2e74b5 [2404]" strokeweight="1.5pt"/>
              <v:line id="Connecteur droit 6" o:spid="_x0000_s1028" style="position:absolute;visibility:visible;mso-wrap-style:square" from="22066,1740" to="30566,1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oj8IAAADaAAAADwAAAGRycy9kb3ducmV2LnhtbESPQWvCQBSE7wX/w/IEL6VuFBokdQ1F&#10;kXgqmBa8PrKvSTD7NsmuGvPrXaHQ4zAz3zDrdDCNuFLvassKFvMIBHFhdc2lgp/v/dsKhPPIGhvL&#10;pOBODtLN5GWNibY3PtI196UIEHYJKqi8bxMpXVGRQTe3LXHwfm1v0AfZl1L3eAtw08hlFMXSYM1h&#10;ocKWthUV5/xiFNAuk12jx+6Mpxjr9zF75a9Mqdl0+PwA4Wnw/+G/9kEriOF5JdwA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oj8IAAADaAAAADwAAAAAAAAAAAAAA&#10;AAChAgAAZHJzL2Rvd25yZXYueG1sUEsFBgAAAAAEAAQA+QAAAJADAAAAAA==&#10;" strokecolor="#2e74b5 [2404]" strokeweight="1.5pt">
                <v:stroke joinstyle="miter"/>
              </v:line>
            </v:group>
          </w:pict>
        </mc:Fallback>
      </mc:AlternateContent>
    </w:r>
    <w:r w:rsidRPr="005C2CBA">
      <w:rPr>
        <w:noProof/>
        <w:lang w:val="en-US"/>
      </w:rPr>
      <mc:AlternateContent>
        <mc:Choice Requires="wps">
          <w:drawing>
            <wp:anchor distT="0" distB="0" distL="114300" distR="114300" simplePos="0" relativeHeight="251662336" behindDoc="0" locked="0" layoutInCell="1" allowOverlap="1" wp14:anchorId="2AC40C4F" wp14:editId="3E190485">
              <wp:simplePos x="0" y="0"/>
              <wp:positionH relativeFrom="column">
                <wp:posOffset>4248150</wp:posOffset>
              </wp:positionH>
              <wp:positionV relativeFrom="paragraph">
                <wp:posOffset>-7620</wp:posOffset>
              </wp:positionV>
              <wp:extent cx="1871472" cy="231140"/>
              <wp:effectExtent l="0" t="0" r="0" b="0"/>
              <wp:wrapNone/>
              <wp:docPr id="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1472" cy="231140"/>
                      </a:xfrm>
                      <a:prstGeom prst="rect">
                        <a:avLst/>
                      </a:prstGeom>
                      <a:noFill/>
                      <a:ln w="12700" cap="flat" cmpd="sng" algn="ctr">
                        <a:noFill/>
                        <a:prstDash val="solid"/>
                        <a:miter lim="800000"/>
                      </a:ln>
                      <a:effectLst/>
                    </wps:spPr>
                    <wps:txbx>
                      <w:txbxContent>
                        <w:p w:rsidR="0027227C" w:rsidRPr="00205A9A" w:rsidRDefault="0027227C" w:rsidP="0027227C">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 xml:space="preserve">Elève ingénieur en informatique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AC40C4F" id="_x0000_s1035" style="position:absolute;left:0;text-align:left;margin-left:334.5pt;margin-top:-.6pt;width:147.35pt;height:1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" filled="f" stroked="f" strokeweight="1pt">
              <v:path arrowok="t"/>
              <v:textbox>
                <w:txbxContent>
                  <w:p w:rsidR="0027227C" w:rsidRPr="00205A9A" w:rsidRDefault="0027227C" w:rsidP="0027227C">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 xml:space="preserve">Elève ingénieur en informatique </w:t>
                    </w:r>
                  </w:p>
                </w:txbxContent>
              </v:textbox>
            </v:rect>
          </w:pict>
        </mc:Fallback>
      </mc:AlternateContent>
    </w:r>
    <w:r w:rsidRPr="00714023">
      <w:rPr>
        <w:caps/>
      </w:rPr>
      <w:fldChar w:fldCharType="begin"/>
    </w:r>
    <w:r w:rsidRPr="00714023">
      <w:rPr>
        <w:caps/>
      </w:rPr>
      <w:instrText>PAGE   \* MERGEFORMAT</w:instrText>
    </w:r>
    <w:r w:rsidRPr="00714023">
      <w:rPr>
        <w:caps/>
      </w:rPr>
      <w:fldChar w:fldCharType="separate"/>
    </w:r>
    <w:r w:rsidR="009A34B8">
      <w:rPr>
        <w:caps/>
        <w:noProof/>
      </w:rPr>
      <w:t>V</w:t>
    </w:r>
    <w:r w:rsidRPr="00714023">
      <w:rPr>
        <w:caps/>
      </w:rPr>
      <w:fldChar w:fldCharType="end"/>
    </w:r>
  </w:p>
  <w:p w:rsidR="0027227C" w:rsidRDefault="0027227C" w:rsidP="0027227C">
    <w:pPr>
      <w:pStyle w:val="Pieddepage"/>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27C" w:rsidRPr="0024149B" w:rsidRDefault="0027227C" w:rsidP="0027227C">
    <w:pPr>
      <w:pStyle w:val="Pieddepage"/>
      <w:jc w:val="center"/>
      <w:rPr>
        <w:caps/>
        <w:color w:val="5B9BD5" w:themeColor="accent1"/>
      </w:rPr>
    </w:pPr>
    <w:r w:rsidRPr="005C2CBA">
      <w:rPr>
        <w:noProof/>
        <w:lang w:val="en-US"/>
      </w:rPr>
      <mc:AlternateContent>
        <mc:Choice Requires="wps">
          <w:drawing>
            <wp:anchor distT="0" distB="0" distL="114300" distR="114300" simplePos="0" relativeHeight="251664384" behindDoc="0" locked="0" layoutInCell="1" allowOverlap="1" wp14:anchorId="0B4EC49A" wp14:editId="67D90CE1">
              <wp:simplePos x="0" y="0"/>
              <wp:positionH relativeFrom="column">
                <wp:posOffset>1076960</wp:posOffset>
              </wp:positionH>
              <wp:positionV relativeFrom="paragraph">
                <wp:posOffset>-6464</wp:posOffset>
              </wp:positionV>
              <wp:extent cx="1716405" cy="278765"/>
              <wp:effectExtent l="0" t="0" r="0" b="0"/>
              <wp:wrapNone/>
              <wp:docPr id="29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6405" cy="278765"/>
                      </a:xfrm>
                      <a:prstGeom prst="rect">
                        <a:avLst/>
                      </a:prstGeom>
                      <a:noFill/>
                      <a:ln w="12700" cap="flat" cmpd="sng" algn="ctr">
                        <a:noFill/>
                        <a:prstDash val="solid"/>
                        <a:miter lim="800000"/>
                      </a:ln>
                      <a:effectLst/>
                    </wps:spPr>
                    <wps:txbx>
                      <w:txbxContent>
                        <w:p w:rsidR="0027227C" w:rsidRPr="00A14B25" w:rsidRDefault="0027227C" w:rsidP="0027227C">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B4EC49A" id="_x0000_s1044" style="position:absolute;left:0;text-align:left;margin-left:84.8pt;margin-top:-.5pt;width:135.15pt;height:2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" filled="f" stroked="f" strokeweight="1pt">
              <v:path arrowok="t"/>
              <v:textbox>
                <w:txbxContent>
                  <w:p w:rsidR="0027227C" w:rsidRPr="00A14B25" w:rsidRDefault="0027227C" w:rsidP="0027227C">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v:textbox>
            </v:rect>
          </w:pict>
        </mc:Fallback>
      </mc:AlternateContent>
    </w:r>
    <w:r w:rsidRPr="005C2CBA">
      <w:rPr>
        <w:noProof/>
        <w:lang w:val="en-US"/>
      </w:rPr>
      <mc:AlternateContent>
        <mc:Choice Requires="wps">
          <w:drawing>
            <wp:anchor distT="0" distB="0" distL="114300" distR="114300" simplePos="0" relativeHeight="251665408" behindDoc="0" locked="0" layoutInCell="1" allowOverlap="1" wp14:anchorId="0CCFF1C7" wp14:editId="207B1133">
              <wp:simplePos x="0" y="0"/>
              <wp:positionH relativeFrom="column">
                <wp:posOffset>4248150</wp:posOffset>
              </wp:positionH>
              <wp:positionV relativeFrom="paragraph">
                <wp:posOffset>21476</wp:posOffset>
              </wp:positionV>
              <wp:extent cx="1871345" cy="231140"/>
              <wp:effectExtent l="0" t="0" r="0" b="0"/>
              <wp:wrapNone/>
              <wp:docPr id="29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1345" cy="231140"/>
                      </a:xfrm>
                      <a:prstGeom prst="rect">
                        <a:avLst/>
                      </a:prstGeom>
                      <a:noFill/>
                      <a:ln w="12700" cap="flat" cmpd="sng" algn="ctr">
                        <a:noFill/>
                        <a:prstDash val="solid"/>
                        <a:miter lim="800000"/>
                      </a:ln>
                      <a:effectLst/>
                    </wps:spPr>
                    <wps:txbx>
                      <w:txbxContent>
                        <w:p w:rsidR="0027227C" w:rsidRPr="00205A9A" w:rsidRDefault="0027227C" w:rsidP="0027227C">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 xml:space="preserve">Elève ingénieur en informatique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CCFF1C7" id="_x0000_s1045" style="position:absolute;left:0;text-align:left;margin-left:334.5pt;margin-top:1.7pt;width:147.35pt;height:1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" filled="f" stroked="f" strokeweight="1pt">
              <v:path arrowok="t"/>
              <v:textbox>
                <w:txbxContent>
                  <w:p w:rsidR="0027227C" w:rsidRPr="00205A9A" w:rsidRDefault="0027227C" w:rsidP="0027227C">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 xml:space="preserve">Elève ingénieur en informatique </w:t>
                    </w:r>
                  </w:p>
                </w:txbxContent>
              </v:textbox>
            </v:rect>
          </w:pict>
        </mc:Fallback>
      </mc:AlternateContent>
    </w:r>
    <w:r>
      <w:rPr>
        <w:noProof/>
        <w:lang w:val="en-US"/>
      </w:rPr>
      <mc:AlternateContent>
        <mc:Choice Requires="wpg">
          <w:drawing>
            <wp:anchor distT="0" distB="0" distL="114300" distR="114300" simplePos="0" relativeHeight="251663360" behindDoc="0" locked="0" layoutInCell="1" allowOverlap="1" wp14:anchorId="2C4F83F5" wp14:editId="01860ADA">
              <wp:simplePos x="0" y="0"/>
              <wp:positionH relativeFrom="column">
                <wp:posOffset>66675</wp:posOffset>
              </wp:positionH>
              <wp:positionV relativeFrom="paragraph">
                <wp:posOffset>-25514</wp:posOffset>
              </wp:positionV>
              <wp:extent cx="6335395" cy="257175"/>
              <wp:effectExtent l="0" t="0" r="27305" b="28575"/>
              <wp:wrapNone/>
              <wp:docPr id="292" name="Groupe 292"/>
              <wp:cNvGraphicFramePr/>
              <a:graphic xmlns:a="http://schemas.openxmlformats.org/drawingml/2006/main">
                <a:graphicData uri="http://schemas.microsoft.com/office/word/2010/wordprocessingGroup">
                  <wpg:wgp>
                    <wpg:cNvGrpSpPr/>
                    <wpg:grpSpPr>
                      <a:xfrm>
                        <a:off x="0" y="0"/>
                        <a:ext cx="6335395" cy="257175"/>
                        <a:chOff x="-657225" y="-44001"/>
                        <a:chExt cx="6269355" cy="224181"/>
                      </a:xfrm>
                    </wpg:grpSpPr>
                    <wps:wsp>
                      <wps:cNvPr id="293" name="AutoShape 4"/>
                      <wps:cNvCnPr>
                        <a:cxnSpLocks noChangeShapeType="1"/>
                      </wps:cNvCnPr>
                      <wps:spPr bwMode="auto">
                        <a:xfrm>
                          <a:off x="-657225" y="-44001"/>
                          <a:ext cx="6269355" cy="0"/>
                        </a:xfrm>
                        <a:prstGeom prst="straightConnector1">
                          <a:avLst/>
                        </a:prstGeom>
                        <a:noFill/>
                        <a:ln w="19050">
                          <a:solidFill>
                            <a:schemeClr val="accent1">
                              <a:lumMod val="75000"/>
                            </a:schemeClr>
                          </a:solidFill>
                          <a:round/>
                          <a:headEnd/>
                          <a:tailEnd/>
                        </a:ln>
                        <a:extLst>
                          <a:ext uri="{909E8E84-426E-40DD-AFC4-6F175D3DCCD1}">
                            <a14:hiddenFill xmlns:a14="http://schemas.microsoft.com/office/drawing/2010/main">
                              <a:noFill/>
                            </a14:hiddenFill>
                          </a:ext>
                        </a:extLst>
                      </wps:spPr>
                      <wps:bodyPr/>
                    </wps:wsp>
                    <wps:wsp>
                      <wps:cNvPr id="294" name="Connecteur droit 294"/>
                      <wps:cNvCnPr/>
                      <wps:spPr>
                        <a:xfrm>
                          <a:off x="2206651" y="174084"/>
                          <a:ext cx="850011" cy="6096"/>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F6F383D" id="Groupe 292" o:spid="_x0000_s1026" style="position:absolute;margin-left:5.25pt;margin-top:-2pt;width:498.85pt;height:20.25pt;z-index:251663360;mso-width-relative:margin;mso-height-relative:margin" coordorigin="-6572,-440" coordsize="62693,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">
              <v:shapetype id="_x0000_t32" coordsize="21600,21600" o:spt="32" o:oned="t" path="m,l21600,21600e" filled="f">
                <v:path arrowok="t" fillok="f" o:connecttype="none"/>
                <o:lock v:ext="edit" shapetype="t"/>
              </v:shapetype>
              <v:shape id="AutoShape 4" o:spid="_x0000_s1027" type="#_x0000_t32" style="position:absolute;left:-6572;top:-440;width:626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gsUAAADcAAAADwAAAGRycy9kb3ducmV2LnhtbESPT4vCMBTE78J+h/AWvMiaqli0GkX8&#10;A3qS7a73R/O2Ldu8lCZq9dMbQfA4zMxvmPmyNZW4UONKywoG/QgEcWZ1ybmC35/d1wSE88gaK8uk&#10;4EYOlouPzhwTba/8TZfU5yJA2CWooPC+TqR0WUEGXd/WxMH7s41BH2STS93gNcBNJYdRFEuDJYeF&#10;AmtaF5T9p2ej4DS+H1O9m6zr4zQ+97aHezyKN0p1P9vVDISn1r/Dr/ZeKxhOR/A8E46AX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q+gsUAAADcAAAADwAAAAAAAAAA&#10;AAAAAAChAgAAZHJzL2Rvd25yZXYueG1sUEsFBgAAAAAEAAQA+QAAAJMDAAAAAA==&#10;" strokecolor="#2e74b5 [2404]" strokeweight="1.5pt"/>
              <v:line id="Connecteur droit 294" o:spid="_x0000_s1028" style="position:absolute;visibility:visible;mso-wrap-style:square" from="22066,1740" to="30566,1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fNPMUAAADcAAAADwAAAGRycy9kb3ducmV2LnhtbESPQWvCQBSE7wX/w/KEXopuGqq00VWk&#10;UuKpoBa8PrKvSTD7NmbXJM2vdwuCx2FmvmGW695UoqXGlZYVvE4jEMSZ1SXnCn6OX5N3EM4ja6ws&#10;k4I/crBejZ6WmGjb8Z7ag89FgLBLUEHhfZ1I6bKCDLqprYmD92sbgz7IJpe6wS7ATSXjKJpLgyWH&#10;hQJr+iwoOx+uRgFtU3mp9HA542mO5WxIX/g7Vep53G8WIDz1/hG+t3daQfzxBv9nwhG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ifNPMUAAADcAAAADwAAAAAAAAAA&#10;AAAAAAChAgAAZHJzL2Rvd25yZXYueG1sUEsFBgAAAAAEAAQA+QAAAJMDAAAAAA==&#10;" strokecolor="#2e74b5 [2404]" strokeweight="1.5pt">
                <v:stroke joinstyle="miter"/>
              </v:line>
            </v:group>
          </w:pict>
        </mc:Fallback>
      </mc:AlternateContent>
    </w:r>
    <w:r w:rsidRPr="00714023">
      <w:rPr>
        <w:caps/>
      </w:rPr>
      <w:fldChar w:fldCharType="begin"/>
    </w:r>
    <w:r w:rsidRPr="00714023">
      <w:rPr>
        <w:caps/>
      </w:rPr>
      <w:instrText>PAGE   \* MERGEFORMAT</w:instrText>
    </w:r>
    <w:r w:rsidRPr="00714023">
      <w:rPr>
        <w:caps/>
      </w:rPr>
      <w:fldChar w:fldCharType="separate"/>
    </w:r>
    <w:r w:rsidR="009A34B8">
      <w:rPr>
        <w:caps/>
        <w:noProof/>
      </w:rPr>
      <w:t>I</w:t>
    </w:r>
    <w:r w:rsidRPr="00714023">
      <w:rPr>
        <w:caps/>
      </w:rPr>
      <w:fldChar w:fldCharType="end"/>
    </w:r>
  </w:p>
  <w:p w:rsidR="0027227C" w:rsidRDefault="0027227C" w:rsidP="0027227C">
    <w:pPr>
      <w:pStyle w:val="Pieddepage"/>
      <w:jc w:val="right"/>
    </w:pPr>
  </w:p>
  <w:p w:rsidR="0027227C" w:rsidRDefault="0027227C" w:rsidP="0027227C">
    <w:pPr>
      <w:pStyle w:val="Pieddepage"/>
      <w:tabs>
        <w:tab w:val="clear" w:pos="4536"/>
        <w:tab w:val="clear" w:pos="9072"/>
        <w:tab w:val="left" w:pos="7313"/>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27C" w:rsidRDefault="0027227C">
    <w:pPr>
      <w:pStyle w:val="Pieddepage"/>
      <w:jc w:val="center"/>
      <w:rPr>
        <w:caps/>
        <w:color w:val="5B9BD5" w:themeColor="accent1"/>
      </w:rPr>
    </w:pPr>
  </w:p>
  <w:p w:rsidR="0027227C" w:rsidRPr="0024149B" w:rsidRDefault="0027227C" w:rsidP="0027227C">
    <w:pPr>
      <w:pStyle w:val="Pieddepage"/>
      <w:jc w:val="center"/>
      <w:rPr>
        <w:caps/>
        <w:color w:val="5B9BD5" w:themeColor="accent1"/>
      </w:rPr>
    </w:pPr>
    <w:r w:rsidRPr="005C2CBA">
      <w:rPr>
        <w:noProof/>
        <w:lang w:val="en-US"/>
      </w:rPr>
      <mc:AlternateContent>
        <mc:Choice Requires="wps">
          <w:drawing>
            <wp:anchor distT="0" distB="0" distL="114300" distR="114300" simplePos="0" relativeHeight="251667456" behindDoc="0" locked="0" layoutInCell="1" allowOverlap="1" wp14:anchorId="054845F2" wp14:editId="40B00E76">
              <wp:simplePos x="0" y="0"/>
              <wp:positionH relativeFrom="column">
                <wp:posOffset>1066800</wp:posOffset>
              </wp:positionH>
              <wp:positionV relativeFrom="paragraph">
                <wp:posOffset>-14605</wp:posOffset>
              </wp:positionV>
              <wp:extent cx="1716405" cy="278765"/>
              <wp:effectExtent l="0" t="0" r="0" b="0"/>
              <wp:wrapNone/>
              <wp:docPr id="29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6405" cy="278765"/>
                      </a:xfrm>
                      <a:prstGeom prst="rect">
                        <a:avLst/>
                      </a:prstGeom>
                      <a:noFill/>
                      <a:ln w="12700" cap="flat" cmpd="sng" algn="ctr">
                        <a:noFill/>
                        <a:prstDash val="solid"/>
                        <a:miter lim="800000"/>
                      </a:ln>
                      <a:effectLst/>
                    </wps:spPr>
                    <wps:txbx>
                      <w:txbxContent>
                        <w:p w:rsidR="0027227C" w:rsidRPr="00A14B25" w:rsidRDefault="0027227C" w:rsidP="0027227C">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54845F2" id="_x0000_s1046" style="position:absolute;left:0;text-align:left;margin-left:84pt;margin-top:-1.15pt;width:135.15pt;height:2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" filled="f" stroked="f" strokeweight="1pt">
              <v:path arrowok="t"/>
              <v:textbox>
                <w:txbxContent>
                  <w:p w:rsidR="0027227C" w:rsidRPr="00A14B25" w:rsidRDefault="0027227C" w:rsidP="0027227C">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v:textbox>
            </v:rect>
          </w:pict>
        </mc:Fallback>
      </mc:AlternateContent>
    </w:r>
    <w:r>
      <w:rPr>
        <w:noProof/>
        <w:lang w:val="en-US"/>
      </w:rPr>
      <mc:AlternateContent>
        <mc:Choice Requires="wpg">
          <w:drawing>
            <wp:anchor distT="0" distB="0" distL="114300" distR="114300" simplePos="0" relativeHeight="251666432" behindDoc="0" locked="0" layoutInCell="1" allowOverlap="1" wp14:anchorId="3D279706" wp14:editId="32D986B7">
              <wp:simplePos x="0" y="0"/>
              <wp:positionH relativeFrom="column">
                <wp:posOffset>66675</wp:posOffset>
              </wp:positionH>
              <wp:positionV relativeFrom="paragraph">
                <wp:posOffset>-23495</wp:posOffset>
              </wp:positionV>
              <wp:extent cx="6335395" cy="257175"/>
              <wp:effectExtent l="0" t="0" r="27305" b="28575"/>
              <wp:wrapNone/>
              <wp:docPr id="297" name="Groupe 297"/>
              <wp:cNvGraphicFramePr/>
              <a:graphic xmlns:a="http://schemas.openxmlformats.org/drawingml/2006/main">
                <a:graphicData uri="http://schemas.microsoft.com/office/word/2010/wordprocessingGroup">
                  <wpg:wgp>
                    <wpg:cNvGrpSpPr/>
                    <wpg:grpSpPr>
                      <a:xfrm>
                        <a:off x="0" y="0"/>
                        <a:ext cx="6335395" cy="257175"/>
                        <a:chOff x="-657225" y="-44001"/>
                        <a:chExt cx="6269355" cy="224181"/>
                      </a:xfrm>
                    </wpg:grpSpPr>
                    <wps:wsp>
                      <wps:cNvPr id="298" name="AutoShape 4"/>
                      <wps:cNvCnPr>
                        <a:cxnSpLocks noChangeShapeType="1"/>
                      </wps:cNvCnPr>
                      <wps:spPr bwMode="auto">
                        <a:xfrm>
                          <a:off x="-657225" y="-44001"/>
                          <a:ext cx="6269355" cy="0"/>
                        </a:xfrm>
                        <a:prstGeom prst="straightConnector1">
                          <a:avLst/>
                        </a:prstGeom>
                        <a:noFill/>
                        <a:ln w="19050">
                          <a:solidFill>
                            <a:schemeClr val="accent1">
                              <a:lumMod val="75000"/>
                            </a:schemeClr>
                          </a:solidFill>
                          <a:round/>
                          <a:headEnd/>
                          <a:tailEnd/>
                        </a:ln>
                        <a:extLst>
                          <a:ext uri="{909E8E84-426E-40DD-AFC4-6F175D3DCCD1}">
                            <a14:hiddenFill xmlns:a14="http://schemas.microsoft.com/office/drawing/2010/main">
                              <a:noFill/>
                            </a14:hiddenFill>
                          </a:ext>
                        </a:extLst>
                      </wps:spPr>
                      <wps:bodyPr/>
                    </wps:wsp>
                    <wps:wsp>
                      <wps:cNvPr id="299" name="Connecteur droit 299"/>
                      <wps:cNvCnPr/>
                      <wps:spPr>
                        <a:xfrm>
                          <a:off x="2206651" y="174084"/>
                          <a:ext cx="850011" cy="6096"/>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1557CE4" id="Groupe 297" o:spid="_x0000_s1026" style="position:absolute;margin-left:5.25pt;margin-top:-1.85pt;width:498.85pt;height:20.25pt;z-index:251666432;mso-width-relative:margin;mso-height-relative:margin" coordorigin="-6572,-440" coordsize="62693,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">
              <v:shapetype id="_x0000_t32" coordsize="21600,21600" o:spt="32" o:oned="t" path="m,l21600,21600e" filled="f">
                <v:path arrowok="t" fillok="f" o:connecttype="none"/>
                <o:lock v:ext="edit" shapetype="t"/>
              </v:shapetype>
              <v:shape id="AutoShape 4" o:spid="_x0000_s1027" type="#_x0000_t32" style="position:absolute;left:-6572;top:-440;width:626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4s88IAAADcAAAADwAAAGRycy9kb3ducmV2LnhtbERPTYvCMBC9C/sfwizsRTRVsdRqFHFX&#10;WE9i1fvQjG2xmZQmatdfbw4LHh/ve7HqTC3u1LrKsoLRMAJBnFtdcaHgdNwOEhDOI2usLZOCP3Kw&#10;Wn70Fphq++AD3TNfiBDCLkUFpfdNKqXLSzLohrYhDtzFtgZ9gG0hdYuPEG5qOY6iWBqsODSU2NCm&#10;pPya3YyC8/S5z/Q22TT7WXzr/+ye8ST+Vurrs1vPQXjq/Fv87/7VCsazsDacCUdAL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4s88IAAADcAAAADwAAAAAAAAAAAAAA&#10;AAChAgAAZHJzL2Rvd25yZXYueG1sUEsFBgAAAAAEAAQA+QAAAJADAAAAAA==&#10;" strokecolor="#2e74b5 [2404]" strokeweight="1.5pt"/>
              <v:line id="Connecteur droit 299" o:spid="_x0000_s1028" style="position:absolute;visibility:visible;mso-wrap-style:square" from="22066,1740" to="30566,1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ZiosMAAADcAAAADwAAAGRycy9kb3ducmV2LnhtbESPQYvCMBSE74L/IbwFL6KpgqK1UcRF&#10;uidBXdjro3nbljYvtclq119vBMHjMDPfMMmmM7W4UutKywom4wgEcWZ1ybmC7/N+tADhPLLG2jIp&#10;+CcHm3W/l2Cs7Y2PdD35XAQIuxgVFN43sZQuK8igG9uGOHi/tjXog2xzqVu8Bbip5TSK5tJgyWGh&#10;wIZ2BWXV6c8ooM9UXmp9v1T4M8dydk+HfEiVGnx02xUIT51/h1/tL61gulzC80w4An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mYqLDAAAA3AAAAA8AAAAAAAAAAAAA&#10;AAAAoQIAAGRycy9kb3ducmV2LnhtbFBLBQYAAAAABAAEAPkAAACRAwAAAAA=&#10;" strokecolor="#2e74b5 [2404]" strokeweight="1.5pt">
                <v:stroke joinstyle="miter"/>
              </v:line>
            </v:group>
          </w:pict>
        </mc:Fallback>
      </mc:AlternateContent>
    </w:r>
    <w:r w:rsidRPr="005C2CBA">
      <w:rPr>
        <w:noProof/>
        <w:lang w:val="en-US"/>
      </w:rPr>
      <mc:AlternateContent>
        <mc:Choice Requires="wps">
          <w:drawing>
            <wp:anchor distT="0" distB="0" distL="114300" distR="114300" simplePos="0" relativeHeight="251668480" behindDoc="0" locked="0" layoutInCell="1" allowOverlap="1" wp14:anchorId="5E11E389" wp14:editId="6F52DC6D">
              <wp:simplePos x="0" y="0"/>
              <wp:positionH relativeFrom="column">
                <wp:posOffset>4248150</wp:posOffset>
              </wp:positionH>
              <wp:positionV relativeFrom="paragraph">
                <wp:posOffset>-7620</wp:posOffset>
              </wp:positionV>
              <wp:extent cx="1871472" cy="231140"/>
              <wp:effectExtent l="0" t="0" r="0" b="0"/>
              <wp:wrapNone/>
              <wp:docPr id="30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1472" cy="231140"/>
                      </a:xfrm>
                      <a:prstGeom prst="rect">
                        <a:avLst/>
                      </a:prstGeom>
                      <a:noFill/>
                      <a:ln w="12700" cap="flat" cmpd="sng" algn="ctr">
                        <a:noFill/>
                        <a:prstDash val="solid"/>
                        <a:miter lim="800000"/>
                      </a:ln>
                      <a:effectLst/>
                    </wps:spPr>
                    <wps:txbx>
                      <w:txbxContent>
                        <w:p w:rsidR="0027227C" w:rsidRPr="00205A9A" w:rsidRDefault="0027227C" w:rsidP="0027227C">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 xml:space="preserve">Elève ingénieur en informatique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E11E389" id="_x0000_s1047" style="position:absolute;left:0;text-align:left;margin-left:334.5pt;margin-top:-.6pt;width:147.35pt;height:1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" filled="f" stroked="f" strokeweight="1pt">
              <v:path arrowok="t"/>
              <v:textbox>
                <w:txbxContent>
                  <w:p w:rsidR="0027227C" w:rsidRPr="00205A9A" w:rsidRDefault="0027227C" w:rsidP="0027227C">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 xml:space="preserve">Elève ingénieur en informatique </w:t>
                    </w:r>
                  </w:p>
                </w:txbxContent>
              </v:textbox>
            </v:rect>
          </w:pict>
        </mc:Fallback>
      </mc:AlternateContent>
    </w:r>
    <w:r w:rsidRPr="00714023">
      <w:rPr>
        <w:caps/>
      </w:rPr>
      <w:fldChar w:fldCharType="begin"/>
    </w:r>
    <w:r w:rsidRPr="00714023">
      <w:rPr>
        <w:caps/>
      </w:rPr>
      <w:instrText>PAGE   \* MERGEFORMAT</w:instrText>
    </w:r>
    <w:r w:rsidRPr="00714023">
      <w:rPr>
        <w:caps/>
      </w:rPr>
      <w:fldChar w:fldCharType="separate"/>
    </w:r>
    <w:r w:rsidR="009A34B8">
      <w:rPr>
        <w:caps/>
        <w:noProof/>
      </w:rPr>
      <w:t>I</w:t>
    </w:r>
    <w:r w:rsidRPr="00714023">
      <w:rPr>
        <w:caps/>
      </w:rPr>
      <w:fldChar w:fldCharType="end"/>
    </w:r>
  </w:p>
  <w:p w:rsidR="0027227C" w:rsidRDefault="0027227C" w:rsidP="0027227C">
    <w:pPr>
      <w:pStyle w:val="Pieddepage"/>
      <w:jc w:val="right"/>
    </w:pPr>
  </w:p>
  <w:p w:rsidR="0027227C" w:rsidRDefault="0027227C" w:rsidP="0027227C">
    <w:pPr>
      <w:pStyle w:val="Pieddepage"/>
      <w:tabs>
        <w:tab w:val="clear" w:pos="4536"/>
        <w:tab w:val="clear" w:pos="9072"/>
        <w:tab w:val="left" w:pos="7313"/>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27C" w:rsidRDefault="0027227C">
    <w:pPr>
      <w:pStyle w:val="En-tte"/>
    </w:pPr>
    <w:r>
      <w:rPr>
        <w:noProof/>
        <w:lang w:val="en-US"/>
      </w:rPr>
      <mc:AlternateContent>
        <mc:Choice Requires="wpg">
          <w:drawing>
            <wp:anchor distT="0" distB="0" distL="114300" distR="114300" simplePos="0" relativeHeight="251659264" behindDoc="0" locked="0" layoutInCell="1" allowOverlap="1" wp14:anchorId="480C5FB4" wp14:editId="1DC05F00">
              <wp:simplePos x="0" y="0"/>
              <wp:positionH relativeFrom="column">
                <wp:posOffset>76200</wp:posOffset>
              </wp:positionH>
              <wp:positionV relativeFrom="paragraph">
                <wp:posOffset>-387985</wp:posOffset>
              </wp:positionV>
              <wp:extent cx="6260338" cy="517696"/>
              <wp:effectExtent l="0" t="0" r="7620" b="34925"/>
              <wp:wrapNone/>
              <wp:docPr id="3" name="Groupe 3"/>
              <wp:cNvGraphicFramePr/>
              <a:graphic xmlns:a="http://schemas.openxmlformats.org/drawingml/2006/main">
                <a:graphicData uri="http://schemas.microsoft.com/office/word/2010/wordprocessingGroup">
                  <wpg:wgp>
                    <wpg:cNvGrpSpPr/>
                    <wpg:grpSpPr>
                      <a:xfrm>
                        <a:off x="0" y="0"/>
                        <a:ext cx="6260338" cy="517696"/>
                        <a:chOff x="0" y="48724"/>
                        <a:chExt cx="6260338" cy="517696"/>
                      </a:xfrm>
                    </wpg:grpSpPr>
                    <wpg:grpSp>
                      <wpg:cNvPr id="480" name="Groupe 480"/>
                      <wpg:cNvGrpSpPr/>
                      <wpg:grpSpPr>
                        <a:xfrm>
                          <a:off x="0" y="48724"/>
                          <a:ext cx="6248400" cy="517696"/>
                          <a:chOff x="-55633" y="192097"/>
                          <a:chExt cx="6248521" cy="518995"/>
                        </a:xfrm>
                      </wpg:grpSpPr>
                      <wps:wsp>
                        <wps:cNvPr id="460" name="Rectangle 471"/>
                        <wps:cNvSpPr>
                          <a:spLocks noChangeArrowheads="1"/>
                        </wps:cNvSpPr>
                        <wps:spPr bwMode="auto">
                          <a:xfrm>
                            <a:off x="5504027" y="253193"/>
                            <a:ext cx="61294" cy="439402"/>
                          </a:xfrm>
                          <a:prstGeom prst="rect">
                            <a:avLst/>
                          </a:prstGeom>
                          <a:solidFill>
                            <a:schemeClr val="accent2"/>
                          </a:solidFill>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458" name="AutoShape 4"/>
                        <wps:cNvCnPr>
                          <a:cxnSpLocks noChangeShapeType="1"/>
                        </wps:cNvCnPr>
                        <wps:spPr bwMode="auto">
                          <a:xfrm>
                            <a:off x="-55633" y="699135"/>
                            <a:ext cx="6248521" cy="11957"/>
                          </a:xfrm>
                          <a:prstGeom prst="straightConnector1">
                            <a:avLst/>
                          </a:prstGeom>
                          <a:ln>
                            <a:headEnd/>
                            <a:tailEnd/>
                          </a:ln>
                          <a:extLst/>
                        </wps:spPr>
                        <wps:style>
                          <a:lnRef idx="2">
                            <a:schemeClr val="accent2"/>
                          </a:lnRef>
                          <a:fillRef idx="1">
                            <a:schemeClr val="lt1"/>
                          </a:fillRef>
                          <a:effectRef idx="0">
                            <a:schemeClr val="accent2"/>
                          </a:effectRef>
                          <a:fontRef idx="minor">
                            <a:schemeClr val="dk1"/>
                          </a:fontRef>
                        </wps:style>
                        <wps:bodyPr/>
                      </wps:wsp>
                      <wps:wsp>
                        <wps:cNvPr id="459" name="Rectangle 4"/>
                        <wps:cNvSpPr>
                          <a:spLocks/>
                        </wps:cNvSpPr>
                        <wps:spPr>
                          <a:xfrm>
                            <a:off x="547886" y="400720"/>
                            <a:ext cx="5017105" cy="28307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227C" w:rsidRPr="003714D3" w:rsidRDefault="0027227C"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Mise en place d’une application de gestion d’un centre médical interentreprises : cas de OCIT</w:t>
                              </w:r>
                            </w:p>
                            <w:p w:rsidR="0027227C" w:rsidRPr="003714D3" w:rsidRDefault="0027227C"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w:t>
                              </w:r>
                              <w:r w:rsidRPr="003714D3">
                                <w:rPr>
                                  <w:rFonts w:ascii="Times New Roman" w:hAnsi="Times New Roman" w:cs="Times New Roman"/>
                                  <w:b/>
                                  <w:color w:val="000000" w:themeColor="text1"/>
                                  <w:sz w:val="20"/>
                                  <w:szCs w:val="20"/>
                                </w:rPr>
                                <w:t>Mémoire de fin de 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Rectangle 15"/>
                        <wps:cNvSpPr>
                          <a:spLocks noChangeArrowheads="1"/>
                        </wps:cNvSpPr>
                        <wps:spPr bwMode="auto">
                          <a:xfrm>
                            <a:off x="493725" y="210475"/>
                            <a:ext cx="73903" cy="482559"/>
                          </a:xfrm>
                          <a:prstGeom prst="rect">
                            <a:avLst/>
                          </a:prstGeom>
                          <a:solidFill>
                            <a:schemeClr val="accent2"/>
                          </a:solidFill>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461" name="Rectangle 3"/>
                        <wps:cNvSpPr>
                          <a:spLocks noChangeArrowheads="1"/>
                        </wps:cNvSpPr>
                        <wps:spPr bwMode="auto">
                          <a:xfrm>
                            <a:off x="-54863" y="192097"/>
                            <a:ext cx="499115" cy="474017"/>
                          </a:xfrm>
                          <a:prstGeom prst="rect">
                            <a:avLst/>
                          </a:prstGeom>
                          <a:blipFill dpi="0" rotWithShape="1">
                            <a:blip r:embed="rId1"/>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pic:pic xmlns:pic="http://schemas.openxmlformats.org/drawingml/2006/picture">
                      <pic:nvPicPr>
                        <pic:cNvPr id="20" name="Image 8"/>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5687568" y="164592"/>
                          <a:ext cx="572770" cy="286385"/>
                        </a:xfrm>
                        <a:prstGeom prst="rect">
                          <a:avLst/>
                        </a:prstGeom>
                        <a:noFill/>
                        <a:extLst/>
                      </pic:spPr>
                    </pic:pic>
                  </wpg:wgp>
                </a:graphicData>
              </a:graphic>
              <wp14:sizeRelV relativeFrom="margin">
                <wp14:pctHeight>0</wp14:pctHeight>
              </wp14:sizeRelV>
            </wp:anchor>
          </w:drawing>
        </mc:Choice>
        <mc:Fallback>
          <w:pict>
            <v:group w14:anchorId="480C5FB4" id="Groupe 3" o:spid="_x0000_s1026" style="position:absolute;margin-left:6pt;margin-top:-30.55pt;width:492.95pt;height:40.75pt;z-index:251659264;mso-height-relative:margin" coordorigin=",487" coordsize="62603,5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">
              <v:group id="Groupe 480" o:spid="_x0000_s1027" style="position:absolute;top:487;width:62484;height:5177" coordorigin="-556,1920" coordsize="62485,5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3k6gsIAAADcAAAADwAAAGRycy9kb3ducmV2LnhtbERPy4rCMBTdC/MP4Q64&#10;07TjA6lGEZkRFyJYBwZ3l+baFpub0mTa+vdmIbg8nPdq05tKtNS40rKCeByBIM6sLjlX8Hv5GS1A&#10;OI+ssbJMCh7kYLP+GKww0bbjM7Wpz0UIYZeggsL7OpHSZQUZdGNbEwfuZhuDPsAml7rBLoSbSn5F&#10;0VwaLDk0FFjTrqDsnv4bBfsOu+0k/m6P99vucb3MTn/HmJQafvbbJQhPvX+LX+6DVjBd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t5OoLCAAAA3AAAAA8A&#10;AAAAAAAAAAAAAAAAqgIAAGRycy9kb3ducmV2LnhtbFBLBQYAAAAABAAEAPoAAACZAwAAAAA=&#10;">
                <v:rect id="Rectangle 471" o:spid="_x0000_s1028" style="position:absolute;left:55040;top:2531;width:61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iFEMMA&#10;AADcAAAADwAAAGRycy9kb3ducmV2LnhtbERPy2rCQBTdF/yH4QpuSjOpiIToKFK0FKGLpoVuL5mb&#10;h87cCZmpSfr1zqLQ5eG8t/vRGnGj3reOFTwnKQji0umWawVfn6enDIQPyBqNY1IwkYf9bvawxVy7&#10;gT/oVoRaxBD2OSpoQuhyKX3ZkEWfuI44cpXrLYYI+1rqHocYbo1cpulaWmw5NjTY0UtD5bX4sQpM&#10;pc3r6VK9T2cTygwfj7/f56NSi/l42IAINIZ/8Z/7TStYreP8eCYe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iFEMMAAADcAAAADwAAAAAAAAAAAAAAAACYAgAAZHJzL2Rv&#10;d25yZXYueG1sUEsFBgAAAAAEAAQA9QAAAIgDAAAAAA==&#10;" fillcolor="#ed7d31 [3205]" strokecolor="#ed7d31 [3205]" strokeweight="1pt"/>
                <v:shapetype id="_x0000_t32" coordsize="21600,21600" o:spt="32" o:oned="t" path="m,l21600,21600e" filled="f">
                  <v:path arrowok="t" fillok="f" o:connecttype="none"/>
                  <o:lock v:ext="edit" shapetype="t"/>
                </v:shapetype>
                <v:shape id="AutoShape 4" o:spid="_x0000_s1029" type="#_x0000_t32" style="position:absolute;left:-556;top:6991;width:62484;height:1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0cFMMAAADcAAAADwAAAGRycy9kb3ducmV2LnhtbERPO2/CMBDekfofrKvUDZz0gUqKQYBU&#10;qQMDBTqwneJrEojPqe1C+PfcUKnjp+89nfeuVWcKsfFsIB9loIhLbxuuDOx378NXUDEhW2w9k4Er&#10;RZjP7gZTLKy/8Cedt6lSEsKxQAN1Sl2hdSxrchhHviMW7tsHh0lgqLQNeJFw1+rHLBtrhw1LQ40d&#10;rWoqT9tfJ70Bx5PDMs/3y/XxiX42ze5rsTLm4b5fvIFK1Kd/8Z/7wxp4fpG1ckaOgJ7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tHBTDAAAA3AAAAA8AAAAAAAAAAAAA&#10;AAAAoQIAAGRycy9kb3ducmV2LnhtbFBLBQYAAAAABAAEAPkAAACRAwAAAAA=&#10;" filled="t" fillcolor="white [3201]" strokecolor="#ed7d31 [3205]" strokeweight="1pt">
                  <v:stroke joinstyle="miter"/>
                </v:shape>
                <v:rect id="Rectangle 4" o:spid="_x0000_s1030" style="position:absolute;left:5478;top:4007;width:50171;height:2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C71ccA&#10;AADcAAAADwAAAGRycy9kb3ducmV2LnhtbESPQWvCQBSE74L/YXmCl1I3FVtr6ioiFqKXtjaHHp/Z&#10;12xo9m3IrjH9926h4HGYmW+Y5bq3teio9ZVjBQ+TBARx4XTFpYL88/X+GYQPyBprx6TglzysV8PB&#10;ElPtLvxB3TGUIkLYp6jAhNCkUvrCkEU/cQ1x9L5dazFE2ZZSt3iJcFvLaZI8SYsVxwWDDW0NFT/H&#10;s1Vw97abmX12SN6zLs+b+us0307nSo1H/eYFRKA+3ML/7UwrmD0u4O9MPAJyd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0Au9XHAAAA3AAAAA8AAAAAAAAAAAAAAAAAmAIAAGRy&#10;cy9kb3ducmV2LnhtbFBLBQYAAAAABAAEAPUAAACMAwAAAAA=&#10;" filled="f" stroked="f" strokeweight="1pt">
                  <v:path arrowok="t"/>
                  <v:textbox>
                    <w:txbxContent>
                      <w:p w:rsidR="0027227C" w:rsidRPr="003714D3" w:rsidRDefault="0027227C"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Mise en place d’une application de gestion d’un centre médical interentreprises : cas de OCIT</w:t>
                        </w:r>
                      </w:p>
                      <w:p w:rsidR="0027227C" w:rsidRPr="003714D3" w:rsidRDefault="0027227C"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w:t>
                        </w:r>
                        <w:r w:rsidRPr="003714D3">
                          <w:rPr>
                            <w:rFonts w:ascii="Times New Roman" w:hAnsi="Times New Roman" w:cs="Times New Roman"/>
                            <w:b/>
                            <w:color w:val="000000" w:themeColor="text1"/>
                            <w:sz w:val="20"/>
                            <w:szCs w:val="20"/>
                          </w:rPr>
                          <w:t>Mémoire de fin de cycle</w:t>
                        </w:r>
                      </w:p>
                    </w:txbxContent>
                  </v:textbox>
                </v:rect>
                <v:rect id="Rectangle 15" o:spid="_x0000_s1031" style="position:absolute;left:4937;top:2104;width:739;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MQA&#10;AADcAAAADwAAAGRycy9kb3ducmV2LnhtbESPzYoCMRCE78K+Q+gFL6IZRURGoyyLigh7UBf22kx6&#10;fjTpDJOoo09vFgSPRVV9Rc2XrTXiSo2vHCsYDhIQxJnTFRcKfo/r/hSED8gajWNScCcPy8VHZ46p&#10;djfe0/UQChEh7FNUUIZQp1L6rCSLfuBq4ujlrrEYomwKqRu8Rbg1cpQkE2mx4rhQYk3fJWXnw8Uq&#10;MLk2m/Up/7nvTMim2Fs9/nYrpbqf7dcMRKA2vMOv9lYrGE9G8H8mHg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2vvzEAAAA3AAAAA8AAAAAAAAAAAAAAAAAmAIAAGRycy9k&#10;b3ducmV2LnhtbFBLBQYAAAAABAAEAPUAAACJAwAAAAA=&#10;" fillcolor="#ed7d31 [3205]" strokecolor="#ed7d31 [3205]" strokeweight="1pt"/>
                <v:rect id="Rectangle 3" o:spid="_x0000_s1032" style="position:absolute;left:-548;top:1920;width:4990;height:4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XOMUA&#10;AADcAAAADwAAAGRycy9kb3ducmV2LnhtbESPzWrDMBCE74G8g9hCL6GRU4IT3MgmFAr9ySVxHmCx&#10;NrZSa2Us1bHfvioUchxm5htmV4y2FQP13jhWsFomIIgrpw3XCs7l29MWhA/IGlvHpGAiD0U+n+0w&#10;0+7GRxpOoRYRwj5DBU0IXSalrxqy6JeuI47exfUWQ5R9LXWPtwi3rXxOklRaNBwXGuzotaHq+/Rj&#10;FWzCYbqWYzl8bRc6Na2ePj/WRqnHh3H/AiLQGO7h//a7VrBOV/B3Jh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IJc4xQAAANwAAAAPAAAAAAAAAAAAAAAAAJgCAABkcnMv&#10;ZG93bnJldi54bWxQSwUGAAAAAAQABAD1AAAAigMAAAAA&#10;" stroked="f" strokeweight="2pt">
                  <v:fill r:id="rId3" o:title="" recolor="t" rotate="t" type="frame"/>
                </v:rec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33" type="#_x0000_t75" style="position:absolute;left:56875;top:1645;width:5728;height:2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UiAxPBAAAA2wAAAA8AAABkcnMvZG93bnJldi54bWxET02LwjAQvQv+hzCCF9mmW0WkNorsuiAe&#10;hOqK16EZ22IzKU1Wu//eHASPj/edrXvTiDt1rras4DOKQRAXVtdcKvg9/XwsQDiPrLGxTAr+ycF6&#10;NRxkmGr74JzuR1+KEMIuRQWV920qpSsqMugi2xIH7mo7gz7ArpS6w0cIN41M4nguDdYcGips6aui&#10;4nb8MwoWeTKzu029n2+nRft9OF/2k/ii1HjUb5YgPPX+LX65d1pBEtaHL+EHyNU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UiAxPBAAAA2wAAAA8AAAAAAAAAAAAAAAAAnwIA&#10;AGRycy9kb3ducmV2LnhtbFBLBQYAAAAABAAEAPcAAACNAwAAAAA=&#10;">
                <v:imagedata r:id="rId4" o:title=""/>
                <v:path arrowok="t"/>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27C" w:rsidRDefault="0027227C">
    <w:pPr>
      <w:pStyle w:val="En-tte"/>
    </w:pPr>
    <w:r>
      <w:rPr>
        <w:noProof/>
        <w:lang w:val="en-US"/>
      </w:rPr>
      <mc:AlternateContent>
        <mc:Choice Requires="wpg">
          <w:drawing>
            <wp:anchor distT="0" distB="0" distL="114300" distR="114300" simplePos="0" relativeHeight="251669504" behindDoc="0" locked="0" layoutInCell="1" allowOverlap="1" wp14:anchorId="60CF49A4" wp14:editId="0B4904EE">
              <wp:simplePos x="0" y="0"/>
              <wp:positionH relativeFrom="column">
                <wp:posOffset>226031</wp:posOffset>
              </wp:positionH>
              <wp:positionV relativeFrom="paragraph">
                <wp:posOffset>-310128</wp:posOffset>
              </wp:positionV>
              <wp:extent cx="6260338" cy="517696"/>
              <wp:effectExtent l="0" t="0" r="7620" b="34925"/>
              <wp:wrapNone/>
              <wp:docPr id="322" name="Groupe 322"/>
              <wp:cNvGraphicFramePr/>
              <a:graphic xmlns:a="http://schemas.openxmlformats.org/drawingml/2006/main">
                <a:graphicData uri="http://schemas.microsoft.com/office/word/2010/wordprocessingGroup">
                  <wpg:wgp>
                    <wpg:cNvGrpSpPr/>
                    <wpg:grpSpPr>
                      <a:xfrm>
                        <a:off x="0" y="0"/>
                        <a:ext cx="6260338" cy="517696"/>
                        <a:chOff x="0" y="48724"/>
                        <a:chExt cx="6260338" cy="517696"/>
                      </a:xfrm>
                    </wpg:grpSpPr>
                    <wpg:grpSp>
                      <wpg:cNvPr id="323" name="Groupe 323"/>
                      <wpg:cNvGrpSpPr/>
                      <wpg:grpSpPr>
                        <a:xfrm>
                          <a:off x="0" y="48724"/>
                          <a:ext cx="6248400" cy="517696"/>
                          <a:chOff x="-55633" y="192097"/>
                          <a:chExt cx="6248521" cy="518995"/>
                        </a:xfrm>
                      </wpg:grpSpPr>
                      <wps:wsp>
                        <wps:cNvPr id="324" name="Rectangle 471"/>
                        <wps:cNvSpPr>
                          <a:spLocks noChangeArrowheads="1"/>
                        </wps:cNvSpPr>
                        <wps:spPr bwMode="auto">
                          <a:xfrm>
                            <a:off x="5504027" y="253193"/>
                            <a:ext cx="61294" cy="439402"/>
                          </a:xfrm>
                          <a:prstGeom prst="rect">
                            <a:avLst/>
                          </a:prstGeom>
                          <a:solidFill>
                            <a:schemeClr val="accent2"/>
                          </a:solidFill>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325" name="AutoShape 4"/>
                        <wps:cNvCnPr>
                          <a:cxnSpLocks noChangeShapeType="1"/>
                        </wps:cNvCnPr>
                        <wps:spPr bwMode="auto">
                          <a:xfrm>
                            <a:off x="-55633" y="699135"/>
                            <a:ext cx="6248521" cy="11957"/>
                          </a:xfrm>
                          <a:prstGeom prst="straightConnector1">
                            <a:avLst/>
                          </a:prstGeom>
                          <a:ln>
                            <a:headEnd/>
                            <a:tailEnd/>
                          </a:ln>
                          <a:extLst/>
                        </wps:spPr>
                        <wps:style>
                          <a:lnRef idx="2">
                            <a:schemeClr val="accent2"/>
                          </a:lnRef>
                          <a:fillRef idx="1">
                            <a:schemeClr val="lt1"/>
                          </a:fillRef>
                          <a:effectRef idx="0">
                            <a:schemeClr val="accent2"/>
                          </a:effectRef>
                          <a:fontRef idx="minor">
                            <a:schemeClr val="dk1"/>
                          </a:fontRef>
                        </wps:style>
                        <wps:bodyPr/>
                      </wps:wsp>
                      <wps:wsp>
                        <wps:cNvPr id="326" name="Rectangle 4"/>
                        <wps:cNvSpPr>
                          <a:spLocks/>
                        </wps:cNvSpPr>
                        <wps:spPr>
                          <a:xfrm>
                            <a:off x="547886" y="400720"/>
                            <a:ext cx="5017105" cy="28307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227C" w:rsidRPr="003714D3" w:rsidRDefault="0027227C"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Mise en place d’une application de gestion d’un centre médical interentreprises : cas de OCIT</w:t>
                              </w:r>
                            </w:p>
                            <w:p w:rsidR="0027227C" w:rsidRPr="003714D3" w:rsidRDefault="0027227C"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w:t>
                              </w:r>
                              <w:r w:rsidRPr="003714D3">
                                <w:rPr>
                                  <w:rFonts w:ascii="Times New Roman" w:hAnsi="Times New Roman" w:cs="Times New Roman"/>
                                  <w:b/>
                                  <w:color w:val="000000" w:themeColor="text1"/>
                                  <w:sz w:val="20"/>
                                  <w:szCs w:val="20"/>
                                </w:rPr>
                                <w:t>Mémoire de fin de 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Rectangle 15"/>
                        <wps:cNvSpPr>
                          <a:spLocks noChangeArrowheads="1"/>
                        </wps:cNvSpPr>
                        <wps:spPr bwMode="auto">
                          <a:xfrm>
                            <a:off x="493725" y="210475"/>
                            <a:ext cx="73903" cy="482559"/>
                          </a:xfrm>
                          <a:prstGeom prst="rect">
                            <a:avLst/>
                          </a:prstGeom>
                          <a:solidFill>
                            <a:schemeClr val="accent2"/>
                          </a:solidFill>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328" name="Rectangle 3"/>
                        <wps:cNvSpPr>
                          <a:spLocks noChangeArrowheads="1"/>
                        </wps:cNvSpPr>
                        <wps:spPr bwMode="auto">
                          <a:xfrm>
                            <a:off x="-54863" y="192097"/>
                            <a:ext cx="499115" cy="474017"/>
                          </a:xfrm>
                          <a:prstGeom prst="rect">
                            <a:avLst/>
                          </a:prstGeom>
                          <a:blipFill dpi="0" rotWithShape="1">
                            <a:blip r:embed="rId1"/>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pic:pic xmlns:pic="http://schemas.openxmlformats.org/drawingml/2006/picture">
                      <pic:nvPicPr>
                        <pic:cNvPr id="329" name="Image 8"/>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5687568" y="164592"/>
                          <a:ext cx="572770" cy="286385"/>
                        </a:xfrm>
                        <a:prstGeom prst="rect">
                          <a:avLst/>
                        </a:prstGeom>
                        <a:noFill/>
                        <a:extLst/>
                      </pic:spPr>
                    </pic:pic>
                  </wpg:wgp>
                </a:graphicData>
              </a:graphic>
              <wp14:sizeRelV relativeFrom="margin">
                <wp14:pctHeight>0</wp14:pctHeight>
              </wp14:sizeRelV>
            </wp:anchor>
          </w:drawing>
        </mc:Choice>
        <mc:Fallback>
          <w:pict>
            <v:group w14:anchorId="60CF49A4" id="Groupe 322" o:spid="_x0000_s1036" style="position:absolute;margin-left:17.8pt;margin-top:-24.4pt;width:492.95pt;height:40.75pt;z-index:251669504;mso-height-relative:margin" coordorigin=",487" coordsize="62603,5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">
              <v:group id="Groupe 323" o:spid="_x0000_s1037" style="position:absolute;top:487;width:62484;height:5177" coordorigin="-556,1920" coordsize="62485,5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rect id="Rectangle 471" o:spid="_x0000_s1038" style="position:absolute;left:55040;top:2531;width:61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P3tsYA&#10;AADcAAAADwAAAGRycy9kb3ducmV2LnhtbESPT2sCMRTE70K/Q3iFXkSzVRHZblZK0VIED24LXh+b&#10;t3/a5GXZpLr66ZuC4HGYmd8w2XqwRpyo961jBc/TBARx6XTLtYKvz+1kBcIHZI3GMSm4kId1/jDK&#10;MNXuzAc6FaEWEcI+RQVNCF0qpS8bsuinriOOXuV6iyHKvpa6x3OEWyNnSbKUFluOCw129NZQ+VP8&#10;WgWm0uZ9+13tLzsTyhWON9fjbqPU0+Pw+gIi0BDu4Vv7QyuYzxbwfyYe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P3tsYAAADcAAAADwAAAAAAAAAAAAAAAACYAgAAZHJz&#10;L2Rvd25yZXYueG1sUEsFBgAAAAAEAAQA9QAAAIsDAAAAAA==&#10;" fillcolor="#ed7d31 [3205]" strokecolor="#ed7d31 [3205]" strokeweight="1pt"/>
                <v:shapetype id="_x0000_t32" coordsize="21600,21600" o:spt="32" o:oned="t" path="m,l21600,21600e" filled="f">
                  <v:path arrowok="t" fillok="f" o:connecttype="none"/>
                  <o:lock v:ext="edit" shapetype="t"/>
                </v:shapetype>
                <v:shape id="AutoShape 4" o:spid="_x0000_s1039" type="#_x0000_t32" style="position:absolute;left:-556;top:6991;width:62484;height:1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ANksUAAADcAAAADwAAAGRycy9kb3ducmV2LnhtbESPzWrCQBSF94W+w3AFd3USpVKjo6gg&#10;dNGFNbpwd8lck2jmTjoz1fj2jlDo8nB+Ps5s0ZlGXMn52rKCdJCAIC6srrlUsM83bx8gfEDW2Fgm&#10;BXfysJi/vsww0/bG33TdhVLEEfYZKqhCaDMpfVGRQT+wLXH0TtYZDFG6UmqHtzhuGjlMkrE0WHMk&#10;VNjSuqLisvs1ketwPDmu0nS/+jqP6Gdb54flWql+r1tOQQTqwn/4r/2pFYyG7/A8E4+An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0ANksUAAADcAAAADwAAAAAAAAAA&#10;AAAAAAChAgAAZHJzL2Rvd25yZXYueG1sUEsFBgAAAAAEAAQA+QAAAJMDAAAAAA==&#10;" filled="t" fillcolor="white [3201]" strokecolor="#ed7d31 [3205]" strokeweight="1pt">
                  <v:stroke joinstyle="miter"/>
                </v:shape>
                <v:rect id="Rectangle 4" o:spid="_x0000_s1040" style="position:absolute;left:5478;top:4007;width:50171;height:2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ORv8cA&#10;AADcAAAADwAAAGRycy9kb3ducmV2LnhtbESPQWvCQBSE74L/YXlCL1I3pqIldRWRFmIvbW0OPb5m&#10;n9lg9m3IbmP6792C0OMwM98w6+1gG9FT52vHCuazBARx6XTNlYLi8+X+EYQPyBobx6TglzxsN+PR&#10;GjPtLvxB/TFUIkLYZ6jAhNBmUvrSkEU/cy1x9E6usxii7CqpO7xEuG1kmiRLabHmuGCwpb2h8nz8&#10;sQqmb88Lc8hfk/e8L4q2+fpe7dOVUneTYfcEItAQ/sO3dq4VPKRL+DsTj4D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zkb/HAAAA3AAAAA8AAAAAAAAAAAAAAAAAmAIAAGRy&#10;cy9kb3ducmV2LnhtbFBLBQYAAAAABAAEAPUAAACMAwAAAAA=&#10;" filled="f" stroked="f" strokeweight="1pt">
                  <v:path arrowok="t"/>
                  <v:textbox>
                    <w:txbxContent>
                      <w:p w:rsidR="0027227C" w:rsidRPr="003714D3" w:rsidRDefault="0027227C"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Mise en place d’une application de gestion d’un centre médical interentreprises : cas de OCIT</w:t>
                        </w:r>
                      </w:p>
                      <w:p w:rsidR="0027227C" w:rsidRPr="003714D3" w:rsidRDefault="0027227C"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w:t>
                        </w:r>
                        <w:r w:rsidRPr="003714D3">
                          <w:rPr>
                            <w:rFonts w:ascii="Times New Roman" w:hAnsi="Times New Roman" w:cs="Times New Roman"/>
                            <w:b/>
                            <w:color w:val="000000" w:themeColor="text1"/>
                            <w:sz w:val="20"/>
                            <w:szCs w:val="20"/>
                          </w:rPr>
                          <w:t>Mémoire de fin de cycle</w:t>
                        </w:r>
                      </w:p>
                    </w:txbxContent>
                  </v:textbox>
                </v:rect>
                <v:rect id="Rectangle 15" o:spid="_x0000_s1041" style="position:absolute;left:4937;top:2104;width:739;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pwcYA&#10;AADcAAAADwAAAGRycy9kb3ducmV2LnhtbESPT2sCMRTE70K/Q3iFXkSzVVDZblZK0VIED24LXh+b&#10;t3/a5GXZpLr66ZuC4HGYmd8w2XqwRpyo961jBc/TBARx6XTLtYKvz+1kBcIHZI3GMSm4kId1/jDK&#10;MNXuzAc6FaEWEcI+RQVNCF0qpS8bsuinriOOXuV6iyHKvpa6x3OEWyNnSbKQFluOCw129NZQ+VP8&#10;WgWm0uZ9+13tLzsTyhWON9fjbqPU0+Pw+gIi0BDu4Vv7QyuYz5bwfyYe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FpwcYAAADcAAAADwAAAAAAAAAAAAAAAACYAgAAZHJz&#10;L2Rvd25yZXYueG1sUEsFBgAAAAAEAAQA9QAAAIsDAAAAAA==&#10;" fillcolor="#ed7d31 [3205]" strokecolor="#ed7d31 [3205]" strokeweight="1pt"/>
                <v:rect id="Rectangle 3" o:spid="_x0000_s1042" style="position:absolute;left:-548;top:1920;width:4990;height:4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pKAMIA&#10;AADcAAAADwAAAGRycy9kb3ducmV2LnhtbERP3WrCMBS+H+wdwhl4MzRVR5VqlCEM1O1m1gc4NMc2&#10;rjkpTVbbtzcXgpcf3/9629tadNR641jBdJKAIC6cNlwqOOdf4yUIH5A11o5JwUAetpvXlzVm2t34&#10;l7pTKEUMYZ+hgiqEJpPSFxVZ9BPXEEfu4lqLIcK2lLrFWwy3tZwlSSotGo4NFTa0q6j4O/1bBYvw&#10;M1zzPu++l+86NbUejocPo9Torf9cgQjUh6f44d5rBfNZXBvPxCM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2koAwgAAANwAAAAPAAAAAAAAAAAAAAAAAJgCAABkcnMvZG93&#10;bnJldi54bWxQSwUGAAAAAAQABAD1AAAAhwMAAAAA&#10;" stroked="f" strokeweight="2pt">
                  <v:fill r:id="rId3" o:title="" recolor="t" rotate="t" type="frame"/>
                </v:rec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43" type="#_x0000_t75" style="position:absolute;left:56875;top:1645;width:5728;height:2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AZOTGAAAA3AAAAA8AAABkcnMvZG93bnJldi54bWxEj0FrwkAUhO+C/2F5Qi/SbIxFNLqK2Ari&#10;oaBVcn1kX5PQ7NuQ3Sbx33cLhR6HmfmG2ewGU4uOWldZVjCLYhDEudUVFwpuH8fnJQjnkTXWlknB&#10;gxzstuPRBlNte75Qd/WFCBB2KSoovW9SKV1ekkEX2YY4eJ+2NeiDbAupW+wD3NQyieOFNFhxWCix&#10;oUNJ+df12yhYXpIXe9pX58XbPG9e3+/ZeRpnSj1Nhv0ahKfB/4f/2ietYJ6s4PdMOAJy+w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kBk5MYAAADcAAAADwAAAAAAAAAAAAAA&#10;AACfAgAAZHJzL2Rvd25yZXYueG1sUEsFBgAAAAAEAAQA9wAAAJIDAAAAAA==&#10;">
                <v:imagedata r:id="rId4" o:title=""/>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1"/>
    <w:lvl w:ilvl="0">
      <w:start w:val="1"/>
      <w:numFmt w:val="bullet"/>
      <w:lvlText w:val=""/>
      <w:lvlJc w:val="left"/>
      <w:pPr>
        <w:tabs>
          <w:tab w:val="num" w:pos="0"/>
        </w:tabs>
        <w:ind w:left="1778" w:hanging="360"/>
      </w:pPr>
      <w:rPr>
        <w:rFonts w:ascii="Wingdings" w:hAnsi="Wingdings" w:cs="Wingdings"/>
        <w:color w:val="auto"/>
      </w:rPr>
    </w:lvl>
  </w:abstractNum>
  <w:abstractNum w:abstractNumId="1" w15:restartNumberingAfterBreak="0">
    <w:nsid w:val="00000005"/>
    <w:multiLevelType w:val="multilevel"/>
    <w:tmpl w:val="00000005"/>
    <w:name w:val="WW8Num6"/>
    <w:lvl w:ilvl="0">
      <w:start w:val="1"/>
      <w:numFmt w:val="bullet"/>
      <w:lvlText w:val="o"/>
      <w:lvlJc w:val="left"/>
      <w:pPr>
        <w:tabs>
          <w:tab w:val="num" w:pos="0"/>
        </w:tabs>
        <w:ind w:left="1494" w:hanging="360"/>
      </w:pPr>
      <w:rPr>
        <w:rFonts w:ascii="Courier New" w:hAnsi="Courier New" w:cs="Courier New"/>
        <w:color w:val="auto"/>
      </w:rPr>
    </w:lvl>
    <w:lvl w:ilvl="1">
      <w:start w:val="1"/>
      <w:numFmt w:val="bullet"/>
      <w:lvlText w:val="o"/>
      <w:lvlJc w:val="left"/>
      <w:pPr>
        <w:tabs>
          <w:tab w:val="num" w:pos="0"/>
        </w:tabs>
        <w:ind w:left="1440" w:hanging="360"/>
      </w:pPr>
      <w:rPr>
        <w:rFonts w:ascii="Courier New" w:hAnsi="Courier New" w:cs="Courier New"/>
        <w:lang w:eastAsia="en-US"/>
      </w:rPr>
    </w:lvl>
    <w:lvl w:ilvl="2">
      <w:start w:val="5"/>
      <w:numFmt w:val="bullet"/>
      <w:lvlText w:val=""/>
      <w:lvlJc w:val="left"/>
      <w:pPr>
        <w:tabs>
          <w:tab w:val="num" w:pos="0"/>
        </w:tabs>
        <w:ind w:left="2160" w:hanging="360"/>
      </w:pPr>
      <w:rPr>
        <w:rFonts w:ascii="Wingdings" w:hAnsi="Wingdings" w:cs="Arial"/>
        <w:b w:val="0"/>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lang w:eastAsia="en-US"/>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lang w:eastAsia="en-US"/>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9"/>
    <w:multiLevelType w:val="singleLevel"/>
    <w:tmpl w:val="00000009"/>
    <w:name w:val="WW8Num10"/>
    <w:lvl w:ilvl="0">
      <w:start w:val="1"/>
      <w:numFmt w:val="bullet"/>
      <w:lvlText w:val="o"/>
      <w:lvlJc w:val="left"/>
      <w:pPr>
        <w:tabs>
          <w:tab w:val="num" w:pos="0"/>
        </w:tabs>
        <w:ind w:left="1211" w:hanging="360"/>
      </w:pPr>
      <w:rPr>
        <w:rFonts w:ascii="Courier New" w:hAnsi="Courier New" w:cs="Courier New"/>
      </w:rPr>
    </w:lvl>
  </w:abstractNum>
  <w:abstractNum w:abstractNumId="3" w15:restartNumberingAfterBreak="0">
    <w:nsid w:val="0000000C"/>
    <w:multiLevelType w:val="singleLevel"/>
    <w:tmpl w:val="0000000C"/>
    <w:name w:val="WW8Num15"/>
    <w:lvl w:ilvl="0">
      <w:start w:val="1"/>
      <w:numFmt w:val="bullet"/>
      <w:lvlText w:val="o"/>
      <w:lvlJc w:val="left"/>
      <w:pPr>
        <w:tabs>
          <w:tab w:val="num" w:pos="0"/>
        </w:tabs>
        <w:ind w:left="1069" w:hanging="360"/>
      </w:pPr>
      <w:rPr>
        <w:rFonts w:ascii="Courier New" w:hAnsi="Courier New" w:cs="Courier New"/>
        <w:lang w:eastAsia="en-US"/>
      </w:rPr>
    </w:lvl>
  </w:abstractNum>
  <w:abstractNum w:abstractNumId="4" w15:restartNumberingAfterBreak="0">
    <w:nsid w:val="00000016"/>
    <w:multiLevelType w:val="singleLevel"/>
    <w:tmpl w:val="00000016"/>
    <w:name w:val="WW8Num30"/>
    <w:lvl w:ilvl="0">
      <w:start w:val="1"/>
      <w:numFmt w:val="bullet"/>
      <w:lvlText w:val="o"/>
      <w:lvlJc w:val="left"/>
      <w:pPr>
        <w:tabs>
          <w:tab w:val="num" w:pos="0"/>
        </w:tabs>
        <w:ind w:left="1211" w:hanging="360"/>
      </w:pPr>
      <w:rPr>
        <w:rFonts w:ascii="Courier New" w:hAnsi="Courier New" w:cs="Courier New"/>
        <w:color w:val="auto"/>
      </w:rPr>
    </w:lvl>
  </w:abstractNum>
  <w:abstractNum w:abstractNumId="5" w15:restartNumberingAfterBreak="0">
    <w:nsid w:val="00000017"/>
    <w:multiLevelType w:val="singleLevel"/>
    <w:tmpl w:val="00000017"/>
    <w:name w:val="WW8Num31"/>
    <w:lvl w:ilvl="0">
      <w:start w:val="1"/>
      <w:numFmt w:val="bullet"/>
      <w:lvlText w:val="o"/>
      <w:lvlJc w:val="left"/>
      <w:pPr>
        <w:tabs>
          <w:tab w:val="num" w:pos="708"/>
        </w:tabs>
        <w:ind w:left="1919" w:hanging="360"/>
      </w:pPr>
      <w:rPr>
        <w:rFonts w:ascii="Courier New" w:hAnsi="Courier New" w:cs="Courier New"/>
        <w:color w:val="auto"/>
        <w:lang w:eastAsia="en-US"/>
      </w:rPr>
    </w:lvl>
  </w:abstractNum>
  <w:abstractNum w:abstractNumId="6" w15:restartNumberingAfterBreak="0">
    <w:nsid w:val="00000021"/>
    <w:multiLevelType w:val="multilevel"/>
    <w:tmpl w:val="19763C2E"/>
    <w:name w:val="WW8Num43"/>
    <w:lvl w:ilvl="0">
      <w:start w:val="1"/>
      <w:numFmt w:val="bullet"/>
      <w:lvlText w:val="o"/>
      <w:lvlJc w:val="left"/>
      <w:pPr>
        <w:tabs>
          <w:tab w:val="num" w:pos="0"/>
        </w:tabs>
        <w:ind w:left="720" w:hanging="360"/>
      </w:pPr>
      <w:rPr>
        <w:rFonts w:ascii="Courier New" w:hAnsi="Courier New" w:cs="Courier New"/>
        <w:color w:val="auto"/>
      </w:rPr>
    </w:lvl>
    <w:lvl w:ilvl="1">
      <w:start w:val="3"/>
      <w:numFmt w:val="bullet"/>
      <w:lvlText w:val="-"/>
      <w:lvlJc w:val="left"/>
      <w:pPr>
        <w:tabs>
          <w:tab w:val="num" w:pos="0"/>
        </w:tabs>
        <w:ind w:left="1069" w:hanging="360"/>
      </w:pPr>
      <w:rPr>
        <w:rFonts w:ascii="Book Antiqua" w:eastAsia="Times New Roman" w:hAnsi="Book Antiqua" w:cs="Times New Roman" w:hint="default"/>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15:restartNumberingAfterBreak="0">
    <w:nsid w:val="00000023"/>
    <w:multiLevelType w:val="singleLevel"/>
    <w:tmpl w:val="00000023"/>
    <w:name w:val="WW8Num46"/>
    <w:lvl w:ilvl="0">
      <w:start w:val="1"/>
      <w:numFmt w:val="bullet"/>
      <w:lvlText w:val="o"/>
      <w:lvlJc w:val="left"/>
      <w:pPr>
        <w:tabs>
          <w:tab w:val="num" w:pos="0"/>
        </w:tabs>
        <w:ind w:left="1069" w:hanging="360"/>
      </w:pPr>
      <w:rPr>
        <w:rFonts w:ascii="Courier New" w:hAnsi="Courier New" w:cs="Courier New"/>
        <w:color w:val="auto"/>
      </w:rPr>
    </w:lvl>
  </w:abstractNum>
  <w:abstractNum w:abstractNumId="8" w15:restartNumberingAfterBreak="0">
    <w:nsid w:val="00000024"/>
    <w:multiLevelType w:val="singleLevel"/>
    <w:tmpl w:val="971A3078"/>
    <w:name w:val="WW8Num47"/>
    <w:lvl w:ilvl="0">
      <w:start w:val="1"/>
      <w:numFmt w:val="bullet"/>
      <w:lvlText w:val="o"/>
      <w:lvlJc w:val="left"/>
      <w:pPr>
        <w:tabs>
          <w:tab w:val="num" w:pos="850"/>
        </w:tabs>
        <w:ind w:left="1919" w:hanging="360"/>
      </w:pPr>
      <w:rPr>
        <w:rFonts w:ascii="Courier New" w:hAnsi="Courier New" w:cs="Courier New"/>
        <w:color w:val="auto"/>
        <w:lang w:eastAsia="en-US"/>
      </w:rPr>
    </w:lvl>
  </w:abstractNum>
  <w:abstractNum w:abstractNumId="9" w15:restartNumberingAfterBreak="0">
    <w:nsid w:val="0000002F"/>
    <w:multiLevelType w:val="singleLevel"/>
    <w:tmpl w:val="0000002F"/>
    <w:name w:val="WW8Num62"/>
    <w:lvl w:ilvl="0">
      <w:start w:val="1"/>
      <w:numFmt w:val="bullet"/>
      <w:lvlText w:val="o"/>
      <w:lvlJc w:val="left"/>
      <w:pPr>
        <w:tabs>
          <w:tab w:val="num" w:pos="0"/>
        </w:tabs>
        <w:ind w:left="1069" w:hanging="360"/>
      </w:pPr>
      <w:rPr>
        <w:rFonts w:ascii="Courier New" w:hAnsi="Courier New" w:cs="Courier New"/>
        <w:color w:val="auto"/>
      </w:rPr>
    </w:lvl>
  </w:abstractNum>
  <w:abstractNum w:abstractNumId="10" w15:restartNumberingAfterBreak="0">
    <w:nsid w:val="00000035"/>
    <w:multiLevelType w:val="singleLevel"/>
    <w:tmpl w:val="00000035"/>
    <w:name w:val="WW8Num72"/>
    <w:lvl w:ilvl="0">
      <w:start w:val="1"/>
      <w:numFmt w:val="bullet"/>
      <w:lvlText w:val="o"/>
      <w:lvlJc w:val="left"/>
      <w:pPr>
        <w:tabs>
          <w:tab w:val="num" w:pos="0"/>
        </w:tabs>
        <w:ind w:left="1069" w:hanging="360"/>
      </w:pPr>
      <w:rPr>
        <w:rFonts w:ascii="Courier New" w:hAnsi="Courier New" w:cs="Courier New"/>
        <w:color w:val="auto"/>
      </w:rPr>
    </w:lvl>
  </w:abstractNum>
  <w:abstractNum w:abstractNumId="11" w15:restartNumberingAfterBreak="0">
    <w:nsid w:val="11FD39C5"/>
    <w:multiLevelType w:val="hybridMultilevel"/>
    <w:tmpl w:val="E8FEFE4A"/>
    <w:lvl w:ilvl="0" w:tplc="2D4E5B46">
      <w:start w:val="1"/>
      <w:numFmt w:val="bullet"/>
      <w:lvlText w:val="-"/>
      <w:lvlJc w:val="left"/>
      <w:pPr>
        <w:ind w:left="360" w:hanging="360"/>
      </w:pPr>
      <w:rPr>
        <w:rFonts w:ascii="Book Antiqua" w:eastAsia="Batang" w:hAnsi="Book Antiqua" w:cs="Iskoola Pota"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2" w15:restartNumberingAfterBreak="0">
    <w:nsid w:val="67F61107"/>
    <w:multiLevelType w:val="multilevel"/>
    <w:tmpl w:val="E3FE3454"/>
    <w:lvl w:ilvl="0">
      <w:start w:val="1"/>
      <w:numFmt w:val="decimal"/>
      <w:pStyle w:val="Titre1"/>
      <w:lvlText w:val="%1."/>
      <w:lvlJc w:val="left"/>
      <w:pPr>
        <w:ind w:left="720" w:hanging="360"/>
      </w:pPr>
      <w:rPr>
        <w:color w:val="C45911" w:themeColor="accent2" w:themeShade="BF"/>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160" w:hanging="2160"/>
      </w:pPr>
      <w:rPr>
        <w:rFonts w:hint="default"/>
      </w:rPr>
    </w:lvl>
  </w:abstractNum>
  <w:abstractNum w:abstractNumId="13" w15:restartNumberingAfterBreak="0">
    <w:nsid w:val="6DDC60EE"/>
    <w:multiLevelType w:val="multilevel"/>
    <w:tmpl w:val="8BFCD5A8"/>
    <w:lvl w:ilvl="0">
      <w:start w:val="1"/>
      <w:numFmt w:val="upperRoman"/>
      <w:pStyle w:val="ChapitreI"/>
      <w:suff w:val="space"/>
      <w:lvlText w:val="Chapitre %1-"/>
      <w:lvlJc w:val="left"/>
      <w:pPr>
        <w:ind w:left="360" w:hanging="360"/>
      </w:pPr>
      <w:rPr>
        <w:rFonts w:ascii="Book Antiqua" w:hAnsi="Book Antiqua" w:cs="Times New Roman" w:hint="default"/>
        <w:b/>
        <w:bCs w:val="0"/>
        <w:i w:val="0"/>
        <w:iCs w:val="0"/>
        <w:caps w:val="0"/>
        <w:smallCaps w:val="0"/>
        <w:strike w:val="0"/>
        <w:dstrike w:val="0"/>
        <w:vanish w:val="0"/>
        <w:color w:val="FF0000"/>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reI1"/>
      <w:suff w:val="space"/>
      <w:lvlText w:val="%1.%2-"/>
      <w:lvlJc w:val="left"/>
      <w:pPr>
        <w:ind w:left="72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I11-"/>
      <w:suff w:val="space"/>
      <w:lvlText w:val="%1.%2.%3-"/>
      <w:lvlJc w:val="left"/>
      <w:pPr>
        <w:ind w:left="1080" w:hanging="360"/>
      </w:pPr>
      <w:rPr>
        <w:rFonts w:ascii="Book Antiqua" w:hAnsi="Book Antiqua" w:hint="default"/>
        <w:b/>
        <w:i w:val="0"/>
        <w:sz w:val="28"/>
      </w:rPr>
    </w:lvl>
    <w:lvl w:ilvl="3">
      <w:start w:val="1"/>
      <w:numFmt w:val="decimal"/>
      <w:pStyle w:val="TitreI111-"/>
      <w:suff w:val="space"/>
      <w:lvlText w:val="%1.%2.%3.%4-"/>
      <w:lvlJc w:val="left"/>
      <w:pPr>
        <w:ind w:left="1440" w:hanging="360"/>
      </w:pPr>
      <w:rPr>
        <w:rFonts w:ascii="Book Antiqua" w:hAnsi="Book Antiqua" w:hint="default"/>
        <w:b/>
        <w:i/>
        <w:sz w:val="28"/>
      </w:rPr>
    </w:lvl>
    <w:lvl w:ilvl="4">
      <w:start w:val="1"/>
      <w:numFmt w:val="decimal"/>
      <w:pStyle w:val="TitreI1111-"/>
      <w:suff w:val="space"/>
      <w:lvlText w:val="%1.%2.%3.%4.%5-"/>
      <w:lvlJc w:val="left"/>
      <w:pPr>
        <w:ind w:left="1800" w:hanging="360"/>
      </w:pPr>
      <w:rPr>
        <w:rFonts w:ascii="Book Antiqua" w:hAnsi="Book Antiqua" w:hint="default"/>
        <w:b w:val="0"/>
        <w:i/>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3"/>
  </w:num>
  <w:num w:numId="2">
    <w:abstractNumId w:val="11"/>
  </w:num>
  <w:num w:numId="3">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27C"/>
    <w:rsid w:val="00187CFB"/>
    <w:rsid w:val="0027227C"/>
    <w:rsid w:val="00435D84"/>
    <w:rsid w:val="006456C0"/>
    <w:rsid w:val="009A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FE0F0-EB95-4C6B-BC7B-A06620DBD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27C"/>
    <w:pPr>
      <w:spacing w:after="200" w:line="276" w:lineRule="auto"/>
    </w:pPr>
    <w:rPr>
      <w:lang w:val="fr-FR"/>
    </w:rPr>
  </w:style>
  <w:style w:type="paragraph" w:styleId="Titre10">
    <w:name w:val="heading 1"/>
    <w:basedOn w:val="Normal"/>
    <w:next w:val="Normal"/>
    <w:link w:val="Titre1Car"/>
    <w:uiPriority w:val="9"/>
    <w:qFormat/>
    <w:rsid w:val="0027227C"/>
    <w:pPr>
      <w:keepNext/>
      <w:spacing w:before="240" w:after="60"/>
      <w:ind w:left="1416"/>
      <w:jc w:val="center"/>
      <w:outlineLvl w:val="0"/>
    </w:pPr>
    <w:rPr>
      <w:rFonts w:ascii="Bell MT" w:eastAsia="Times New Roman" w:hAnsi="Bell MT" w:cs="Times New Roman"/>
      <w:bCs/>
      <w:color w:val="ED7D31" w:themeColor="accent2"/>
      <w:kern w:val="32"/>
      <w:sz w:val="38"/>
      <w:szCs w:val="32"/>
      <w:lang w:eastAsia="fr-FR"/>
    </w:rPr>
  </w:style>
  <w:style w:type="paragraph" w:styleId="Titre2">
    <w:name w:val="heading 2"/>
    <w:basedOn w:val="Normal"/>
    <w:next w:val="Normal"/>
    <w:link w:val="Titre2Car"/>
    <w:uiPriority w:val="9"/>
    <w:unhideWhenUsed/>
    <w:qFormat/>
    <w:rsid w:val="0027227C"/>
    <w:pPr>
      <w:keepNext/>
      <w:keepLines/>
      <w:spacing w:before="40" w:after="0" w:line="240" w:lineRule="auto"/>
      <w:jc w:val="center"/>
      <w:outlineLvl w:val="1"/>
    </w:pPr>
    <w:rPr>
      <w:rFonts w:ascii="Times New Roman" w:eastAsiaTheme="majorEastAsia" w:hAnsi="Times New Roman" w:cs="Times New Roman"/>
      <w:color w:val="ED7D31" w:themeColor="accent2"/>
      <w:sz w:val="24"/>
      <w:szCs w:val="24"/>
    </w:rPr>
  </w:style>
  <w:style w:type="paragraph" w:styleId="Titre3">
    <w:name w:val="heading 3"/>
    <w:basedOn w:val="Normal"/>
    <w:next w:val="Normal"/>
    <w:link w:val="Titre3Car"/>
    <w:uiPriority w:val="9"/>
    <w:unhideWhenUsed/>
    <w:qFormat/>
    <w:rsid w:val="0027227C"/>
    <w:pPr>
      <w:keepNext/>
      <w:keepLines/>
      <w:spacing w:before="200" w:after="0" w:line="240" w:lineRule="auto"/>
      <w:outlineLvl w:val="2"/>
    </w:pPr>
    <w:rPr>
      <w:rFonts w:ascii="Times New Roman" w:eastAsia="Batang" w:hAnsi="Times New Roman" w:cs="Times New Roman"/>
      <w:bCs/>
      <w:color w:val="ED7D31" w:themeColor="accent2"/>
      <w:sz w:val="24"/>
      <w:szCs w:val="24"/>
    </w:rPr>
  </w:style>
  <w:style w:type="paragraph" w:styleId="Titre4">
    <w:name w:val="heading 4"/>
    <w:basedOn w:val="Normal"/>
    <w:next w:val="Normal"/>
    <w:link w:val="Titre4Car"/>
    <w:uiPriority w:val="9"/>
    <w:unhideWhenUsed/>
    <w:qFormat/>
    <w:rsid w:val="0027227C"/>
    <w:pPr>
      <w:keepNext/>
      <w:keepLines/>
      <w:spacing w:before="200" w:after="0"/>
      <w:ind w:firstLine="708"/>
      <w:outlineLvl w:val="3"/>
    </w:pPr>
    <w:rPr>
      <w:rFonts w:ascii="Bell MT" w:eastAsiaTheme="majorEastAsia" w:hAnsi="Bell MT" w:cstheme="majorBidi"/>
      <w:bCs/>
      <w:iCs/>
      <w:color w:val="5B9BD5" w:themeColor="accent1"/>
      <w:sz w:val="24"/>
    </w:rPr>
  </w:style>
  <w:style w:type="paragraph" w:styleId="Titre5">
    <w:name w:val="heading 5"/>
    <w:basedOn w:val="Normal"/>
    <w:next w:val="Normal"/>
    <w:link w:val="Titre5Car"/>
    <w:autoRedefine/>
    <w:uiPriority w:val="9"/>
    <w:unhideWhenUsed/>
    <w:qFormat/>
    <w:rsid w:val="0027227C"/>
    <w:pPr>
      <w:keepNext/>
      <w:keepLines/>
      <w:tabs>
        <w:tab w:val="left" w:pos="3402"/>
      </w:tabs>
      <w:spacing w:before="200" w:after="0"/>
      <w:ind w:left="708"/>
      <w:outlineLvl w:val="4"/>
    </w:pPr>
    <w:rPr>
      <w:rFonts w:ascii="Times New Roman" w:eastAsiaTheme="majorEastAsia" w:hAnsi="Times New Roman" w:cstheme="majorBidi"/>
      <w:color w:val="5B9BD5" w:themeColor="accent1"/>
      <w:sz w:val="24"/>
    </w:rPr>
  </w:style>
  <w:style w:type="paragraph" w:styleId="Titre7">
    <w:name w:val="heading 7"/>
    <w:basedOn w:val="Normal"/>
    <w:next w:val="Normal"/>
    <w:link w:val="Titre7Car"/>
    <w:uiPriority w:val="9"/>
    <w:semiHidden/>
    <w:unhideWhenUsed/>
    <w:qFormat/>
    <w:rsid w:val="0027227C"/>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0"/>
    <w:uiPriority w:val="9"/>
    <w:rsid w:val="0027227C"/>
    <w:rPr>
      <w:rFonts w:ascii="Bell MT" w:eastAsia="Times New Roman" w:hAnsi="Bell MT" w:cs="Times New Roman"/>
      <w:bCs/>
      <w:color w:val="ED7D31" w:themeColor="accent2"/>
      <w:kern w:val="32"/>
      <w:sz w:val="38"/>
      <w:szCs w:val="32"/>
      <w:lang w:val="fr-FR" w:eastAsia="fr-FR"/>
    </w:rPr>
  </w:style>
  <w:style w:type="character" w:customStyle="1" w:styleId="Titre2Car">
    <w:name w:val="Titre 2 Car"/>
    <w:basedOn w:val="Policepardfaut"/>
    <w:link w:val="Titre2"/>
    <w:uiPriority w:val="9"/>
    <w:rsid w:val="0027227C"/>
    <w:rPr>
      <w:rFonts w:ascii="Times New Roman" w:eastAsiaTheme="majorEastAsia" w:hAnsi="Times New Roman" w:cs="Times New Roman"/>
      <w:color w:val="ED7D31" w:themeColor="accent2"/>
      <w:sz w:val="24"/>
      <w:szCs w:val="24"/>
      <w:lang w:val="fr-FR"/>
    </w:rPr>
  </w:style>
  <w:style w:type="character" w:customStyle="1" w:styleId="Titre3Car">
    <w:name w:val="Titre 3 Car"/>
    <w:basedOn w:val="Policepardfaut"/>
    <w:link w:val="Titre3"/>
    <w:uiPriority w:val="9"/>
    <w:rsid w:val="0027227C"/>
    <w:rPr>
      <w:rFonts w:ascii="Times New Roman" w:eastAsia="Batang" w:hAnsi="Times New Roman" w:cs="Times New Roman"/>
      <w:bCs/>
      <w:color w:val="ED7D31" w:themeColor="accent2"/>
      <w:sz w:val="24"/>
      <w:szCs w:val="24"/>
      <w:lang w:val="fr-FR"/>
    </w:rPr>
  </w:style>
  <w:style w:type="character" w:customStyle="1" w:styleId="Titre4Car">
    <w:name w:val="Titre 4 Car"/>
    <w:basedOn w:val="Policepardfaut"/>
    <w:link w:val="Titre4"/>
    <w:uiPriority w:val="9"/>
    <w:rsid w:val="0027227C"/>
    <w:rPr>
      <w:rFonts w:ascii="Bell MT" w:eastAsiaTheme="majorEastAsia" w:hAnsi="Bell MT" w:cstheme="majorBidi"/>
      <w:bCs/>
      <w:iCs/>
      <w:color w:val="5B9BD5" w:themeColor="accent1"/>
      <w:sz w:val="24"/>
      <w:lang w:val="fr-FR"/>
    </w:rPr>
  </w:style>
  <w:style w:type="character" w:customStyle="1" w:styleId="Titre5Car">
    <w:name w:val="Titre 5 Car"/>
    <w:basedOn w:val="Policepardfaut"/>
    <w:link w:val="Titre5"/>
    <w:uiPriority w:val="9"/>
    <w:rsid w:val="0027227C"/>
    <w:rPr>
      <w:rFonts w:ascii="Times New Roman" w:eastAsiaTheme="majorEastAsia" w:hAnsi="Times New Roman" w:cstheme="majorBidi"/>
      <w:color w:val="5B9BD5" w:themeColor="accent1"/>
      <w:sz w:val="24"/>
      <w:lang w:val="fr-FR"/>
    </w:rPr>
  </w:style>
  <w:style w:type="character" w:customStyle="1" w:styleId="Titre7Car">
    <w:name w:val="Titre 7 Car"/>
    <w:basedOn w:val="Policepardfaut"/>
    <w:link w:val="Titre7"/>
    <w:uiPriority w:val="9"/>
    <w:semiHidden/>
    <w:rsid w:val="0027227C"/>
    <w:rPr>
      <w:rFonts w:asciiTheme="majorHAnsi" w:eastAsiaTheme="majorEastAsia" w:hAnsiTheme="majorHAnsi" w:cstheme="majorBidi"/>
      <w:i/>
      <w:iCs/>
      <w:color w:val="1F4D78" w:themeColor="accent1" w:themeShade="7F"/>
      <w:lang w:val="fr-FR"/>
    </w:rPr>
  </w:style>
  <w:style w:type="paragraph" w:styleId="En-tte">
    <w:name w:val="header"/>
    <w:basedOn w:val="Normal"/>
    <w:link w:val="En-tteCar"/>
    <w:uiPriority w:val="99"/>
    <w:unhideWhenUsed/>
    <w:rsid w:val="0027227C"/>
    <w:pPr>
      <w:tabs>
        <w:tab w:val="center" w:pos="4536"/>
        <w:tab w:val="right" w:pos="9072"/>
      </w:tabs>
      <w:spacing w:after="0" w:line="240" w:lineRule="auto"/>
    </w:pPr>
  </w:style>
  <w:style w:type="character" w:customStyle="1" w:styleId="En-tteCar">
    <w:name w:val="En-tête Car"/>
    <w:basedOn w:val="Policepardfaut"/>
    <w:link w:val="En-tte"/>
    <w:uiPriority w:val="99"/>
    <w:rsid w:val="0027227C"/>
    <w:rPr>
      <w:lang w:val="fr-FR"/>
    </w:rPr>
  </w:style>
  <w:style w:type="paragraph" w:styleId="Pieddepage">
    <w:name w:val="footer"/>
    <w:basedOn w:val="Normal"/>
    <w:link w:val="PieddepageCar"/>
    <w:uiPriority w:val="99"/>
    <w:unhideWhenUsed/>
    <w:rsid w:val="002722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227C"/>
    <w:rPr>
      <w:lang w:val="fr-FR"/>
    </w:rPr>
  </w:style>
  <w:style w:type="paragraph" w:styleId="Textedebulles">
    <w:name w:val="Balloon Text"/>
    <w:basedOn w:val="Normal"/>
    <w:link w:val="TextedebullesCar"/>
    <w:uiPriority w:val="99"/>
    <w:semiHidden/>
    <w:unhideWhenUsed/>
    <w:rsid w:val="002722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227C"/>
    <w:rPr>
      <w:rFonts w:ascii="Tahoma" w:hAnsi="Tahoma" w:cs="Tahoma"/>
      <w:sz w:val="16"/>
      <w:szCs w:val="16"/>
      <w:lang w:val="fr-FR"/>
    </w:rPr>
  </w:style>
  <w:style w:type="paragraph" w:styleId="Sansinterligne">
    <w:name w:val="No Spacing"/>
    <w:link w:val="SansinterligneCar"/>
    <w:uiPriority w:val="1"/>
    <w:qFormat/>
    <w:rsid w:val="0027227C"/>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27227C"/>
    <w:rPr>
      <w:rFonts w:eastAsiaTheme="minorEastAsia"/>
      <w:lang w:val="fr-FR"/>
    </w:rPr>
  </w:style>
  <w:style w:type="character" w:styleId="Textedelespacerserv">
    <w:name w:val="Placeholder Text"/>
    <w:basedOn w:val="Policepardfaut"/>
    <w:uiPriority w:val="99"/>
    <w:semiHidden/>
    <w:rsid w:val="0027227C"/>
    <w:rPr>
      <w:color w:val="808080"/>
    </w:rPr>
  </w:style>
  <w:style w:type="paragraph" w:styleId="Paragraphedeliste">
    <w:name w:val="List Paragraph"/>
    <w:aliases w:val="lp1"/>
    <w:basedOn w:val="Normal"/>
    <w:link w:val="ParagraphedelisteCar"/>
    <w:uiPriority w:val="34"/>
    <w:qFormat/>
    <w:rsid w:val="0027227C"/>
    <w:pPr>
      <w:ind w:left="720"/>
      <w:contextualSpacing/>
    </w:pPr>
  </w:style>
  <w:style w:type="paragraph" w:styleId="Corpsdetexte">
    <w:name w:val="Body Text"/>
    <w:basedOn w:val="Normal"/>
    <w:link w:val="CorpsdetexteCar"/>
    <w:rsid w:val="0027227C"/>
    <w:pPr>
      <w:spacing w:after="120" w:line="240" w:lineRule="auto"/>
    </w:pPr>
    <w:rPr>
      <w:rFonts w:ascii="Verdana" w:eastAsia="Times New Roman" w:hAnsi="Verdana" w:cs="Times New Roman"/>
      <w:sz w:val="24"/>
      <w:szCs w:val="24"/>
      <w:lang w:eastAsia="fr-FR"/>
    </w:rPr>
  </w:style>
  <w:style w:type="character" w:customStyle="1" w:styleId="CorpsdetexteCar">
    <w:name w:val="Corps de texte Car"/>
    <w:basedOn w:val="Policepardfaut"/>
    <w:link w:val="Corpsdetexte"/>
    <w:rsid w:val="0027227C"/>
    <w:rPr>
      <w:rFonts w:ascii="Verdana" w:eastAsia="Times New Roman" w:hAnsi="Verdana" w:cs="Times New Roman"/>
      <w:sz w:val="24"/>
      <w:szCs w:val="24"/>
      <w:lang w:val="fr-FR" w:eastAsia="fr-FR"/>
    </w:rPr>
  </w:style>
  <w:style w:type="paragraph" w:styleId="TM1">
    <w:name w:val="toc 1"/>
    <w:basedOn w:val="Normal"/>
    <w:next w:val="Normal"/>
    <w:autoRedefine/>
    <w:uiPriority w:val="39"/>
    <w:qFormat/>
    <w:rsid w:val="0027227C"/>
    <w:pPr>
      <w:spacing w:before="120" w:after="0"/>
    </w:pPr>
    <w:rPr>
      <w:rFonts w:ascii="Times New Roman" w:hAnsi="Times New Roman"/>
      <w:bCs/>
      <w:iCs/>
      <w:color w:val="000000" w:themeColor="text1"/>
      <w:sz w:val="24"/>
      <w:szCs w:val="24"/>
    </w:rPr>
  </w:style>
  <w:style w:type="paragraph" w:customStyle="1" w:styleId="TitreI1">
    <w:name w:val="Titre I.1"/>
    <w:basedOn w:val="Normal"/>
    <w:qFormat/>
    <w:rsid w:val="0027227C"/>
    <w:pPr>
      <w:numPr>
        <w:ilvl w:val="1"/>
        <w:numId w:val="1"/>
      </w:numPr>
      <w:spacing w:line="480" w:lineRule="auto"/>
    </w:pPr>
    <w:rPr>
      <w:rFonts w:ascii="Book Antiqua" w:eastAsia="Times New Roman" w:hAnsi="Book Antiqua" w:cs="Times New Roman"/>
      <w:b/>
      <w:color w:val="4A442A"/>
      <w:sz w:val="28"/>
      <w:szCs w:val="28"/>
      <w:u w:val="double"/>
      <w:lang w:eastAsia="fr-FR"/>
    </w:rPr>
  </w:style>
  <w:style w:type="paragraph" w:customStyle="1" w:styleId="ChapitreI">
    <w:name w:val="Chapitre I"/>
    <w:basedOn w:val="Normal"/>
    <w:qFormat/>
    <w:rsid w:val="0027227C"/>
    <w:pPr>
      <w:numPr>
        <w:numId w:val="1"/>
      </w:numPr>
      <w:spacing w:line="360" w:lineRule="auto"/>
    </w:pPr>
    <w:rPr>
      <w:rFonts w:ascii="Book Antiqua" w:eastAsia="Times New Roman" w:hAnsi="Book Antiqua" w:cs="Times New Roman"/>
      <w:b/>
      <w:color w:val="FF0000"/>
      <w:sz w:val="36"/>
      <w:u w:val="double"/>
      <w:lang w:eastAsia="fr-FR"/>
    </w:rPr>
  </w:style>
  <w:style w:type="paragraph" w:customStyle="1" w:styleId="TitreI111-">
    <w:name w:val="Titre I.1.1.1-"/>
    <w:basedOn w:val="TitreI1"/>
    <w:qFormat/>
    <w:rsid w:val="0027227C"/>
    <w:pPr>
      <w:numPr>
        <w:ilvl w:val="3"/>
      </w:numPr>
    </w:pPr>
    <w:rPr>
      <w:i/>
    </w:rPr>
  </w:style>
  <w:style w:type="paragraph" w:customStyle="1" w:styleId="TitreI11-">
    <w:name w:val="Titre I.1.1-"/>
    <w:basedOn w:val="TitreI1"/>
    <w:qFormat/>
    <w:rsid w:val="0027227C"/>
    <w:pPr>
      <w:numPr>
        <w:ilvl w:val="2"/>
      </w:numPr>
    </w:pPr>
  </w:style>
  <w:style w:type="paragraph" w:customStyle="1" w:styleId="TitreI1111-">
    <w:name w:val="TitreI.1.1.1.1-"/>
    <w:basedOn w:val="TitreI111-"/>
    <w:qFormat/>
    <w:rsid w:val="0027227C"/>
    <w:pPr>
      <w:numPr>
        <w:ilvl w:val="4"/>
      </w:numPr>
    </w:pPr>
    <w:rPr>
      <w:b w:val="0"/>
      <w:u w:val="single"/>
    </w:rPr>
  </w:style>
  <w:style w:type="paragraph" w:customStyle="1" w:styleId="Default">
    <w:name w:val="Default"/>
    <w:rsid w:val="0027227C"/>
    <w:pPr>
      <w:autoSpaceDE w:val="0"/>
      <w:autoSpaceDN w:val="0"/>
      <w:adjustRightInd w:val="0"/>
      <w:spacing w:after="0" w:line="240" w:lineRule="auto"/>
      <w:jc w:val="both"/>
    </w:pPr>
    <w:rPr>
      <w:rFonts w:ascii="Arial" w:eastAsiaTheme="minorEastAsia" w:hAnsi="Arial" w:cs="Arial"/>
      <w:color w:val="000000"/>
      <w:sz w:val="24"/>
      <w:szCs w:val="24"/>
      <w:lang w:val="fr-FR" w:eastAsia="fr-FR"/>
    </w:rPr>
  </w:style>
  <w:style w:type="paragraph" w:styleId="NormalWeb">
    <w:name w:val="Normal (Web)"/>
    <w:basedOn w:val="Normal"/>
    <w:link w:val="NormalWebCar"/>
    <w:uiPriority w:val="99"/>
    <w:rsid w:val="0027227C"/>
    <w:pPr>
      <w:spacing w:before="100" w:beforeAutospacing="1" w:after="100" w:afterAutospacing="1" w:line="360" w:lineRule="auto"/>
      <w:jc w:val="both"/>
    </w:pPr>
    <w:rPr>
      <w:rFonts w:ascii="Times New Roman" w:eastAsia="Calibri" w:hAnsi="Times New Roman" w:cs="Times New Roman"/>
      <w:sz w:val="24"/>
      <w:szCs w:val="24"/>
      <w:lang w:eastAsia="fr-FR"/>
    </w:rPr>
  </w:style>
  <w:style w:type="paragraph" w:customStyle="1" w:styleId="TiMENEWROMAN">
    <w:name w:val="TiME NEW ROMAN"/>
    <w:basedOn w:val="Normal"/>
    <w:link w:val="TiMENEWROMANCar"/>
    <w:uiPriority w:val="99"/>
    <w:rsid w:val="0027227C"/>
    <w:pPr>
      <w:spacing w:after="0" w:line="240" w:lineRule="auto"/>
      <w:jc w:val="both"/>
    </w:pPr>
    <w:rPr>
      <w:rFonts w:ascii="Verdana" w:eastAsia="Times New Roman" w:hAnsi="Verdana" w:cs="Times New Roman"/>
      <w:bCs/>
      <w:sz w:val="24"/>
      <w:szCs w:val="24"/>
      <w:lang w:eastAsia="fr-FR"/>
    </w:rPr>
  </w:style>
  <w:style w:type="character" w:customStyle="1" w:styleId="TiMENEWROMANCar">
    <w:name w:val="TiME NEW ROMAN Car"/>
    <w:basedOn w:val="Policepardfaut"/>
    <w:link w:val="TiMENEWROMAN"/>
    <w:uiPriority w:val="99"/>
    <w:rsid w:val="0027227C"/>
    <w:rPr>
      <w:rFonts w:ascii="Verdana" w:eastAsia="Times New Roman" w:hAnsi="Verdana" w:cs="Times New Roman"/>
      <w:bCs/>
      <w:sz w:val="24"/>
      <w:szCs w:val="24"/>
      <w:lang w:val="fr-FR" w:eastAsia="fr-FR"/>
    </w:rPr>
  </w:style>
  <w:style w:type="table" w:styleId="Grilledutableau">
    <w:name w:val="Table Grid"/>
    <w:basedOn w:val="TableauNormal"/>
    <w:uiPriority w:val="39"/>
    <w:rsid w:val="0027227C"/>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7227C"/>
    <w:rPr>
      <w:color w:val="0000FF"/>
      <w:u w:val="single"/>
    </w:rPr>
  </w:style>
  <w:style w:type="character" w:customStyle="1" w:styleId="definition">
    <w:name w:val="definition"/>
    <w:basedOn w:val="Policepardfaut"/>
    <w:rsid w:val="0027227C"/>
  </w:style>
  <w:style w:type="character" w:customStyle="1" w:styleId="spelle">
    <w:name w:val="spelle"/>
    <w:basedOn w:val="Policepardfaut"/>
    <w:rsid w:val="0027227C"/>
  </w:style>
  <w:style w:type="character" w:customStyle="1" w:styleId="mainbodyp1">
    <w:name w:val="mainbodyp1"/>
    <w:basedOn w:val="Policepardfaut"/>
    <w:rsid w:val="0027227C"/>
  </w:style>
  <w:style w:type="character" w:customStyle="1" w:styleId="versus">
    <w:name w:val="versus"/>
    <w:basedOn w:val="Policepardfaut"/>
    <w:rsid w:val="0027227C"/>
  </w:style>
  <w:style w:type="character" w:customStyle="1" w:styleId="grame">
    <w:name w:val="grame"/>
    <w:basedOn w:val="Policepardfaut"/>
    <w:rsid w:val="0027227C"/>
  </w:style>
  <w:style w:type="paragraph" w:customStyle="1" w:styleId="illustrations">
    <w:name w:val="illustrations"/>
    <w:basedOn w:val="Normal"/>
    <w:rsid w:val="0027227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rapport">
    <w:name w:val="rapport"/>
    <w:basedOn w:val="Normal"/>
    <w:rsid w:val="0027227C"/>
    <w:pPr>
      <w:spacing w:before="120" w:after="0" w:line="360" w:lineRule="auto"/>
      <w:ind w:firstLine="578"/>
      <w:jc w:val="both"/>
    </w:pPr>
    <w:rPr>
      <w:rFonts w:ascii="Book Antiqua" w:eastAsia="Times New Roman" w:hAnsi="Book Antiqua" w:cs="Tahoma"/>
      <w:sz w:val="24"/>
      <w:szCs w:val="24"/>
      <w:lang w:eastAsia="fr-FR"/>
    </w:rPr>
  </w:style>
  <w:style w:type="character" w:styleId="lev">
    <w:name w:val="Strong"/>
    <w:basedOn w:val="Policepardfaut"/>
    <w:uiPriority w:val="22"/>
    <w:qFormat/>
    <w:rsid w:val="0027227C"/>
    <w:rPr>
      <w:b/>
      <w:bCs/>
    </w:rPr>
  </w:style>
  <w:style w:type="character" w:customStyle="1" w:styleId="A1">
    <w:name w:val="A1"/>
    <w:uiPriority w:val="99"/>
    <w:rsid w:val="0027227C"/>
    <w:rPr>
      <w:rFonts w:cs="Segoe"/>
      <w:color w:val="000000"/>
      <w:sz w:val="18"/>
      <w:szCs w:val="18"/>
    </w:rPr>
  </w:style>
  <w:style w:type="paragraph" w:customStyle="1" w:styleId="Pa0">
    <w:name w:val="Pa0"/>
    <w:basedOn w:val="Default"/>
    <w:next w:val="Default"/>
    <w:uiPriority w:val="99"/>
    <w:rsid w:val="0027227C"/>
    <w:pPr>
      <w:spacing w:line="241" w:lineRule="atLeast"/>
      <w:jc w:val="left"/>
    </w:pPr>
    <w:rPr>
      <w:rFonts w:ascii="Segoe" w:eastAsiaTheme="minorHAnsi" w:hAnsi="Segoe" w:cstheme="minorBidi"/>
      <w:color w:val="auto"/>
      <w:lang w:eastAsia="en-US"/>
    </w:rPr>
  </w:style>
  <w:style w:type="character" w:customStyle="1" w:styleId="NormalWebCar">
    <w:name w:val="Normal (Web) Car"/>
    <w:basedOn w:val="Policepardfaut"/>
    <w:link w:val="NormalWeb"/>
    <w:uiPriority w:val="99"/>
    <w:rsid w:val="0027227C"/>
    <w:rPr>
      <w:rFonts w:ascii="Times New Roman" w:eastAsia="Calibri" w:hAnsi="Times New Roman" w:cs="Times New Roman"/>
      <w:sz w:val="24"/>
      <w:szCs w:val="24"/>
      <w:lang w:val="fr-FR" w:eastAsia="fr-FR"/>
    </w:rPr>
  </w:style>
  <w:style w:type="paragraph" w:styleId="TM2">
    <w:name w:val="toc 2"/>
    <w:basedOn w:val="Normal"/>
    <w:next w:val="Normal"/>
    <w:autoRedefine/>
    <w:uiPriority w:val="39"/>
    <w:unhideWhenUsed/>
    <w:rsid w:val="0027227C"/>
    <w:pPr>
      <w:spacing w:before="120" w:after="0"/>
      <w:ind w:left="220"/>
    </w:pPr>
    <w:rPr>
      <w:b/>
      <w:bCs/>
    </w:rPr>
  </w:style>
  <w:style w:type="paragraph" w:styleId="En-ttedetabledesmatires">
    <w:name w:val="TOC Heading"/>
    <w:basedOn w:val="Titre10"/>
    <w:next w:val="Normal"/>
    <w:uiPriority w:val="39"/>
    <w:unhideWhenUsed/>
    <w:qFormat/>
    <w:rsid w:val="0027227C"/>
    <w:pPr>
      <w:keepLines/>
      <w:spacing w:after="0"/>
      <w:outlineLvl w:val="9"/>
    </w:pPr>
    <w:rPr>
      <w:rFonts w:asciiTheme="majorHAnsi" w:eastAsiaTheme="majorEastAsia" w:hAnsiTheme="majorHAnsi" w:cstheme="majorBidi"/>
      <w:b/>
      <w:bCs w:val="0"/>
      <w:color w:val="2E74B5" w:themeColor="accent1" w:themeShade="BF"/>
      <w:kern w:val="0"/>
      <w:lang w:eastAsia="en-US"/>
    </w:rPr>
  </w:style>
  <w:style w:type="paragraph" w:styleId="TM3">
    <w:name w:val="toc 3"/>
    <w:basedOn w:val="Normal"/>
    <w:next w:val="Normal"/>
    <w:autoRedefine/>
    <w:uiPriority w:val="39"/>
    <w:unhideWhenUsed/>
    <w:rsid w:val="0027227C"/>
    <w:pPr>
      <w:spacing w:after="0"/>
      <w:ind w:left="440"/>
    </w:pPr>
    <w:rPr>
      <w:rFonts w:ascii="Times New Roman" w:hAnsi="Times New Roman"/>
      <w:sz w:val="24"/>
      <w:szCs w:val="20"/>
    </w:rPr>
  </w:style>
  <w:style w:type="paragraph" w:styleId="Titre">
    <w:name w:val="Title"/>
    <w:basedOn w:val="Normal"/>
    <w:next w:val="Normal"/>
    <w:link w:val="TitreCar"/>
    <w:uiPriority w:val="10"/>
    <w:qFormat/>
    <w:rsid w:val="0027227C"/>
    <w:pPr>
      <w:spacing w:after="0" w:line="240" w:lineRule="auto"/>
      <w:contextualSpacing/>
    </w:pPr>
    <w:rPr>
      <w:rFonts w:ascii="Agency FB" w:eastAsiaTheme="majorEastAsia" w:hAnsi="Agency FB" w:cstheme="majorBidi"/>
      <w:b/>
      <w:color w:val="C45911" w:themeColor="accent2" w:themeShade="BF"/>
      <w:spacing w:val="-10"/>
      <w:kern w:val="28"/>
      <w:sz w:val="28"/>
      <w:szCs w:val="56"/>
    </w:rPr>
  </w:style>
  <w:style w:type="character" w:customStyle="1" w:styleId="TitreCar">
    <w:name w:val="Titre Car"/>
    <w:basedOn w:val="Policepardfaut"/>
    <w:link w:val="Titre"/>
    <w:uiPriority w:val="10"/>
    <w:rsid w:val="0027227C"/>
    <w:rPr>
      <w:rFonts w:ascii="Agency FB" w:eastAsiaTheme="majorEastAsia" w:hAnsi="Agency FB" w:cstheme="majorBidi"/>
      <w:b/>
      <w:color w:val="C45911" w:themeColor="accent2" w:themeShade="BF"/>
      <w:spacing w:val="-10"/>
      <w:kern w:val="28"/>
      <w:sz w:val="28"/>
      <w:szCs w:val="56"/>
      <w:lang w:val="fr-FR"/>
    </w:rPr>
  </w:style>
  <w:style w:type="character" w:customStyle="1" w:styleId="ParagraphedelisteCar">
    <w:name w:val="Paragraphe de liste Car"/>
    <w:aliases w:val="lp1 Car"/>
    <w:basedOn w:val="Policepardfaut"/>
    <w:link w:val="Paragraphedeliste"/>
    <w:uiPriority w:val="34"/>
    <w:locked/>
    <w:rsid w:val="0027227C"/>
    <w:rPr>
      <w:lang w:val="fr-FR"/>
    </w:rPr>
  </w:style>
  <w:style w:type="table" w:customStyle="1" w:styleId="TableauGrille4-Accentuation61">
    <w:name w:val="Tableau Grille 4 - Accentuation 61"/>
    <w:basedOn w:val="TableauNormal"/>
    <w:uiPriority w:val="49"/>
    <w:rsid w:val="0027227C"/>
    <w:pPr>
      <w:spacing w:after="0" w:line="240" w:lineRule="auto"/>
    </w:pPr>
    <w:rPr>
      <w:lang w:val="fr-FR"/>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eclaire-Accent11">
    <w:name w:val="Liste claire - Accent 11"/>
    <w:basedOn w:val="TableauNormal"/>
    <w:uiPriority w:val="61"/>
    <w:rsid w:val="0027227C"/>
    <w:pPr>
      <w:spacing w:after="0" w:line="240" w:lineRule="auto"/>
    </w:pPr>
    <w:rPr>
      <w:rFonts w:eastAsiaTheme="minorEastAsia"/>
      <w:lang w:val="fr-FR" w:eastAsia="fr-F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auGrille5Fonc-Accentuation6">
    <w:name w:val="Grid Table 5 Dark Accent 6"/>
    <w:basedOn w:val="TableauNormal"/>
    <w:uiPriority w:val="50"/>
    <w:rsid w:val="0027227C"/>
    <w:pPr>
      <w:spacing w:after="0" w:line="240" w:lineRule="auto"/>
    </w:pPr>
    <w:rPr>
      <w:lang w:val="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gende">
    <w:name w:val="caption"/>
    <w:basedOn w:val="Normal"/>
    <w:next w:val="Normal"/>
    <w:link w:val="LgendeCar"/>
    <w:uiPriority w:val="35"/>
    <w:unhideWhenUsed/>
    <w:qFormat/>
    <w:rsid w:val="0027227C"/>
    <w:pPr>
      <w:spacing w:line="240" w:lineRule="auto"/>
      <w:jc w:val="center"/>
    </w:pPr>
    <w:rPr>
      <w:rFonts w:ascii="Times New Roman" w:hAnsi="Times New Roman"/>
      <w:bCs/>
      <w:i/>
      <w:color w:val="000000" w:themeColor="text1"/>
      <w:sz w:val="24"/>
      <w:szCs w:val="18"/>
    </w:rPr>
  </w:style>
  <w:style w:type="table" w:styleId="TableauGrille4-Accentuation2">
    <w:name w:val="Grid Table 4 Accent 2"/>
    <w:basedOn w:val="TableauNormal"/>
    <w:uiPriority w:val="49"/>
    <w:rsid w:val="0027227C"/>
    <w:pPr>
      <w:spacing w:after="0" w:line="240" w:lineRule="auto"/>
    </w:pPr>
    <w:rPr>
      <w:lang w:val="fr-FR"/>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5Fonc-Accentuation2">
    <w:name w:val="Grid Table 5 Dark Accent 2"/>
    <w:basedOn w:val="TableauNormal"/>
    <w:uiPriority w:val="50"/>
    <w:rsid w:val="0027227C"/>
    <w:pPr>
      <w:spacing w:after="0" w:line="240" w:lineRule="auto"/>
    </w:pPr>
    <w:rPr>
      <w:lang w:val="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Tabledesillustrations">
    <w:name w:val="table of figures"/>
    <w:basedOn w:val="Normal"/>
    <w:next w:val="Normal"/>
    <w:uiPriority w:val="99"/>
    <w:unhideWhenUsed/>
    <w:rsid w:val="0027227C"/>
    <w:pPr>
      <w:spacing w:after="0"/>
    </w:pPr>
    <w:rPr>
      <w:rFonts w:ascii="Times New Roman" w:hAnsi="Times New Roman"/>
      <w:sz w:val="24"/>
    </w:rPr>
  </w:style>
  <w:style w:type="character" w:styleId="Marquedecommentaire">
    <w:name w:val="annotation reference"/>
    <w:basedOn w:val="Policepardfaut"/>
    <w:uiPriority w:val="99"/>
    <w:semiHidden/>
    <w:unhideWhenUsed/>
    <w:rsid w:val="0027227C"/>
    <w:rPr>
      <w:sz w:val="16"/>
      <w:szCs w:val="16"/>
    </w:rPr>
  </w:style>
  <w:style w:type="paragraph" w:styleId="Commentaire">
    <w:name w:val="annotation text"/>
    <w:basedOn w:val="Normal"/>
    <w:link w:val="CommentaireCar"/>
    <w:uiPriority w:val="99"/>
    <w:semiHidden/>
    <w:unhideWhenUsed/>
    <w:rsid w:val="0027227C"/>
    <w:pPr>
      <w:spacing w:after="160" w:line="240" w:lineRule="auto"/>
    </w:pPr>
    <w:rPr>
      <w:sz w:val="20"/>
      <w:szCs w:val="20"/>
    </w:rPr>
  </w:style>
  <w:style w:type="character" w:customStyle="1" w:styleId="CommentaireCar">
    <w:name w:val="Commentaire Car"/>
    <w:basedOn w:val="Policepardfaut"/>
    <w:link w:val="Commentaire"/>
    <w:uiPriority w:val="99"/>
    <w:semiHidden/>
    <w:rsid w:val="0027227C"/>
    <w:rPr>
      <w:sz w:val="20"/>
      <w:szCs w:val="20"/>
      <w:lang w:val="fr-FR"/>
    </w:rPr>
  </w:style>
  <w:style w:type="character" w:customStyle="1" w:styleId="apple-converted-space">
    <w:name w:val="apple-converted-space"/>
    <w:basedOn w:val="Policepardfaut"/>
    <w:rsid w:val="0027227C"/>
  </w:style>
  <w:style w:type="paragraph" w:styleId="TM4">
    <w:name w:val="toc 4"/>
    <w:basedOn w:val="Normal"/>
    <w:next w:val="Normal"/>
    <w:autoRedefine/>
    <w:uiPriority w:val="39"/>
    <w:unhideWhenUsed/>
    <w:rsid w:val="0027227C"/>
    <w:pPr>
      <w:spacing w:after="0"/>
      <w:ind w:left="660"/>
    </w:pPr>
    <w:rPr>
      <w:sz w:val="20"/>
      <w:szCs w:val="20"/>
    </w:rPr>
  </w:style>
  <w:style w:type="paragraph" w:styleId="TM5">
    <w:name w:val="toc 5"/>
    <w:basedOn w:val="Normal"/>
    <w:next w:val="Normal"/>
    <w:autoRedefine/>
    <w:uiPriority w:val="39"/>
    <w:unhideWhenUsed/>
    <w:rsid w:val="0027227C"/>
    <w:pPr>
      <w:spacing w:after="0"/>
      <w:ind w:left="880"/>
    </w:pPr>
    <w:rPr>
      <w:sz w:val="20"/>
      <w:szCs w:val="20"/>
    </w:rPr>
  </w:style>
  <w:style w:type="paragraph" w:styleId="TM6">
    <w:name w:val="toc 6"/>
    <w:basedOn w:val="Normal"/>
    <w:next w:val="Normal"/>
    <w:autoRedefine/>
    <w:uiPriority w:val="39"/>
    <w:unhideWhenUsed/>
    <w:rsid w:val="0027227C"/>
    <w:pPr>
      <w:spacing w:after="0"/>
      <w:ind w:left="1100"/>
    </w:pPr>
    <w:rPr>
      <w:sz w:val="20"/>
      <w:szCs w:val="20"/>
    </w:rPr>
  </w:style>
  <w:style w:type="paragraph" w:styleId="TM7">
    <w:name w:val="toc 7"/>
    <w:basedOn w:val="Normal"/>
    <w:next w:val="Normal"/>
    <w:autoRedefine/>
    <w:uiPriority w:val="39"/>
    <w:unhideWhenUsed/>
    <w:rsid w:val="0027227C"/>
    <w:pPr>
      <w:spacing w:after="0"/>
      <w:ind w:left="1320"/>
    </w:pPr>
    <w:rPr>
      <w:sz w:val="20"/>
      <w:szCs w:val="20"/>
    </w:rPr>
  </w:style>
  <w:style w:type="paragraph" w:styleId="TM8">
    <w:name w:val="toc 8"/>
    <w:basedOn w:val="Normal"/>
    <w:next w:val="Normal"/>
    <w:autoRedefine/>
    <w:uiPriority w:val="39"/>
    <w:unhideWhenUsed/>
    <w:rsid w:val="0027227C"/>
    <w:pPr>
      <w:spacing w:after="0"/>
      <w:ind w:left="1540"/>
    </w:pPr>
    <w:rPr>
      <w:sz w:val="20"/>
      <w:szCs w:val="20"/>
    </w:rPr>
  </w:style>
  <w:style w:type="paragraph" w:styleId="TM9">
    <w:name w:val="toc 9"/>
    <w:basedOn w:val="Normal"/>
    <w:next w:val="Normal"/>
    <w:autoRedefine/>
    <w:uiPriority w:val="39"/>
    <w:unhideWhenUsed/>
    <w:rsid w:val="0027227C"/>
    <w:pPr>
      <w:spacing w:after="0"/>
      <w:ind w:left="1760"/>
    </w:pPr>
    <w:rPr>
      <w:sz w:val="20"/>
      <w:szCs w:val="20"/>
    </w:rPr>
  </w:style>
  <w:style w:type="paragraph" w:customStyle="1" w:styleId="Titre1">
    <w:name w:val="Titre1"/>
    <w:basedOn w:val="Normal"/>
    <w:link w:val="TitreChar"/>
    <w:qFormat/>
    <w:rsid w:val="0027227C"/>
    <w:pPr>
      <w:numPr>
        <w:numId w:val="3"/>
      </w:numPr>
      <w:spacing w:after="160" w:line="259" w:lineRule="auto"/>
    </w:pPr>
    <w:rPr>
      <w:rFonts w:ascii="Trebuchet MS" w:hAnsi="Trebuchet MS"/>
      <w:b/>
      <w:color w:val="538135" w:themeColor="accent6" w:themeShade="BF"/>
      <w:sz w:val="24"/>
      <w:u w:val="single"/>
    </w:rPr>
  </w:style>
  <w:style w:type="character" w:customStyle="1" w:styleId="TitreChar">
    <w:name w:val="Titre Char"/>
    <w:basedOn w:val="Policepardfaut"/>
    <w:link w:val="Titre1"/>
    <w:rsid w:val="0027227C"/>
    <w:rPr>
      <w:rFonts w:ascii="Trebuchet MS" w:hAnsi="Trebuchet MS"/>
      <w:b/>
      <w:color w:val="538135" w:themeColor="accent6" w:themeShade="BF"/>
      <w:sz w:val="24"/>
      <w:u w:val="single"/>
      <w:lang w:val="fr-FR"/>
    </w:rPr>
  </w:style>
  <w:style w:type="paragraph" w:customStyle="1" w:styleId="PFE2016Sigle">
    <w:name w:val="PFE2016 Sigle"/>
    <w:basedOn w:val="Citationintense"/>
    <w:link w:val="PFE2016SigleCar"/>
    <w:autoRedefine/>
    <w:qFormat/>
    <w:rsid w:val="0027227C"/>
    <w:pPr>
      <w:pBdr>
        <w:top w:val="single" w:sz="4" w:space="10" w:color="ED7D31" w:themeColor="accent2"/>
        <w:bottom w:val="single" w:sz="4" w:space="0" w:color="ED7D31" w:themeColor="accent2"/>
      </w:pBdr>
      <w:spacing w:line="336" w:lineRule="auto"/>
    </w:pPr>
    <w:rPr>
      <w:rFonts w:ascii="Trebuchet MS" w:hAnsi="Trebuchet MS"/>
      <w:i w:val="0"/>
      <w:color w:val="3B3838" w:themeColor="background2" w:themeShade="40"/>
      <w:sz w:val="36"/>
    </w:rPr>
  </w:style>
  <w:style w:type="character" w:customStyle="1" w:styleId="PFE2016SigleCar">
    <w:name w:val="PFE2016 Sigle Car"/>
    <w:basedOn w:val="CitationintenseCar"/>
    <w:link w:val="PFE2016Sigle"/>
    <w:rsid w:val="0027227C"/>
    <w:rPr>
      <w:rFonts w:ascii="Trebuchet MS" w:hAnsi="Trebuchet MS"/>
      <w:i w:val="0"/>
      <w:iCs/>
      <w:color w:val="3B3838" w:themeColor="background2" w:themeShade="40"/>
      <w:sz w:val="36"/>
      <w:lang w:val="fr-FR"/>
    </w:rPr>
  </w:style>
  <w:style w:type="paragraph" w:customStyle="1" w:styleId="PFE2016Abre">
    <w:name w:val="PFE2016 Abre"/>
    <w:basedOn w:val="Normal"/>
    <w:link w:val="PFE2016AbreCar"/>
    <w:qFormat/>
    <w:rsid w:val="0027227C"/>
    <w:pPr>
      <w:pBdr>
        <w:bottom w:val="single" w:sz="18" w:space="1" w:color="ED7D31" w:themeColor="accent2"/>
      </w:pBdr>
      <w:spacing w:before="360" w:after="360" w:line="240" w:lineRule="auto"/>
    </w:pPr>
    <w:rPr>
      <w:rFonts w:ascii="Trebuchet MS" w:hAnsi="Trebuchet MS"/>
      <w:b/>
      <w:iCs/>
      <w:color w:val="ED7D31" w:themeColor="accent2"/>
      <w:sz w:val="32"/>
    </w:rPr>
  </w:style>
  <w:style w:type="character" w:customStyle="1" w:styleId="PFE2016AbreCar">
    <w:name w:val="PFE2016 Abre Car"/>
    <w:basedOn w:val="Policepardfaut"/>
    <w:link w:val="PFE2016Abre"/>
    <w:rsid w:val="0027227C"/>
    <w:rPr>
      <w:rFonts w:ascii="Trebuchet MS" w:hAnsi="Trebuchet MS"/>
      <w:b/>
      <w:iCs/>
      <w:color w:val="ED7D31" w:themeColor="accent2"/>
      <w:sz w:val="32"/>
      <w:lang w:val="fr-FR"/>
    </w:rPr>
  </w:style>
  <w:style w:type="paragraph" w:styleId="Citationintense">
    <w:name w:val="Intense Quote"/>
    <w:basedOn w:val="Normal"/>
    <w:next w:val="Normal"/>
    <w:link w:val="CitationintenseCar"/>
    <w:uiPriority w:val="30"/>
    <w:qFormat/>
    <w:rsid w:val="0027227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27227C"/>
    <w:rPr>
      <w:i/>
      <w:iCs/>
      <w:color w:val="5B9BD5" w:themeColor="accent1"/>
      <w:lang w:val="fr-FR"/>
    </w:rPr>
  </w:style>
  <w:style w:type="table" w:styleId="TableauGrille4-Accentuation1">
    <w:name w:val="Grid Table 4 Accent 1"/>
    <w:basedOn w:val="TableauNormal"/>
    <w:uiPriority w:val="49"/>
    <w:rsid w:val="0027227C"/>
    <w:pPr>
      <w:spacing w:after="0" w:line="240" w:lineRule="auto"/>
    </w:pPr>
    <w:rPr>
      <w:lang w:val="fr-F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LgendeCar">
    <w:name w:val="Légende Car"/>
    <w:basedOn w:val="Policepardfaut"/>
    <w:link w:val="Lgende"/>
    <w:uiPriority w:val="35"/>
    <w:rsid w:val="0027227C"/>
    <w:rPr>
      <w:rFonts w:ascii="Times New Roman" w:hAnsi="Times New Roman"/>
      <w:bCs/>
      <w:i/>
      <w:color w:val="000000" w:themeColor="text1"/>
      <w:sz w:val="24"/>
      <w:szCs w:val="18"/>
      <w:lang w:val="fr-FR"/>
    </w:rPr>
  </w:style>
  <w:style w:type="paragraph" w:customStyle="1" w:styleId="figure">
    <w:name w:val="figure"/>
    <w:basedOn w:val="Normal"/>
    <w:next w:val="Lgende"/>
    <w:link w:val="figureCar"/>
    <w:autoRedefine/>
    <w:qFormat/>
    <w:rsid w:val="0027227C"/>
    <w:pPr>
      <w:spacing w:after="40" w:line="240" w:lineRule="auto"/>
      <w:jc w:val="center"/>
    </w:pPr>
    <w:rPr>
      <w:rFonts w:ascii="Andalus" w:hAnsi="Andalus" w:cs="Andalus"/>
    </w:rPr>
  </w:style>
  <w:style w:type="character" w:customStyle="1" w:styleId="figureCar">
    <w:name w:val="figure Car"/>
    <w:basedOn w:val="Policepardfaut"/>
    <w:link w:val="figure"/>
    <w:rsid w:val="0027227C"/>
    <w:rPr>
      <w:rFonts w:ascii="Andalus" w:hAnsi="Andalus" w:cs="Andalus"/>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er" Target="footer1.xml"/><Relationship Id="rId12" Type="http://schemas.openxmlformats.org/officeDocument/2006/relationships/hyperlink" Target="https://prezi.com/rb8vrfgnnndf/2tu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hyperlink" Target="http://www-igm.univ-mlv.fr/~dr/XPOSE2001/perrot/Intro-Comparatif.htm%20du%2014/07/1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r.wikipedia.org/wiki/Java_Persistence_API"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98C30-F4C8-4EC8-8257-3244236F4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1323</Words>
  <Characters>7542</Characters>
  <Application>Microsoft Office Word</Application>
  <DocSecurity>0</DocSecurity>
  <Lines>62</Lines>
  <Paragraphs>17</Paragraphs>
  <ScaleCrop>false</ScaleCrop>
  <HeadingPairs>
    <vt:vector size="4" baseType="variant">
      <vt:variant>
        <vt:lpstr>Titre</vt:lpstr>
      </vt:variant>
      <vt:variant>
        <vt:i4>1</vt:i4>
      </vt:variant>
      <vt:variant>
        <vt:lpstr>Titres</vt:lpstr>
      </vt:variant>
      <vt:variant>
        <vt:i4>31</vt:i4>
      </vt:variant>
    </vt:vector>
  </HeadingPairs>
  <TitlesOfParts>
    <vt:vector size="32" baseType="lpstr">
      <vt:lpstr/>
      <vt:lpstr>    /DEDICACE</vt:lpstr>
      <vt:lpstr>    REMERCIEMENT</vt:lpstr>
      <vt:lpstr>    LISTE DES ABREVIATIONS</vt:lpstr>
      <vt:lpstr>    ANVANTS-PROPOS</vt:lpstr>
      <vt:lpstr>    SOMMAIRE</vt:lpstr>
      <vt:lpstr>    LISTE DES TABLEAUX</vt:lpstr>
      <vt:lpstr>    LISTE DES FIGURES</vt:lpstr>
      <vt:lpstr>    RESUME</vt:lpstr>
      <vt:lpstr>    INTRODUCTION</vt:lpstr>
      <vt:lpstr>ETUDE PREALABLE</vt:lpstr>
      <vt:lpstr>    CHAPITRE I- PRESENTATION DE LA STRUCTURE D’ACCUEIL</vt:lpstr>
      <vt:lpstr>        I.1- Présentation de l’entreprise</vt:lpstr>
      <vt:lpstr>        I.2- Organisation interne de Smile</vt:lpstr>
      <vt:lpstr>    CHAPITRE II : PRESENTATION DU PROJET ET ETUDE DE L’EXISTANT </vt:lpstr>
      <vt:lpstr>        II.1-  Contexte du projet et Définition des concepts</vt:lpstr>
      <vt:lpstr>        II.2-   Cahier des charges</vt:lpstr>
      <vt:lpstr>        II.3-  Diagnostic et critique de l’existant et propositions de solutions</vt:lpstr>
      <vt:lpstr/>
      <vt:lpstr>ETUDE CONCEPTUELLE</vt:lpstr>
      <vt:lpstr>    CHAPITRE III- METHODE D’ANALYSE ET DE CONCEPTION</vt:lpstr>
      <vt:lpstr>        III.1- Présentation des méthodes d’analyse et de conception</vt:lpstr>
      <vt:lpstr>        III.2- Comparaison processus unifié et Merise</vt:lpstr>
      <vt:lpstr>        III.3- Choix de la méthode  </vt:lpstr>
      <vt:lpstr>    CHAPITRE IV- MODELISATION METIER DU  SYSTEME</vt:lpstr>
      <vt:lpstr>        IV.1- Capture des besoins </vt:lpstr>
      <vt:lpstr>        IV.2-  Analyse </vt:lpstr>
      <vt:lpstr>        IV.3- Conception préliminaire et détaillée</vt:lpstr>
      <vt:lpstr>ETUDE TECHNIQUE ET REALISATION</vt:lpstr>
      <vt:lpstr>    CHAPITRE V- ETUDE TECHNIQUE</vt:lpstr>
      <vt:lpstr>        V.1-  Choix technique</vt:lpstr>
      <vt:lpstr>        V.2-  Architecture matérielle et logicielle</vt:lpstr>
    </vt:vector>
  </TitlesOfParts>
  <Company/>
  <LinksUpToDate>false</LinksUpToDate>
  <CharactersWithSpaces>8848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HADJ OUATTARA</dc:creator>
  <cp:keywords/>
  <dc:description/>
  <cp:lastModifiedBy>EL HADJ OUATTARA</cp:lastModifiedBy>
  <cp:revision>1</cp:revision>
  <dcterms:created xsi:type="dcterms:W3CDTF">2016-09-03T14:27:00Z</dcterms:created>
  <dcterms:modified xsi:type="dcterms:W3CDTF">2016-09-03T14:48:00Z</dcterms:modified>
</cp:coreProperties>
</file>