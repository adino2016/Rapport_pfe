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40E" w:rsidRPr="00F42457" w:rsidRDefault="00BB040E" w:rsidP="00BB040E">
      <w:pPr>
        <w:pStyle w:val="Titre2"/>
      </w:pPr>
      <w:bookmarkStart w:id="0" w:name="_Toc460579951"/>
      <w:bookmarkStart w:id="1" w:name="_Toc460673316"/>
      <w:bookmarkStart w:id="2" w:name="_Toc460676800"/>
      <w:bookmarkStart w:id="3" w:name="_Toc460680096"/>
      <w:r w:rsidRPr="00F42457">
        <w:t>RESUME</w:t>
      </w:r>
      <w:bookmarkEnd w:id="0"/>
      <w:bookmarkEnd w:id="1"/>
      <w:bookmarkEnd w:id="2"/>
      <w:bookmarkEnd w:id="3"/>
    </w:p>
    <w:p w:rsidR="00BB040E" w:rsidRDefault="00BB040E" w:rsidP="00BB040E"/>
    <w:p w:rsidR="00BB040E" w:rsidRDefault="00BB040E" w:rsidP="00BB040E"/>
    <w:p w:rsidR="00BB040E" w:rsidRPr="00395A07" w:rsidRDefault="00BB040E" w:rsidP="00BB040E">
      <w:pPr>
        <w:rPr>
          <w:rFonts w:ascii="Times New Roman" w:hAnsi="Times New Roman" w:cs="Times New Roman"/>
          <w:sz w:val="24"/>
          <w:szCs w:val="24"/>
        </w:rPr>
      </w:pPr>
      <w:r w:rsidRPr="00395A07">
        <w:rPr>
          <w:rFonts w:ascii="Times New Roman" w:hAnsi="Times New Roman" w:cs="Times New Roman"/>
          <w:sz w:val="24"/>
          <w:szCs w:val="24"/>
        </w:rPr>
        <w:t>L’objectif de ce projet est de mettre à la disposition du centre médical interentreprises(CMI) de Orange cote d’Ivoire Telecom(OCIT) une nouvelle  application de gestion médicale. Cette nouvelle application prend en compte les besoins du centre qu’ils soient de la gestion des activités du circuit curatif, des activités du circuit préventif, de la gestion du stock pharmaceutique et la gestion des statistiques.</w:t>
      </w:r>
    </w:p>
    <w:p w:rsidR="00BB040E" w:rsidRPr="00395A07" w:rsidRDefault="00BB040E" w:rsidP="00BB040E">
      <w:pPr>
        <w:rPr>
          <w:rFonts w:ascii="Times New Roman" w:hAnsi="Times New Roman" w:cs="Times New Roman"/>
          <w:sz w:val="24"/>
          <w:szCs w:val="24"/>
        </w:rPr>
      </w:pPr>
      <w:r w:rsidRPr="00395A07">
        <w:rPr>
          <w:rFonts w:ascii="Times New Roman" w:hAnsi="Times New Roman" w:cs="Times New Roman"/>
          <w:sz w:val="24"/>
          <w:szCs w:val="24"/>
        </w:rPr>
        <w:t>L’étude globale de la solution existante nous a permis de proposer des solutions appropriées. Nous avons procédé dans un premier temps à la formalisation des besoins du CMI qui s’est aboutie à la modélisation de ceux-ci. Ensuite nous avons procédés à la réalisation du projet en s’inspirant des modèles. Enfin des tests ont  été réalisés  sur la nouvelle solution avant la mise en production et la  formation des Agents du CMI.</w:t>
      </w:r>
    </w:p>
    <w:p w:rsidR="00BB040E" w:rsidRDefault="00BB040E" w:rsidP="00BB040E">
      <w:pPr>
        <w:rPr>
          <w:rFonts w:ascii="Times New Roman" w:hAnsi="Times New Roman" w:cs="Times New Roman"/>
          <w:sz w:val="24"/>
          <w:szCs w:val="24"/>
        </w:rPr>
      </w:pPr>
      <w:r w:rsidRPr="00395A07">
        <w:rPr>
          <w:rFonts w:ascii="Times New Roman" w:hAnsi="Times New Roman" w:cs="Times New Roman"/>
          <w:sz w:val="24"/>
          <w:szCs w:val="24"/>
        </w:rPr>
        <w:t>Soulignons que cette application permettra à Orange côte Télécom de suivre en temps Réel l’état de santé de ses agents, et quant au CMI elle lui permettra de gérer aisément le traitement d’un patient.</w:t>
      </w:r>
    </w:p>
    <w:p w:rsidR="00BB040E" w:rsidRDefault="00BB040E" w:rsidP="00BB040E">
      <w:pPr>
        <w:sectPr w:rsidR="00BB040E" w:rsidSect="0027227C">
          <w:headerReference w:type="default" r:id="rId5"/>
          <w:footerReference w:type="default" r:id="rId6"/>
          <w:headerReference w:type="first" r:id="rId7"/>
          <w:footerReference w:type="first" r:id="rId8"/>
          <w:pgSz w:w="11906" w:h="16838"/>
          <w:pgMar w:top="1497" w:right="720" w:bottom="720" w:left="720" w:header="851" w:footer="340" w:gutter="0"/>
          <w:pgNumType w:fmt="upperRoman" w:start="1"/>
          <w:cols w:space="708"/>
          <w:titlePg/>
          <w:docGrid w:linePitch="360"/>
        </w:sectPr>
      </w:pPr>
      <w:r>
        <w:br w:type="page"/>
      </w:r>
    </w:p>
    <w:p w:rsidR="00BB040E" w:rsidRPr="006C7A04" w:rsidRDefault="00BB040E" w:rsidP="00BB040E">
      <w:pPr>
        <w:spacing w:line="240" w:lineRule="auto"/>
        <w:rPr>
          <w:rFonts w:ascii="Times New Roman" w:hAnsi="Times New Roman" w:cs="Times New Roman"/>
          <w:sz w:val="24"/>
          <w:szCs w:val="24"/>
        </w:rPr>
      </w:pPr>
      <w:r w:rsidRPr="006C7A04">
        <w:rPr>
          <w:rFonts w:ascii="Times New Roman" w:hAnsi="Times New Roman" w:cs="Times New Roman"/>
          <w:noProof/>
          <w:lang w:val="en-US"/>
        </w:rPr>
        <w:lastRenderedPageBreak/>
        <mc:AlternateContent>
          <mc:Choice Requires="wpg">
            <w:drawing>
              <wp:anchor distT="0" distB="0" distL="114300" distR="114300" simplePos="0" relativeHeight="251663360" behindDoc="0" locked="0" layoutInCell="1" allowOverlap="1" wp14:anchorId="4DCAD147" wp14:editId="78CB6682">
                <wp:simplePos x="0" y="0"/>
                <wp:positionH relativeFrom="column">
                  <wp:posOffset>1748087</wp:posOffset>
                </wp:positionH>
                <wp:positionV relativeFrom="paragraph">
                  <wp:posOffset>114935</wp:posOffset>
                </wp:positionV>
                <wp:extent cx="3041904" cy="527303"/>
                <wp:effectExtent l="0" t="0" r="0" b="6350"/>
                <wp:wrapNone/>
                <wp:docPr id="599" name="Groupe 599"/>
                <wp:cNvGraphicFramePr/>
                <a:graphic xmlns:a="http://schemas.openxmlformats.org/drawingml/2006/main">
                  <a:graphicData uri="http://schemas.microsoft.com/office/word/2010/wordprocessingGroup">
                    <wpg:wgp>
                      <wpg:cNvGrpSpPr/>
                      <wpg:grpSpPr>
                        <a:xfrm>
                          <a:off x="0" y="0"/>
                          <a:ext cx="3041904" cy="527303"/>
                          <a:chOff x="0" y="0"/>
                          <a:chExt cx="3041904" cy="527303"/>
                        </a:xfrm>
                      </wpg:grpSpPr>
                      <wps:wsp>
                        <wps:cNvPr id="600" name="Moins 600"/>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Moins 601"/>
                        <wps:cNvSpPr/>
                        <wps:spPr>
                          <a:xfrm>
                            <a:off x="12192" y="481584"/>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61C9AA" id="Groupe 599" o:spid="_x0000_s1026" style="position:absolute;margin-left:137.65pt;margin-top:9.05pt;width:239.5pt;height:41.5pt;z-index:251663360"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">
                <v:shape id="Moins 600"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TZ8b0A&#10;AADcAAAADwAAAGRycy9kb3ducmV2LnhtbERPTYvCMBC9C/6HMMLeNNGDLNUoKha8bncRehuasSk2&#10;k9JEW/+9OSx4fLzv7X50rXhSHxrPGpYLBYK48qbhWsPfbz7/BhEissHWM2l4UYD9bjrZYmb8wD/0&#10;LGItUgiHDDXYGLtMylBZchgWviNO3M33DmOCfS1Nj0MKd61cKbWWDhtODRY7Olmq7sXDaRjKwp3R&#10;28JWruyOjcrL6zLX+ms2HjYgIo3xI/53X4yGtUrz05l0BOTu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STZ8b0AAADcAAAADwAAAAAAAAAAAAAAAACYAgAAZHJzL2Rvd25yZXYu&#10;eG1sUEsFBgAAAAAEAAQA9QAAAIIDA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601"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8asEA&#10;AADcAAAADwAAAGRycy9kb3ducmV2LnhtbESPQYvCMBSE7wv+h/CEva1JPchSjaJiwavdZaG3R/Ns&#10;is1LaaKt/94sLOxxmJlvmM1ucp140BBazxqyhQJBXHvTcqPh+6v4+AQRIrLBzjNpeFKA3Xb2tsHc&#10;+JEv9ChjIxKEQ44abIx9LmWoLTkMC98TJ+/qB4cxyaGRZsAxwV0nl0qtpMOW04LFno6W6lt5dxrG&#10;qnQn9La0tav6Q6uK6icrtH6fT/s1iEhT/A//tc9Gw0pl8Hs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ofGrBAAAA3AAAAA8AAAAAAAAAAAAAAAAAmAIAAGRycy9kb3du&#10;cmV2LnhtbFBLBQYAAAAABAAEAPUAAACGAw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group>
            </w:pict>
          </mc:Fallback>
        </mc:AlternateContent>
      </w:r>
    </w:p>
    <w:p w:rsidR="00BB040E" w:rsidRPr="006C7A04" w:rsidRDefault="00BB040E" w:rsidP="00BB040E">
      <w:pPr>
        <w:pStyle w:val="Titre10"/>
        <w:jc w:val="left"/>
        <w:rPr>
          <w:rFonts w:ascii="Times New Roman" w:hAnsi="Times New Roman"/>
          <w:sz w:val="116"/>
          <w14:textOutline w14:w="6604" w14:cap="flat" w14:cmpd="sng" w14:algn="ctr">
            <w14:solidFill>
              <w14:schemeClr w14:val="accent2"/>
            </w14:solidFill>
            <w14:prstDash w14:val="solid"/>
            <w14:round/>
          </w14:textOutline>
        </w:rPr>
      </w:pPr>
      <w:bookmarkStart w:id="4" w:name="_Toc451439651"/>
    </w:p>
    <w:p w:rsidR="00BB040E" w:rsidRPr="006C7A04" w:rsidRDefault="00BB040E" w:rsidP="00BB040E">
      <w:pPr>
        <w:spacing w:line="240" w:lineRule="auto"/>
        <w:rPr>
          <w:rFonts w:ascii="Times New Roman" w:hAnsi="Times New Roman" w:cs="Times New Roman"/>
          <w:sz w:val="24"/>
          <w:szCs w:val="24"/>
          <w:lang w:eastAsia="fr-FR"/>
        </w:rPr>
      </w:pPr>
    </w:p>
    <w:p w:rsidR="00BB040E" w:rsidRPr="006C7A04" w:rsidRDefault="00BB040E" w:rsidP="00BB040E">
      <w:pPr>
        <w:spacing w:after="0" w:line="240" w:lineRule="auto"/>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6C7A04">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pStyle w:val="Titre10"/>
        <w:rPr>
          <w:rFonts w:ascii="Times New Roman" w:hAnsi="Times New Roman"/>
        </w:rPr>
      </w:pPr>
      <w:r w:rsidRPr="006C7A04">
        <w:rPr>
          <w:rFonts w:ascii="Times New Roman" w:hAnsi="Times New Roman"/>
        </w:rPr>
        <w:t xml:space="preserve">       </w:t>
      </w:r>
      <w:bookmarkStart w:id="5" w:name="_Toc460579961"/>
      <w:bookmarkStart w:id="6" w:name="_Toc460673339"/>
      <w:bookmarkStart w:id="7" w:name="_Toc460676810"/>
      <w:bookmarkStart w:id="8" w:name="_Toc460680119"/>
      <w:r w:rsidRPr="006C7A04">
        <w:rPr>
          <w:rFonts w:ascii="Times New Roman" w:hAnsi="Times New Roman"/>
        </w:rPr>
        <w:t>ETUDE CONCEPTUELLE</w:t>
      </w:r>
      <w:bookmarkEnd w:id="5"/>
      <w:bookmarkEnd w:id="6"/>
      <w:bookmarkEnd w:id="7"/>
      <w:bookmarkEnd w:id="8"/>
    </w:p>
    <w:p w:rsidR="00BB040E" w:rsidRPr="006C7A04" w:rsidRDefault="00BB040E" w:rsidP="00BB040E">
      <w:pPr>
        <w:tabs>
          <w:tab w:val="left" w:pos="6250"/>
        </w:tabs>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Pr="006C7A04" w:rsidRDefault="00BB040E" w:rsidP="00BB040E">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BB040E" w:rsidRDefault="00BB040E" w:rsidP="00BB040E">
      <w:pPr>
        <w:spacing w:after="0" w:line="240" w:lineRule="auto"/>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6C7A04">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ents modèles qui décrieront notre c</w:t>
      </w:r>
    </w:p>
    <w:p w:rsidR="00BB040E" w:rsidRPr="00EA5940" w:rsidRDefault="00BB040E" w:rsidP="00BB040E">
      <w:r w:rsidRPr="006C7A04">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hode d’analyse et de c</w:t>
      </w:r>
    </w:p>
    <w:p w:rsidR="00BB040E" w:rsidRDefault="00BB040E" w:rsidP="00BB040E">
      <w:pPr>
        <w:pStyle w:val="Titre2"/>
      </w:pPr>
      <w:bookmarkStart w:id="9" w:name="_Toc460579962"/>
      <w:bookmarkStart w:id="10" w:name="_Toc460673340"/>
      <w:bookmarkStart w:id="11" w:name="_Toc460676811"/>
      <w:bookmarkStart w:id="12" w:name="_Toc460680120"/>
      <w:r w:rsidRPr="00AC59F5">
        <w:t>CHAPITRE III- METHODE D’ANALYSE ET DE CONCEPTION</w:t>
      </w:r>
      <w:bookmarkEnd w:id="4"/>
      <w:bookmarkEnd w:id="9"/>
      <w:bookmarkEnd w:id="10"/>
      <w:bookmarkEnd w:id="11"/>
      <w:bookmarkEnd w:id="12"/>
    </w:p>
    <w:p w:rsidR="00BB040E" w:rsidRPr="006C7A04" w:rsidRDefault="00BB040E" w:rsidP="00BB040E">
      <w:pPr>
        <w:ind w:firstLine="708"/>
        <w:jc w:val="both"/>
        <w:rPr>
          <w:rFonts w:ascii="Times New Roman" w:hAnsi="Times New Roman" w:cs="Times New Roman"/>
          <w:iCs/>
          <w:sz w:val="24"/>
          <w:szCs w:val="24"/>
        </w:rPr>
      </w:pPr>
      <w:r w:rsidRPr="006C7A04">
        <w:rPr>
          <w:rFonts w:ascii="Times New Roman" w:eastAsia="Batang" w:hAnsi="Times New Roman" w:cs="Times New Roman"/>
          <w:sz w:val="24"/>
          <w:szCs w:val="24"/>
        </w:rPr>
        <w:t xml:space="preserve">Une méthode d’analyse est </w:t>
      </w:r>
      <w:r w:rsidRPr="006C7A04">
        <w:rPr>
          <w:rFonts w:ascii="Times New Roman" w:hAnsi="Times New Roman" w:cs="Times New Roman"/>
          <w:iCs/>
          <w:sz w:val="24"/>
          <w:szCs w:val="24"/>
        </w:rPr>
        <w:t>un ensemble de démarches que suit l'esprit et l'arrangement qui en résulte</w:t>
      </w:r>
      <w:r w:rsidRPr="006C7A04">
        <w:rPr>
          <w:rFonts w:ascii="Times New Roman" w:hAnsi="Times New Roman" w:cs="Times New Roman"/>
          <w:i/>
          <w:iCs/>
          <w:sz w:val="24"/>
          <w:szCs w:val="24"/>
        </w:rPr>
        <w:t xml:space="preserve">. </w:t>
      </w:r>
      <w:r w:rsidRPr="006C7A04">
        <w:rPr>
          <w:rFonts w:ascii="Times New Roman" w:hAnsi="Times New Roman" w:cs="Times New Roman"/>
          <w:iCs/>
          <w:sz w:val="24"/>
          <w:szCs w:val="24"/>
        </w:rPr>
        <w:t>C’est donc un ensemble formé de modèles ou de langage et d’une démarche ou processus qui utilise ces modèles. En clair il s’agit de représenter le domaine à étudier ou à automatiser à l’aide de langage abstrait, en suivant des étapes bien précises, avec chaque étapes un modèles bien défini à élaborer. Son objectif étant de formaliser les étapes préliminaires de la conception d’un système informatique afin de rendre son développement plus fidèles aux besoins du client. Il existe plusieurs méthodes d’analyse et de conception : les plus utilisées sont la méthode MERISE et le processus Unifié que nous tenterons de décrire dans la suite.</w:t>
      </w:r>
    </w:p>
    <w:p w:rsidR="00BB040E" w:rsidRPr="006C7A04" w:rsidRDefault="00BB040E" w:rsidP="00BB040E">
      <w:pPr>
        <w:pStyle w:val="Titre3"/>
        <w:spacing w:line="276" w:lineRule="auto"/>
        <w:jc w:val="both"/>
      </w:pPr>
      <w:bookmarkStart w:id="13" w:name="_Toc451439652"/>
      <w:r w:rsidRPr="006C7A04">
        <w:t xml:space="preserve"> </w:t>
      </w:r>
      <w:bookmarkStart w:id="14" w:name="_Toc460579963"/>
      <w:bookmarkStart w:id="15" w:name="_Toc460673341"/>
      <w:bookmarkStart w:id="16" w:name="_Toc460676812"/>
      <w:bookmarkStart w:id="17" w:name="_Toc460680121"/>
      <w:r w:rsidRPr="006C7A04">
        <w:t>III.1- Présentation des méthodes d’analyse et de conception</w:t>
      </w:r>
      <w:bookmarkEnd w:id="13"/>
      <w:bookmarkEnd w:id="14"/>
      <w:bookmarkEnd w:id="15"/>
      <w:bookmarkEnd w:id="16"/>
      <w:bookmarkEnd w:id="17"/>
    </w:p>
    <w:p w:rsidR="00BB040E" w:rsidRPr="006C7A04" w:rsidRDefault="00BB040E" w:rsidP="00BB040E">
      <w:pPr>
        <w:pStyle w:val="Titre4"/>
        <w:jc w:val="both"/>
        <w:rPr>
          <w:rFonts w:ascii="Times New Roman" w:hAnsi="Times New Roman" w:cs="Times New Roman"/>
          <w:szCs w:val="24"/>
        </w:rPr>
      </w:pPr>
      <w:r w:rsidRPr="006C7A04">
        <w:rPr>
          <w:rFonts w:ascii="Times New Roman" w:eastAsia="Batang" w:hAnsi="Times New Roman" w:cs="Times New Roman"/>
          <w:szCs w:val="24"/>
        </w:rPr>
        <w:t xml:space="preserve">   </w:t>
      </w:r>
      <w:bookmarkStart w:id="18" w:name="_Toc460673342"/>
      <w:bookmarkStart w:id="19" w:name="_Toc460680122"/>
      <w:r w:rsidRPr="006C7A04">
        <w:rPr>
          <w:rFonts w:ascii="Times New Roman" w:eastAsia="Batang" w:hAnsi="Times New Roman" w:cs="Times New Roman"/>
          <w:szCs w:val="24"/>
        </w:rPr>
        <w:t xml:space="preserve">III.1.1- </w:t>
      </w:r>
      <w:r w:rsidRPr="006C7A04">
        <w:rPr>
          <w:rFonts w:ascii="Times New Roman" w:hAnsi="Times New Roman" w:cs="Times New Roman"/>
          <w:szCs w:val="24"/>
        </w:rPr>
        <w:t>Présentation du processus unifié(UML)</w:t>
      </w:r>
      <w:bookmarkEnd w:id="18"/>
      <w:bookmarkEnd w:id="19"/>
    </w:p>
    <w:p w:rsidR="00BB040E" w:rsidRPr="006C7A04" w:rsidRDefault="00BB040E" w:rsidP="00BB040E">
      <w:pPr>
        <w:spacing w:after="0"/>
        <w:jc w:val="both"/>
        <w:rPr>
          <w:rFonts w:ascii="Times New Roman" w:eastAsia="Batang" w:hAnsi="Times New Roman" w:cs="Times New Roman"/>
          <w:bCs/>
          <w:sz w:val="24"/>
          <w:szCs w:val="24"/>
        </w:rPr>
      </w:pPr>
      <w:r w:rsidRPr="006C7A04">
        <w:rPr>
          <w:rFonts w:ascii="Times New Roman" w:eastAsia="Batang" w:hAnsi="Times New Roman" w:cs="Times New Roman"/>
          <w:bCs/>
          <w:sz w:val="24"/>
          <w:szCs w:val="24"/>
        </w:rPr>
        <w:t>Le processus unifié est une méthode d’analyse et de conception générique de développement de logiciel. C’est une méthode :</w:t>
      </w:r>
    </w:p>
    <w:p w:rsidR="00BB040E" w:rsidRPr="006C7A04" w:rsidRDefault="00BB040E" w:rsidP="00BB040E">
      <w:pPr>
        <w:pStyle w:val="Paragraphedeliste"/>
        <w:numPr>
          <w:ilvl w:val="0"/>
          <w:numId w:val="2"/>
        </w:numPr>
        <w:spacing w:after="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Pilotée par les cas d’utilisation d’UML</w:t>
      </w:r>
    </w:p>
    <w:p w:rsidR="00BB040E" w:rsidRPr="006C7A04" w:rsidRDefault="00BB040E" w:rsidP="00BB040E">
      <w:pPr>
        <w:pStyle w:val="Paragraphedeliste"/>
        <w:numPr>
          <w:ilvl w:val="0"/>
          <w:numId w:val="2"/>
        </w:numPr>
        <w:spacing w:after="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Elle s’appuie sur un cycle de vie itératif et incrémental, Chaque itération porte sur un niveau d’abstraction de plus en plus précis.</w:t>
      </w:r>
    </w:p>
    <w:p w:rsidR="00BB040E" w:rsidRPr="006C7A04" w:rsidRDefault="00BB040E" w:rsidP="00BB040E">
      <w:pPr>
        <w:pStyle w:val="Paragraphedeliste"/>
        <w:numPr>
          <w:ilvl w:val="0"/>
          <w:numId w:val="2"/>
        </w:numPr>
        <w:spacing w:after="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Centrée sur l’architecture</w:t>
      </w:r>
    </w:p>
    <w:p w:rsidR="00BB040E" w:rsidRPr="006C7A04" w:rsidRDefault="00BB040E" w:rsidP="00BB040E">
      <w:pPr>
        <w:pStyle w:val="Paragraphedeliste"/>
        <w:numPr>
          <w:ilvl w:val="0"/>
          <w:numId w:val="2"/>
        </w:numPr>
        <w:spacing w:after="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Orientée vers la diminution des risques</w:t>
      </w:r>
    </w:p>
    <w:p w:rsidR="00BB040E" w:rsidRPr="006C7A04" w:rsidRDefault="00BB040E" w:rsidP="00BB040E">
      <w:pPr>
        <w:pStyle w:val="Paragraphedeliste"/>
        <w:numPr>
          <w:ilvl w:val="0"/>
          <w:numId w:val="2"/>
        </w:numPr>
        <w:spacing w:after="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Il est construit autour de la création et de la maintenance d’un modèle, plutôt que de la production de montage de documents.</w:t>
      </w:r>
    </w:p>
    <w:p w:rsidR="00BB040E" w:rsidRPr="006C7A04" w:rsidRDefault="00BB040E" w:rsidP="00BB040E">
      <w:pPr>
        <w:pStyle w:val="Paragraphedeliste"/>
        <w:numPr>
          <w:ilvl w:val="0"/>
          <w:numId w:val="2"/>
        </w:numPr>
        <w:spacing w:after="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Il est orienté composant.</w:t>
      </w:r>
    </w:p>
    <w:p w:rsidR="00BB040E" w:rsidRPr="006C7A04" w:rsidRDefault="00BB040E" w:rsidP="00BB040E">
      <w:pPr>
        <w:pStyle w:val="Paragraphedeliste"/>
        <w:numPr>
          <w:ilvl w:val="0"/>
          <w:numId w:val="2"/>
        </w:numPr>
        <w:spacing w:after="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 xml:space="preserve"> Il est orienté utilisateur.</w:t>
      </w:r>
    </w:p>
    <w:p w:rsidR="00BB040E" w:rsidRPr="006C7A04" w:rsidRDefault="00BB040E" w:rsidP="00BB040E">
      <w:pPr>
        <w:spacing w:after="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De plus le processus unifié utilise une démarche en quatre (4) phases</w:t>
      </w:r>
    </w:p>
    <w:p w:rsidR="00BB040E" w:rsidRPr="006C7A04" w:rsidRDefault="00BB040E" w:rsidP="00BB040E">
      <w:pPr>
        <w:pStyle w:val="Paragraphedeliste"/>
        <w:numPr>
          <w:ilvl w:val="0"/>
          <w:numId w:val="3"/>
        </w:numPr>
        <w:spacing w:after="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Démarche(Lancement) : phase d’initialisation du projet où l’on mène une étude d’opportunité et de faisabilité du système à construire, consiste aussi à l’indentification des cas d’utilisation.</w:t>
      </w:r>
    </w:p>
    <w:p w:rsidR="00BB040E" w:rsidRPr="006C7A04" w:rsidRDefault="00BB040E" w:rsidP="00BB040E">
      <w:pPr>
        <w:pStyle w:val="Paragraphedeliste"/>
        <w:numPr>
          <w:ilvl w:val="0"/>
          <w:numId w:val="4"/>
        </w:numPr>
        <w:spacing w:after="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Élaboration : spécification du plan du projet, des exigences et des bases de l’architecture. Le plan est spécifié en un plan d’itérations.</w:t>
      </w:r>
    </w:p>
    <w:p w:rsidR="00BB040E" w:rsidRPr="006C7A04" w:rsidRDefault="00BB040E" w:rsidP="00BB040E">
      <w:pPr>
        <w:pStyle w:val="Paragraphedeliste"/>
        <w:numPr>
          <w:ilvl w:val="0"/>
          <w:numId w:val="4"/>
        </w:numPr>
        <w:spacing w:after="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Construction : réalisation du produit</w:t>
      </w:r>
    </w:p>
    <w:p w:rsidR="00BB040E" w:rsidRPr="006C7A04" w:rsidRDefault="00BB040E" w:rsidP="00BB040E">
      <w:pPr>
        <w:pStyle w:val="Paragraphedeliste"/>
        <w:numPr>
          <w:ilvl w:val="0"/>
          <w:numId w:val="4"/>
        </w:numPr>
        <w:spacing w:after="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Transition. Test Validation et déploiement.</w:t>
      </w:r>
    </w:p>
    <w:p w:rsidR="00BB040E" w:rsidRDefault="00BB040E" w:rsidP="00BB040E">
      <w:pPr>
        <w:spacing w:after="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 xml:space="preserve">Il utilise comme langage de modélisation </w:t>
      </w:r>
      <w:r w:rsidRPr="006C7A04">
        <w:rPr>
          <w:rFonts w:ascii="Times New Roman" w:eastAsia="Batang" w:hAnsi="Times New Roman" w:cs="Times New Roman"/>
          <w:b/>
          <w:sz w:val="24"/>
          <w:szCs w:val="24"/>
        </w:rPr>
        <w:t>l’UML</w:t>
      </w:r>
      <w:r w:rsidRPr="006C7A04">
        <w:rPr>
          <w:rFonts w:ascii="Times New Roman" w:eastAsia="Batang" w:hAnsi="Times New Roman" w:cs="Times New Roman"/>
          <w:sz w:val="24"/>
          <w:szCs w:val="24"/>
        </w:rPr>
        <w:t xml:space="preserve"> (Unified Modeling Language) qui propose 13 diagrammes dans sa version 2.0 consigné dans le tableau suivant.</w:t>
      </w:r>
    </w:p>
    <w:p w:rsidR="00BB040E" w:rsidRDefault="00BB040E" w:rsidP="00BB040E">
      <w:pPr>
        <w:spacing w:after="0"/>
        <w:jc w:val="both"/>
        <w:rPr>
          <w:rFonts w:ascii="Times New Roman" w:eastAsia="Batang" w:hAnsi="Times New Roman" w:cs="Times New Roman"/>
          <w:sz w:val="24"/>
          <w:szCs w:val="24"/>
        </w:rPr>
      </w:pPr>
    </w:p>
    <w:p w:rsidR="00BB040E" w:rsidRDefault="00BB040E" w:rsidP="00BB040E">
      <w:pPr>
        <w:spacing w:after="0"/>
        <w:jc w:val="both"/>
        <w:rPr>
          <w:rFonts w:ascii="Times New Roman" w:eastAsia="Batang" w:hAnsi="Times New Roman" w:cs="Times New Roman"/>
          <w:sz w:val="24"/>
          <w:szCs w:val="24"/>
        </w:rPr>
      </w:pPr>
    </w:p>
    <w:p w:rsidR="00BB040E" w:rsidRDefault="00BB040E" w:rsidP="00BB040E">
      <w:pPr>
        <w:spacing w:after="0"/>
        <w:jc w:val="both"/>
        <w:rPr>
          <w:rFonts w:ascii="Times New Roman" w:eastAsia="Batang" w:hAnsi="Times New Roman" w:cs="Times New Roman"/>
          <w:sz w:val="24"/>
          <w:szCs w:val="24"/>
        </w:rPr>
      </w:pPr>
    </w:p>
    <w:p w:rsidR="00BB040E" w:rsidRDefault="00BB040E" w:rsidP="00BB040E">
      <w:pPr>
        <w:spacing w:after="0"/>
        <w:jc w:val="both"/>
        <w:rPr>
          <w:rFonts w:ascii="Times New Roman" w:eastAsia="Batang" w:hAnsi="Times New Roman" w:cs="Times New Roman"/>
          <w:sz w:val="24"/>
          <w:szCs w:val="24"/>
        </w:rPr>
      </w:pPr>
    </w:p>
    <w:p w:rsidR="00BB040E" w:rsidRDefault="00BB040E" w:rsidP="00BB040E">
      <w:pPr>
        <w:spacing w:after="0"/>
        <w:jc w:val="both"/>
        <w:rPr>
          <w:rFonts w:ascii="Times New Roman" w:eastAsia="Batang" w:hAnsi="Times New Roman" w:cs="Times New Roman"/>
          <w:sz w:val="24"/>
          <w:szCs w:val="24"/>
        </w:rPr>
      </w:pPr>
    </w:p>
    <w:p w:rsidR="00BB040E" w:rsidRDefault="00BB040E" w:rsidP="00BB040E">
      <w:pPr>
        <w:spacing w:after="0"/>
        <w:jc w:val="both"/>
        <w:rPr>
          <w:rFonts w:ascii="Times New Roman" w:eastAsia="Batang" w:hAnsi="Times New Roman" w:cs="Times New Roman"/>
          <w:sz w:val="24"/>
          <w:szCs w:val="24"/>
        </w:rPr>
      </w:pPr>
    </w:p>
    <w:p w:rsidR="00BB040E" w:rsidRDefault="00BB040E" w:rsidP="00BB040E">
      <w:pPr>
        <w:spacing w:after="0"/>
        <w:jc w:val="both"/>
        <w:rPr>
          <w:rFonts w:ascii="Times New Roman" w:eastAsia="Batang" w:hAnsi="Times New Roman" w:cs="Times New Roman"/>
          <w:sz w:val="24"/>
          <w:szCs w:val="24"/>
        </w:rPr>
      </w:pPr>
    </w:p>
    <w:p w:rsidR="00BB040E" w:rsidRDefault="00BB040E" w:rsidP="00BB040E">
      <w:pPr>
        <w:spacing w:after="0"/>
        <w:jc w:val="both"/>
        <w:rPr>
          <w:rFonts w:ascii="Times New Roman" w:eastAsia="Batang" w:hAnsi="Times New Roman" w:cs="Times New Roman"/>
          <w:sz w:val="24"/>
          <w:szCs w:val="24"/>
        </w:rPr>
      </w:pPr>
    </w:p>
    <w:p w:rsidR="00BB040E" w:rsidRDefault="00BB040E" w:rsidP="00BB040E">
      <w:pPr>
        <w:spacing w:after="0"/>
        <w:jc w:val="both"/>
        <w:rPr>
          <w:rFonts w:ascii="Times New Roman" w:eastAsia="Batang" w:hAnsi="Times New Roman" w:cs="Times New Roman"/>
          <w:sz w:val="24"/>
          <w:szCs w:val="24"/>
        </w:rPr>
      </w:pPr>
    </w:p>
    <w:p w:rsidR="00BB040E" w:rsidRPr="006C7A04" w:rsidRDefault="00BB040E" w:rsidP="00BB040E">
      <w:pPr>
        <w:spacing w:after="0"/>
        <w:jc w:val="both"/>
        <w:rPr>
          <w:rFonts w:ascii="Times New Roman" w:eastAsia="Batang" w:hAnsi="Times New Roman" w:cs="Times New Roman"/>
          <w:sz w:val="24"/>
          <w:szCs w:val="24"/>
        </w:rPr>
      </w:pPr>
    </w:p>
    <w:p w:rsidR="00BB040E" w:rsidRPr="006C7A04" w:rsidRDefault="00BB040E" w:rsidP="00BB040E">
      <w:pPr>
        <w:spacing w:after="0"/>
        <w:jc w:val="both"/>
        <w:rPr>
          <w:rFonts w:ascii="Times New Roman" w:eastAsia="Batang" w:hAnsi="Times New Roman" w:cs="Times New Roman"/>
          <w:sz w:val="24"/>
          <w:szCs w:val="24"/>
        </w:rPr>
      </w:pPr>
    </w:p>
    <w:tbl>
      <w:tblPr>
        <w:tblStyle w:val="TableauGrille4-Accentuation2"/>
        <w:tblW w:w="0" w:type="auto"/>
        <w:tblLook w:val="04A0" w:firstRow="1" w:lastRow="0" w:firstColumn="1" w:lastColumn="0" w:noHBand="0" w:noVBand="1"/>
      </w:tblPr>
      <w:tblGrid>
        <w:gridCol w:w="5228"/>
        <w:gridCol w:w="296"/>
        <w:gridCol w:w="4932"/>
      </w:tblGrid>
      <w:tr w:rsidR="00BB040E" w:rsidRPr="006C7A04" w:rsidTr="00475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hideMark/>
          </w:tcPr>
          <w:p w:rsidR="00BB040E" w:rsidRPr="006C7A04" w:rsidRDefault="00BB040E" w:rsidP="004758E8">
            <w:pPr>
              <w:rPr>
                <w:rFonts w:ascii="Times New Roman" w:eastAsia="Batang" w:hAnsi="Times New Roman" w:cs="Times New Roman"/>
                <w:sz w:val="24"/>
              </w:rPr>
            </w:pPr>
            <w:r w:rsidRPr="006C7A04">
              <w:rPr>
                <w:rFonts w:ascii="Times New Roman" w:eastAsia="Batang" w:hAnsi="Times New Roman" w:cs="Times New Roman"/>
                <w:sz w:val="24"/>
              </w:rPr>
              <w:t>Diagrammes structurels(6)</w:t>
            </w:r>
          </w:p>
        </w:tc>
        <w:tc>
          <w:tcPr>
            <w:tcW w:w="5228" w:type="dxa"/>
            <w:gridSpan w:val="2"/>
            <w:hideMark/>
          </w:tcPr>
          <w:p w:rsidR="00BB040E" w:rsidRPr="006C7A04" w:rsidRDefault="00BB040E" w:rsidP="004758E8">
            <w:pPr>
              <w:cnfStyle w:val="100000000000" w:firstRow="1" w:lastRow="0" w:firstColumn="0" w:lastColumn="0" w:oddVBand="0" w:evenVBand="0" w:oddHBand="0" w:evenHBand="0" w:firstRowFirstColumn="0" w:firstRowLastColumn="0" w:lastRowFirstColumn="0" w:lastRowLastColumn="0"/>
              <w:rPr>
                <w:rFonts w:ascii="Times New Roman" w:eastAsia="Batang" w:hAnsi="Times New Roman" w:cs="Times New Roman"/>
                <w:sz w:val="24"/>
              </w:rPr>
            </w:pPr>
            <w:r w:rsidRPr="006C7A04">
              <w:rPr>
                <w:rFonts w:ascii="Times New Roman" w:eastAsia="Batang" w:hAnsi="Times New Roman" w:cs="Times New Roman"/>
                <w:sz w:val="24"/>
              </w:rPr>
              <w:t>Diagrammes fonctionnels et comportementaux(7)</w:t>
            </w:r>
          </w:p>
        </w:tc>
      </w:tr>
      <w:tr w:rsidR="00BB040E" w:rsidRPr="006C7A04" w:rsidTr="00475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gridSpan w:val="2"/>
            <w:hideMark/>
          </w:tcPr>
          <w:p w:rsidR="00BB040E" w:rsidRPr="006C7A04" w:rsidRDefault="00BB040E" w:rsidP="00BB040E">
            <w:pPr>
              <w:pStyle w:val="Paragraphedeliste"/>
              <w:numPr>
                <w:ilvl w:val="0"/>
                <w:numId w:val="5"/>
              </w:numPr>
              <w:spacing w:after="0"/>
              <w:rPr>
                <w:rFonts w:ascii="Times New Roman" w:eastAsia="Batang" w:hAnsi="Times New Roman" w:cs="Times New Roman"/>
                <w:b w:val="0"/>
                <w:sz w:val="24"/>
              </w:rPr>
            </w:pPr>
            <w:r w:rsidRPr="006C7A04">
              <w:rPr>
                <w:rFonts w:ascii="Times New Roman" w:eastAsia="Batang" w:hAnsi="Times New Roman" w:cs="Times New Roman"/>
                <w:b w:val="0"/>
                <w:sz w:val="24"/>
              </w:rPr>
              <w:t>Digramme de classe</w:t>
            </w:r>
          </w:p>
          <w:p w:rsidR="00BB040E" w:rsidRPr="006C7A04" w:rsidRDefault="00BB040E" w:rsidP="00BB040E">
            <w:pPr>
              <w:pStyle w:val="Paragraphedeliste"/>
              <w:numPr>
                <w:ilvl w:val="0"/>
                <w:numId w:val="5"/>
              </w:numPr>
              <w:spacing w:after="0"/>
              <w:rPr>
                <w:rFonts w:ascii="Times New Roman" w:eastAsia="Batang" w:hAnsi="Times New Roman" w:cs="Times New Roman"/>
                <w:b w:val="0"/>
                <w:sz w:val="24"/>
              </w:rPr>
            </w:pPr>
            <w:r w:rsidRPr="006C7A04">
              <w:rPr>
                <w:rFonts w:ascii="Times New Roman" w:eastAsia="Batang" w:hAnsi="Times New Roman" w:cs="Times New Roman"/>
                <w:b w:val="0"/>
                <w:sz w:val="24"/>
              </w:rPr>
              <w:t>Digramme  d’objet</w:t>
            </w:r>
          </w:p>
          <w:p w:rsidR="00BB040E" w:rsidRPr="006C7A04" w:rsidRDefault="00BB040E" w:rsidP="00BB040E">
            <w:pPr>
              <w:pStyle w:val="Paragraphedeliste"/>
              <w:numPr>
                <w:ilvl w:val="0"/>
                <w:numId w:val="5"/>
              </w:numPr>
              <w:spacing w:after="0"/>
              <w:rPr>
                <w:rFonts w:ascii="Times New Roman" w:eastAsia="Batang" w:hAnsi="Times New Roman" w:cs="Times New Roman"/>
                <w:b w:val="0"/>
                <w:sz w:val="24"/>
              </w:rPr>
            </w:pPr>
            <w:r w:rsidRPr="006C7A04">
              <w:rPr>
                <w:rFonts w:ascii="Times New Roman" w:eastAsia="Batang" w:hAnsi="Times New Roman" w:cs="Times New Roman"/>
                <w:b w:val="0"/>
                <w:sz w:val="24"/>
              </w:rPr>
              <w:t>Diagramme de composant</w:t>
            </w:r>
          </w:p>
          <w:p w:rsidR="00BB040E" w:rsidRPr="006C7A04" w:rsidRDefault="00BB040E" w:rsidP="00BB040E">
            <w:pPr>
              <w:pStyle w:val="Paragraphedeliste"/>
              <w:numPr>
                <w:ilvl w:val="0"/>
                <w:numId w:val="5"/>
              </w:numPr>
              <w:spacing w:after="0"/>
              <w:rPr>
                <w:rFonts w:ascii="Times New Roman" w:eastAsia="Batang" w:hAnsi="Times New Roman" w:cs="Times New Roman"/>
                <w:b w:val="0"/>
                <w:sz w:val="24"/>
              </w:rPr>
            </w:pPr>
            <w:r w:rsidRPr="006C7A04">
              <w:rPr>
                <w:rFonts w:ascii="Times New Roman" w:eastAsia="Batang" w:hAnsi="Times New Roman" w:cs="Times New Roman"/>
                <w:b w:val="0"/>
                <w:sz w:val="24"/>
              </w:rPr>
              <w:t>Digramme de déploiement</w:t>
            </w:r>
          </w:p>
          <w:p w:rsidR="00BB040E" w:rsidRPr="006C7A04" w:rsidRDefault="00BB040E" w:rsidP="00BB040E">
            <w:pPr>
              <w:pStyle w:val="Paragraphedeliste"/>
              <w:numPr>
                <w:ilvl w:val="0"/>
                <w:numId w:val="5"/>
              </w:numPr>
              <w:spacing w:after="0"/>
              <w:rPr>
                <w:rFonts w:ascii="Times New Roman" w:eastAsia="Batang" w:hAnsi="Times New Roman" w:cs="Times New Roman"/>
                <w:b w:val="0"/>
                <w:sz w:val="24"/>
              </w:rPr>
            </w:pPr>
            <w:r w:rsidRPr="006C7A04">
              <w:rPr>
                <w:rFonts w:ascii="Times New Roman" w:eastAsia="Batang" w:hAnsi="Times New Roman" w:cs="Times New Roman"/>
                <w:b w:val="0"/>
                <w:sz w:val="24"/>
              </w:rPr>
              <w:t>Digramme de paquetage (UML 2)</w:t>
            </w:r>
          </w:p>
          <w:p w:rsidR="00BB040E" w:rsidRPr="006C7A04" w:rsidRDefault="00BB040E" w:rsidP="00BB040E">
            <w:pPr>
              <w:pStyle w:val="Paragraphedeliste"/>
              <w:numPr>
                <w:ilvl w:val="0"/>
                <w:numId w:val="5"/>
              </w:numPr>
              <w:spacing w:after="0"/>
              <w:rPr>
                <w:rFonts w:ascii="Times New Roman" w:eastAsia="Batang" w:hAnsi="Times New Roman" w:cs="Times New Roman"/>
                <w:b w:val="0"/>
                <w:sz w:val="24"/>
              </w:rPr>
            </w:pPr>
            <w:r w:rsidRPr="006C7A04">
              <w:rPr>
                <w:rFonts w:ascii="Times New Roman" w:eastAsia="Batang" w:hAnsi="Times New Roman" w:cs="Times New Roman"/>
                <w:b w:val="0"/>
                <w:sz w:val="24"/>
              </w:rPr>
              <w:t>Digramme de structure composite UML 2</w:t>
            </w:r>
          </w:p>
        </w:tc>
        <w:tc>
          <w:tcPr>
            <w:tcW w:w="4932" w:type="dxa"/>
            <w:hideMark/>
          </w:tcPr>
          <w:p w:rsidR="00BB040E" w:rsidRPr="006C7A04" w:rsidRDefault="00BB040E" w:rsidP="00BB040E">
            <w:pPr>
              <w:pStyle w:val="Paragraphedeliste"/>
              <w:numPr>
                <w:ilvl w:val="0"/>
                <w:numId w:val="5"/>
              </w:numPr>
              <w:spacing w:after="0"/>
              <w:cnfStyle w:val="000000100000" w:firstRow="0" w:lastRow="0" w:firstColumn="0" w:lastColumn="0" w:oddVBand="0" w:evenVBand="0" w:oddHBand="1" w:evenHBand="0" w:firstRowFirstColumn="0" w:firstRowLastColumn="0" w:lastRowFirstColumn="0" w:lastRowLastColumn="0"/>
              <w:rPr>
                <w:rFonts w:ascii="Times New Roman" w:eastAsia="Batang" w:hAnsi="Times New Roman" w:cs="Times New Roman"/>
                <w:sz w:val="24"/>
              </w:rPr>
            </w:pPr>
            <w:r w:rsidRPr="006C7A04">
              <w:rPr>
                <w:rFonts w:ascii="Times New Roman" w:eastAsia="Batang" w:hAnsi="Times New Roman" w:cs="Times New Roman"/>
                <w:sz w:val="24"/>
              </w:rPr>
              <w:t>Digramme de cas d’utilisation</w:t>
            </w:r>
          </w:p>
          <w:p w:rsidR="00BB040E" w:rsidRPr="006C7A04" w:rsidRDefault="00BB040E" w:rsidP="00BB040E">
            <w:pPr>
              <w:pStyle w:val="Paragraphedeliste"/>
              <w:numPr>
                <w:ilvl w:val="0"/>
                <w:numId w:val="5"/>
              </w:numPr>
              <w:spacing w:after="0"/>
              <w:cnfStyle w:val="000000100000" w:firstRow="0" w:lastRow="0" w:firstColumn="0" w:lastColumn="0" w:oddVBand="0" w:evenVBand="0" w:oddHBand="1" w:evenHBand="0" w:firstRowFirstColumn="0" w:firstRowLastColumn="0" w:lastRowFirstColumn="0" w:lastRowLastColumn="0"/>
              <w:rPr>
                <w:rFonts w:ascii="Times New Roman" w:eastAsia="Batang" w:hAnsi="Times New Roman" w:cs="Times New Roman"/>
                <w:sz w:val="24"/>
              </w:rPr>
            </w:pPr>
            <w:r w:rsidRPr="006C7A04">
              <w:rPr>
                <w:rFonts w:ascii="Times New Roman" w:eastAsia="Batang" w:hAnsi="Times New Roman" w:cs="Times New Roman"/>
                <w:sz w:val="24"/>
              </w:rPr>
              <w:t>Digramme de séquences</w:t>
            </w:r>
          </w:p>
          <w:p w:rsidR="00BB040E" w:rsidRPr="006C7A04" w:rsidRDefault="00BB040E" w:rsidP="00BB040E">
            <w:pPr>
              <w:pStyle w:val="Paragraphedeliste"/>
              <w:numPr>
                <w:ilvl w:val="0"/>
                <w:numId w:val="5"/>
              </w:numPr>
              <w:spacing w:after="0"/>
              <w:cnfStyle w:val="000000100000" w:firstRow="0" w:lastRow="0" w:firstColumn="0" w:lastColumn="0" w:oddVBand="0" w:evenVBand="0" w:oddHBand="1" w:evenHBand="0" w:firstRowFirstColumn="0" w:firstRowLastColumn="0" w:lastRowFirstColumn="0" w:lastRowLastColumn="0"/>
              <w:rPr>
                <w:rFonts w:ascii="Times New Roman" w:eastAsia="Batang" w:hAnsi="Times New Roman" w:cs="Times New Roman"/>
                <w:sz w:val="24"/>
              </w:rPr>
            </w:pPr>
            <w:r w:rsidRPr="006C7A04">
              <w:rPr>
                <w:rFonts w:ascii="Times New Roman" w:eastAsia="Batang" w:hAnsi="Times New Roman" w:cs="Times New Roman"/>
                <w:sz w:val="24"/>
              </w:rPr>
              <w:t>Digramme d’activités</w:t>
            </w:r>
          </w:p>
          <w:p w:rsidR="00BB040E" w:rsidRPr="006C7A04" w:rsidRDefault="00BB040E" w:rsidP="00BB040E">
            <w:pPr>
              <w:pStyle w:val="Paragraphedeliste"/>
              <w:numPr>
                <w:ilvl w:val="0"/>
                <w:numId w:val="5"/>
              </w:numPr>
              <w:spacing w:after="0"/>
              <w:cnfStyle w:val="000000100000" w:firstRow="0" w:lastRow="0" w:firstColumn="0" w:lastColumn="0" w:oddVBand="0" w:evenVBand="0" w:oddHBand="1" w:evenHBand="0" w:firstRowFirstColumn="0" w:firstRowLastColumn="0" w:lastRowFirstColumn="0" w:lastRowLastColumn="0"/>
              <w:rPr>
                <w:rFonts w:ascii="Times New Roman" w:eastAsia="Batang" w:hAnsi="Times New Roman" w:cs="Times New Roman"/>
                <w:sz w:val="24"/>
              </w:rPr>
            </w:pPr>
            <w:r w:rsidRPr="006C7A04">
              <w:rPr>
                <w:rFonts w:ascii="Times New Roman" w:eastAsia="Batang" w:hAnsi="Times New Roman" w:cs="Times New Roman"/>
                <w:sz w:val="24"/>
              </w:rPr>
              <w:t>Digramme de communication</w:t>
            </w:r>
          </w:p>
          <w:p w:rsidR="00BB040E" w:rsidRPr="006C7A04" w:rsidRDefault="00BB040E" w:rsidP="00BB040E">
            <w:pPr>
              <w:pStyle w:val="Paragraphedeliste"/>
              <w:numPr>
                <w:ilvl w:val="0"/>
                <w:numId w:val="5"/>
              </w:numPr>
              <w:spacing w:after="0"/>
              <w:cnfStyle w:val="000000100000" w:firstRow="0" w:lastRow="0" w:firstColumn="0" w:lastColumn="0" w:oddVBand="0" w:evenVBand="0" w:oddHBand="1" w:evenHBand="0" w:firstRowFirstColumn="0" w:firstRowLastColumn="0" w:lastRowFirstColumn="0" w:lastRowLastColumn="0"/>
              <w:rPr>
                <w:rFonts w:ascii="Times New Roman" w:eastAsia="Batang" w:hAnsi="Times New Roman" w:cs="Times New Roman"/>
                <w:sz w:val="24"/>
              </w:rPr>
            </w:pPr>
            <w:r w:rsidRPr="006C7A04">
              <w:rPr>
                <w:rFonts w:ascii="Times New Roman" w:eastAsia="Batang" w:hAnsi="Times New Roman" w:cs="Times New Roman"/>
                <w:sz w:val="24"/>
              </w:rPr>
              <w:t>Digramme d’état transition</w:t>
            </w:r>
          </w:p>
          <w:p w:rsidR="00BB040E" w:rsidRPr="006C7A04" w:rsidRDefault="00BB040E" w:rsidP="00BB040E">
            <w:pPr>
              <w:pStyle w:val="Paragraphedeliste"/>
              <w:numPr>
                <w:ilvl w:val="0"/>
                <w:numId w:val="5"/>
              </w:numPr>
              <w:spacing w:after="0"/>
              <w:cnfStyle w:val="000000100000" w:firstRow="0" w:lastRow="0" w:firstColumn="0" w:lastColumn="0" w:oddVBand="0" w:evenVBand="0" w:oddHBand="1" w:evenHBand="0" w:firstRowFirstColumn="0" w:firstRowLastColumn="0" w:lastRowFirstColumn="0" w:lastRowLastColumn="0"/>
              <w:rPr>
                <w:rFonts w:ascii="Times New Roman" w:eastAsia="Batang" w:hAnsi="Times New Roman" w:cs="Times New Roman"/>
                <w:sz w:val="24"/>
              </w:rPr>
            </w:pPr>
            <w:r w:rsidRPr="006C7A04">
              <w:rPr>
                <w:rFonts w:ascii="Times New Roman" w:eastAsia="Batang" w:hAnsi="Times New Roman" w:cs="Times New Roman"/>
                <w:sz w:val="24"/>
              </w:rPr>
              <w:t>Digramme de temps UML 2</w:t>
            </w:r>
          </w:p>
          <w:p w:rsidR="00BB040E" w:rsidRPr="006C7A04" w:rsidRDefault="00BB040E" w:rsidP="00BB040E">
            <w:pPr>
              <w:pStyle w:val="Paragraphedeliste"/>
              <w:numPr>
                <w:ilvl w:val="0"/>
                <w:numId w:val="5"/>
              </w:numPr>
              <w:spacing w:after="0"/>
              <w:cnfStyle w:val="000000100000" w:firstRow="0" w:lastRow="0" w:firstColumn="0" w:lastColumn="0" w:oddVBand="0" w:evenVBand="0" w:oddHBand="1" w:evenHBand="0" w:firstRowFirstColumn="0" w:firstRowLastColumn="0" w:lastRowFirstColumn="0" w:lastRowLastColumn="0"/>
              <w:rPr>
                <w:rFonts w:ascii="Times New Roman" w:eastAsia="Batang" w:hAnsi="Times New Roman" w:cs="Times New Roman"/>
                <w:sz w:val="24"/>
              </w:rPr>
            </w:pPr>
            <w:r w:rsidRPr="006C7A04">
              <w:rPr>
                <w:rFonts w:ascii="Times New Roman" w:eastAsia="Batang" w:hAnsi="Times New Roman" w:cs="Times New Roman"/>
                <w:sz w:val="24"/>
              </w:rPr>
              <w:t>Diagramme global d’interaction UML 2</w:t>
            </w:r>
          </w:p>
        </w:tc>
      </w:tr>
    </w:tbl>
    <w:p w:rsidR="00BB040E" w:rsidRPr="006C7A04" w:rsidRDefault="00BB040E" w:rsidP="00BB040E">
      <w:pPr>
        <w:tabs>
          <w:tab w:val="left" w:pos="6688"/>
        </w:tabs>
        <w:spacing w:after="0" w:line="240" w:lineRule="auto"/>
        <w:jc w:val="center"/>
        <w:rPr>
          <w:rFonts w:ascii="Times New Roman" w:eastAsia="Batang" w:hAnsi="Times New Roman" w:cs="Times New Roman"/>
          <w:b/>
          <w:sz w:val="24"/>
          <w:szCs w:val="24"/>
          <w:u w:val="single"/>
        </w:rPr>
      </w:pPr>
    </w:p>
    <w:p w:rsidR="00BB040E" w:rsidRPr="006C7A04" w:rsidRDefault="00BB040E" w:rsidP="00BB040E">
      <w:pPr>
        <w:pStyle w:val="Lgende"/>
        <w:rPr>
          <w:rFonts w:eastAsia="Batang" w:cs="Times New Roman"/>
          <w:i w:val="0"/>
          <w:szCs w:val="24"/>
        </w:rPr>
      </w:pPr>
      <w:bookmarkStart w:id="20" w:name="_Toc460676989"/>
      <w:r w:rsidRPr="006C7A04">
        <w:rPr>
          <w:rFonts w:cs="Times New Roman"/>
        </w:rPr>
        <w:t xml:space="preserve">Tableau </w:t>
      </w:r>
      <w:r w:rsidRPr="006C7A04">
        <w:rPr>
          <w:rFonts w:cs="Times New Roman"/>
        </w:rPr>
        <w:fldChar w:fldCharType="begin"/>
      </w:r>
      <w:r w:rsidRPr="006C7A04">
        <w:rPr>
          <w:rFonts w:cs="Times New Roman"/>
        </w:rPr>
        <w:instrText xml:space="preserve"> SEQ Tableau \* ARABIC </w:instrText>
      </w:r>
      <w:r w:rsidRPr="006C7A04">
        <w:rPr>
          <w:rFonts w:cs="Times New Roman"/>
        </w:rPr>
        <w:fldChar w:fldCharType="separate"/>
      </w:r>
      <w:r>
        <w:rPr>
          <w:rFonts w:cs="Times New Roman"/>
          <w:noProof/>
        </w:rPr>
        <w:t>2</w:t>
      </w:r>
      <w:r w:rsidRPr="006C7A04">
        <w:rPr>
          <w:rFonts w:cs="Times New Roman"/>
        </w:rPr>
        <w:fldChar w:fldCharType="end"/>
      </w:r>
      <w:r w:rsidRPr="006C7A04">
        <w:rPr>
          <w:rFonts w:eastAsia="Batang" w:cs="Times New Roman"/>
          <w:szCs w:val="24"/>
        </w:rPr>
        <w:t>: Diagrammes UML 2</w:t>
      </w:r>
      <w:bookmarkEnd w:id="20"/>
    </w:p>
    <w:p w:rsidR="00BB040E" w:rsidRPr="006C7A04" w:rsidRDefault="00BB040E" w:rsidP="00BB040E">
      <w:pPr>
        <w:pStyle w:val="Paragraphedeliste"/>
        <w:tabs>
          <w:tab w:val="left" w:pos="6688"/>
        </w:tabs>
        <w:spacing w:after="0" w:line="240" w:lineRule="auto"/>
        <w:jc w:val="center"/>
        <w:rPr>
          <w:rFonts w:ascii="Times New Roman" w:eastAsia="Batang" w:hAnsi="Times New Roman" w:cs="Times New Roman"/>
          <w:i/>
          <w:sz w:val="24"/>
          <w:szCs w:val="24"/>
        </w:rPr>
      </w:pPr>
    </w:p>
    <w:p w:rsidR="00BB040E" w:rsidRPr="006C7A04" w:rsidRDefault="00BB040E" w:rsidP="00BB040E">
      <w:pPr>
        <w:spacing w:after="0"/>
        <w:ind w:firstLine="360"/>
        <w:rPr>
          <w:rFonts w:ascii="Times New Roman" w:eastAsia="Batang" w:hAnsi="Times New Roman" w:cs="Times New Roman"/>
          <w:sz w:val="24"/>
          <w:szCs w:val="24"/>
        </w:rPr>
      </w:pPr>
      <w:r w:rsidRPr="006C7A04">
        <w:rPr>
          <w:rFonts w:ascii="Times New Roman" w:eastAsia="Batang" w:hAnsi="Times New Roman" w:cs="Times New Roman"/>
          <w:sz w:val="24"/>
          <w:szCs w:val="24"/>
        </w:rPr>
        <w:t>Le processus unifié étant générique, il  faut l’adapter au projet et à l’environnement de travail. En ce sens il existe plusieurs implémentations dont les principaux sont: RUP, XUP et 2TUP. Nous les  présenterons dans le tableau récapitulatif suivant.</w:t>
      </w:r>
    </w:p>
    <w:p w:rsidR="00BB040E" w:rsidRPr="006C7A04" w:rsidRDefault="00BB040E" w:rsidP="00BB040E">
      <w:pPr>
        <w:tabs>
          <w:tab w:val="left" w:pos="6688"/>
        </w:tabs>
        <w:spacing w:after="0" w:line="240" w:lineRule="auto"/>
        <w:rPr>
          <w:rFonts w:ascii="Times New Roman" w:eastAsia="Batang" w:hAnsi="Times New Roman" w:cs="Times New Roman"/>
          <w:sz w:val="24"/>
          <w:szCs w:val="24"/>
        </w:rPr>
      </w:pPr>
    </w:p>
    <w:tbl>
      <w:tblPr>
        <w:tblStyle w:val="TableauGrille5Fonc-Accentuation2"/>
        <w:tblpPr w:leftFromText="180" w:rightFromText="180" w:vertAnchor="text" w:horzAnchor="margin" w:tblpXSpec="center" w:tblpY="-306"/>
        <w:tblW w:w="10616" w:type="dxa"/>
        <w:tblLook w:val="04A0" w:firstRow="1" w:lastRow="0" w:firstColumn="1" w:lastColumn="0" w:noHBand="0" w:noVBand="1"/>
      </w:tblPr>
      <w:tblGrid>
        <w:gridCol w:w="1836"/>
        <w:gridCol w:w="2837"/>
        <w:gridCol w:w="2977"/>
        <w:gridCol w:w="2966"/>
      </w:tblGrid>
      <w:tr w:rsidR="00BB040E" w:rsidRPr="006C7A04" w:rsidTr="004758E8">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836" w:type="dxa"/>
          </w:tcPr>
          <w:p w:rsidR="00BB040E" w:rsidRPr="006C7A04" w:rsidRDefault="00BB040E" w:rsidP="004758E8">
            <w:pPr>
              <w:pStyle w:val="Paragraphedeliste"/>
              <w:spacing w:line="240" w:lineRule="auto"/>
              <w:ind w:left="0"/>
              <w:rPr>
                <w:rFonts w:ascii="Times New Roman" w:eastAsia="Batang" w:hAnsi="Times New Roman" w:cs="Times New Roman"/>
                <w:sz w:val="24"/>
                <w:szCs w:val="24"/>
              </w:rPr>
            </w:pPr>
          </w:p>
        </w:tc>
        <w:tc>
          <w:tcPr>
            <w:tcW w:w="2837" w:type="dxa"/>
          </w:tcPr>
          <w:p w:rsidR="00BB040E" w:rsidRPr="006C7A04" w:rsidRDefault="00BB040E" w:rsidP="004758E8">
            <w:pPr>
              <w:pStyle w:val="Paragraphedeliste"/>
              <w:spacing w:line="240" w:lineRule="auto"/>
              <w:ind w:left="0"/>
              <w:cnfStyle w:val="100000000000" w:firstRow="1" w:lastRow="0" w:firstColumn="0" w:lastColumn="0" w:oddVBand="0" w:evenVBand="0" w:oddHBand="0" w:evenHBand="0" w:firstRowFirstColumn="0" w:firstRowLastColumn="0" w:lastRowFirstColumn="0" w:lastRowLastColumn="0"/>
              <w:rPr>
                <w:rFonts w:ascii="Times New Roman" w:eastAsia="Batang" w:hAnsi="Times New Roman" w:cs="Times New Roman"/>
                <w:sz w:val="24"/>
                <w:szCs w:val="24"/>
              </w:rPr>
            </w:pPr>
            <w:r w:rsidRPr="006C7A04">
              <w:rPr>
                <w:rFonts w:ascii="Times New Roman" w:eastAsia="Batang" w:hAnsi="Times New Roman" w:cs="Times New Roman"/>
                <w:sz w:val="24"/>
                <w:szCs w:val="24"/>
              </w:rPr>
              <w:t>Description</w:t>
            </w:r>
          </w:p>
        </w:tc>
        <w:tc>
          <w:tcPr>
            <w:tcW w:w="2977" w:type="dxa"/>
          </w:tcPr>
          <w:p w:rsidR="00BB040E" w:rsidRPr="006C7A04" w:rsidRDefault="00BB040E" w:rsidP="004758E8">
            <w:pPr>
              <w:pStyle w:val="Paragraphedeliste"/>
              <w:spacing w:line="240" w:lineRule="auto"/>
              <w:ind w:left="0"/>
              <w:cnfStyle w:val="100000000000" w:firstRow="1" w:lastRow="0" w:firstColumn="0" w:lastColumn="0" w:oddVBand="0" w:evenVBand="0" w:oddHBand="0" w:evenHBand="0" w:firstRowFirstColumn="0" w:firstRowLastColumn="0" w:lastRowFirstColumn="0" w:lastRowLastColumn="0"/>
              <w:rPr>
                <w:rFonts w:ascii="Times New Roman" w:eastAsia="Batang" w:hAnsi="Times New Roman" w:cs="Times New Roman"/>
                <w:sz w:val="24"/>
                <w:szCs w:val="24"/>
              </w:rPr>
            </w:pPr>
            <w:r w:rsidRPr="006C7A04">
              <w:rPr>
                <w:rFonts w:ascii="Times New Roman" w:eastAsia="Batang" w:hAnsi="Times New Roman" w:cs="Times New Roman"/>
                <w:sz w:val="24"/>
                <w:szCs w:val="24"/>
              </w:rPr>
              <w:t xml:space="preserve">Points fort </w:t>
            </w:r>
          </w:p>
        </w:tc>
        <w:tc>
          <w:tcPr>
            <w:tcW w:w="2966" w:type="dxa"/>
          </w:tcPr>
          <w:p w:rsidR="00BB040E" w:rsidRPr="006C7A04" w:rsidRDefault="00BB040E" w:rsidP="004758E8">
            <w:pPr>
              <w:pStyle w:val="Paragraphedeliste"/>
              <w:spacing w:line="240" w:lineRule="auto"/>
              <w:ind w:left="0"/>
              <w:cnfStyle w:val="100000000000" w:firstRow="1" w:lastRow="0" w:firstColumn="0" w:lastColumn="0" w:oddVBand="0" w:evenVBand="0" w:oddHBand="0" w:evenHBand="0" w:firstRowFirstColumn="0" w:firstRowLastColumn="0" w:lastRowFirstColumn="0" w:lastRowLastColumn="0"/>
              <w:rPr>
                <w:rFonts w:ascii="Times New Roman" w:eastAsia="Batang" w:hAnsi="Times New Roman" w:cs="Times New Roman"/>
                <w:sz w:val="24"/>
                <w:szCs w:val="24"/>
              </w:rPr>
            </w:pPr>
            <w:r w:rsidRPr="006C7A04">
              <w:rPr>
                <w:rFonts w:ascii="Times New Roman" w:eastAsia="Batang" w:hAnsi="Times New Roman" w:cs="Times New Roman"/>
                <w:sz w:val="24"/>
                <w:szCs w:val="24"/>
              </w:rPr>
              <w:t>Point faible</w:t>
            </w:r>
          </w:p>
        </w:tc>
      </w:tr>
      <w:tr w:rsidR="00BB040E" w:rsidRPr="006C7A04" w:rsidTr="004758E8">
        <w:trPr>
          <w:cnfStyle w:val="000000100000" w:firstRow="0" w:lastRow="0" w:firstColumn="0" w:lastColumn="0" w:oddVBand="0" w:evenVBand="0" w:oddHBand="1" w:evenHBand="0" w:firstRowFirstColumn="0" w:firstRowLastColumn="0" w:lastRowFirstColumn="0" w:lastRowLastColumn="0"/>
          <w:trHeight w:val="1560"/>
        </w:trPr>
        <w:tc>
          <w:tcPr>
            <w:cnfStyle w:val="001000000000" w:firstRow="0" w:lastRow="0" w:firstColumn="1" w:lastColumn="0" w:oddVBand="0" w:evenVBand="0" w:oddHBand="0" w:evenHBand="0" w:firstRowFirstColumn="0" w:firstRowLastColumn="0" w:lastRowFirstColumn="0" w:lastRowLastColumn="0"/>
            <w:tcW w:w="1836" w:type="dxa"/>
          </w:tcPr>
          <w:p w:rsidR="00BB040E" w:rsidRPr="006C7A04" w:rsidRDefault="00BB040E" w:rsidP="004758E8">
            <w:pPr>
              <w:spacing w:after="0" w:line="240" w:lineRule="auto"/>
              <w:rPr>
                <w:rFonts w:ascii="Times New Roman" w:hAnsi="Times New Roman" w:cs="Times New Roman"/>
                <w:sz w:val="24"/>
                <w:szCs w:val="24"/>
              </w:rPr>
            </w:pPr>
          </w:p>
          <w:p w:rsidR="00BB040E" w:rsidRPr="006C7A04" w:rsidRDefault="00BB040E" w:rsidP="004758E8">
            <w:pPr>
              <w:spacing w:after="0" w:line="240" w:lineRule="auto"/>
              <w:rPr>
                <w:rFonts w:ascii="Times New Roman" w:hAnsi="Times New Roman" w:cs="Times New Roman"/>
                <w:sz w:val="24"/>
                <w:szCs w:val="24"/>
              </w:rPr>
            </w:pPr>
          </w:p>
          <w:p w:rsidR="00BB040E" w:rsidRPr="006C7A04" w:rsidRDefault="00BB040E" w:rsidP="004758E8">
            <w:pPr>
              <w:spacing w:after="0" w:line="240" w:lineRule="auto"/>
              <w:rPr>
                <w:rFonts w:ascii="Times New Roman" w:hAnsi="Times New Roman" w:cs="Times New Roman"/>
                <w:sz w:val="24"/>
                <w:szCs w:val="24"/>
              </w:rPr>
            </w:pPr>
            <w:r w:rsidRPr="006C7A04">
              <w:rPr>
                <w:rFonts w:ascii="Times New Roman" w:hAnsi="Times New Roman" w:cs="Times New Roman"/>
                <w:sz w:val="24"/>
                <w:szCs w:val="24"/>
              </w:rPr>
              <w:t>Cascade</w:t>
            </w:r>
          </w:p>
        </w:tc>
        <w:tc>
          <w:tcPr>
            <w:tcW w:w="2837" w:type="dxa"/>
          </w:tcPr>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-Propose de dérouler les phases projet de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Manière séquentielle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 Cité pour des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raisons historiques  </w:t>
            </w:r>
          </w:p>
        </w:tc>
        <w:tc>
          <w:tcPr>
            <w:tcW w:w="2977" w:type="dxa"/>
          </w:tcPr>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Distingue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clairement les phases projet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66" w:type="dxa"/>
          </w:tcPr>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Non itératif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Ne propose pas de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modèles de documents  </w:t>
            </w:r>
          </w:p>
        </w:tc>
      </w:tr>
      <w:tr w:rsidR="00BB040E" w:rsidRPr="006C7A04" w:rsidTr="004758E8">
        <w:trPr>
          <w:trHeight w:val="3894"/>
        </w:trPr>
        <w:tc>
          <w:tcPr>
            <w:cnfStyle w:val="001000000000" w:firstRow="0" w:lastRow="0" w:firstColumn="1" w:lastColumn="0" w:oddVBand="0" w:evenVBand="0" w:oddHBand="0" w:evenHBand="0" w:firstRowFirstColumn="0" w:firstRowLastColumn="0" w:lastRowFirstColumn="0" w:lastRowLastColumn="0"/>
            <w:tcW w:w="1836" w:type="dxa"/>
          </w:tcPr>
          <w:p w:rsidR="00BB040E" w:rsidRPr="006C7A04" w:rsidRDefault="00BB040E" w:rsidP="004758E8">
            <w:pPr>
              <w:spacing w:line="240" w:lineRule="auto"/>
              <w:rPr>
                <w:rFonts w:ascii="Times New Roman" w:hAnsi="Times New Roman" w:cs="Times New Roman"/>
                <w:sz w:val="24"/>
                <w:szCs w:val="24"/>
              </w:rPr>
            </w:pPr>
          </w:p>
          <w:p w:rsidR="00BB040E" w:rsidRPr="006C7A04" w:rsidRDefault="00BB040E" w:rsidP="004758E8">
            <w:pPr>
              <w:spacing w:line="240" w:lineRule="auto"/>
              <w:rPr>
                <w:rFonts w:ascii="Times New Roman" w:hAnsi="Times New Roman" w:cs="Times New Roman"/>
                <w:sz w:val="24"/>
                <w:szCs w:val="24"/>
              </w:rPr>
            </w:pPr>
          </w:p>
          <w:p w:rsidR="00BB040E" w:rsidRPr="006C7A04" w:rsidRDefault="00BB040E" w:rsidP="004758E8">
            <w:pPr>
              <w:spacing w:line="240" w:lineRule="auto"/>
              <w:rPr>
                <w:rFonts w:ascii="Times New Roman" w:hAnsi="Times New Roman" w:cs="Times New Roman"/>
                <w:sz w:val="24"/>
                <w:szCs w:val="24"/>
              </w:rPr>
            </w:pPr>
          </w:p>
          <w:p w:rsidR="00BB040E" w:rsidRPr="006C7A04" w:rsidRDefault="00BB040E" w:rsidP="004758E8">
            <w:pPr>
              <w:spacing w:line="240" w:lineRule="auto"/>
              <w:rPr>
                <w:rFonts w:ascii="Times New Roman" w:hAnsi="Times New Roman" w:cs="Times New Roman"/>
                <w:sz w:val="24"/>
                <w:szCs w:val="24"/>
              </w:rPr>
            </w:pPr>
          </w:p>
          <w:p w:rsidR="00BB040E" w:rsidRPr="006C7A04" w:rsidRDefault="00BB040E" w:rsidP="004758E8">
            <w:pPr>
              <w:spacing w:line="240" w:lineRule="auto"/>
              <w:rPr>
                <w:rFonts w:ascii="Times New Roman" w:hAnsi="Times New Roman" w:cs="Times New Roman"/>
                <w:sz w:val="24"/>
                <w:szCs w:val="24"/>
              </w:rPr>
            </w:pPr>
          </w:p>
          <w:p w:rsidR="00BB040E" w:rsidRPr="006C7A04" w:rsidRDefault="00BB040E" w:rsidP="004758E8">
            <w:pPr>
              <w:spacing w:line="240" w:lineRule="auto"/>
              <w:rPr>
                <w:rFonts w:ascii="Times New Roman" w:hAnsi="Times New Roman" w:cs="Times New Roman"/>
                <w:sz w:val="24"/>
                <w:szCs w:val="24"/>
              </w:rPr>
            </w:pPr>
          </w:p>
          <w:p w:rsidR="00BB040E" w:rsidRPr="006C7A04" w:rsidRDefault="00BB040E" w:rsidP="004758E8">
            <w:pPr>
              <w:spacing w:line="240" w:lineRule="auto"/>
              <w:rPr>
                <w:rFonts w:ascii="Times New Roman" w:hAnsi="Times New Roman" w:cs="Times New Roman"/>
                <w:sz w:val="24"/>
                <w:szCs w:val="24"/>
              </w:rPr>
            </w:pPr>
            <w:r w:rsidRPr="006C7A04">
              <w:rPr>
                <w:rFonts w:ascii="Times New Roman" w:hAnsi="Times New Roman" w:cs="Times New Roman"/>
                <w:sz w:val="24"/>
                <w:szCs w:val="24"/>
              </w:rPr>
              <w:t>RUP :</w:t>
            </w:r>
            <w:r>
              <w:rPr>
                <w:rFonts w:ascii="Times New Roman" w:hAnsi="Times New Roman" w:cs="Times New Roman"/>
                <w:sz w:val="24"/>
                <w:szCs w:val="24"/>
              </w:rPr>
              <w:t xml:space="preserve"> </w:t>
            </w:r>
            <w:r w:rsidRPr="006C7A04">
              <w:rPr>
                <w:rFonts w:ascii="Times New Roman" w:hAnsi="Times New Roman" w:cs="Times New Roman"/>
                <w:sz w:val="24"/>
                <w:szCs w:val="24"/>
              </w:rPr>
              <w:t>Rational Unified Process</w:t>
            </w:r>
          </w:p>
        </w:tc>
        <w:tc>
          <w:tcPr>
            <w:tcW w:w="2837" w:type="dxa"/>
          </w:tcPr>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Promu par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Rational.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  Le RUP est à la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fois une méthodologie et un outil prêt à l'emploi (documents types partagés dans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un référentiel Web)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Cible des projets de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plus de 10 personnes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w:t>
            </w:r>
          </w:p>
        </w:tc>
        <w:tc>
          <w:tcPr>
            <w:tcW w:w="2977" w:type="dxa"/>
          </w:tcPr>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Itératif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Spécifie le dialogue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entre les différents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intervenants du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projet : les livrables,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les plannings, les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prototypes…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Propose des modèles de documents, et des canevas pour des projets types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Propose des modèles de documents, et des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canevas pour des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projets types </w:t>
            </w:r>
          </w:p>
        </w:tc>
        <w:tc>
          <w:tcPr>
            <w:tcW w:w="2966" w:type="dxa"/>
          </w:tcPr>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Coûteux à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personnaliser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Très axé processus, au détriment du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développement : peu de place pour le code et la technologie</w:t>
            </w:r>
          </w:p>
          <w:p w:rsidR="00BB040E" w:rsidRPr="006C7A04" w:rsidRDefault="00BB040E" w:rsidP="004758E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w:t>
            </w:r>
          </w:p>
        </w:tc>
      </w:tr>
      <w:tr w:rsidR="00BB040E" w:rsidRPr="006C7A04" w:rsidTr="004758E8">
        <w:trPr>
          <w:cnfStyle w:val="000000100000" w:firstRow="0" w:lastRow="0" w:firstColumn="0" w:lastColumn="0" w:oddVBand="0" w:evenVBand="0" w:oddHBand="1" w:evenHBand="0" w:firstRowFirstColumn="0" w:firstRowLastColumn="0" w:lastRowFirstColumn="0" w:lastRowLastColumn="0"/>
          <w:trHeight w:val="3741"/>
        </w:trPr>
        <w:tc>
          <w:tcPr>
            <w:cnfStyle w:val="001000000000" w:firstRow="0" w:lastRow="0" w:firstColumn="1" w:lastColumn="0" w:oddVBand="0" w:evenVBand="0" w:oddHBand="0" w:evenHBand="0" w:firstRowFirstColumn="0" w:firstRowLastColumn="0" w:lastRowFirstColumn="0" w:lastRowLastColumn="0"/>
            <w:tcW w:w="1836" w:type="dxa"/>
          </w:tcPr>
          <w:p w:rsidR="00BB040E" w:rsidRPr="006C7A04" w:rsidRDefault="00BB040E" w:rsidP="004758E8">
            <w:pPr>
              <w:spacing w:after="0" w:line="240" w:lineRule="auto"/>
              <w:rPr>
                <w:rFonts w:ascii="Times New Roman" w:hAnsi="Times New Roman" w:cs="Times New Roman"/>
                <w:sz w:val="24"/>
                <w:szCs w:val="24"/>
              </w:rPr>
            </w:pPr>
          </w:p>
          <w:p w:rsidR="00BB040E" w:rsidRPr="006C7A04" w:rsidRDefault="00BB040E" w:rsidP="004758E8">
            <w:pPr>
              <w:spacing w:after="0" w:line="240" w:lineRule="auto"/>
              <w:rPr>
                <w:rFonts w:ascii="Times New Roman" w:hAnsi="Times New Roman" w:cs="Times New Roman"/>
                <w:sz w:val="24"/>
                <w:szCs w:val="24"/>
              </w:rPr>
            </w:pPr>
          </w:p>
          <w:p w:rsidR="00BB040E" w:rsidRPr="006C7A04" w:rsidRDefault="00BB040E" w:rsidP="004758E8">
            <w:pPr>
              <w:spacing w:after="0" w:line="240" w:lineRule="auto"/>
              <w:rPr>
                <w:rFonts w:ascii="Times New Roman" w:hAnsi="Times New Roman" w:cs="Times New Roman"/>
                <w:sz w:val="24"/>
                <w:szCs w:val="24"/>
              </w:rPr>
            </w:pPr>
          </w:p>
          <w:p w:rsidR="00BB040E" w:rsidRPr="006C7A04" w:rsidRDefault="00BB040E" w:rsidP="004758E8">
            <w:pPr>
              <w:spacing w:after="0" w:line="240" w:lineRule="auto"/>
              <w:rPr>
                <w:rFonts w:ascii="Times New Roman" w:hAnsi="Times New Roman" w:cs="Times New Roman"/>
                <w:sz w:val="24"/>
                <w:szCs w:val="24"/>
              </w:rPr>
            </w:pPr>
          </w:p>
          <w:p w:rsidR="00BB040E" w:rsidRPr="006C7A04" w:rsidRDefault="00BB040E" w:rsidP="004758E8">
            <w:pPr>
              <w:spacing w:after="0" w:line="240" w:lineRule="auto"/>
              <w:rPr>
                <w:rFonts w:ascii="Times New Roman" w:hAnsi="Times New Roman" w:cs="Times New Roman"/>
                <w:sz w:val="24"/>
                <w:szCs w:val="24"/>
              </w:rPr>
            </w:pPr>
          </w:p>
          <w:p w:rsidR="00BB040E" w:rsidRPr="006C7A04" w:rsidRDefault="00BB040E" w:rsidP="004758E8">
            <w:pPr>
              <w:spacing w:after="0" w:line="240" w:lineRule="auto"/>
              <w:rPr>
                <w:rFonts w:ascii="Times New Roman" w:hAnsi="Times New Roman" w:cs="Times New Roman"/>
                <w:sz w:val="24"/>
                <w:szCs w:val="24"/>
              </w:rPr>
            </w:pPr>
            <w:r w:rsidRPr="006C7A04">
              <w:rPr>
                <w:rFonts w:ascii="Times New Roman" w:hAnsi="Times New Roman" w:cs="Times New Roman"/>
                <w:sz w:val="24"/>
                <w:szCs w:val="24"/>
              </w:rPr>
              <w:t xml:space="preserve">XP eXtreme </w:t>
            </w:r>
          </w:p>
          <w:p w:rsidR="00BB040E" w:rsidRPr="006C7A04" w:rsidRDefault="00BB040E" w:rsidP="004758E8">
            <w:pPr>
              <w:spacing w:after="0" w:line="240" w:lineRule="auto"/>
              <w:rPr>
                <w:rFonts w:ascii="Times New Roman" w:hAnsi="Times New Roman" w:cs="Times New Roman"/>
                <w:sz w:val="24"/>
                <w:szCs w:val="24"/>
              </w:rPr>
            </w:pPr>
            <w:r w:rsidRPr="006C7A04">
              <w:rPr>
                <w:rFonts w:ascii="Times New Roman" w:hAnsi="Times New Roman" w:cs="Times New Roman"/>
                <w:sz w:val="24"/>
                <w:szCs w:val="24"/>
              </w:rPr>
              <w:t>Programming</w:t>
            </w:r>
          </w:p>
        </w:tc>
        <w:tc>
          <w:tcPr>
            <w:tcW w:w="2837" w:type="dxa"/>
          </w:tcPr>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Ensemble de «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Bests Practices » de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développement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(travail en équipes, transfert de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compétences…)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Cible des projets de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moins de 10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personnes  </w:t>
            </w:r>
          </w:p>
        </w:tc>
        <w:tc>
          <w:tcPr>
            <w:tcW w:w="2977" w:type="dxa"/>
          </w:tcPr>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Itératif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Simple à mettre en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œuvre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Fait une large place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aux aspects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techniques :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prototypes, règles de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développement, tests…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w:t>
            </w:r>
          </w:p>
        </w:tc>
        <w:tc>
          <w:tcPr>
            <w:tcW w:w="2966" w:type="dxa"/>
          </w:tcPr>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Ne couvre pas les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phases en amont et en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aval au développement :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capture des besoins,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support, maintenance,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tests d'intégration…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 Elude la phase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d'analyse, si bien qu'on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peut dépenser son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énergie à faire et défaire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 Assez flou dans sa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mise en œuvre: quels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intervenants, quels </w:t>
            </w:r>
          </w:p>
          <w:p w:rsidR="00BB040E" w:rsidRPr="006C7A04" w:rsidRDefault="00BB040E" w:rsidP="004758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livrables ?  </w:t>
            </w:r>
          </w:p>
        </w:tc>
      </w:tr>
      <w:tr w:rsidR="00BB040E" w:rsidRPr="006C7A04" w:rsidTr="004758E8">
        <w:trPr>
          <w:trHeight w:val="2575"/>
        </w:trPr>
        <w:tc>
          <w:tcPr>
            <w:cnfStyle w:val="001000000000" w:firstRow="0" w:lastRow="0" w:firstColumn="1" w:lastColumn="0" w:oddVBand="0" w:evenVBand="0" w:oddHBand="0" w:evenHBand="0" w:firstRowFirstColumn="0" w:firstRowLastColumn="0" w:lastRowFirstColumn="0" w:lastRowLastColumn="0"/>
            <w:tcW w:w="1836" w:type="dxa"/>
          </w:tcPr>
          <w:p w:rsidR="00BB040E" w:rsidRPr="006C7A04" w:rsidRDefault="00BB040E" w:rsidP="004758E8">
            <w:pPr>
              <w:spacing w:after="0" w:line="240" w:lineRule="auto"/>
              <w:rPr>
                <w:rFonts w:ascii="Times New Roman" w:hAnsi="Times New Roman" w:cs="Times New Roman"/>
                <w:sz w:val="24"/>
                <w:szCs w:val="24"/>
                <w:lang w:val="en-US"/>
              </w:rPr>
            </w:pPr>
          </w:p>
          <w:p w:rsidR="00BB040E" w:rsidRPr="006C7A04" w:rsidRDefault="00BB040E" w:rsidP="004758E8">
            <w:pPr>
              <w:spacing w:after="0" w:line="240" w:lineRule="auto"/>
              <w:rPr>
                <w:rFonts w:ascii="Times New Roman" w:hAnsi="Times New Roman" w:cs="Times New Roman"/>
                <w:sz w:val="24"/>
                <w:szCs w:val="24"/>
                <w:lang w:val="en-US"/>
              </w:rPr>
            </w:pPr>
            <w:r w:rsidRPr="006C7A04">
              <w:rPr>
                <w:rFonts w:ascii="Times New Roman" w:hAnsi="Times New Roman" w:cs="Times New Roman"/>
                <w:sz w:val="24"/>
                <w:szCs w:val="24"/>
                <w:lang w:val="en-US"/>
              </w:rPr>
              <w:t xml:space="preserve">2TUP :Two Track </w:t>
            </w:r>
          </w:p>
          <w:p w:rsidR="00BB040E" w:rsidRPr="006C7A04" w:rsidRDefault="00BB040E" w:rsidP="004758E8">
            <w:pPr>
              <w:spacing w:after="0" w:line="240" w:lineRule="auto"/>
              <w:rPr>
                <w:rFonts w:ascii="Times New Roman" w:hAnsi="Times New Roman" w:cs="Times New Roman"/>
                <w:sz w:val="24"/>
                <w:szCs w:val="24"/>
                <w:lang w:val="en-US"/>
              </w:rPr>
            </w:pPr>
            <w:r w:rsidRPr="006C7A04">
              <w:rPr>
                <w:rFonts w:ascii="Times New Roman" w:hAnsi="Times New Roman" w:cs="Times New Roman"/>
                <w:sz w:val="24"/>
                <w:szCs w:val="24"/>
                <w:lang w:val="en-US"/>
              </w:rPr>
              <w:t>Unified Process</w:t>
            </w:r>
          </w:p>
        </w:tc>
        <w:tc>
          <w:tcPr>
            <w:tcW w:w="2837" w:type="dxa"/>
          </w:tcPr>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S'articule autour de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l'architecture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Propose un cycle de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développement en Y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Détaillé dans "UML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en action" (voir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références)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 Cible des projets de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toutes tailles </w:t>
            </w:r>
          </w:p>
        </w:tc>
        <w:tc>
          <w:tcPr>
            <w:tcW w:w="2977" w:type="dxa"/>
          </w:tcPr>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Itératif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 Fait une large place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à la technologie et à la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gestion du risque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 Définit les profils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des intervenants, les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livrables, les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plannings, les prototypes  </w:t>
            </w:r>
          </w:p>
        </w:tc>
        <w:tc>
          <w:tcPr>
            <w:tcW w:w="2966" w:type="dxa"/>
          </w:tcPr>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Plutôt superficiel sur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les phases situées en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amont et en aval du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développement : capture des besoins, support,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maintenance, gestion du changement…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 - Ne propose pas de </w:t>
            </w:r>
          </w:p>
          <w:p w:rsidR="00BB040E" w:rsidRPr="006C7A04" w:rsidRDefault="00BB040E" w:rsidP="004758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A04">
              <w:rPr>
                <w:rFonts w:ascii="Times New Roman" w:hAnsi="Times New Roman" w:cs="Times New Roman"/>
                <w:sz w:val="24"/>
                <w:szCs w:val="24"/>
              </w:rPr>
              <w:t xml:space="preserve">documents types  </w:t>
            </w:r>
          </w:p>
        </w:tc>
      </w:tr>
    </w:tbl>
    <w:p w:rsidR="00BB040E" w:rsidRDefault="00BB040E" w:rsidP="00BB040E">
      <w:pPr>
        <w:pStyle w:val="Lgende"/>
        <w:rPr>
          <w:rFonts w:eastAsia="Batang" w:cs="Times New Roman"/>
          <w:szCs w:val="24"/>
        </w:rPr>
      </w:pPr>
      <w:r w:rsidRPr="006C7A04">
        <w:rPr>
          <w:rFonts w:cs="Times New Roman"/>
          <w:b/>
          <w:iCs/>
          <w:szCs w:val="24"/>
        </w:rPr>
        <w:t xml:space="preserve">                           </w:t>
      </w:r>
      <w:bookmarkStart w:id="21" w:name="_Toc460676990"/>
      <w:r w:rsidRPr="006C7A04">
        <w:rPr>
          <w:rFonts w:cs="Times New Roman"/>
        </w:rPr>
        <w:t xml:space="preserve">Tableau </w:t>
      </w:r>
      <w:r w:rsidRPr="006C7A04">
        <w:rPr>
          <w:rFonts w:cs="Times New Roman"/>
        </w:rPr>
        <w:fldChar w:fldCharType="begin"/>
      </w:r>
      <w:r w:rsidRPr="006C7A04">
        <w:rPr>
          <w:rFonts w:cs="Times New Roman"/>
        </w:rPr>
        <w:instrText xml:space="preserve"> SEQ Tableau \* ARABIC </w:instrText>
      </w:r>
      <w:r w:rsidRPr="006C7A04">
        <w:rPr>
          <w:rFonts w:cs="Times New Roman"/>
        </w:rPr>
        <w:fldChar w:fldCharType="separate"/>
      </w:r>
      <w:r>
        <w:rPr>
          <w:rFonts w:cs="Times New Roman"/>
          <w:noProof/>
        </w:rPr>
        <w:t>3</w:t>
      </w:r>
      <w:r w:rsidRPr="006C7A04">
        <w:rPr>
          <w:rFonts w:cs="Times New Roman"/>
        </w:rPr>
        <w:fldChar w:fldCharType="end"/>
      </w:r>
      <w:r w:rsidRPr="006C7A04">
        <w:rPr>
          <w:rFonts w:eastAsia="Batang" w:cs="Times New Roman"/>
          <w:szCs w:val="24"/>
        </w:rPr>
        <w:t>: Description des implémentations du PU</w:t>
      </w:r>
      <w:bookmarkEnd w:id="21"/>
    </w:p>
    <w:p w:rsidR="00BB040E" w:rsidRDefault="00BB040E" w:rsidP="00BB040E"/>
    <w:p w:rsidR="00BB040E" w:rsidRPr="0031484C" w:rsidRDefault="00BB040E" w:rsidP="00BB040E"/>
    <w:p w:rsidR="00BB040E" w:rsidRPr="006C7A04" w:rsidRDefault="00BB040E" w:rsidP="00BB040E">
      <w:pPr>
        <w:pStyle w:val="Titre4"/>
        <w:jc w:val="both"/>
        <w:rPr>
          <w:rFonts w:ascii="Times New Roman" w:hAnsi="Times New Roman" w:cs="Times New Roman"/>
          <w:szCs w:val="24"/>
        </w:rPr>
      </w:pPr>
      <w:r w:rsidRPr="006C7A04">
        <w:rPr>
          <w:rFonts w:ascii="Times New Roman" w:eastAsia="Batang" w:hAnsi="Times New Roman" w:cs="Times New Roman"/>
          <w:szCs w:val="24"/>
        </w:rPr>
        <w:t xml:space="preserve">   </w:t>
      </w:r>
      <w:bookmarkStart w:id="22" w:name="_Toc460673343"/>
      <w:bookmarkStart w:id="23" w:name="_Toc460680123"/>
      <w:r w:rsidRPr="006C7A04">
        <w:rPr>
          <w:rFonts w:ascii="Times New Roman" w:eastAsia="Batang" w:hAnsi="Times New Roman" w:cs="Times New Roman"/>
          <w:szCs w:val="24"/>
        </w:rPr>
        <w:t xml:space="preserve">III.1.2- </w:t>
      </w:r>
      <w:r w:rsidRPr="006C7A04">
        <w:rPr>
          <w:rFonts w:ascii="Times New Roman" w:hAnsi="Times New Roman" w:cs="Times New Roman"/>
          <w:szCs w:val="24"/>
        </w:rPr>
        <w:t>Présentation de la méthode Merise</w:t>
      </w:r>
      <w:bookmarkEnd w:id="22"/>
      <w:bookmarkEnd w:id="23"/>
    </w:p>
    <w:p w:rsidR="00BB040E" w:rsidRPr="006C7A04" w:rsidRDefault="00BB040E" w:rsidP="00BB040E">
      <w:pPr>
        <w:pStyle w:val="Default"/>
        <w:spacing w:line="276" w:lineRule="auto"/>
        <w:ind w:firstLine="708"/>
        <w:rPr>
          <w:rFonts w:ascii="Times New Roman" w:hAnsi="Times New Roman" w:cs="Times New Roman"/>
          <w:lang w:val="fr-CI"/>
        </w:rPr>
      </w:pPr>
      <w:r w:rsidRPr="006C7A04">
        <w:rPr>
          <w:rFonts w:ascii="Times New Roman" w:hAnsi="Times New Roman" w:cs="Times New Roman"/>
          <w:lang w:val="fr-CI"/>
        </w:rPr>
        <w:t xml:space="preserve">La méthode MERISE (Méthode d’Etude et de Réalisation Informatique pour les Systèmes d’Entreprise), créée dans les années 70, a pour objectif de fournir à la fois une démarche, des modèles, des formalismes et des normes pour la conception et la mise en place du système d’information d’une entreprise. La méthode MERISE est basée sur la séparation des données et des traitements à effectuer en plusieurs modèles conceptuels et physiques. Cette séparation des données et des traitements assure une longévité au modèle. En effet, l'agencement des données n'a pas à être souvent remanié, tandis que les traitements le sont plus fréquemment. La puissance de la méthode réside dans le fait qu’elle permet de schématiser les niveaux d’abstraction et offre un niveau de granularité adaptable à tous les besoins. </w:t>
      </w:r>
    </w:p>
    <w:p w:rsidR="00BB040E" w:rsidRPr="006C7A04" w:rsidRDefault="00BB040E" w:rsidP="00BB040E">
      <w:pPr>
        <w:pStyle w:val="Default"/>
        <w:spacing w:line="276" w:lineRule="auto"/>
        <w:rPr>
          <w:rFonts w:ascii="Times New Roman" w:hAnsi="Times New Roman" w:cs="Times New Roman"/>
          <w:lang w:val="fr-CI"/>
        </w:rPr>
      </w:pPr>
      <w:r w:rsidRPr="006C7A04">
        <w:rPr>
          <w:rFonts w:ascii="Times New Roman" w:hAnsi="Times New Roman" w:cs="Times New Roman"/>
          <w:lang w:val="fr-CI"/>
        </w:rPr>
        <w:t xml:space="preserve">La méthode MERISE utilise : </w:t>
      </w:r>
    </w:p>
    <w:p w:rsidR="00BB040E" w:rsidRPr="006C7A04" w:rsidRDefault="00BB040E" w:rsidP="00BB040E">
      <w:pPr>
        <w:pStyle w:val="Default"/>
        <w:numPr>
          <w:ilvl w:val="0"/>
          <w:numId w:val="9"/>
        </w:numPr>
        <w:spacing w:after="172" w:line="276" w:lineRule="auto"/>
        <w:rPr>
          <w:rFonts w:ascii="Times New Roman" w:hAnsi="Times New Roman" w:cs="Times New Roman"/>
          <w:lang w:val="fr-CI"/>
        </w:rPr>
      </w:pPr>
      <w:r w:rsidRPr="006C7A04">
        <w:rPr>
          <w:rFonts w:ascii="Times New Roman" w:hAnsi="Times New Roman" w:cs="Times New Roman"/>
          <w:b/>
          <w:bCs/>
          <w:lang w:val="fr-CI"/>
        </w:rPr>
        <w:t xml:space="preserve">un modèle fonctionnel </w:t>
      </w:r>
      <w:r w:rsidRPr="006C7A04">
        <w:rPr>
          <w:rFonts w:ascii="Times New Roman" w:hAnsi="Times New Roman" w:cs="Times New Roman"/>
          <w:lang w:val="fr-CI"/>
        </w:rPr>
        <w:t xml:space="preserve">basé sur les diagrammes de flux (flux d’informations ou messages) ; </w:t>
      </w:r>
    </w:p>
    <w:p w:rsidR="00BB040E" w:rsidRPr="006C7A04" w:rsidRDefault="00BB040E" w:rsidP="00BB040E">
      <w:pPr>
        <w:pStyle w:val="Default"/>
        <w:numPr>
          <w:ilvl w:val="0"/>
          <w:numId w:val="9"/>
        </w:numPr>
        <w:spacing w:after="172" w:line="276" w:lineRule="auto"/>
        <w:rPr>
          <w:rFonts w:ascii="Times New Roman" w:hAnsi="Times New Roman" w:cs="Times New Roman"/>
          <w:lang w:val="fr-CI"/>
        </w:rPr>
      </w:pPr>
      <w:r w:rsidRPr="006C7A04">
        <w:rPr>
          <w:rFonts w:ascii="Times New Roman" w:hAnsi="Times New Roman" w:cs="Times New Roman"/>
          <w:b/>
          <w:bCs/>
          <w:lang w:val="fr-CI"/>
        </w:rPr>
        <w:t xml:space="preserve">un modèle statique </w:t>
      </w:r>
      <w:r w:rsidRPr="006C7A04">
        <w:rPr>
          <w:rFonts w:ascii="Times New Roman" w:hAnsi="Times New Roman" w:cs="Times New Roman"/>
          <w:lang w:val="fr-CI"/>
        </w:rPr>
        <w:t xml:space="preserve">basé sur l’Entité-Association enrichi de méthodes de traitement. Il décrit les tâches à effectuer à la réception ou pour l’émission d’un flux d’informations; </w:t>
      </w:r>
    </w:p>
    <w:p w:rsidR="00BB040E" w:rsidRPr="006C7A04" w:rsidRDefault="00BB040E" w:rsidP="00BB040E">
      <w:pPr>
        <w:pStyle w:val="Default"/>
        <w:numPr>
          <w:ilvl w:val="0"/>
          <w:numId w:val="9"/>
        </w:numPr>
        <w:spacing w:after="172" w:line="276" w:lineRule="auto"/>
        <w:rPr>
          <w:rFonts w:ascii="Times New Roman" w:hAnsi="Times New Roman" w:cs="Times New Roman"/>
          <w:lang w:val="fr-CI"/>
        </w:rPr>
      </w:pPr>
      <w:r w:rsidRPr="006C7A04">
        <w:rPr>
          <w:rFonts w:ascii="Times New Roman" w:hAnsi="Times New Roman" w:cs="Times New Roman"/>
          <w:lang w:val="fr-CI"/>
        </w:rPr>
        <w:t xml:space="preserve"> </w:t>
      </w:r>
      <w:r w:rsidRPr="006C7A04">
        <w:rPr>
          <w:rFonts w:ascii="Times New Roman" w:hAnsi="Times New Roman" w:cs="Times New Roman"/>
          <w:b/>
          <w:bCs/>
          <w:lang w:val="fr-CI"/>
        </w:rPr>
        <w:t xml:space="preserve">un modèle dynamique </w:t>
      </w:r>
      <w:r w:rsidRPr="006C7A04">
        <w:rPr>
          <w:rFonts w:ascii="Times New Roman" w:hAnsi="Times New Roman" w:cs="Times New Roman"/>
          <w:lang w:val="fr-CI"/>
        </w:rPr>
        <w:t xml:space="preserve">des objets explicitant le contrôle et les interactions des objets. C’est la structure de mémorisation des informations représentée sous une forme qui permet un passage aisé vers les enregistrements informatiques. </w:t>
      </w:r>
    </w:p>
    <w:p w:rsidR="00BB040E" w:rsidRPr="006C7A04" w:rsidRDefault="00BB040E" w:rsidP="00BB040E">
      <w:pPr>
        <w:pStyle w:val="Titre5"/>
        <w:rPr>
          <w:lang w:val="fr-CI"/>
        </w:rPr>
      </w:pPr>
      <w:r w:rsidRPr="006C7A04">
        <w:rPr>
          <w:lang w:val="fr-CI"/>
        </w:rPr>
        <w:t xml:space="preserve">    </w:t>
      </w:r>
      <w:bookmarkStart w:id="24" w:name="_Toc460673344"/>
      <w:bookmarkStart w:id="25" w:name="_Toc460680124"/>
      <w:r w:rsidRPr="006C7A04">
        <w:rPr>
          <w:lang w:val="fr-CI"/>
        </w:rPr>
        <w:t>III.1.2.1-  Les niveaux</w:t>
      </w:r>
      <w:bookmarkEnd w:id="24"/>
      <w:bookmarkEnd w:id="25"/>
    </w:p>
    <w:p w:rsidR="00BB040E" w:rsidRPr="006C7A04" w:rsidRDefault="00BB040E" w:rsidP="00BB040E">
      <w:pPr>
        <w:pStyle w:val="Default"/>
        <w:spacing w:line="276" w:lineRule="auto"/>
        <w:rPr>
          <w:rFonts w:ascii="Times New Roman" w:hAnsi="Times New Roman" w:cs="Times New Roman"/>
        </w:rPr>
      </w:pPr>
      <w:r w:rsidRPr="006C7A04">
        <w:rPr>
          <w:rFonts w:ascii="Times New Roman" w:hAnsi="Times New Roman" w:cs="Times New Roman"/>
        </w:rPr>
        <w:t xml:space="preserve">        L’informatique consiste à mettre à disposition de l’utilisateur des moyens ou des outils de gestion informatique. Avant de spécifier les moyens informatiques, il est nécessaire de définir le travail de ce ou de ces utilisateurs finaux, de définir l’organisation, l’analyse des objectifs et des fonctions majeures de l’entreprise doit être menée. Ainsi, l’informatisation est conçue en fonction de l’organisation et l’organisation en fonction des objectifs à atteindre. Or l’enchainement de l’informatique, de l’organisation et de la fonction nécessite un découpage en niveaux de la démarche d’informatisation.</w:t>
      </w:r>
    </w:p>
    <w:p w:rsidR="00BB040E" w:rsidRPr="006C7A04" w:rsidRDefault="00BB040E" w:rsidP="00BB040E">
      <w:pPr>
        <w:pStyle w:val="Default"/>
        <w:spacing w:line="276" w:lineRule="auto"/>
        <w:rPr>
          <w:rFonts w:ascii="Times New Roman" w:hAnsi="Times New Roman" w:cs="Times New Roman"/>
          <w:lang w:val="fr-CI"/>
        </w:rPr>
      </w:pPr>
      <w:r w:rsidRPr="006C7A04">
        <w:rPr>
          <w:rFonts w:ascii="Times New Roman" w:hAnsi="Times New Roman" w:cs="Times New Roman"/>
        </w:rPr>
        <w:t xml:space="preserve"> Ces niveaux sont :</w:t>
      </w:r>
    </w:p>
    <w:p w:rsidR="00BB040E" w:rsidRPr="006C7A04" w:rsidRDefault="00BB040E" w:rsidP="00BB040E">
      <w:pPr>
        <w:autoSpaceDE w:val="0"/>
        <w:autoSpaceDN w:val="0"/>
        <w:adjustRightInd w:val="0"/>
        <w:spacing w:after="0"/>
        <w:jc w:val="both"/>
        <w:rPr>
          <w:rFonts w:ascii="Times New Roman" w:hAnsi="Times New Roman" w:cs="Times New Roman"/>
          <w:color w:val="000000"/>
          <w:sz w:val="24"/>
          <w:szCs w:val="24"/>
          <w:lang w:val="en-US"/>
        </w:rPr>
      </w:pPr>
    </w:p>
    <w:p w:rsidR="00BB040E" w:rsidRPr="006C7A04" w:rsidRDefault="00BB040E" w:rsidP="00BB040E">
      <w:pPr>
        <w:pStyle w:val="Paragraphedeliste"/>
        <w:numPr>
          <w:ilvl w:val="0"/>
          <w:numId w:val="16"/>
        </w:numPr>
        <w:autoSpaceDE w:val="0"/>
        <w:autoSpaceDN w:val="0"/>
        <w:adjustRightInd w:val="0"/>
        <w:spacing w:after="0"/>
        <w:jc w:val="both"/>
        <w:rPr>
          <w:rFonts w:ascii="Times New Roman" w:hAnsi="Times New Roman" w:cs="Times New Roman"/>
          <w:color w:val="000000"/>
          <w:sz w:val="24"/>
          <w:szCs w:val="24"/>
          <w:lang w:val="fr-CI"/>
        </w:rPr>
      </w:pPr>
      <w:r w:rsidRPr="006C7A04">
        <w:rPr>
          <w:rFonts w:ascii="Times New Roman" w:hAnsi="Times New Roman" w:cs="Times New Roman"/>
          <w:b/>
          <w:bCs/>
          <w:color w:val="000000"/>
          <w:sz w:val="24"/>
          <w:szCs w:val="24"/>
          <w:lang w:val="fr-CI"/>
        </w:rPr>
        <w:t xml:space="preserve">Le niveau conceptuel </w:t>
      </w:r>
    </w:p>
    <w:p w:rsidR="00BB040E" w:rsidRPr="006C7A04" w:rsidRDefault="00BB040E" w:rsidP="00BB040E">
      <w:pPr>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C’est le niveau le plus invariant, il correspond aux finalités de l’entreprise. Il s’agit de décrire le « Quoi » en faisant abstraction des contraintes d’organisation et techniques. Les modèles utilisés pour la description conceptuelle du système d’information sont :</w:t>
      </w:r>
    </w:p>
    <w:p w:rsidR="00BB040E" w:rsidRPr="006C7A04" w:rsidRDefault="00BB040E" w:rsidP="00BB040E">
      <w:pPr>
        <w:pStyle w:val="Paragraphedeliste"/>
        <w:numPr>
          <w:ilvl w:val="0"/>
          <w:numId w:val="11"/>
        </w:numPr>
        <w:autoSpaceDE w:val="0"/>
        <w:autoSpaceDN w:val="0"/>
        <w:adjustRightInd w:val="0"/>
        <w:spacing w:after="14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le </w:t>
      </w:r>
      <w:r w:rsidRPr="006C7A04">
        <w:rPr>
          <w:rFonts w:ascii="Times New Roman" w:hAnsi="Times New Roman" w:cs="Times New Roman"/>
          <w:b/>
          <w:bCs/>
          <w:color w:val="000000"/>
          <w:sz w:val="24"/>
          <w:szCs w:val="24"/>
          <w:lang w:val="fr-CI"/>
        </w:rPr>
        <w:t xml:space="preserve">Modèle Conceptuel de Communication (MCC) </w:t>
      </w:r>
      <w:r w:rsidRPr="006C7A04">
        <w:rPr>
          <w:rFonts w:ascii="Times New Roman" w:hAnsi="Times New Roman" w:cs="Times New Roman"/>
          <w:color w:val="000000"/>
          <w:sz w:val="24"/>
          <w:szCs w:val="24"/>
          <w:lang w:val="fr-CI"/>
        </w:rPr>
        <w:t xml:space="preserve">qui représente les échanges de flux de produits, d’énergie, de personne, de valeur ou d’information entre système. </w:t>
      </w:r>
    </w:p>
    <w:p w:rsidR="00BB040E" w:rsidRPr="006C7A04" w:rsidRDefault="00BB040E" w:rsidP="00BB040E">
      <w:pPr>
        <w:pStyle w:val="Paragraphedeliste"/>
        <w:numPr>
          <w:ilvl w:val="0"/>
          <w:numId w:val="12"/>
        </w:numPr>
        <w:autoSpaceDE w:val="0"/>
        <w:autoSpaceDN w:val="0"/>
        <w:adjustRightInd w:val="0"/>
        <w:spacing w:after="14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le </w:t>
      </w:r>
      <w:r w:rsidRPr="006C7A04">
        <w:rPr>
          <w:rFonts w:ascii="Times New Roman" w:hAnsi="Times New Roman" w:cs="Times New Roman"/>
          <w:b/>
          <w:bCs/>
          <w:color w:val="000000"/>
          <w:sz w:val="24"/>
          <w:szCs w:val="24"/>
          <w:lang w:val="fr-CI"/>
        </w:rPr>
        <w:t xml:space="preserve">Modèle Conceptuel de Données (MCD) </w:t>
      </w:r>
      <w:r w:rsidRPr="006C7A04">
        <w:rPr>
          <w:rFonts w:ascii="Times New Roman" w:hAnsi="Times New Roman" w:cs="Times New Roman"/>
          <w:color w:val="000000"/>
          <w:sz w:val="24"/>
          <w:szCs w:val="24"/>
          <w:lang w:val="fr-CI"/>
        </w:rPr>
        <w:t xml:space="preserve">qui est une description des données et des relations et est réalisé à l’aide des trois concepts du formalisme entité-association : entité (ou objet) – relation – propriétés. </w:t>
      </w:r>
    </w:p>
    <w:p w:rsidR="00BB040E" w:rsidRPr="006C7A04" w:rsidRDefault="00BB040E" w:rsidP="00BB040E">
      <w:pPr>
        <w:pStyle w:val="Paragraphedeliste"/>
        <w:numPr>
          <w:ilvl w:val="0"/>
          <w:numId w:val="5"/>
        </w:numPr>
        <w:autoSpaceDE w:val="0"/>
        <w:autoSpaceDN w:val="0"/>
        <w:adjustRightInd w:val="0"/>
        <w:spacing w:after="14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le </w:t>
      </w:r>
      <w:r w:rsidRPr="006C7A04">
        <w:rPr>
          <w:rFonts w:ascii="Times New Roman" w:hAnsi="Times New Roman" w:cs="Times New Roman"/>
          <w:b/>
          <w:bCs/>
          <w:color w:val="000000"/>
          <w:sz w:val="24"/>
          <w:szCs w:val="24"/>
          <w:lang w:val="fr-CI"/>
        </w:rPr>
        <w:t xml:space="preserve">Modèle Conceptuel des Traitements (MCT) </w:t>
      </w:r>
      <w:r w:rsidRPr="006C7A04">
        <w:rPr>
          <w:rFonts w:ascii="Times New Roman" w:hAnsi="Times New Roman" w:cs="Times New Roman"/>
          <w:color w:val="000000"/>
          <w:sz w:val="24"/>
          <w:szCs w:val="24"/>
          <w:lang w:val="fr-CI"/>
        </w:rPr>
        <w:t xml:space="preserve">qui est la description de la partie dynamique du système d’information et est réalisé à l’aide des concepts suivants : événements/résultat – synchronisation – opération - processus. </w:t>
      </w:r>
    </w:p>
    <w:p w:rsidR="00BB040E" w:rsidRDefault="00BB040E" w:rsidP="00BB040E">
      <w:pPr>
        <w:pStyle w:val="Paragraphedeliste"/>
        <w:autoSpaceDE w:val="0"/>
        <w:autoSpaceDN w:val="0"/>
        <w:adjustRightInd w:val="0"/>
        <w:spacing w:after="140"/>
        <w:ind w:left="1068"/>
        <w:jc w:val="both"/>
        <w:rPr>
          <w:rFonts w:ascii="Times New Roman" w:hAnsi="Times New Roman" w:cs="Times New Roman"/>
          <w:color w:val="000000"/>
          <w:sz w:val="24"/>
          <w:szCs w:val="24"/>
          <w:lang w:val="fr-CI"/>
        </w:rPr>
      </w:pPr>
    </w:p>
    <w:p w:rsidR="00BB040E" w:rsidRDefault="00BB040E" w:rsidP="00BB040E">
      <w:pPr>
        <w:pStyle w:val="Paragraphedeliste"/>
        <w:autoSpaceDE w:val="0"/>
        <w:autoSpaceDN w:val="0"/>
        <w:adjustRightInd w:val="0"/>
        <w:spacing w:after="140"/>
        <w:ind w:left="1068"/>
        <w:jc w:val="both"/>
        <w:rPr>
          <w:rFonts w:ascii="Times New Roman" w:hAnsi="Times New Roman" w:cs="Times New Roman"/>
          <w:color w:val="000000"/>
          <w:sz w:val="24"/>
          <w:szCs w:val="24"/>
          <w:lang w:val="fr-CI"/>
        </w:rPr>
      </w:pPr>
    </w:p>
    <w:p w:rsidR="00BB040E" w:rsidRDefault="00BB040E" w:rsidP="00BB040E">
      <w:pPr>
        <w:pStyle w:val="Paragraphedeliste"/>
        <w:autoSpaceDE w:val="0"/>
        <w:autoSpaceDN w:val="0"/>
        <w:adjustRightInd w:val="0"/>
        <w:spacing w:after="140"/>
        <w:ind w:left="1068"/>
        <w:jc w:val="both"/>
        <w:rPr>
          <w:rFonts w:ascii="Times New Roman" w:hAnsi="Times New Roman" w:cs="Times New Roman"/>
          <w:color w:val="000000"/>
          <w:sz w:val="24"/>
          <w:szCs w:val="24"/>
          <w:lang w:val="fr-CI"/>
        </w:rPr>
      </w:pPr>
    </w:p>
    <w:p w:rsidR="00BB040E" w:rsidRDefault="00BB040E" w:rsidP="00BB040E">
      <w:pPr>
        <w:pStyle w:val="Paragraphedeliste"/>
        <w:autoSpaceDE w:val="0"/>
        <w:autoSpaceDN w:val="0"/>
        <w:adjustRightInd w:val="0"/>
        <w:spacing w:after="140"/>
        <w:ind w:left="1068"/>
        <w:jc w:val="both"/>
        <w:rPr>
          <w:rFonts w:ascii="Times New Roman" w:hAnsi="Times New Roman" w:cs="Times New Roman"/>
          <w:color w:val="000000"/>
          <w:sz w:val="24"/>
          <w:szCs w:val="24"/>
          <w:lang w:val="fr-CI"/>
        </w:rPr>
      </w:pPr>
    </w:p>
    <w:p w:rsidR="00BB040E" w:rsidRPr="006C7A04" w:rsidRDefault="00BB040E" w:rsidP="00BB040E">
      <w:pPr>
        <w:pStyle w:val="Paragraphedeliste"/>
        <w:autoSpaceDE w:val="0"/>
        <w:autoSpaceDN w:val="0"/>
        <w:adjustRightInd w:val="0"/>
        <w:spacing w:after="140"/>
        <w:ind w:left="1068"/>
        <w:jc w:val="both"/>
        <w:rPr>
          <w:rFonts w:ascii="Times New Roman" w:hAnsi="Times New Roman" w:cs="Times New Roman"/>
          <w:color w:val="000000"/>
          <w:sz w:val="24"/>
          <w:szCs w:val="24"/>
          <w:lang w:val="fr-CI"/>
        </w:rPr>
      </w:pPr>
    </w:p>
    <w:p w:rsidR="00BB040E" w:rsidRPr="006C7A04" w:rsidRDefault="00BB040E" w:rsidP="00BB040E">
      <w:pPr>
        <w:pStyle w:val="Paragraphedeliste"/>
        <w:numPr>
          <w:ilvl w:val="0"/>
          <w:numId w:val="16"/>
        </w:numPr>
        <w:autoSpaceDE w:val="0"/>
        <w:autoSpaceDN w:val="0"/>
        <w:adjustRightInd w:val="0"/>
        <w:spacing w:after="0"/>
        <w:jc w:val="both"/>
        <w:rPr>
          <w:rFonts w:ascii="Times New Roman" w:hAnsi="Times New Roman" w:cs="Times New Roman"/>
          <w:color w:val="000000"/>
          <w:sz w:val="24"/>
          <w:szCs w:val="24"/>
          <w:lang w:val="fr-CI"/>
        </w:rPr>
      </w:pPr>
      <w:r w:rsidRPr="006C7A04">
        <w:rPr>
          <w:rFonts w:ascii="Times New Roman" w:hAnsi="Times New Roman" w:cs="Times New Roman"/>
          <w:b/>
          <w:bCs/>
          <w:color w:val="000000"/>
          <w:sz w:val="24"/>
          <w:szCs w:val="24"/>
          <w:lang w:val="fr-CI"/>
        </w:rPr>
        <w:t xml:space="preserve">Le niveau organisationnel </w:t>
      </w:r>
    </w:p>
    <w:p w:rsidR="00BB040E" w:rsidRPr="006C7A04" w:rsidRDefault="00BB040E" w:rsidP="00BB040E">
      <w:pPr>
        <w:autoSpaceDE w:val="0"/>
        <w:autoSpaceDN w:val="0"/>
        <w:adjustRightInd w:val="0"/>
        <w:spacing w:after="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Les choix d’organisation sont pris en compte à ce niveau comme la répartition des traitements entre l’homme et la machine, le mode de fonctionnement (temps réel ou différé) et l’affectation des données et des traitements. Ce niveau répond aux questions « Qui fait Quoi et Où ». </w:t>
      </w:r>
    </w:p>
    <w:p w:rsidR="00BB040E" w:rsidRPr="006C7A04" w:rsidRDefault="00BB040E" w:rsidP="00BB040E">
      <w:pPr>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Trois modèles sont associés à ce niveau :</w:t>
      </w:r>
    </w:p>
    <w:p w:rsidR="00BB040E" w:rsidRPr="006C7A04" w:rsidRDefault="00BB040E" w:rsidP="00BB040E">
      <w:pPr>
        <w:pStyle w:val="Paragraphedeliste"/>
        <w:numPr>
          <w:ilvl w:val="0"/>
          <w:numId w:val="5"/>
        </w:numPr>
        <w:autoSpaceDE w:val="0"/>
        <w:autoSpaceDN w:val="0"/>
        <w:adjustRightInd w:val="0"/>
        <w:spacing w:after="14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le </w:t>
      </w:r>
      <w:r w:rsidRPr="006C7A04">
        <w:rPr>
          <w:rFonts w:ascii="Times New Roman" w:hAnsi="Times New Roman" w:cs="Times New Roman"/>
          <w:b/>
          <w:bCs/>
          <w:color w:val="000000"/>
          <w:sz w:val="24"/>
          <w:szCs w:val="24"/>
          <w:lang w:val="fr-CI"/>
        </w:rPr>
        <w:t xml:space="preserve">Modèle Organisationnel de Communication (MOC) </w:t>
      </w:r>
      <w:r w:rsidRPr="006C7A04">
        <w:rPr>
          <w:rFonts w:ascii="Times New Roman" w:hAnsi="Times New Roman" w:cs="Times New Roman"/>
          <w:color w:val="000000"/>
          <w:sz w:val="24"/>
          <w:szCs w:val="24"/>
          <w:lang w:val="fr-CI"/>
        </w:rPr>
        <w:t xml:space="preserve">qui représente les échanges qui ont lieu entre les sites de traitements et de données. Il ne concerne que les communications entre sites. Il n’existe pas s’il n’existe qu’un site ; </w:t>
      </w:r>
    </w:p>
    <w:p w:rsidR="00BB040E" w:rsidRPr="006C7A04" w:rsidRDefault="00BB040E" w:rsidP="00BB040E">
      <w:pPr>
        <w:pStyle w:val="Paragraphedeliste"/>
        <w:numPr>
          <w:ilvl w:val="0"/>
          <w:numId w:val="5"/>
        </w:numPr>
        <w:autoSpaceDE w:val="0"/>
        <w:autoSpaceDN w:val="0"/>
        <w:adjustRightInd w:val="0"/>
        <w:spacing w:after="14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le </w:t>
      </w:r>
      <w:r w:rsidRPr="006C7A04">
        <w:rPr>
          <w:rFonts w:ascii="Times New Roman" w:hAnsi="Times New Roman" w:cs="Times New Roman"/>
          <w:b/>
          <w:bCs/>
          <w:color w:val="000000"/>
          <w:sz w:val="24"/>
          <w:szCs w:val="24"/>
          <w:lang w:val="fr-CI"/>
        </w:rPr>
        <w:t xml:space="preserve">Modèle Organisationnel de Données (MOD) </w:t>
      </w:r>
      <w:r w:rsidRPr="006C7A04">
        <w:rPr>
          <w:rFonts w:ascii="Times New Roman" w:hAnsi="Times New Roman" w:cs="Times New Roman"/>
          <w:color w:val="000000"/>
          <w:sz w:val="24"/>
          <w:szCs w:val="24"/>
          <w:lang w:val="fr-CI"/>
        </w:rPr>
        <w:t xml:space="preserve">qui reprend le formalisme utilisé dans le MCD et qui représente aussi l’ensemble des données par type de site organisationnel ; </w:t>
      </w:r>
    </w:p>
    <w:p w:rsidR="00BB040E" w:rsidRPr="006C7A04" w:rsidRDefault="00BB040E" w:rsidP="00BB040E">
      <w:pPr>
        <w:pStyle w:val="Paragraphedeliste"/>
        <w:numPr>
          <w:ilvl w:val="0"/>
          <w:numId w:val="5"/>
        </w:numPr>
        <w:autoSpaceDE w:val="0"/>
        <w:autoSpaceDN w:val="0"/>
        <w:adjustRightInd w:val="0"/>
        <w:spacing w:after="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le </w:t>
      </w:r>
      <w:r w:rsidRPr="006C7A04">
        <w:rPr>
          <w:rFonts w:ascii="Times New Roman" w:hAnsi="Times New Roman" w:cs="Times New Roman"/>
          <w:b/>
          <w:bCs/>
          <w:color w:val="000000"/>
          <w:sz w:val="24"/>
          <w:szCs w:val="24"/>
          <w:lang w:val="fr-CI"/>
        </w:rPr>
        <w:t xml:space="preserve">Modèle Organisationnel des Traitements (MOT) </w:t>
      </w:r>
      <w:r w:rsidRPr="006C7A04">
        <w:rPr>
          <w:rFonts w:ascii="Times New Roman" w:hAnsi="Times New Roman" w:cs="Times New Roman"/>
          <w:color w:val="000000"/>
          <w:sz w:val="24"/>
          <w:szCs w:val="24"/>
          <w:lang w:val="fr-CI"/>
        </w:rPr>
        <w:t xml:space="preserve">qui représente par procédures les phases et les tâches exécutées par chaque poste de travail. </w:t>
      </w:r>
    </w:p>
    <w:p w:rsidR="00BB040E" w:rsidRPr="00DF7EBA" w:rsidRDefault="00BB040E" w:rsidP="00BB040E">
      <w:pPr>
        <w:pStyle w:val="Paragraphedeliste"/>
        <w:numPr>
          <w:ilvl w:val="0"/>
          <w:numId w:val="5"/>
        </w:numPr>
        <w:autoSpaceDE w:val="0"/>
        <w:autoSpaceDN w:val="0"/>
        <w:adjustRightInd w:val="0"/>
        <w:spacing w:after="0"/>
        <w:jc w:val="both"/>
        <w:rPr>
          <w:rFonts w:ascii="Times New Roman" w:hAnsi="Times New Roman" w:cs="Times New Roman"/>
          <w:color w:val="000000"/>
          <w:sz w:val="24"/>
          <w:szCs w:val="24"/>
          <w:lang w:val="fr-CI"/>
        </w:rPr>
      </w:pPr>
      <w:r>
        <w:rPr>
          <w:rFonts w:ascii="Times New Roman" w:hAnsi="Times New Roman" w:cs="Times New Roman"/>
          <w:b/>
          <w:bCs/>
          <w:color w:val="000000"/>
          <w:sz w:val="24"/>
          <w:szCs w:val="24"/>
          <w:lang w:val="fr-CI"/>
        </w:rPr>
        <w:t>L</w:t>
      </w:r>
      <w:r w:rsidRPr="00DF7EBA">
        <w:rPr>
          <w:rFonts w:ascii="Times New Roman" w:hAnsi="Times New Roman" w:cs="Times New Roman"/>
          <w:b/>
          <w:bCs/>
          <w:color w:val="000000"/>
          <w:sz w:val="24"/>
          <w:szCs w:val="24"/>
          <w:lang w:val="fr-CI"/>
        </w:rPr>
        <w:t xml:space="preserve">e niveau logique </w:t>
      </w:r>
    </w:p>
    <w:p w:rsidR="00BB040E" w:rsidRPr="006C7A04" w:rsidRDefault="00BB040E" w:rsidP="00BB040E">
      <w:pPr>
        <w:autoSpaceDE w:val="0"/>
        <w:autoSpaceDN w:val="0"/>
        <w:adjustRightInd w:val="0"/>
        <w:spacing w:after="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Ce niveau décrit le système d’information au plan informatique sans choix de matériel ou de logiciel précis. Nous avons trois modèles reliés à ce niveau : </w:t>
      </w:r>
    </w:p>
    <w:p w:rsidR="00BB040E" w:rsidRPr="006C7A04" w:rsidRDefault="00BB040E" w:rsidP="00BB040E">
      <w:pPr>
        <w:pStyle w:val="Paragraphedeliste"/>
        <w:numPr>
          <w:ilvl w:val="0"/>
          <w:numId w:val="13"/>
        </w:numPr>
        <w:autoSpaceDE w:val="0"/>
        <w:autoSpaceDN w:val="0"/>
        <w:adjustRightInd w:val="0"/>
        <w:spacing w:after="14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le </w:t>
      </w:r>
      <w:r w:rsidRPr="006C7A04">
        <w:rPr>
          <w:rFonts w:ascii="Times New Roman" w:hAnsi="Times New Roman" w:cs="Times New Roman"/>
          <w:b/>
          <w:bCs/>
          <w:color w:val="000000"/>
          <w:sz w:val="24"/>
          <w:szCs w:val="24"/>
          <w:lang w:val="fr-CI"/>
        </w:rPr>
        <w:t xml:space="preserve">Modèle Logique de Communication (MLC) </w:t>
      </w:r>
      <w:r w:rsidRPr="006C7A04">
        <w:rPr>
          <w:rFonts w:ascii="Times New Roman" w:hAnsi="Times New Roman" w:cs="Times New Roman"/>
          <w:color w:val="000000"/>
          <w:sz w:val="24"/>
          <w:szCs w:val="24"/>
          <w:lang w:val="fr-CI"/>
        </w:rPr>
        <w:t xml:space="preserve">qui est une représentation des messages échangés entre site et base de données. Il provient du MLD et de l’utilisation des outils en temps différé. </w:t>
      </w:r>
    </w:p>
    <w:p w:rsidR="00BB040E" w:rsidRPr="006C7A04" w:rsidRDefault="00BB040E" w:rsidP="00BB040E">
      <w:pPr>
        <w:pStyle w:val="Paragraphedeliste"/>
        <w:numPr>
          <w:ilvl w:val="0"/>
          <w:numId w:val="14"/>
        </w:numPr>
        <w:autoSpaceDE w:val="0"/>
        <w:autoSpaceDN w:val="0"/>
        <w:adjustRightInd w:val="0"/>
        <w:spacing w:after="14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le </w:t>
      </w:r>
      <w:r w:rsidRPr="006C7A04">
        <w:rPr>
          <w:rFonts w:ascii="Times New Roman" w:hAnsi="Times New Roman" w:cs="Times New Roman"/>
          <w:b/>
          <w:bCs/>
          <w:color w:val="000000"/>
          <w:sz w:val="24"/>
          <w:szCs w:val="24"/>
          <w:lang w:val="fr-CI"/>
        </w:rPr>
        <w:t xml:space="preserve">Modèle Logique des Données (MLD) </w:t>
      </w:r>
      <w:r w:rsidRPr="006C7A04">
        <w:rPr>
          <w:rFonts w:ascii="Times New Roman" w:hAnsi="Times New Roman" w:cs="Times New Roman"/>
          <w:color w:val="000000"/>
          <w:sz w:val="24"/>
          <w:szCs w:val="24"/>
          <w:lang w:val="fr-CI"/>
        </w:rPr>
        <w:t xml:space="preserve">qui est une représentation des données décrit dans le MCD en tenant compte du type de base de données. </w:t>
      </w:r>
    </w:p>
    <w:p w:rsidR="00BB040E" w:rsidRPr="00DF7EBA" w:rsidRDefault="00BB040E" w:rsidP="00BB040E">
      <w:pPr>
        <w:pStyle w:val="Paragraphedeliste"/>
        <w:numPr>
          <w:ilvl w:val="0"/>
          <w:numId w:val="14"/>
        </w:numPr>
        <w:autoSpaceDE w:val="0"/>
        <w:autoSpaceDN w:val="0"/>
        <w:adjustRightInd w:val="0"/>
        <w:spacing w:after="0"/>
        <w:jc w:val="both"/>
        <w:rPr>
          <w:rFonts w:ascii="Times New Roman" w:hAnsi="Times New Roman" w:cs="Times New Roman"/>
          <w:color w:val="000000"/>
          <w:sz w:val="24"/>
          <w:szCs w:val="24"/>
          <w:lang w:val="fr-CI"/>
        </w:rPr>
      </w:pPr>
      <w:r w:rsidRPr="00DF7EBA">
        <w:rPr>
          <w:rFonts w:ascii="Times New Roman" w:hAnsi="Times New Roman" w:cs="Times New Roman"/>
          <w:color w:val="000000"/>
          <w:sz w:val="24"/>
          <w:szCs w:val="24"/>
          <w:lang w:val="fr-CI"/>
        </w:rPr>
        <w:t xml:space="preserve">le </w:t>
      </w:r>
      <w:r w:rsidRPr="00DF7EBA">
        <w:rPr>
          <w:rFonts w:ascii="Times New Roman" w:hAnsi="Times New Roman" w:cs="Times New Roman"/>
          <w:b/>
          <w:bCs/>
          <w:color w:val="000000"/>
          <w:sz w:val="24"/>
          <w:szCs w:val="24"/>
          <w:lang w:val="fr-CI"/>
        </w:rPr>
        <w:t xml:space="preserve">Modèle Logique des Traitements (MLT) </w:t>
      </w:r>
      <w:r w:rsidRPr="00DF7EBA">
        <w:rPr>
          <w:rFonts w:ascii="Times New Roman" w:hAnsi="Times New Roman" w:cs="Times New Roman"/>
          <w:color w:val="000000"/>
          <w:sz w:val="24"/>
          <w:szCs w:val="24"/>
          <w:lang w:val="fr-CI"/>
        </w:rPr>
        <w:t xml:space="preserve">qui permet de décrire la conception technique qui traite principalement de la structuration en unités de traitement de type temps réel ou de type temps différé. </w:t>
      </w:r>
    </w:p>
    <w:p w:rsidR="00BB040E" w:rsidRPr="006C7A04" w:rsidRDefault="00BB040E" w:rsidP="00BB040E">
      <w:pPr>
        <w:autoSpaceDE w:val="0"/>
        <w:autoSpaceDN w:val="0"/>
        <w:adjustRightInd w:val="0"/>
        <w:spacing w:after="0"/>
        <w:jc w:val="both"/>
        <w:rPr>
          <w:rFonts w:ascii="Times New Roman" w:hAnsi="Times New Roman" w:cs="Times New Roman"/>
          <w:color w:val="000000"/>
          <w:sz w:val="24"/>
          <w:szCs w:val="24"/>
          <w:lang w:val="fr-CI"/>
        </w:rPr>
      </w:pPr>
    </w:p>
    <w:p w:rsidR="00BB040E" w:rsidRPr="006C7A04" w:rsidRDefault="00BB040E" w:rsidP="00BB040E">
      <w:pPr>
        <w:pStyle w:val="Paragraphedeliste"/>
        <w:numPr>
          <w:ilvl w:val="0"/>
          <w:numId w:val="16"/>
        </w:numPr>
        <w:autoSpaceDE w:val="0"/>
        <w:autoSpaceDN w:val="0"/>
        <w:adjustRightInd w:val="0"/>
        <w:spacing w:after="0"/>
        <w:jc w:val="both"/>
        <w:rPr>
          <w:rFonts w:ascii="Times New Roman" w:hAnsi="Times New Roman" w:cs="Times New Roman"/>
          <w:color w:val="000000"/>
          <w:sz w:val="24"/>
          <w:szCs w:val="24"/>
          <w:lang w:val="fr-CI"/>
        </w:rPr>
      </w:pPr>
      <w:r w:rsidRPr="006C7A04">
        <w:rPr>
          <w:rFonts w:ascii="Times New Roman" w:hAnsi="Times New Roman" w:cs="Times New Roman"/>
          <w:b/>
          <w:bCs/>
          <w:color w:val="000000"/>
          <w:sz w:val="24"/>
          <w:szCs w:val="24"/>
          <w:lang w:val="fr-CI"/>
        </w:rPr>
        <w:t xml:space="preserve">Le niveau physique </w:t>
      </w:r>
    </w:p>
    <w:p w:rsidR="00BB040E" w:rsidRPr="006C7A04" w:rsidRDefault="00BB040E" w:rsidP="00BB040E">
      <w:pPr>
        <w:autoSpaceDE w:val="0"/>
        <w:autoSpaceDN w:val="0"/>
        <w:adjustRightInd w:val="0"/>
        <w:spacing w:after="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Ce niveau décrit le résultat de la méthode ou l’informatisation finale. Il dépend des logiciels de développement nécessaires à la programmation et à la manipulation des données. La méthode laisse place aux normes du réel. </w:t>
      </w:r>
    </w:p>
    <w:p w:rsidR="00BB040E" w:rsidRPr="006C7A04" w:rsidRDefault="00BB040E" w:rsidP="00BB040E">
      <w:pPr>
        <w:autoSpaceDE w:val="0"/>
        <w:autoSpaceDN w:val="0"/>
        <w:adjustRightInd w:val="0"/>
        <w:spacing w:after="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Nous avons encore trois modèles liés : </w:t>
      </w:r>
    </w:p>
    <w:p w:rsidR="00BB040E" w:rsidRPr="006C7A04" w:rsidRDefault="00BB040E" w:rsidP="00BB040E">
      <w:pPr>
        <w:pStyle w:val="Paragraphedeliste"/>
        <w:numPr>
          <w:ilvl w:val="0"/>
          <w:numId w:val="15"/>
        </w:numPr>
        <w:autoSpaceDE w:val="0"/>
        <w:autoSpaceDN w:val="0"/>
        <w:adjustRightInd w:val="0"/>
        <w:spacing w:after="0"/>
        <w:jc w:val="both"/>
        <w:rPr>
          <w:rFonts w:ascii="Times New Roman" w:hAnsi="Times New Roman" w:cs="Times New Roman"/>
          <w:color w:val="000000"/>
          <w:sz w:val="24"/>
          <w:szCs w:val="24"/>
          <w:lang w:val="fr-CI"/>
        </w:rPr>
      </w:pPr>
      <w:r w:rsidRPr="006C7A04">
        <w:rPr>
          <w:rFonts w:ascii="Times New Roman" w:hAnsi="Times New Roman" w:cs="Times New Roman"/>
          <w:b/>
          <w:bCs/>
          <w:color w:val="000000"/>
          <w:sz w:val="24"/>
          <w:szCs w:val="24"/>
          <w:lang w:val="fr-CI"/>
        </w:rPr>
        <w:t xml:space="preserve">le Modèle Physique des Communication (MPC) </w:t>
      </w:r>
      <w:r w:rsidRPr="006C7A04">
        <w:rPr>
          <w:rFonts w:ascii="Times New Roman" w:hAnsi="Times New Roman" w:cs="Times New Roman"/>
          <w:color w:val="000000"/>
          <w:sz w:val="24"/>
          <w:szCs w:val="24"/>
          <w:lang w:val="fr-CI"/>
        </w:rPr>
        <w:t xml:space="preserve">qui comprend la télématique entre sites informatiques ; </w:t>
      </w:r>
    </w:p>
    <w:p w:rsidR="00BB040E" w:rsidRPr="006C7A04" w:rsidRDefault="00BB040E" w:rsidP="00BB040E">
      <w:pPr>
        <w:pStyle w:val="Paragraphedeliste"/>
        <w:numPr>
          <w:ilvl w:val="0"/>
          <w:numId w:val="15"/>
        </w:numPr>
        <w:autoSpaceDE w:val="0"/>
        <w:autoSpaceDN w:val="0"/>
        <w:adjustRightInd w:val="0"/>
        <w:spacing w:after="145"/>
        <w:jc w:val="both"/>
        <w:rPr>
          <w:rFonts w:ascii="Times New Roman" w:hAnsi="Times New Roman" w:cs="Times New Roman"/>
          <w:color w:val="000000"/>
          <w:sz w:val="24"/>
          <w:szCs w:val="24"/>
          <w:lang w:val="fr-CI"/>
        </w:rPr>
      </w:pPr>
      <w:r w:rsidRPr="006C7A04">
        <w:rPr>
          <w:rFonts w:ascii="Times New Roman" w:hAnsi="Times New Roman" w:cs="Times New Roman"/>
          <w:b/>
          <w:bCs/>
          <w:color w:val="000000"/>
          <w:sz w:val="24"/>
          <w:szCs w:val="24"/>
          <w:lang w:val="fr-CI"/>
        </w:rPr>
        <w:t xml:space="preserve">le Modèle Physique des Données (MPD) </w:t>
      </w:r>
      <w:r w:rsidRPr="006C7A04">
        <w:rPr>
          <w:rFonts w:ascii="Times New Roman" w:hAnsi="Times New Roman" w:cs="Times New Roman"/>
          <w:color w:val="000000"/>
          <w:sz w:val="24"/>
          <w:szCs w:val="24"/>
          <w:lang w:val="fr-CI"/>
        </w:rPr>
        <w:t xml:space="preserve">qui n’est qu’un modèle de la base de données; </w:t>
      </w:r>
    </w:p>
    <w:p w:rsidR="00BB040E" w:rsidRDefault="00BB040E" w:rsidP="00BB040E">
      <w:pPr>
        <w:pStyle w:val="Paragraphedeliste"/>
        <w:numPr>
          <w:ilvl w:val="0"/>
          <w:numId w:val="15"/>
        </w:numPr>
        <w:autoSpaceDE w:val="0"/>
        <w:autoSpaceDN w:val="0"/>
        <w:adjustRightInd w:val="0"/>
        <w:spacing w:after="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 </w:t>
      </w:r>
      <w:r w:rsidRPr="006C7A04">
        <w:rPr>
          <w:rFonts w:ascii="Times New Roman" w:hAnsi="Times New Roman" w:cs="Times New Roman"/>
          <w:b/>
          <w:bCs/>
          <w:color w:val="000000"/>
          <w:sz w:val="24"/>
          <w:szCs w:val="24"/>
          <w:lang w:val="fr-CI"/>
        </w:rPr>
        <w:t xml:space="preserve">le Modèle Physique des Traitements (MPT) </w:t>
      </w:r>
      <w:r w:rsidRPr="006C7A04">
        <w:rPr>
          <w:rFonts w:ascii="Times New Roman" w:hAnsi="Times New Roman" w:cs="Times New Roman"/>
          <w:color w:val="000000"/>
          <w:sz w:val="24"/>
          <w:szCs w:val="24"/>
          <w:lang w:val="fr-CI"/>
        </w:rPr>
        <w:t xml:space="preserve">qui comprend les programmes techniques et leur environnement d’exploitation, moniteur temps réel, traitement par lot, temps partagé. </w:t>
      </w:r>
    </w:p>
    <w:p w:rsidR="00BB040E" w:rsidRPr="00DF7EBA" w:rsidRDefault="00BB040E" w:rsidP="00BB040E">
      <w:pPr>
        <w:pStyle w:val="Paragraphedeliste"/>
        <w:autoSpaceDE w:val="0"/>
        <w:autoSpaceDN w:val="0"/>
        <w:adjustRightInd w:val="0"/>
        <w:spacing w:after="0"/>
        <w:ind w:left="1068"/>
        <w:jc w:val="both"/>
        <w:rPr>
          <w:rFonts w:ascii="Times New Roman" w:hAnsi="Times New Roman" w:cs="Times New Roman"/>
          <w:color w:val="000000"/>
          <w:sz w:val="24"/>
          <w:szCs w:val="24"/>
          <w:lang w:val="fr-CI"/>
        </w:rPr>
      </w:pPr>
    </w:p>
    <w:p w:rsidR="00BB040E" w:rsidRPr="006C7A04" w:rsidRDefault="00BB040E" w:rsidP="00BB040E">
      <w:pPr>
        <w:pStyle w:val="Titre5"/>
        <w:rPr>
          <w:lang w:val="fr-CI"/>
        </w:rPr>
      </w:pPr>
      <w:r w:rsidRPr="006C7A04">
        <w:rPr>
          <w:lang w:val="fr-CI"/>
        </w:rPr>
        <w:t xml:space="preserve">    </w:t>
      </w:r>
      <w:bookmarkStart w:id="26" w:name="_Toc460673345"/>
      <w:bookmarkStart w:id="27" w:name="_Toc460680125"/>
      <w:r w:rsidRPr="006C7A04">
        <w:rPr>
          <w:lang w:val="fr-CI"/>
        </w:rPr>
        <w:t xml:space="preserve">I.1.2.2-  </w:t>
      </w:r>
      <w:r w:rsidRPr="006C7A04">
        <w:rPr>
          <w:bCs/>
          <w:lang w:val="fr-CI"/>
        </w:rPr>
        <w:t>La démarche</w:t>
      </w:r>
      <w:bookmarkEnd w:id="26"/>
      <w:bookmarkEnd w:id="27"/>
      <w:r w:rsidRPr="006C7A04">
        <w:rPr>
          <w:bCs/>
          <w:lang w:val="fr-CI"/>
        </w:rPr>
        <w:t xml:space="preserve"> </w:t>
      </w:r>
    </w:p>
    <w:p w:rsidR="00BB040E" w:rsidRPr="006C7A04" w:rsidRDefault="00BB040E" w:rsidP="00BB040E">
      <w:pPr>
        <w:pStyle w:val="Paragraphedeliste"/>
        <w:autoSpaceDE w:val="0"/>
        <w:autoSpaceDN w:val="0"/>
        <w:adjustRightInd w:val="0"/>
        <w:spacing w:after="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La méthode MERISE propose une démarche de construction de système d’information en 6 étapes: </w:t>
      </w:r>
    </w:p>
    <w:p w:rsidR="00BB040E" w:rsidRPr="006C7A04" w:rsidRDefault="00BB040E" w:rsidP="00BB040E">
      <w:pPr>
        <w:pStyle w:val="Paragraphedeliste"/>
        <w:numPr>
          <w:ilvl w:val="0"/>
          <w:numId w:val="10"/>
        </w:numPr>
        <w:autoSpaceDE w:val="0"/>
        <w:autoSpaceDN w:val="0"/>
        <w:adjustRightInd w:val="0"/>
        <w:spacing w:after="176"/>
        <w:jc w:val="both"/>
        <w:rPr>
          <w:rFonts w:ascii="Times New Roman" w:hAnsi="Times New Roman" w:cs="Times New Roman"/>
          <w:color w:val="000000"/>
          <w:sz w:val="24"/>
          <w:szCs w:val="24"/>
          <w:lang w:val="fr-CI"/>
        </w:rPr>
      </w:pPr>
      <w:r w:rsidRPr="006C7A04">
        <w:rPr>
          <w:rFonts w:ascii="Times New Roman" w:hAnsi="Times New Roman" w:cs="Times New Roman"/>
          <w:b/>
          <w:bCs/>
          <w:color w:val="000000"/>
          <w:sz w:val="24"/>
          <w:szCs w:val="24"/>
          <w:lang w:val="fr-CI"/>
        </w:rPr>
        <w:t xml:space="preserve">le schéma directeur </w:t>
      </w:r>
      <w:r w:rsidRPr="006C7A04">
        <w:rPr>
          <w:rFonts w:ascii="Times New Roman" w:hAnsi="Times New Roman" w:cs="Times New Roman"/>
          <w:color w:val="000000"/>
          <w:sz w:val="24"/>
          <w:szCs w:val="24"/>
          <w:lang w:val="fr-CI"/>
        </w:rPr>
        <w:t xml:space="preserve">: définition de la politique de l’entreprise ; </w:t>
      </w:r>
    </w:p>
    <w:p w:rsidR="00BB040E" w:rsidRPr="006C7A04" w:rsidRDefault="00BB040E" w:rsidP="00BB040E">
      <w:pPr>
        <w:pStyle w:val="Paragraphedeliste"/>
        <w:numPr>
          <w:ilvl w:val="0"/>
          <w:numId w:val="15"/>
        </w:numPr>
        <w:autoSpaceDE w:val="0"/>
        <w:autoSpaceDN w:val="0"/>
        <w:adjustRightInd w:val="0"/>
        <w:spacing w:after="176"/>
        <w:jc w:val="both"/>
        <w:rPr>
          <w:rFonts w:ascii="Times New Roman" w:hAnsi="Times New Roman" w:cs="Times New Roman"/>
          <w:color w:val="000000"/>
          <w:sz w:val="24"/>
          <w:szCs w:val="24"/>
          <w:lang w:val="fr-CI"/>
        </w:rPr>
      </w:pPr>
      <w:r w:rsidRPr="006C7A04">
        <w:rPr>
          <w:rFonts w:ascii="Times New Roman" w:hAnsi="Times New Roman" w:cs="Times New Roman"/>
          <w:b/>
          <w:bCs/>
          <w:color w:val="000000"/>
          <w:sz w:val="24"/>
          <w:szCs w:val="24"/>
          <w:lang w:val="fr-CI"/>
        </w:rPr>
        <w:t xml:space="preserve">l’étude préalable </w:t>
      </w:r>
      <w:r w:rsidRPr="006C7A04">
        <w:rPr>
          <w:rFonts w:ascii="Times New Roman" w:hAnsi="Times New Roman" w:cs="Times New Roman"/>
          <w:color w:val="000000"/>
          <w:sz w:val="24"/>
          <w:szCs w:val="24"/>
          <w:lang w:val="fr-CI"/>
        </w:rPr>
        <w:t xml:space="preserve">: analyse de l’existant et étude des différentes solutions possible puis choix de la solution appropriée ; </w:t>
      </w:r>
    </w:p>
    <w:p w:rsidR="00BB040E" w:rsidRPr="006C7A04" w:rsidRDefault="00BB040E" w:rsidP="00BB040E">
      <w:pPr>
        <w:pStyle w:val="Paragraphedeliste"/>
        <w:numPr>
          <w:ilvl w:val="0"/>
          <w:numId w:val="15"/>
        </w:numPr>
        <w:autoSpaceDE w:val="0"/>
        <w:autoSpaceDN w:val="0"/>
        <w:adjustRightInd w:val="0"/>
        <w:spacing w:after="176"/>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 </w:t>
      </w:r>
      <w:r w:rsidRPr="006C7A04">
        <w:rPr>
          <w:rFonts w:ascii="Times New Roman" w:hAnsi="Times New Roman" w:cs="Times New Roman"/>
          <w:b/>
          <w:bCs/>
          <w:color w:val="000000"/>
          <w:sz w:val="24"/>
          <w:szCs w:val="24"/>
          <w:lang w:val="fr-CI"/>
        </w:rPr>
        <w:t xml:space="preserve">l’étude détaillée </w:t>
      </w:r>
      <w:r w:rsidRPr="006C7A04">
        <w:rPr>
          <w:rFonts w:ascii="Times New Roman" w:hAnsi="Times New Roman" w:cs="Times New Roman"/>
          <w:color w:val="000000"/>
          <w:sz w:val="24"/>
          <w:szCs w:val="24"/>
          <w:lang w:val="fr-CI"/>
        </w:rPr>
        <w:t xml:space="preserve">: étude approfondie de la solution choisie par la direction ; </w:t>
      </w:r>
    </w:p>
    <w:p w:rsidR="00BB040E" w:rsidRPr="006C7A04" w:rsidRDefault="00BB040E" w:rsidP="00BB040E">
      <w:pPr>
        <w:pStyle w:val="Paragraphedeliste"/>
        <w:numPr>
          <w:ilvl w:val="0"/>
          <w:numId w:val="15"/>
        </w:numPr>
        <w:autoSpaceDE w:val="0"/>
        <w:autoSpaceDN w:val="0"/>
        <w:adjustRightInd w:val="0"/>
        <w:spacing w:after="176"/>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 </w:t>
      </w:r>
      <w:r w:rsidRPr="006C7A04">
        <w:rPr>
          <w:rFonts w:ascii="Times New Roman" w:hAnsi="Times New Roman" w:cs="Times New Roman"/>
          <w:b/>
          <w:bCs/>
          <w:color w:val="000000"/>
          <w:sz w:val="24"/>
          <w:szCs w:val="24"/>
          <w:lang w:val="fr-CI"/>
        </w:rPr>
        <w:t xml:space="preserve">l’étude technique </w:t>
      </w:r>
      <w:r w:rsidRPr="006C7A04">
        <w:rPr>
          <w:rFonts w:ascii="Times New Roman" w:hAnsi="Times New Roman" w:cs="Times New Roman"/>
          <w:color w:val="000000"/>
          <w:sz w:val="24"/>
          <w:szCs w:val="24"/>
          <w:lang w:val="fr-CI"/>
        </w:rPr>
        <w:t xml:space="preserve">: spécifications techniques complètes, seuls les informaticiens interviennent ; </w:t>
      </w:r>
    </w:p>
    <w:p w:rsidR="00BB040E" w:rsidRPr="006C7A04" w:rsidRDefault="00BB040E" w:rsidP="00BB040E">
      <w:pPr>
        <w:pStyle w:val="Paragraphedeliste"/>
        <w:numPr>
          <w:ilvl w:val="0"/>
          <w:numId w:val="15"/>
        </w:numPr>
        <w:autoSpaceDE w:val="0"/>
        <w:autoSpaceDN w:val="0"/>
        <w:adjustRightInd w:val="0"/>
        <w:spacing w:after="176"/>
        <w:jc w:val="both"/>
        <w:rPr>
          <w:rFonts w:ascii="Times New Roman" w:hAnsi="Times New Roman" w:cs="Times New Roman"/>
          <w:color w:val="000000"/>
          <w:sz w:val="24"/>
          <w:szCs w:val="24"/>
          <w:lang w:val="fr-CI"/>
        </w:rPr>
      </w:pPr>
      <w:r w:rsidRPr="006C7A04">
        <w:rPr>
          <w:rFonts w:ascii="Times New Roman" w:hAnsi="Times New Roman" w:cs="Times New Roman"/>
          <w:b/>
          <w:bCs/>
          <w:color w:val="000000"/>
          <w:sz w:val="24"/>
          <w:szCs w:val="24"/>
          <w:lang w:val="fr-CI"/>
        </w:rPr>
        <w:t xml:space="preserve">la réalisation </w:t>
      </w:r>
      <w:r w:rsidRPr="006C7A04">
        <w:rPr>
          <w:rFonts w:ascii="Times New Roman" w:hAnsi="Times New Roman" w:cs="Times New Roman"/>
          <w:color w:val="000000"/>
          <w:sz w:val="24"/>
          <w:szCs w:val="24"/>
          <w:lang w:val="fr-CI"/>
        </w:rPr>
        <w:t xml:space="preserve">: écriture des programmes, tests, essais, formation utilisateur ; </w:t>
      </w:r>
    </w:p>
    <w:p w:rsidR="00BB040E" w:rsidRPr="006C7A04" w:rsidRDefault="00BB040E" w:rsidP="00BB040E">
      <w:pPr>
        <w:pStyle w:val="Paragraphedeliste"/>
        <w:numPr>
          <w:ilvl w:val="0"/>
          <w:numId w:val="15"/>
        </w:numPr>
        <w:autoSpaceDE w:val="0"/>
        <w:autoSpaceDN w:val="0"/>
        <w:adjustRightInd w:val="0"/>
        <w:spacing w:after="0"/>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 xml:space="preserve"> </w:t>
      </w:r>
      <w:r w:rsidRPr="006C7A04">
        <w:rPr>
          <w:rFonts w:ascii="Times New Roman" w:hAnsi="Times New Roman" w:cs="Times New Roman"/>
          <w:b/>
          <w:bCs/>
          <w:color w:val="000000"/>
          <w:sz w:val="24"/>
          <w:szCs w:val="24"/>
          <w:lang w:val="fr-CI"/>
        </w:rPr>
        <w:t xml:space="preserve">la maintenance </w:t>
      </w:r>
      <w:r w:rsidRPr="006C7A04">
        <w:rPr>
          <w:rFonts w:ascii="Times New Roman" w:hAnsi="Times New Roman" w:cs="Times New Roman"/>
          <w:color w:val="000000"/>
          <w:sz w:val="24"/>
          <w:szCs w:val="24"/>
          <w:lang w:val="fr-CI"/>
        </w:rPr>
        <w:t xml:space="preserve">: suivi et évolution. </w:t>
      </w:r>
    </w:p>
    <w:p w:rsidR="00BB040E" w:rsidRDefault="00BB040E" w:rsidP="00BB040E">
      <w:pPr>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Cette démarche s’appuie sur un cycle de vie en cascade qui date de 1970 et est l’œuvre de Royce. Il s’agit d’un mode linéaire où toute étape est censée n’avoir de rétroaction que sur l’étape qui la précède.</w:t>
      </w:r>
    </w:p>
    <w:p w:rsidR="00BB040E" w:rsidRPr="00DF6C27" w:rsidRDefault="00BB040E" w:rsidP="00BB040E">
      <w:pPr>
        <w:jc w:val="both"/>
        <w:rPr>
          <w:rFonts w:ascii="Times New Roman" w:hAnsi="Times New Roman" w:cs="Times New Roman"/>
          <w:sz w:val="24"/>
          <w:szCs w:val="24"/>
          <w:lang w:val="fr-CI"/>
        </w:rPr>
      </w:pPr>
      <w:r w:rsidRPr="006C7A04">
        <w:rPr>
          <w:rFonts w:ascii="Times New Roman" w:hAnsi="Times New Roman" w:cs="Times New Roman"/>
          <w:color w:val="000000"/>
          <w:sz w:val="24"/>
          <w:szCs w:val="24"/>
          <w:lang w:val="fr-CI"/>
        </w:rPr>
        <w:t xml:space="preserve"> L’activité d’une étape se réalise avec les résultats fournis par l’étape précédente ; ainsi, chaque étape sert de contrôle du travail effectué lors de l’étape précédente. L’utilisateur attend le déroulement complet du cycle de vie du logiciel pour vérifier, lors de la dernière étape, l’adéquation entre ses exigences et le produit livré. </w:t>
      </w:r>
      <w:r w:rsidRPr="006C7A04">
        <w:rPr>
          <w:rFonts w:ascii="Times New Roman" w:eastAsia="Batang"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2E2881A3" wp14:editId="63022028">
                <wp:simplePos x="0" y="0"/>
                <wp:positionH relativeFrom="column">
                  <wp:posOffset>1342845</wp:posOffset>
                </wp:positionH>
                <wp:positionV relativeFrom="paragraph">
                  <wp:posOffset>95058</wp:posOffset>
                </wp:positionV>
                <wp:extent cx="0" cy="0"/>
                <wp:effectExtent l="0" t="0" r="0" b="0"/>
                <wp:wrapNone/>
                <wp:docPr id="35" name="Connecteur droit avec flèche 3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F196D9" id="_x0000_t32" coordsize="21600,21600" o:spt="32" o:oned="t" path="m,l21600,21600e" filled="f">
                <v:path arrowok="t" fillok="f" o:connecttype="none"/>
                <o:lock v:ext="edit" shapetype="t"/>
              </v:shapetype>
              <v:shape id="Connecteur droit avec flèche 35" o:spid="_x0000_s1026" type="#_x0000_t32" style="position:absolute;margin-left:105.75pt;margin-top:7.5pt;width:0;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" strokecolor="#5b9bd5 [3204]" strokeweight=".5pt">
                <v:stroke endarrow="block" joinstyle="miter"/>
              </v:shape>
            </w:pict>
          </mc:Fallback>
        </mc:AlternateContent>
      </w:r>
    </w:p>
    <w:p w:rsidR="00BB040E" w:rsidRPr="006C7A04" w:rsidRDefault="00BB040E" w:rsidP="00BB040E">
      <w:pPr>
        <w:rPr>
          <w:rFonts w:ascii="Times New Roman" w:hAnsi="Times New Roman" w:cs="Times New Roman"/>
          <w:sz w:val="24"/>
          <w:szCs w:val="24"/>
          <w:lang w:val="fr-CI"/>
        </w:rPr>
      </w:pPr>
      <w:r w:rsidRPr="006C7A04">
        <w:rPr>
          <w:rFonts w:ascii="Times New Roman" w:hAnsi="Times New Roman" w:cs="Times New Roman"/>
          <w:noProof/>
          <w:sz w:val="24"/>
          <w:szCs w:val="24"/>
          <w:lang w:val="en-US"/>
        </w:rPr>
        <mc:AlternateContent>
          <mc:Choice Requires="wpg">
            <w:drawing>
              <wp:anchor distT="0" distB="0" distL="114300" distR="114300" simplePos="0" relativeHeight="251661312" behindDoc="0" locked="0" layoutInCell="1" allowOverlap="1" wp14:anchorId="6398857B" wp14:editId="6D45AF8D">
                <wp:simplePos x="0" y="0"/>
                <wp:positionH relativeFrom="column">
                  <wp:posOffset>1078173</wp:posOffset>
                </wp:positionH>
                <wp:positionV relativeFrom="paragraph">
                  <wp:posOffset>-19546</wp:posOffset>
                </wp:positionV>
                <wp:extent cx="4111925" cy="2397923"/>
                <wp:effectExtent l="0" t="0" r="22225" b="21590"/>
                <wp:wrapNone/>
                <wp:docPr id="36" name="Groupe 36"/>
                <wp:cNvGraphicFramePr/>
                <a:graphic xmlns:a="http://schemas.openxmlformats.org/drawingml/2006/main">
                  <a:graphicData uri="http://schemas.microsoft.com/office/word/2010/wordprocessingGroup">
                    <wpg:wgp>
                      <wpg:cNvGrpSpPr/>
                      <wpg:grpSpPr>
                        <a:xfrm>
                          <a:off x="0" y="0"/>
                          <a:ext cx="4111925" cy="2397923"/>
                          <a:chOff x="0" y="38334"/>
                          <a:chExt cx="4111925" cy="2397923"/>
                        </a:xfrm>
                      </wpg:grpSpPr>
                      <wpg:grpSp>
                        <wpg:cNvPr id="37" name="Groupe 37"/>
                        <wpg:cNvGrpSpPr/>
                        <wpg:grpSpPr>
                          <a:xfrm>
                            <a:off x="0" y="325876"/>
                            <a:ext cx="4111925" cy="2110381"/>
                            <a:chOff x="0" y="0"/>
                            <a:chExt cx="4111925" cy="2110381"/>
                          </a:xfrm>
                        </wpg:grpSpPr>
                        <wpg:grpSp>
                          <wpg:cNvPr id="38" name="Groupe 38"/>
                          <wpg:cNvGrpSpPr/>
                          <wpg:grpSpPr>
                            <a:xfrm>
                              <a:off x="5751" y="230038"/>
                              <a:ext cx="4106174" cy="1880343"/>
                              <a:chOff x="184137" y="-23004"/>
                              <a:chExt cx="3806831" cy="1880343"/>
                            </a:xfrm>
                          </wpg:grpSpPr>
                          <wps:wsp>
                            <wps:cNvPr id="39" name="Rectangle 39"/>
                            <wps:cNvSpPr/>
                            <wps:spPr>
                              <a:xfrm rot="16200000">
                                <a:off x="-528876" y="701511"/>
                                <a:ext cx="1863090" cy="437064"/>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040E" w:rsidRPr="00D80AF9" w:rsidRDefault="00BB040E" w:rsidP="00BB040E">
                                  <w:pPr>
                                    <w:jc w:val="center"/>
                                    <w:rPr>
                                      <w:rFonts w:ascii="Times New Roman" w:hAnsi="Times New Roman" w:cs="Times New Roman"/>
                                      <w:sz w:val="32"/>
                                      <w:szCs w:val="32"/>
                                      <w:lang w:val="fr-CI"/>
                                    </w:rPr>
                                  </w:pPr>
                                  <w:r w:rsidRPr="00D80AF9">
                                    <w:rPr>
                                      <w:rFonts w:ascii="Times New Roman" w:hAnsi="Times New Roman" w:cs="Times New Roman"/>
                                      <w:sz w:val="32"/>
                                      <w:szCs w:val="32"/>
                                      <w:lang w:val="fr-CI"/>
                                    </w:rPr>
                                    <w:t>Schéma Directeur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rot="16200000">
                                <a:off x="842653" y="727444"/>
                                <a:ext cx="1863090" cy="385202"/>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040E" w:rsidRPr="00D80AF9" w:rsidRDefault="00BB040E" w:rsidP="00BB040E">
                                  <w:pPr>
                                    <w:jc w:val="center"/>
                                    <w:rPr>
                                      <w:rFonts w:ascii="Times New Roman" w:hAnsi="Times New Roman" w:cs="Times New Roman"/>
                                      <w:sz w:val="32"/>
                                      <w:szCs w:val="32"/>
                                      <w:lang w:val="fr-CI"/>
                                    </w:rPr>
                                  </w:pPr>
                                  <w:r w:rsidRPr="00D80AF9">
                                    <w:rPr>
                                      <w:rFonts w:ascii="Times New Roman" w:hAnsi="Times New Roman" w:cs="Times New Roman"/>
                                      <w:sz w:val="32"/>
                                      <w:szCs w:val="32"/>
                                      <w:lang w:val="fr-CI"/>
                                    </w:rPr>
                                    <w:t xml:space="preserve">Etude Détaillé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rot="16200000">
                                <a:off x="169631" y="698687"/>
                                <a:ext cx="1863090" cy="419708"/>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040E" w:rsidRPr="00D80AF9" w:rsidRDefault="00BB040E" w:rsidP="00BB040E">
                                  <w:pPr>
                                    <w:jc w:val="center"/>
                                    <w:rPr>
                                      <w:rFonts w:ascii="Times New Roman" w:hAnsi="Times New Roman" w:cs="Times New Roman"/>
                                      <w:sz w:val="32"/>
                                      <w:szCs w:val="32"/>
                                      <w:lang w:val="fr-CI"/>
                                    </w:rPr>
                                  </w:pPr>
                                  <w:r w:rsidRPr="00D80AF9">
                                    <w:rPr>
                                      <w:rFonts w:ascii="Times New Roman" w:hAnsi="Times New Roman" w:cs="Times New Roman"/>
                                      <w:sz w:val="32"/>
                                      <w:szCs w:val="32"/>
                                      <w:lang w:val="fr-CI"/>
                                    </w:rPr>
                                    <w:t xml:space="preserve">Etude Préalable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rot="16200000">
                                <a:off x="1544105" y="727444"/>
                                <a:ext cx="1863090" cy="385202"/>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040E" w:rsidRPr="00D80AF9" w:rsidRDefault="00BB040E" w:rsidP="00BB040E">
                                  <w:pPr>
                                    <w:jc w:val="center"/>
                                    <w:rPr>
                                      <w:rFonts w:ascii="Times New Roman" w:hAnsi="Times New Roman" w:cs="Times New Roman"/>
                                      <w:sz w:val="32"/>
                                      <w:szCs w:val="32"/>
                                      <w:lang w:val="fr-CI"/>
                                    </w:rPr>
                                  </w:pPr>
                                  <w:r w:rsidRPr="00D80AF9">
                                    <w:rPr>
                                      <w:rFonts w:ascii="Times New Roman" w:hAnsi="Times New Roman" w:cs="Times New Roman"/>
                                      <w:sz w:val="32"/>
                                      <w:szCs w:val="32"/>
                                      <w:lang w:val="fr-CI"/>
                                    </w:rPr>
                                    <w:t xml:space="preserve">Etude Technique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rot="16200000">
                                <a:off x="2257221" y="733193"/>
                                <a:ext cx="1863090" cy="385202"/>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040E" w:rsidRPr="00D80AF9" w:rsidRDefault="00BB040E" w:rsidP="00BB040E">
                                  <w:pPr>
                                    <w:jc w:val="center"/>
                                    <w:rPr>
                                      <w:rFonts w:ascii="Times New Roman" w:hAnsi="Times New Roman" w:cs="Times New Roman"/>
                                      <w:sz w:val="32"/>
                                      <w:szCs w:val="32"/>
                                      <w:lang w:val="fr-CI"/>
                                    </w:rPr>
                                  </w:pPr>
                                  <w:r w:rsidRPr="00D80AF9">
                                    <w:rPr>
                                      <w:rFonts w:ascii="Times New Roman" w:hAnsi="Times New Roman" w:cs="Times New Roman"/>
                                      <w:sz w:val="32"/>
                                      <w:szCs w:val="32"/>
                                      <w:lang w:val="fr-CI"/>
                                    </w:rPr>
                                    <w:t xml:space="preserve">Etude Réalisation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rot="16200000">
                                <a:off x="2866822" y="727443"/>
                                <a:ext cx="1863090" cy="385202"/>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040E" w:rsidRPr="00D80AF9" w:rsidRDefault="00BB040E" w:rsidP="00BB040E">
                                  <w:pPr>
                                    <w:jc w:val="center"/>
                                    <w:rPr>
                                      <w:rFonts w:ascii="Times New Roman" w:hAnsi="Times New Roman" w:cs="Times New Roman"/>
                                      <w:sz w:val="32"/>
                                      <w:szCs w:val="32"/>
                                      <w:lang w:val="fr-CI"/>
                                    </w:rPr>
                                  </w:pPr>
                                  <w:r w:rsidRPr="00D80AF9">
                                    <w:rPr>
                                      <w:rFonts w:ascii="Times New Roman" w:hAnsi="Times New Roman" w:cs="Times New Roman"/>
                                      <w:sz w:val="32"/>
                                      <w:szCs w:val="32"/>
                                      <w:lang w:val="fr-CI"/>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 name="Flèche droite 45"/>
                          <wps:cNvSpPr/>
                          <wps:spPr>
                            <a:xfrm>
                              <a:off x="0" y="0"/>
                              <a:ext cx="3944620" cy="154305"/>
                            </a:xfrm>
                            <a:prstGeom prst="rightArrow">
                              <a:avLst>
                                <a:gd name="adj1" fmla="val 50000"/>
                                <a:gd name="adj2" fmla="val 85494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Rectangle 46"/>
                        <wps:cNvSpPr/>
                        <wps:spPr>
                          <a:xfrm>
                            <a:off x="2822061" y="38334"/>
                            <a:ext cx="1276613" cy="28754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B040E" w:rsidRPr="00B55646" w:rsidRDefault="00BB040E" w:rsidP="00BB040E">
                              <w:pPr>
                                <w:jc w:val="center"/>
                                <w:rPr>
                                  <w:rFonts w:ascii="Times New Roman" w:hAnsi="Times New Roman" w:cs="Times New Roman"/>
                                  <w:b/>
                                  <w:sz w:val="24"/>
                                  <w:szCs w:val="24"/>
                                  <w:lang w:val="fr-CI"/>
                                </w:rPr>
                              </w:pPr>
                              <w:r w:rsidRPr="00B55646">
                                <w:rPr>
                                  <w:rFonts w:ascii="Times New Roman" w:hAnsi="Times New Roman" w:cs="Times New Roman"/>
                                  <w:b/>
                                  <w:sz w:val="24"/>
                                  <w:szCs w:val="24"/>
                                  <w:lang w:val="fr-CI"/>
                                </w:rPr>
                                <w:t>Cycle de 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98857B" id="Groupe 36" o:spid="_x0000_s1026" style="position:absolute;margin-left:84.9pt;margin-top:-1.55pt;width:323.75pt;height:188.8pt;z-index:251661312;mso-width-relative:margin;mso-height-relative:margin" coordorigin=",383" coordsize="41119,23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">
                <v:group id="Groupe 37" o:spid="_x0000_s1027" style="position:absolute;top:3258;width:41119;height:21104" coordsize="41119,21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e 38" o:spid="_x0000_s1028" style="position:absolute;left:57;top:2300;width:41062;height:18803" coordorigin="1841,-230" coordsize="38068,188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9" o:spid="_x0000_s1029" style="position:absolute;left:-5288;top:7014;width:18630;height:43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m/sQA&#10;AADbAAAADwAAAGRycy9kb3ducmV2LnhtbESPzW7CMBCE75V4B2uRuBUnUCFIMRGhIi1Hfh5gGy9J&#10;RLyOYjdJ376uVKnH0cx8o9mmo2lET52rLSuI5xEI4sLqmksFt+vxeQ3CeWSNjWVS8E0O0t3kaYuJ&#10;tgOfqb/4UgQIuwQVVN63iZSuqMigm9uWOHh32xn0QXal1B0OAW4auYiilTRYc1iosKVDRcXj8mUU&#10;rLK4yQ752/LlJvP4pDfr98/BKTWbjvtXEJ5G/x/+a39oBcsN/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L5v7EAAAA2wAAAA8AAAAAAAAAAAAAAAAAmAIAAGRycy9k&#10;b3ducmV2LnhtbFBLBQYAAAAABAAEAPUAAACJAwAAAAA=&#10;" fillcolor="white [3201]" strokecolor="black [3213]" strokeweight="1pt">
                      <v:textbox>
                        <w:txbxContent>
                          <w:p w:rsidR="00BB040E" w:rsidRPr="00D80AF9" w:rsidRDefault="00BB040E" w:rsidP="00BB040E">
                            <w:pPr>
                              <w:jc w:val="center"/>
                              <w:rPr>
                                <w:rFonts w:ascii="Times New Roman" w:hAnsi="Times New Roman" w:cs="Times New Roman"/>
                                <w:sz w:val="32"/>
                                <w:szCs w:val="32"/>
                                <w:lang w:val="fr-CI"/>
                              </w:rPr>
                            </w:pPr>
                            <w:r w:rsidRPr="00D80AF9">
                              <w:rPr>
                                <w:rFonts w:ascii="Times New Roman" w:hAnsi="Times New Roman" w:cs="Times New Roman"/>
                                <w:sz w:val="32"/>
                                <w:szCs w:val="32"/>
                                <w:lang w:val="fr-CI"/>
                              </w:rPr>
                              <w:t>Schéma Directeur</w:t>
                            </w:r>
                          </w:p>
                        </w:txbxContent>
                      </v:textbox>
                    </v:rect>
                    <v:rect id="Rectangle 40" o:spid="_x0000_s1030" style="position:absolute;left:8426;top:7274;width:18630;height:385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8HsAA&#10;AADbAAAADwAAAGRycy9kb3ducmV2LnhtbERPzW6CQBC+m/QdNtOkN12oxCC6mqop1aPoA4zsCKTs&#10;LGG3Qt++e2ji8cv3v96OphUP6l1jWUE8i0AQl1Y3XCm4Xj6nKQjnkTW2lknBLznYbl4ma8y0HfhM&#10;j8JXIoSwy1BB7X2XSenKmgy6me2IA3e3vUEfYF9J3eMQwk0r36NoIQ02HBpq7GhfU/ld/BgFi13c&#10;7vb5YZ5cZR6f9DL9ug1OqbfX8WMFwtPon+J/91ErSML68CX8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c8HsAAAADbAAAADwAAAAAAAAAAAAAAAACYAgAAZHJzL2Rvd25y&#10;ZXYueG1sUEsFBgAAAAAEAAQA9QAAAIUDAAAAAA==&#10;" fillcolor="white [3201]" strokecolor="black [3213]" strokeweight="1pt">
                      <v:textbox>
                        <w:txbxContent>
                          <w:p w:rsidR="00BB040E" w:rsidRPr="00D80AF9" w:rsidRDefault="00BB040E" w:rsidP="00BB040E">
                            <w:pPr>
                              <w:jc w:val="center"/>
                              <w:rPr>
                                <w:rFonts w:ascii="Times New Roman" w:hAnsi="Times New Roman" w:cs="Times New Roman"/>
                                <w:sz w:val="32"/>
                                <w:szCs w:val="32"/>
                                <w:lang w:val="fr-CI"/>
                              </w:rPr>
                            </w:pPr>
                            <w:r w:rsidRPr="00D80AF9">
                              <w:rPr>
                                <w:rFonts w:ascii="Times New Roman" w:hAnsi="Times New Roman" w:cs="Times New Roman"/>
                                <w:sz w:val="32"/>
                                <w:szCs w:val="32"/>
                                <w:lang w:val="fr-CI"/>
                              </w:rPr>
                              <w:t xml:space="preserve">Etude Détaillé  </w:t>
                            </w:r>
                          </w:p>
                        </w:txbxContent>
                      </v:textbox>
                    </v:rect>
                    <v:rect id="Rectangle 41" o:spid="_x0000_s1031" style="position:absolute;left:1697;top:6986;width:18630;height:41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uZhcMA&#10;AADbAAAADwAAAGRycy9kb3ducmV2LnhtbESPwW7CMBBE75X4B2uRemuctAjRgEFNELQ9NuUDlnhJ&#10;IuJ1FBsS/r5GQupxNDNvNKvNaFpxpd41lhUkUQyCuLS64UrB4Xf3sgDhPLLG1jIpuJGDzXrytMJU&#10;24F/6Fr4SgQIuxQV1N53qZSurMmgi2xHHLyT7Q36IPtK6h6HADetfI3juTTYcFiosaO8pvJcXIyC&#10;eZa0Wb7fvs0Ocp986/fF53FwSj1Px48lCE+j/w8/2l9awSyB+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uZhcMAAADbAAAADwAAAAAAAAAAAAAAAACYAgAAZHJzL2Rv&#10;d25yZXYueG1sUEsFBgAAAAAEAAQA9QAAAIgDAAAAAA==&#10;" fillcolor="white [3201]" strokecolor="black [3213]" strokeweight="1pt">
                      <v:textbox>
                        <w:txbxContent>
                          <w:p w:rsidR="00BB040E" w:rsidRPr="00D80AF9" w:rsidRDefault="00BB040E" w:rsidP="00BB040E">
                            <w:pPr>
                              <w:jc w:val="center"/>
                              <w:rPr>
                                <w:rFonts w:ascii="Times New Roman" w:hAnsi="Times New Roman" w:cs="Times New Roman"/>
                                <w:sz w:val="32"/>
                                <w:szCs w:val="32"/>
                                <w:lang w:val="fr-CI"/>
                              </w:rPr>
                            </w:pPr>
                            <w:r w:rsidRPr="00D80AF9">
                              <w:rPr>
                                <w:rFonts w:ascii="Times New Roman" w:hAnsi="Times New Roman" w:cs="Times New Roman"/>
                                <w:sz w:val="32"/>
                                <w:szCs w:val="32"/>
                                <w:lang w:val="fr-CI"/>
                              </w:rPr>
                              <w:t xml:space="preserve">Etude Préalable </w:t>
                            </w:r>
                          </w:p>
                        </w:txbxContent>
                      </v:textbox>
                    </v:rect>
                    <v:rect id="Rectangle 42" o:spid="_x0000_s1032" style="position:absolute;left:15441;top:7274;width:18630;height:385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H8sQA&#10;AADbAAAADwAAAGRycy9kb3ducmV2LnhtbESPwW7CMBBE75X4B2srcWucBIRowCBCVVqOBD5gGy9J&#10;1HgdxS5J/75GQupxNDNvNOvtaFpxo941lhUkUQyCuLS64UrB5fz+sgThPLLG1jIp+CUH283kaY2Z&#10;tgOf6Fb4SgQIuwwV1N53mZSurMmgi2xHHLyr7Q36IPtK6h6HADetTON4IQ02HBZq7GhfU/ld/BgF&#10;izxp8/3hbTa/yENy1K/Lj6/BKTV9HncrEJ5G/x9+tD+1gnkK9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pB/LEAAAA2wAAAA8AAAAAAAAAAAAAAAAAmAIAAGRycy9k&#10;b3ducmV2LnhtbFBLBQYAAAAABAAEAPUAAACJAwAAAAA=&#10;" fillcolor="white [3201]" strokecolor="black [3213]" strokeweight="1pt">
                      <v:textbox>
                        <w:txbxContent>
                          <w:p w:rsidR="00BB040E" w:rsidRPr="00D80AF9" w:rsidRDefault="00BB040E" w:rsidP="00BB040E">
                            <w:pPr>
                              <w:jc w:val="center"/>
                              <w:rPr>
                                <w:rFonts w:ascii="Times New Roman" w:hAnsi="Times New Roman" w:cs="Times New Roman"/>
                                <w:sz w:val="32"/>
                                <w:szCs w:val="32"/>
                                <w:lang w:val="fr-CI"/>
                              </w:rPr>
                            </w:pPr>
                            <w:r w:rsidRPr="00D80AF9">
                              <w:rPr>
                                <w:rFonts w:ascii="Times New Roman" w:hAnsi="Times New Roman" w:cs="Times New Roman"/>
                                <w:sz w:val="32"/>
                                <w:szCs w:val="32"/>
                                <w:lang w:val="fr-CI"/>
                              </w:rPr>
                              <w:t xml:space="preserve">Etude Technique  </w:t>
                            </w:r>
                          </w:p>
                        </w:txbxContent>
                      </v:textbox>
                    </v:rect>
                    <v:rect id="Rectangle 43" o:spid="_x0000_s1033" style="position:absolute;left:22572;top:7332;width:18630;height:385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iacQA&#10;AADbAAAADwAAAGRycy9kb3ducmV2LnhtbESPwW7CMBBE75X4B2uRemucFIRowCCSqrQcCXzANl6S&#10;iHgdxS5J/75GQupxNDNvNOvtaFpxo941lhUkUQyCuLS64UrB+fTxsgThPLLG1jIp+CUH283kaY2p&#10;tgMf6Vb4SgQIuxQV1N53qZSurMmgi2xHHLyL7Q36IPtK6h6HADetfI3jhTTYcFiosaO8pvJa/BgF&#10;iyxps3z/Ppuf5T456Lfl5/fglHqejrsVCE+j/w8/2l9awXwG9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lomnEAAAA2wAAAA8AAAAAAAAAAAAAAAAAmAIAAGRycy9k&#10;b3ducmV2LnhtbFBLBQYAAAAABAAEAPUAAACJAwAAAAA=&#10;" fillcolor="white [3201]" strokecolor="black [3213]" strokeweight="1pt">
                      <v:textbox>
                        <w:txbxContent>
                          <w:p w:rsidR="00BB040E" w:rsidRPr="00D80AF9" w:rsidRDefault="00BB040E" w:rsidP="00BB040E">
                            <w:pPr>
                              <w:jc w:val="center"/>
                              <w:rPr>
                                <w:rFonts w:ascii="Times New Roman" w:hAnsi="Times New Roman" w:cs="Times New Roman"/>
                                <w:sz w:val="32"/>
                                <w:szCs w:val="32"/>
                                <w:lang w:val="fr-CI"/>
                              </w:rPr>
                            </w:pPr>
                            <w:r w:rsidRPr="00D80AF9">
                              <w:rPr>
                                <w:rFonts w:ascii="Times New Roman" w:hAnsi="Times New Roman" w:cs="Times New Roman"/>
                                <w:sz w:val="32"/>
                                <w:szCs w:val="32"/>
                                <w:lang w:val="fr-CI"/>
                              </w:rPr>
                              <w:t xml:space="preserve">Etude Réalisation  </w:t>
                            </w:r>
                          </w:p>
                        </w:txbxContent>
                      </v:textbox>
                    </v:rect>
                    <v:rect id="Rectangle 44" o:spid="_x0000_s1034" style="position:absolute;left:28668;top:7274;width:18630;height:385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w6HcQA&#10;AADbAAAADwAAAGRycy9kb3ducmV2LnhtbESPwW7CMBBE75X4B2uRuBUnEEUhYBBQNW2PDXzAEm+T&#10;qPE6il2S/n1dqVKPo5l5o9kdJtOJOw2utawgXkYgiCurW64VXC/PjxkI55E1dpZJwTc5OOxnDzvM&#10;tR35ne6lr0WAsMtRQeN9n0vpqoYMuqXtiYP3YQeDPsihlnrAMcBNJ1dRlEqDLYeFBns6N1R9ll9G&#10;QXqKu9O5eFonV1nEb3qTvdxGp9RiPh23IDxN/j/8137VCpIE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MOh3EAAAA2wAAAA8AAAAAAAAAAAAAAAAAmAIAAGRycy9k&#10;b3ducmV2LnhtbFBLBQYAAAAABAAEAPUAAACJAwAAAAA=&#10;" fillcolor="white [3201]" strokecolor="black [3213]" strokeweight="1pt">
                      <v:textbox>
                        <w:txbxContent>
                          <w:p w:rsidR="00BB040E" w:rsidRPr="00D80AF9" w:rsidRDefault="00BB040E" w:rsidP="00BB040E">
                            <w:pPr>
                              <w:jc w:val="center"/>
                              <w:rPr>
                                <w:rFonts w:ascii="Times New Roman" w:hAnsi="Times New Roman" w:cs="Times New Roman"/>
                                <w:sz w:val="32"/>
                                <w:szCs w:val="32"/>
                                <w:lang w:val="fr-CI"/>
                              </w:rPr>
                            </w:pPr>
                            <w:r w:rsidRPr="00D80AF9">
                              <w:rPr>
                                <w:rFonts w:ascii="Times New Roman" w:hAnsi="Times New Roman" w:cs="Times New Roman"/>
                                <w:sz w:val="32"/>
                                <w:szCs w:val="32"/>
                                <w:lang w:val="fr-CI"/>
                              </w:rPr>
                              <w:t>Maintenance</w:t>
                            </w:r>
                          </w:p>
                        </w:txbxContent>
                      </v:textbox>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5" o:spid="_x0000_s1035" type="#_x0000_t13" style="position:absolute;width:39446;height:1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vM+8UA&#10;AADbAAAADwAAAGRycy9kb3ducmV2LnhtbESPT2vCQBTE70K/w/IKXorZVbR/UleJgtKbNBVab4/s&#10;MwnNvg3ZVeO37woFj8PM/IaZL3vbiDN1vnasYZwoEMSFMzWXGvZfm9ErCB+QDTaOScOVPCwXD4M5&#10;psZd+JPOeShFhLBPUUMVQptK6YuKLPrEtcTRO7rOYoiyK6Xp8BLhtpETpZ6lxZrjQoUtrSsqfvOT&#10;1fBm8pfVtnja/RxUlh++S6lMdtR6+Nhn7yAC9eEe/m9/GA3TG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8z7xQAAANsAAAAPAAAAAAAAAAAAAAAAAJgCAABkcnMv&#10;ZG93bnJldi54bWxQSwUGAAAAAAQABAD1AAAAigMAAAAA&#10;" adj="14376" fillcolor="black [3200]" strokecolor="black [1600]" strokeweight="1pt"/>
                </v:group>
                <v:rect id="Rectangle 46" o:spid="_x0000_s1036" style="position:absolute;left:28220;top:383;width:12766;height:2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u9cUA&#10;AADbAAAADwAAAGRycy9kb3ducmV2LnhtbESPQWvCQBSE74X+h+UVvNVNNRiJrlJEUehBGhU8PrLP&#10;JG32bcyumv57VxB6HGbmG2Y670wtrtS6yrKCj34Egji3uuJCwX63eh+DcB5ZY22ZFPyRg/ns9WWK&#10;qbY3/qZr5gsRIOxSVFB636RSurwkg65vG+LgnWxr0AfZFlK3eAtwU8tBFI2kwYrDQokNLUrKf7OL&#10;UfD1o89xcVxuh1WySA7neJ2tTkOlem/d5wSEp87/h5/tjVYQj+DxJfw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se71xQAAANsAAAAPAAAAAAAAAAAAAAAAAJgCAABkcnMv&#10;ZG93bnJldi54bWxQSwUGAAAAAAQABAD1AAAAigMAAAAA&#10;" fillcolor="white [3201]" stroked="f" strokeweight="1pt">
                  <v:textbox>
                    <w:txbxContent>
                      <w:p w:rsidR="00BB040E" w:rsidRPr="00B55646" w:rsidRDefault="00BB040E" w:rsidP="00BB040E">
                        <w:pPr>
                          <w:jc w:val="center"/>
                          <w:rPr>
                            <w:rFonts w:ascii="Times New Roman" w:hAnsi="Times New Roman" w:cs="Times New Roman"/>
                            <w:b/>
                            <w:sz w:val="24"/>
                            <w:szCs w:val="24"/>
                            <w:lang w:val="fr-CI"/>
                          </w:rPr>
                        </w:pPr>
                        <w:r w:rsidRPr="00B55646">
                          <w:rPr>
                            <w:rFonts w:ascii="Times New Roman" w:hAnsi="Times New Roman" w:cs="Times New Roman"/>
                            <w:b/>
                            <w:sz w:val="24"/>
                            <w:szCs w:val="24"/>
                            <w:lang w:val="fr-CI"/>
                          </w:rPr>
                          <w:t>Cycle de vie</w:t>
                        </w:r>
                      </w:p>
                    </w:txbxContent>
                  </v:textbox>
                </v:rect>
              </v:group>
            </w:pict>
          </mc:Fallback>
        </mc:AlternateContent>
      </w:r>
    </w:p>
    <w:p w:rsidR="00BB040E" w:rsidRPr="006C7A04" w:rsidRDefault="00BB040E" w:rsidP="00BB040E">
      <w:pPr>
        <w:rPr>
          <w:rFonts w:ascii="Times New Roman" w:hAnsi="Times New Roman" w:cs="Times New Roman"/>
          <w:sz w:val="24"/>
          <w:szCs w:val="24"/>
          <w:lang w:val="fr-CI"/>
        </w:rPr>
      </w:pPr>
    </w:p>
    <w:p w:rsidR="00BB040E" w:rsidRPr="006C7A04" w:rsidRDefault="00BB040E" w:rsidP="00BB040E">
      <w:pPr>
        <w:rPr>
          <w:rFonts w:ascii="Times New Roman" w:hAnsi="Times New Roman" w:cs="Times New Roman"/>
          <w:sz w:val="24"/>
          <w:szCs w:val="24"/>
          <w:lang w:val="fr-CI"/>
        </w:rPr>
      </w:pPr>
    </w:p>
    <w:p w:rsidR="00BB040E" w:rsidRPr="006C7A04" w:rsidRDefault="00BB040E" w:rsidP="00BB040E">
      <w:pPr>
        <w:rPr>
          <w:rFonts w:ascii="Times New Roman" w:hAnsi="Times New Roman" w:cs="Times New Roman"/>
          <w:sz w:val="24"/>
          <w:szCs w:val="24"/>
          <w:lang w:val="fr-CI"/>
        </w:rPr>
      </w:pPr>
    </w:p>
    <w:p w:rsidR="00BB040E" w:rsidRPr="006C7A04" w:rsidRDefault="00BB040E" w:rsidP="00BB040E">
      <w:pPr>
        <w:tabs>
          <w:tab w:val="left" w:pos="8060"/>
        </w:tabs>
        <w:rPr>
          <w:rFonts w:ascii="Times New Roman" w:hAnsi="Times New Roman" w:cs="Times New Roman"/>
          <w:sz w:val="24"/>
          <w:szCs w:val="24"/>
          <w:lang w:val="fr-CI"/>
        </w:rPr>
      </w:pPr>
      <w:r w:rsidRPr="006C7A04">
        <w:rPr>
          <w:rFonts w:ascii="Times New Roman" w:hAnsi="Times New Roman" w:cs="Times New Roman"/>
          <w:sz w:val="24"/>
          <w:szCs w:val="24"/>
          <w:lang w:val="fr-CI"/>
        </w:rPr>
        <w:tab/>
      </w:r>
    </w:p>
    <w:p w:rsidR="00BB040E" w:rsidRPr="006C7A04" w:rsidRDefault="00BB040E" w:rsidP="00BB040E">
      <w:pPr>
        <w:tabs>
          <w:tab w:val="left" w:pos="8060"/>
        </w:tabs>
        <w:jc w:val="center"/>
        <w:rPr>
          <w:rFonts w:ascii="Times New Roman" w:hAnsi="Times New Roman" w:cs="Times New Roman"/>
          <w:i/>
          <w:sz w:val="24"/>
          <w:szCs w:val="24"/>
          <w:u w:val="single"/>
          <w:lang w:val="fr-CI"/>
        </w:rPr>
      </w:pPr>
    </w:p>
    <w:p w:rsidR="00BB040E" w:rsidRDefault="00BB040E" w:rsidP="00BB040E">
      <w:pPr>
        <w:pStyle w:val="Lgende"/>
        <w:rPr>
          <w:rFonts w:cs="Times New Roman"/>
        </w:rPr>
      </w:pPr>
    </w:p>
    <w:p w:rsidR="00BB040E" w:rsidRPr="009568A1" w:rsidRDefault="00BB040E" w:rsidP="00BB040E"/>
    <w:p w:rsidR="00BB040E" w:rsidRPr="006C7A04" w:rsidRDefault="00BB040E" w:rsidP="00BB040E">
      <w:pPr>
        <w:pStyle w:val="Lgende"/>
        <w:rPr>
          <w:rFonts w:cs="Times New Roman"/>
        </w:rPr>
      </w:pPr>
      <w:bookmarkStart w:id="28" w:name="_Toc460677043"/>
      <w:r w:rsidRPr="006C7A04">
        <w:rPr>
          <w:rFonts w:cs="Times New Roman"/>
        </w:rPr>
        <w:t xml:space="preserve">Figure </w:t>
      </w:r>
      <w:r w:rsidRPr="006C7A04">
        <w:rPr>
          <w:rFonts w:cs="Times New Roman"/>
        </w:rPr>
        <w:fldChar w:fldCharType="begin"/>
      </w:r>
      <w:r w:rsidRPr="006C7A04">
        <w:rPr>
          <w:rFonts w:cs="Times New Roman"/>
        </w:rPr>
        <w:instrText xml:space="preserve"> SEQ Figure \* ARABIC </w:instrText>
      </w:r>
      <w:r w:rsidRPr="006C7A04">
        <w:rPr>
          <w:rFonts w:cs="Times New Roman"/>
        </w:rPr>
        <w:fldChar w:fldCharType="separate"/>
      </w:r>
      <w:r>
        <w:rPr>
          <w:rFonts w:cs="Times New Roman"/>
          <w:noProof/>
        </w:rPr>
        <w:t>2</w:t>
      </w:r>
      <w:r w:rsidRPr="006C7A04">
        <w:rPr>
          <w:rFonts w:cs="Times New Roman"/>
        </w:rPr>
        <w:fldChar w:fldCharType="end"/>
      </w:r>
      <w:r w:rsidRPr="006C7A04">
        <w:rPr>
          <w:rFonts w:cs="Times New Roman"/>
        </w:rPr>
        <w:t>: la démarche Merise</w:t>
      </w:r>
      <w:bookmarkEnd w:id="28"/>
    </w:p>
    <w:p w:rsidR="00BB040E" w:rsidRPr="006C7A04" w:rsidRDefault="00BB040E" w:rsidP="00BB040E">
      <w:pPr>
        <w:pStyle w:val="Titre3"/>
      </w:pPr>
      <w:r w:rsidRPr="006C7A04">
        <w:t xml:space="preserve"> </w:t>
      </w:r>
      <w:bookmarkStart w:id="29" w:name="_Toc451439653"/>
      <w:bookmarkStart w:id="30" w:name="_Toc460579964"/>
      <w:bookmarkStart w:id="31" w:name="_Toc460673346"/>
      <w:bookmarkStart w:id="32" w:name="_Toc460676813"/>
      <w:bookmarkStart w:id="33" w:name="_Toc460680126"/>
      <w:r w:rsidRPr="006C7A04">
        <w:t>III.2- Comparaison processus unifié et Merise</w:t>
      </w:r>
      <w:bookmarkEnd w:id="29"/>
      <w:bookmarkEnd w:id="30"/>
      <w:bookmarkEnd w:id="31"/>
      <w:bookmarkEnd w:id="32"/>
      <w:bookmarkEnd w:id="33"/>
    </w:p>
    <w:p w:rsidR="00BB040E" w:rsidRPr="006C7A04" w:rsidRDefault="00BB040E" w:rsidP="00BB040E">
      <w:pPr>
        <w:spacing w:line="240" w:lineRule="auto"/>
        <w:rPr>
          <w:rFonts w:ascii="Times New Roman" w:hAnsi="Times New Roman" w:cs="Times New Roman"/>
          <w:sz w:val="24"/>
          <w:szCs w:val="24"/>
        </w:rPr>
      </w:pPr>
    </w:p>
    <w:tbl>
      <w:tblPr>
        <w:tblStyle w:val="TableauGrille4-Accentuation2"/>
        <w:tblW w:w="10376" w:type="dxa"/>
        <w:tblInd w:w="-5" w:type="dxa"/>
        <w:tblLook w:val="01E0" w:firstRow="1" w:lastRow="1" w:firstColumn="1" w:lastColumn="1" w:noHBand="0" w:noVBand="0"/>
      </w:tblPr>
      <w:tblGrid>
        <w:gridCol w:w="1516"/>
        <w:gridCol w:w="4081"/>
        <w:gridCol w:w="4779"/>
      </w:tblGrid>
      <w:tr w:rsidR="00BB040E" w:rsidRPr="006C7A04" w:rsidTr="004758E8">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516" w:type="dxa"/>
          </w:tcPr>
          <w:p w:rsidR="00BB040E" w:rsidRPr="006C7A04" w:rsidRDefault="00BB040E" w:rsidP="004758E8">
            <w:pPr>
              <w:tabs>
                <w:tab w:val="left" w:pos="1320"/>
              </w:tabs>
              <w:jc w:val="center"/>
              <w:rPr>
                <w:rFonts w:ascii="Times New Roman" w:hAnsi="Times New Roman" w:cs="Times New Roman"/>
                <w:color w:val="E7E6E6" w:themeColor="background2"/>
                <w:sz w:val="24"/>
                <w:szCs w:val="24"/>
              </w:rPr>
            </w:pPr>
            <w:r w:rsidRPr="006C7A04">
              <w:rPr>
                <w:rFonts w:ascii="Times New Roman" w:hAnsi="Times New Roman" w:cs="Times New Roman"/>
                <w:color w:val="E7E6E6" w:themeColor="background2"/>
                <w:sz w:val="24"/>
                <w:szCs w:val="24"/>
              </w:rPr>
              <w:t>CRITERES</w:t>
            </w:r>
          </w:p>
        </w:tc>
        <w:tc>
          <w:tcPr>
            <w:cnfStyle w:val="000010000000" w:firstRow="0" w:lastRow="0" w:firstColumn="0" w:lastColumn="0" w:oddVBand="1" w:evenVBand="0" w:oddHBand="0" w:evenHBand="0" w:firstRowFirstColumn="0" w:firstRowLastColumn="0" w:lastRowFirstColumn="0" w:lastRowLastColumn="0"/>
            <w:tcW w:w="4081" w:type="dxa"/>
          </w:tcPr>
          <w:p w:rsidR="00BB040E" w:rsidRPr="006C7A04" w:rsidRDefault="00BB040E" w:rsidP="004758E8">
            <w:pPr>
              <w:tabs>
                <w:tab w:val="left" w:pos="1320"/>
              </w:tabs>
              <w:jc w:val="center"/>
              <w:rPr>
                <w:rFonts w:ascii="Times New Roman" w:hAnsi="Times New Roman" w:cs="Times New Roman"/>
                <w:color w:val="E7E6E6" w:themeColor="background2"/>
                <w:sz w:val="24"/>
                <w:szCs w:val="24"/>
              </w:rPr>
            </w:pPr>
            <w:r w:rsidRPr="006C7A04">
              <w:rPr>
                <w:rFonts w:ascii="Times New Roman" w:hAnsi="Times New Roman" w:cs="Times New Roman"/>
                <w:color w:val="E7E6E6" w:themeColor="background2"/>
                <w:sz w:val="24"/>
                <w:szCs w:val="24"/>
              </w:rPr>
              <w:t>MERISE</w:t>
            </w:r>
          </w:p>
        </w:tc>
        <w:tc>
          <w:tcPr>
            <w:cnfStyle w:val="000100000000" w:firstRow="0" w:lastRow="0" w:firstColumn="0" w:lastColumn="1" w:oddVBand="0" w:evenVBand="0" w:oddHBand="0" w:evenHBand="0" w:firstRowFirstColumn="0" w:firstRowLastColumn="0" w:lastRowFirstColumn="0" w:lastRowLastColumn="0"/>
            <w:tcW w:w="4779" w:type="dxa"/>
          </w:tcPr>
          <w:p w:rsidR="00BB040E" w:rsidRPr="006C7A04" w:rsidRDefault="00BB040E" w:rsidP="004758E8">
            <w:pPr>
              <w:tabs>
                <w:tab w:val="left" w:pos="1320"/>
              </w:tabs>
              <w:jc w:val="center"/>
              <w:rPr>
                <w:rFonts w:ascii="Times New Roman" w:hAnsi="Times New Roman" w:cs="Times New Roman"/>
                <w:color w:val="E7E6E6" w:themeColor="background2"/>
                <w:sz w:val="24"/>
                <w:szCs w:val="24"/>
              </w:rPr>
            </w:pPr>
            <w:r w:rsidRPr="006C7A04">
              <w:rPr>
                <w:rFonts w:ascii="Times New Roman" w:hAnsi="Times New Roman" w:cs="Times New Roman"/>
                <w:color w:val="E7E6E6" w:themeColor="background2"/>
                <w:sz w:val="24"/>
                <w:szCs w:val="24"/>
              </w:rPr>
              <w:t xml:space="preserve">PROCESSUS UNIFIE </w:t>
            </w:r>
          </w:p>
        </w:tc>
      </w:tr>
      <w:tr w:rsidR="00BB040E" w:rsidRPr="006C7A04" w:rsidTr="004758E8">
        <w:trPr>
          <w:cnfStyle w:val="000000100000" w:firstRow="0" w:lastRow="0" w:firstColumn="0" w:lastColumn="0" w:oddVBand="0" w:evenVBand="0" w:oddHBand="1" w:evenHBand="0" w:firstRowFirstColumn="0" w:firstRowLastColumn="0" w:lastRowFirstColumn="0" w:lastRowLastColumn="0"/>
          <w:trHeight w:val="1126"/>
        </w:trPr>
        <w:tc>
          <w:tcPr>
            <w:cnfStyle w:val="001000000000" w:firstRow="0" w:lastRow="0" w:firstColumn="1" w:lastColumn="0" w:oddVBand="0" w:evenVBand="0" w:oddHBand="0" w:evenHBand="0" w:firstRowFirstColumn="0" w:firstRowLastColumn="0" w:lastRowFirstColumn="0" w:lastRowLastColumn="0"/>
            <w:tcW w:w="1516" w:type="dxa"/>
          </w:tcPr>
          <w:p w:rsidR="00BB040E" w:rsidRPr="006C7A04" w:rsidRDefault="00BB040E" w:rsidP="004758E8">
            <w:pPr>
              <w:tabs>
                <w:tab w:val="left" w:pos="1320"/>
              </w:tabs>
              <w:spacing w:before="200"/>
              <w:rPr>
                <w:rFonts w:ascii="Times New Roman" w:hAnsi="Times New Roman" w:cs="Times New Roman"/>
                <w:b w:val="0"/>
                <w:sz w:val="24"/>
                <w:szCs w:val="24"/>
              </w:rPr>
            </w:pPr>
            <w:r w:rsidRPr="006C7A04">
              <w:rPr>
                <w:rFonts w:ascii="Times New Roman" w:hAnsi="Times New Roman" w:cs="Times New Roman"/>
                <w:b w:val="0"/>
                <w:sz w:val="24"/>
                <w:szCs w:val="24"/>
              </w:rPr>
              <w:t>Données et traitements</w:t>
            </w:r>
          </w:p>
        </w:tc>
        <w:tc>
          <w:tcPr>
            <w:cnfStyle w:val="000010000000" w:firstRow="0" w:lastRow="0" w:firstColumn="0" w:lastColumn="0" w:oddVBand="1" w:evenVBand="0" w:oddHBand="0" w:evenHBand="0" w:firstRowFirstColumn="0" w:firstRowLastColumn="0" w:lastRowFirstColumn="0" w:lastRowLastColumn="0"/>
            <w:tcW w:w="4081" w:type="dxa"/>
          </w:tcPr>
          <w:p w:rsidR="00BB040E" w:rsidRPr="006C7A04" w:rsidRDefault="00BB040E" w:rsidP="004758E8">
            <w:pPr>
              <w:tabs>
                <w:tab w:val="left" w:pos="1320"/>
              </w:tabs>
              <w:spacing w:before="200"/>
              <w:rPr>
                <w:rFonts w:ascii="Times New Roman" w:hAnsi="Times New Roman" w:cs="Times New Roman"/>
                <w:sz w:val="24"/>
                <w:szCs w:val="24"/>
              </w:rPr>
            </w:pPr>
            <w:r w:rsidRPr="006C7A04">
              <w:rPr>
                <w:rFonts w:ascii="Times New Roman" w:hAnsi="Times New Roman" w:cs="Times New Roman"/>
                <w:sz w:val="24"/>
                <w:szCs w:val="24"/>
              </w:rPr>
              <w:t xml:space="preserve">Séparation des données et des traitements. </w:t>
            </w:r>
          </w:p>
        </w:tc>
        <w:tc>
          <w:tcPr>
            <w:cnfStyle w:val="000100000000" w:firstRow="0" w:lastRow="0" w:firstColumn="0" w:lastColumn="1" w:oddVBand="0" w:evenVBand="0" w:oddHBand="0" w:evenHBand="0" w:firstRowFirstColumn="0" w:firstRowLastColumn="0" w:lastRowFirstColumn="0" w:lastRowLastColumn="0"/>
            <w:tcW w:w="4779" w:type="dxa"/>
          </w:tcPr>
          <w:p w:rsidR="00BB040E" w:rsidRPr="006C7A04" w:rsidRDefault="00BB040E" w:rsidP="004758E8">
            <w:pPr>
              <w:tabs>
                <w:tab w:val="left" w:pos="1320"/>
              </w:tabs>
              <w:spacing w:before="200"/>
              <w:rPr>
                <w:rFonts w:ascii="Times New Roman" w:hAnsi="Times New Roman" w:cs="Times New Roman"/>
                <w:b w:val="0"/>
                <w:sz w:val="24"/>
                <w:szCs w:val="24"/>
              </w:rPr>
            </w:pPr>
            <w:r w:rsidRPr="006C7A04">
              <w:rPr>
                <w:rFonts w:ascii="Times New Roman" w:hAnsi="Times New Roman" w:cs="Times New Roman"/>
                <w:b w:val="0"/>
                <w:sz w:val="24"/>
                <w:szCs w:val="24"/>
              </w:rPr>
              <w:t>Regroupement des données et méthodes au sein des classes. Application du principe de l’encapsulation.</w:t>
            </w:r>
          </w:p>
        </w:tc>
      </w:tr>
      <w:tr w:rsidR="00BB040E" w:rsidRPr="006C7A04" w:rsidTr="004758E8">
        <w:trPr>
          <w:trHeight w:val="2228"/>
        </w:trPr>
        <w:tc>
          <w:tcPr>
            <w:cnfStyle w:val="001000000000" w:firstRow="0" w:lastRow="0" w:firstColumn="1" w:lastColumn="0" w:oddVBand="0" w:evenVBand="0" w:oddHBand="0" w:evenHBand="0" w:firstRowFirstColumn="0" w:firstRowLastColumn="0" w:lastRowFirstColumn="0" w:lastRowLastColumn="0"/>
            <w:tcW w:w="1516" w:type="dxa"/>
          </w:tcPr>
          <w:p w:rsidR="00BB040E" w:rsidRPr="006C7A04" w:rsidRDefault="00BB040E" w:rsidP="004758E8">
            <w:pPr>
              <w:tabs>
                <w:tab w:val="left" w:pos="1320"/>
              </w:tabs>
              <w:spacing w:before="100" w:after="100"/>
              <w:rPr>
                <w:rFonts w:ascii="Times New Roman" w:hAnsi="Times New Roman" w:cs="Times New Roman"/>
                <w:b w:val="0"/>
                <w:sz w:val="24"/>
                <w:szCs w:val="24"/>
              </w:rPr>
            </w:pPr>
            <w:r w:rsidRPr="006C7A04">
              <w:rPr>
                <w:rFonts w:ascii="Times New Roman" w:hAnsi="Times New Roman" w:cs="Times New Roman"/>
                <w:b w:val="0"/>
                <w:sz w:val="24"/>
                <w:szCs w:val="24"/>
              </w:rPr>
              <w:t>Niveaux</w:t>
            </w:r>
          </w:p>
        </w:tc>
        <w:tc>
          <w:tcPr>
            <w:cnfStyle w:val="000010000000" w:firstRow="0" w:lastRow="0" w:firstColumn="0" w:lastColumn="0" w:oddVBand="1" w:evenVBand="0" w:oddHBand="0" w:evenHBand="0" w:firstRowFirstColumn="0" w:firstRowLastColumn="0" w:lastRowFirstColumn="0" w:lastRowLastColumn="0"/>
            <w:tcW w:w="4081" w:type="dxa"/>
          </w:tcPr>
          <w:p w:rsidR="00BB040E" w:rsidRPr="006C7A04" w:rsidRDefault="00BB040E" w:rsidP="004758E8">
            <w:pPr>
              <w:tabs>
                <w:tab w:val="left" w:pos="1320"/>
              </w:tabs>
              <w:spacing w:before="100" w:after="100"/>
              <w:rPr>
                <w:rFonts w:ascii="Times New Roman" w:hAnsi="Times New Roman" w:cs="Times New Roman"/>
                <w:sz w:val="24"/>
                <w:szCs w:val="24"/>
              </w:rPr>
            </w:pPr>
            <w:r w:rsidRPr="006C7A04">
              <w:rPr>
                <w:rFonts w:ascii="Times New Roman" w:hAnsi="Times New Roman" w:cs="Times New Roman"/>
                <w:sz w:val="24"/>
                <w:szCs w:val="24"/>
              </w:rPr>
              <w:t>Plusieurs niveaux : conceptuel, logique, organisationnel, physique avec plusieurs types de modèles : données, traitements, communication. Existence de règles de passage entre les différents niveaux.</w:t>
            </w:r>
          </w:p>
        </w:tc>
        <w:tc>
          <w:tcPr>
            <w:cnfStyle w:val="000100000000" w:firstRow="0" w:lastRow="0" w:firstColumn="0" w:lastColumn="1" w:oddVBand="0" w:evenVBand="0" w:oddHBand="0" w:evenHBand="0" w:firstRowFirstColumn="0" w:firstRowLastColumn="0" w:lastRowFirstColumn="0" w:lastRowLastColumn="0"/>
            <w:tcW w:w="4779" w:type="dxa"/>
          </w:tcPr>
          <w:p w:rsidR="00BB040E" w:rsidRPr="006C7A04" w:rsidRDefault="00BB040E" w:rsidP="004758E8">
            <w:pPr>
              <w:tabs>
                <w:tab w:val="left" w:pos="1320"/>
              </w:tabs>
              <w:spacing w:before="100" w:after="100"/>
              <w:rPr>
                <w:rFonts w:ascii="Times New Roman" w:hAnsi="Times New Roman" w:cs="Times New Roman"/>
                <w:b w:val="0"/>
                <w:sz w:val="24"/>
                <w:szCs w:val="24"/>
              </w:rPr>
            </w:pPr>
            <w:r w:rsidRPr="006C7A04">
              <w:rPr>
                <w:rFonts w:ascii="Times New Roman" w:hAnsi="Times New Roman" w:cs="Times New Roman"/>
                <w:b w:val="0"/>
                <w:sz w:val="24"/>
                <w:szCs w:val="24"/>
              </w:rPr>
              <w:t>Niveau unique mais plusieurs types de modèles en fonction de l’aspect à décrire. Affinement des modèles lors des différentes étapes de l’analyse  et de la conception. Continuité entre les différentes phases d'élaboration de l'application (traçabilité).</w:t>
            </w:r>
          </w:p>
        </w:tc>
      </w:tr>
      <w:tr w:rsidR="00BB040E" w:rsidRPr="006C7A04" w:rsidTr="004758E8">
        <w:trPr>
          <w:cnfStyle w:val="010000000000" w:firstRow="0" w:lastRow="1" w:firstColumn="0" w:lastColumn="0" w:oddVBand="0" w:evenVBand="0" w:oddHBand="0" w:evenHBand="0" w:firstRowFirstColumn="0" w:firstRowLastColumn="0" w:lastRowFirstColumn="0" w:lastRowLastColumn="0"/>
          <w:trHeight w:val="1772"/>
        </w:trPr>
        <w:tc>
          <w:tcPr>
            <w:cnfStyle w:val="001000000000" w:firstRow="0" w:lastRow="0" w:firstColumn="1" w:lastColumn="0" w:oddVBand="0" w:evenVBand="0" w:oddHBand="0" w:evenHBand="0" w:firstRowFirstColumn="0" w:firstRowLastColumn="0" w:lastRowFirstColumn="0" w:lastRowLastColumn="0"/>
            <w:tcW w:w="1516" w:type="dxa"/>
          </w:tcPr>
          <w:p w:rsidR="00BB040E" w:rsidRPr="006C7A04" w:rsidRDefault="00BB040E" w:rsidP="004758E8">
            <w:pPr>
              <w:tabs>
                <w:tab w:val="left" w:pos="1320"/>
              </w:tabs>
              <w:spacing w:before="100" w:after="100"/>
              <w:rPr>
                <w:rFonts w:ascii="Times New Roman" w:hAnsi="Times New Roman" w:cs="Times New Roman"/>
                <w:b w:val="0"/>
                <w:sz w:val="24"/>
                <w:szCs w:val="24"/>
              </w:rPr>
            </w:pPr>
            <w:r w:rsidRPr="006C7A04">
              <w:rPr>
                <w:rFonts w:ascii="Times New Roman" w:hAnsi="Times New Roman" w:cs="Times New Roman"/>
                <w:b w:val="0"/>
                <w:sz w:val="24"/>
                <w:szCs w:val="24"/>
              </w:rPr>
              <w:t>Gestion de projet</w:t>
            </w:r>
          </w:p>
        </w:tc>
        <w:tc>
          <w:tcPr>
            <w:cnfStyle w:val="000010000000" w:firstRow="0" w:lastRow="0" w:firstColumn="0" w:lastColumn="0" w:oddVBand="1" w:evenVBand="0" w:oddHBand="0" w:evenHBand="0" w:firstRowFirstColumn="0" w:firstRowLastColumn="0" w:lastRowFirstColumn="0" w:lastRowLastColumn="0"/>
            <w:tcW w:w="4081" w:type="dxa"/>
          </w:tcPr>
          <w:p w:rsidR="00BB040E" w:rsidRPr="006C7A04" w:rsidRDefault="00BB040E" w:rsidP="004758E8">
            <w:pPr>
              <w:tabs>
                <w:tab w:val="left" w:pos="1320"/>
              </w:tabs>
              <w:spacing w:before="100" w:after="100"/>
              <w:rPr>
                <w:rFonts w:ascii="Times New Roman" w:hAnsi="Times New Roman" w:cs="Times New Roman"/>
                <w:b w:val="0"/>
                <w:sz w:val="24"/>
                <w:szCs w:val="24"/>
              </w:rPr>
            </w:pPr>
            <w:r w:rsidRPr="006C7A04">
              <w:rPr>
                <w:rFonts w:ascii="Times New Roman" w:hAnsi="Times New Roman" w:cs="Times New Roman"/>
                <w:b w:val="0"/>
                <w:sz w:val="24"/>
                <w:szCs w:val="24"/>
              </w:rPr>
              <w:t>Concentré principalement sur la conception, sans prise en compte de la phase de programmation (modèle de déploiement et de composant absent)</w:t>
            </w:r>
          </w:p>
        </w:tc>
        <w:tc>
          <w:tcPr>
            <w:cnfStyle w:val="000100000000" w:firstRow="0" w:lastRow="0" w:firstColumn="0" w:lastColumn="1" w:oddVBand="0" w:evenVBand="0" w:oddHBand="0" w:evenHBand="0" w:firstRowFirstColumn="0" w:firstRowLastColumn="0" w:lastRowFirstColumn="0" w:lastRowLastColumn="0"/>
            <w:tcW w:w="4779" w:type="dxa"/>
          </w:tcPr>
          <w:p w:rsidR="00BB040E" w:rsidRPr="006C7A04" w:rsidRDefault="00BB040E" w:rsidP="004758E8">
            <w:pPr>
              <w:tabs>
                <w:tab w:val="left" w:pos="1320"/>
              </w:tabs>
              <w:spacing w:before="100"/>
              <w:rPr>
                <w:rFonts w:ascii="Times New Roman" w:hAnsi="Times New Roman" w:cs="Times New Roman"/>
                <w:b w:val="0"/>
                <w:sz w:val="24"/>
                <w:szCs w:val="24"/>
              </w:rPr>
            </w:pPr>
            <w:r w:rsidRPr="006C7A04">
              <w:rPr>
                <w:rFonts w:ascii="Times New Roman" w:hAnsi="Times New Roman" w:cs="Times New Roman"/>
                <w:b w:val="0"/>
                <w:sz w:val="24"/>
                <w:szCs w:val="24"/>
              </w:rPr>
              <w:t>Prise en compte de tous les stades de la conduite d'un projet.</w:t>
            </w:r>
          </w:p>
          <w:p w:rsidR="00BB040E" w:rsidRPr="006C7A04" w:rsidRDefault="00BB040E" w:rsidP="004758E8">
            <w:pPr>
              <w:tabs>
                <w:tab w:val="left" w:pos="1320"/>
              </w:tabs>
              <w:spacing w:after="100"/>
              <w:jc w:val="both"/>
              <w:rPr>
                <w:rFonts w:ascii="Times New Roman" w:hAnsi="Times New Roman" w:cs="Times New Roman"/>
                <w:sz w:val="24"/>
                <w:szCs w:val="24"/>
              </w:rPr>
            </w:pPr>
            <w:r w:rsidRPr="006C7A04">
              <w:rPr>
                <w:rFonts w:ascii="Times New Roman" w:hAnsi="Times New Roman" w:cs="Times New Roman"/>
                <w:b w:val="0"/>
                <w:sz w:val="24"/>
                <w:szCs w:val="24"/>
              </w:rPr>
              <w:t>Cohérence de la phase d’analyse jusqu’au code du programme.</w:t>
            </w:r>
          </w:p>
        </w:tc>
      </w:tr>
    </w:tbl>
    <w:p w:rsidR="00BB040E" w:rsidRDefault="00BB040E" w:rsidP="00BB040E">
      <w:pPr>
        <w:pStyle w:val="Lgende"/>
        <w:rPr>
          <w:rFonts w:cs="Times New Roman"/>
        </w:rPr>
      </w:pPr>
    </w:p>
    <w:p w:rsidR="00BB040E" w:rsidRPr="0031484C" w:rsidRDefault="00BB040E" w:rsidP="00BB040E">
      <w:pPr>
        <w:pStyle w:val="Lgende"/>
        <w:rPr>
          <w:rFonts w:cs="Times New Roman"/>
        </w:rPr>
      </w:pPr>
      <w:bookmarkStart w:id="34" w:name="_Toc460676991"/>
      <w:r w:rsidRPr="006C7A04">
        <w:rPr>
          <w:rFonts w:cs="Times New Roman"/>
        </w:rPr>
        <w:t xml:space="preserve">Tableau </w:t>
      </w:r>
      <w:r w:rsidRPr="006C7A04">
        <w:rPr>
          <w:rFonts w:cs="Times New Roman"/>
        </w:rPr>
        <w:fldChar w:fldCharType="begin"/>
      </w:r>
      <w:r w:rsidRPr="006C7A04">
        <w:rPr>
          <w:rFonts w:cs="Times New Roman"/>
        </w:rPr>
        <w:instrText xml:space="preserve"> SEQ Tableau \* ARABIC </w:instrText>
      </w:r>
      <w:r w:rsidRPr="006C7A04">
        <w:rPr>
          <w:rFonts w:cs="Times New Roman"/>
        </w:rPr>
        <w:fldChar w:fldCharType="separate"/>
      </w:r>
      <w:r>
        <w:rPr>
          <w:rFonts w:cs="Times New Roman"/>
          <w:noProof/>
        </w:rPr>
        <w:t>4</w:t>
      </w:r>
      <w:r w:rsidRPr="006C7A04">
        <w:rPr>
          <w:rFonts w:cs="Times New Roman"/>
        </w:rPr>
        <w:fldChar w:fldCharType="end"/>
      </w:r>
      <w:r w:rsidRPr="006C7A04">
        <w:rPr>
          <w:rFonts w:cs="Times New Roman"/>
        </w:rPr>
        <w:t>: Etude comparative entre la méthode MERISE et Processus unifié</w:t>
      </w:r>
      <w:bookmarkEnd w:id="34"/>
    </w:p>
    <w:p w:rsidR="00BB040E" w:rsidRPr="006C7A04" w:rsidRDefault="00BB040E" w:rsidP="00BB040E">
      <w:pPr>
        <w:pStyle w:val="Titre3"/>
        <w:spacing w:line="276" w:lineRule="auto"/>
        <w:jc w:val="both"/>
      </w:pPr>
      <w:bookmarkStart w:id="35" w:name="_Toc451439654"/>
      <w:r w:rsidRPr="006C7A04">
        <w:t xml:space="preserve"> </w:t>
      </w:r>
      <w:bookmarkStart w:id="36" w:name="_Toc460579965"/>
      <w:bookmarkStart w:id="37" w:name="_Toc460673347"/>
      <w:bookmarkStart w:id="38" w:name="_Toc460676814"/>
      <w:bookmarkStart w:id="39" w:name="_Toc460680127"/>
      <w:r w:rsidRPr="006C7A04">
        <w:t>III.3- Choix de la méthode</w:t>
      </w:r>
      <w:bookmarkEnd w:id="35"/>
      <w:bookmarkEnd w:id="36"/>
      <w:bookmarkEnd w:id="37"/>
      <w:bookmarkEnd w:id="38"/>
      <w:bookmarkEnd w:id="39"/>
      <w:r w:rsidRPr="006C7A04">
        <w:t xml:space="preserve">  </w:t>
      </w:r>
    </w:p>
    <w:p w:rsidR="00BB040E" w:rsidRPr="006C7A04" w:rsidRDefault="00BB040E" w:rsidP="00BB040E">
      <w:pPr>
        <w:spacing w:after="0"/>
        <w:ind w:firstLine="708"/>
        <w:jc w:val="both"/>
        <w:rPr>
          <w:rFonts w:ascii="Times New Roman" w:hAnsi="Times New Roman" w:cs="Times New Roman"/>
          <w:sz w:val="24"/>
          <w:szCs w:val="24"/>
        </w:rPr>
      </w:pPr>
      <w:r w:rsidRPr="006C7A04">
        <w:rPr>
          <w:rFonts w:ascii="Times New Roman" w:hAnsi="Times New Roman" w:cs="Times New Roman"/>
          <w:sz w:val="24"/>
          <w:szCs w:val="24"/>
        </w:rPr>
        <w:t>L’analyse du tableau ci-dessus permet  de faire ressortir plusieurs  points. Mais l’élément majeur est que, MERISE offre une démarche d’analyse cohérente et rigoureuse, et mieux orientée vers les BD relationnelles. Elle est généralement utilisée dans l’informatique de gestion. Alors que le processus unifié utilisant UML qui est basé sur l’approche objet, est très souvent utilisé dans l’informatique technique (temps réel) et dans les projets évolutifs c’est à dire pouvant avoir différentes versions, formalise les interactions entre le système et l’utilisateur. Vu les besoin exprimé dans le cahier de charge, celui de favoriser l’ergonomie, la simplicité d’utilisation, la livraison de l’application en plusieurs version  et vu l’interaction utilisateur/système, nous choisissons le processus unifié comme méthode de conception après avoir modélisé notre problème avec le langage UML.</w:t>
      </w:r>
    </w:p>
    <w:p w:rsidR="00BB040E" w:rsidRPr="006C7A04" w:rsidRDefault="00BB040E" w:rsidP="00BB040E">
      <w:pPr>
        <w:spacing w:after="0"/>
        <w:jc w:val="both"/>
        <w:rPr>
          <w:rFonts w:ascii="Times New Roman" w:hAnsi="Times New Roman" w:cs="Times New Roman"/>
          <w:sz w:val="24"/>
          <w:szCs w:val="24"/>
        </w:rPr>
      </w:pPr>
    </w:p>
    <w:p w:rsidR="00BB040E" w:rsidRPr="006C7A04" w:rsidRDefault="00BB040E" w:rsidP="00BB040E">
      <w:pPr>
        <w:pStyle w:val="Paragraphedeliste"/>
        <w:numPr>
          <w:ilvl w:val="0"/>
          <w:numId w:val="8"/>
        </w:numPr>
        <w:spacing w:after="160"/>
        <w:jc w:val="both"/>
        <w:rPr>
          <w:rFonts w:ascii="Times New Roman" w:eastAsia="Batang" w:hAnsi="Times New Roman" w:cs="Times New Roman"/>
          <w:b/>
          <w:sz w:val="24"/>
          <w:szCs w:val="24"/>
        </w:rPr>
      </w:pPr>
      <w:r w:rsidRPr="006C7A04">
        <w:rPr>
          <w:rFonts w:ascii="Times New Roman" w:eastAsia="Batang" w:hAnsi="Times New Roman" w:cs="Times New Roman"/>
          <w:b/>
          <w:bCs/>
          <w:sz w:val="24"/>
          <w:szCs w:val="24"/>
        </w:rPr>
        <w:t>Choix de la variante du PU</w:t>
      </w:r>
      <w:r w:rsidRPr="006C7A04">
        <w:rPr>
          <w:rFonts w:ascii="Times New Roman" w:eastAsia="Batang" w:hAnsi="Times New Roman" w:cs="Times New Roman"/>
          <w:b/>
          <w:sz w:val="24"/>
          <w:szCs w:val="24"/>
        </w:rPr>
        <w:t xml:space="preserve"> </w:t>
      </w:r>
    </w:p>
    <w:p w:rsidR="00BB040E" w:rsidRPr="006C7A04" w:rsidRDefault="00BB040E" w:rsidP="00BB040E">
      <w:pPr>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 xml:space="preserve">Pour ce projet nous avons choisirons le Two Track Unified Process  (2TUP) car il offre les possibilités suivantes : </w:t>
      </w:r>
    </w:p>
    <w:p w:rsidR="00BB040E" w:rsidRPr="006C7A04" w:rsidRDefault="00BB040E" w:rsidP="00BB040E">
      <w:pPr>
        <w:pStyle w:val="Paragraphedeliste"/>
        <w:numPr>
          <w:ilvl w:val="0"/>
          <w:numId w:val="7"/>
        </w:numPr>
        <w:spacing w:after="16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Itératif ;</w:t>
      </w:r>
    </w:p>
    <w:p w:rsidR="00BB040E" w:rsidRPr="006C7A04" w:rsidRDefault="00BB040E" w:rsidP="00BB040E">
      <w:pPr>
        <w:pStyle w:val="Paragraphedeliste"/>
        <w:numPr>
          <w:ilvl w:val="0"/>
          <w:numId w:val="7"/>
        </w:numPr>
        <w:spacing w:after="16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Offre des privilèges aux interactions utilisateurs ;</w:t>
      </w:r>
    </w:p>
    <w:p w:rsidR="00BB040E" w:rsidRPr="006C7A04" w:rsidRDefault="00BB040E" w:rsidP="00BB040E">
      <w:pPr>
        <w:pStyle w:val="Paragraphedeliste"/>
        <w:numPr>
          <w:ilvl w:val="0"/>
          <w:numId w:val="6"/>
        </w:numPr>
        <w:spacing w:after="16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Prise en compte les contraintes liées aux changements des SI</w:t>
      </w:r>
    </w:p>
    <w:p w:rsidR="00BB040E" w:rsidRDefault="00BB040E" w:rsidP="00BB040E">
      <w:pPr>
        <w:pStyle w:val="Paragraphedeliste"/>
        <w:numPr>
          <w:ilvl w:val="0"/>
          <w:numId w:val="6"/>
        </w:numPr>
        <w:spacing w:after="160"/>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Possibilité de décomposer le problème suivant un axe fonctionnel et un axe technique.</w:t>
      </w:r>
    </w:p>
    <w:p w:rsidR="00BB040E" w:rsidRDefault="00BB040E" w:rsidP="00BB040E">
      <w:pPr>
        <w:pStyle w:val="Paragraphedeliste"/>
        <w:numPr>
          <w:ilvl w:val="0"/>
          <w:numId w:val="6"/>
        </w:numPr>
        <w:spacing w:after="160"/>
        <w:jc w:val="both"/>
        <w:rPr>
          <w:rFonts w:ascii="Times New Roman" w:eastAsia="Batang" w:hAnsi="Times New Roman" w:cs="Times New Roman"/>
          <w:sz w:val="24"/>
          <w:szCs w:val="24"/>
        </w:rPr>
      </w:pPr>
      <w:r>
        <w:rPr>
          <w:rFonts w:ascii="Times New Roman" w:eastAsia="Batang" w:hAnsi="Times New Roman" w:cs="Times New Roman"/>
          <w:sz w:val="24"/>
          <w:szCs w:val="24"/>
        </w:rPr>
        <w:t>Adapter à la représentions systèmes sous forme de module ;</w:t>
      </w:r>
    </w:p>
    <w:p w:rsidR="00BB040E" w:rsidRPr="005618C6" w:rsidRDefault="00BB040E" w:rsidP="00BB040E">
      <w:pPr>
        <w:spacing w:after="160"/>
        <w:ind w:left="360"/>
        <w:jc w:val="both"/>
        <w:rPr>
          <w:rFonts w:ascii="Times New Roman" w:eastAsia="Batang" w:hAnsi="Times New Roman" w:cs="Times New Roman"/>
          <w:sz w:val="24"/>
          <w:szCs w:val="24"/>
        </w:rPr>
      </w:pPr>
      <w:r>
        <w:rPr>
          <w:rFonts w:ascii="Times New Roman" w:eastAsia="Batang" w:hAnsi="Times New Roman" w:cs="Times New Roman"/>
          <w:sz w:val="24"/>
          <w:szCs w:val="24"/>
        </w:rPr>
        <w:t>Voici décrit schématiquement le processus 2TUP.</w:t>
      </w:r>
    </w:p>
    <w:p w:rsidR="00BB040E" w:rsidRDefault="00BB040E" w:rsidP="00BB040E">
      <w:pPr>
        <w:jc w:val="right"/>
        <w:rPr>
          <w:rFonts w:ascii="Times New Roman" w:hAnsi="Times New Roman" w:cs="Times New Roman"/>
          <w:sz w:val="24"/>
          <w:szCs w:val="24"/>
        </w:rPr>
      </w:pPr>
      <w:r>
        <w:rPr>
          <w:noProof/>
          <w:lang w:val="en-US"/>
        </w:rPr>
        <w:drawing>
          <wp:inline distT="0" distB="0" distL="0" distR="0" wp14:anchorId="256C9555" wp14:editId="51A9A0F0">
            <wp:extent cx="5705475" cy="3810000"/>
            <wp:effectExtent l="0" t="0" r="9525" b="0"/>
            <wp:docPr id="603" name="Image 603" descr="http://www.memoireonline.com/05/13/7195/Mise-en-place-dune-application-webmapping-de-geolocalisation-des-points-dintert-de-la-vil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memoireonline.com/05/13/7195/Mise-en-place-dune-application-webmapping-de-geolocalisation-des-points-dintert-de-la-vill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3810000"/>
                    </a:xfrm>
                    <a:prstGeom prst="rect">
                      <a:avLst/>
                    </a:prstGeom>
                    <a:noFill/>
                    <a:ln>
                      <a:noFill/>
                    </a:ln>
                  </pic:spPr>
                </pic:pic>
              </a:graphicData>
            </a:graphic>
          </wp:inline>
        </w:drawing>
      </w:r>
    </w:p>
    <w:p w:rsidR="00BB040E" w:rsidRDefault="00BB040E" w:rsidP="00BB040E">
      <w:pPr>
        <w:pStyle w:val="Lgende"/>
      </w:pPr>
      <w:bookmarkStart w:id="40" w:name="_Toc460677044"/>
      <w:r w:rsidRPr="005618C6">
        <w:t xml:space="preserve">Figure </w:t>
      </w:r>
      <w:r w:rsidRPr="005618C6">
        <w:fldChar w:fldCharType="begin"/>
      </w:r>
      <w:r w:rsidRPr="005618C6">
        <w:instrText xml:space="preserve"> SEQ Figure \* ARABIC </w:instrText>
      </w:r>
      <w:r w:rsidRPr="005618C6">
        <w:fldChar w:fldCharType="separate"/>
      </w:r>
      <w:r>
        <w:rPr>
          <w:noProof/>
        </w:rPr>
        <w:t>3</w:t>
      </w:r>
      <w:r w:rsidRPr="005618C6">
        <w:fldChar w:fldCharType="end"/>
      </w:r>
      <w:r w:rsidRPr="005618C6">
        <w:t> :</w:t>
      </w:r>
      <w:r>
        <w:t xml:space="preserve"> </w:t>
      </w:r>
      <w:r w:rsidRPr="005618C6">
        <w:t>Le processus 2TUP</w:t>
      </w:r>
      <w:bookmarkEnd w:id="40"/>
    </w:p>
    <w:p w:rsidR="00BB040E" w:rsidRDefault="00BB040E" w:rsidP="00BB040E">
      <w:pPr>
        <w:pStyle w:val="Paragraphedeliste"/>
        <w:spacing w:after="160"/>
        <w:jc w:val="both"/>
      </w:pPr>
      <w:r w:rsidRPr="006C7A04">
        <w:rPr>
          <w:rFonts w:ascii="Times New Roman" w:eastAsia="Batang" w:hAnsi="Times New Roman" w:cs="Times New Roman"/>
          <w:sz w:val="24"/>
          <w:szCs w:val="24"/>
        </w:rPr>
        <w:t>Dans la suite nous nous servirons de cette méthode pour faire la modélisation métier de notre système.</w:t>
      </w:r>
      <w:r>
        <w:br w:type="page"/>
      </w:r>
      <w:bookmarkStart w:id="41" w:name="_GoBack"/>
      <w:bookmarkEnd w:id="41"/>
    </w:p>
    <w:sectPr w:rsidR="00BB040E" w:rsidSect="002B2E84">
      <w:pgSz w:w="11906" w:h="16838"/>
      <w:pgMar w:top="1499" w:right="720" w:bottom="720" w:left="720" w:header="794" w:footer="56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ndalus">
    <w:altName w:val="Times New Roman"/>
    <w:panose1 w:val="02020603050405020304"/>
    <w:charset w:val="00"/>
    <w:family w:val="roman"/>
    <w:pitch w:val="variable"/>
    <w:sig w:usb0="00000000"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Pr="0024149B" w:rsidRDefault="00BB040E"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1312" behindDoc="0" locked="0" layoutInCell="1" allowOverlap="1" wp14:anchorId="5DE8139E" wp14:editId="2B457F3F">
              <wp:simplePos x="0" y="0"/>
              <wp:positionH relativeFrom="column">
                <wp:posOffset>1066800</wp:posOffset>
              </wp:positionH>
              <wp:positionV relativeFrom="paragraph">
                <wp:posOffset>-14605</wp:posOffset>
              </wp:positionV>
              <wp:extent cx="1716405" cy="278765"/>
              <wp:effectExtent l="0" t="0" r="0" b="0"/>
              <wp:wrapNone/>
              <wp:docPr id="45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BB040E"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DE8139E" id="Rectangle 12" o:spid="_x0000_s1045" style="position:absolute;left:0;text-align:left;margin-left:84pt;margin-top:-1.15pt;width:135.15pt;height: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" filled="f" stroked="f" strokeweight="1pt">
              <v:path arrowok="t"/>
              <v:textbox>
                <w:txbxContent>
                  <w:p w:rsidR="0027227C" w:rsidRPr="00A14B25" w:rsidRDefault="00BB040E"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Pr>
        <w:noProof/>
        <w:lang w:val="en-US"/>
      </w:rPr>
      <mc:AlternateContent>
        <mc:Choice Requires="wpg">
          <w:drawing>
            <wp:anchor distT="0" distB="0" distL="114300" distR="114300" simplePos="0" relativeHeight="251660288" behindDoc="0" locked="0" layoutInCell="1" allowOverlap="1" wp14:anchorId="242F6E7A" wp14:editId="4AAE08F3">
              <wp:simplePos x="0" y="0"/>
              <wp:positionH relativeFrom="column">
                <wp:posOffset>66675</wp:posOffset>
              </wp:positionH>
              <wp:positionV relativeFrom="paragraph">
                <wp:posOffset>-23495</wp:posOffset>
              </wp:positionV>
              <wp:extent cx="6335395" cy="257175"/>
              <wp:effectExtent l="0" t="0" r="27305" b="28575"/>
              <wp:wrapNone/>
              <wp:docPr id="7" name="Groupe 7"/>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455"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6" name="Connecteur droit 6"/>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6F6F8F" id="Groupe 7" o:spid="_x0000_s1026" style="position:absolute;margin-left:5.25pt;margin-top:-1.85pt;width:498.85pt;height:20.25pt;z-index:251660288;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37D8UAAADcAAAADwAAAGRycy9kb3ducmV2LnhtbESPQWvCQBSE7wX/w/IKvRTdWE3Q6CrF&#10;KtiTGPX+yD6T0OzbkF019dd3BaHHYWa+YebLztTiSq2rLCsYDiIQxLnVFRcKjodNfwLCeWSNtWVS&#10;8EsOloveyxxTbW+8p2vmCxEg7FJUUHrfpFK6vCSDbmAb4uCdbWvQB9kWUrd4C3BTy48oSqTBisNC&#10;iQ2tSsp/sotRcIrvu0xvJqtmN00u7+vvezJKvpR6e+0+ZyA8df4//GxvtYJxHMPj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37D8UAAADcAAAADwAAAAAAAAAA&#10;AAAAAAChAgAAZHJzL2Rvd25yZXYueG1sUEsFBgAAAAAEAAQA+QAAAJMDAAAAAA==&#10;" strokecolor="#2e74b5 [2404]" strokeweight="1.5pt"/>
              <v:line id="Connecteur droit 6"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oj8IAAADaAAAADwAAAGRycy9kb3ducmV2LnhtbESPQWvCQBSE7wX/w/IEL6VuFBokdQ1F&#10;kXgqmBa8PrKvSTD7NsmuGvPrXaHQ4zAz3zDrdDCNuFLvassKFvMIBHFhdc2lgp/v/dsKhPPIGhvL&#10;pOBODtLN5GWNibY3PtI196UIEHYJKqi8bxMpXVGRQTe3LXHwfm1v0AfZl1L3eAtw08hlFMXSYM1h&#10;ocKWthUV5/xiFNAuk12jx+6Mpxjr9zF75a9Mqdl0+PwA4Wnw/+G/9kEriOF5Jd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oj8IAAADaAAAADwAAAAAAAAAAAAAA&#10;AAChAgAAZHJzL2Rvd25yZXYueG1sUEsFBgAAAAAEAAQA+QAAAJADAAAAAA==&#10;" strokecolor="#2e74b5 [2404]" strokeweight="1.5pt">
                <v:stroke joinstyle="miter"/>
              </v:line>
            </v:group>
          </w:pict>
        </mc:Fallback>
      </mc:AlternateContent>
    </w:r>
    <w:r w:rsidRPr="005C2CBA">
      <w:rPr>
        <w:noProof/>
        <w:lang w:val="en-US"/>
      </w:rPr>
      <mc:AlternateContent>
        <mc:Choice Requires="wps">
          <w:drawing>
            <wp:anchor distT="0" distB="0" distL="114300" distR="114300" simplePos="0" relativeHeight="251662336" behindDoc="0" locked="0" layoutInCell="1" allowOverlap="1" wp14:anchorId="119A28D3" wp14:editId="621CD242">
              <wp:simplePos x="0" y="0"/>
              <wp:positionH relativeFrom="column">
                <wp:posOffset>4248150</wp:posOffset>
              </wp:positionH>
              <wp:positionV relativeFrom="paragraph">
                <wp:posOffset>-7620</wp:posOffset>
              </wp:positionV>
              <wp:extent cx="1871472" cy="231140"/>
              <wp:effectExtent l="0" t="0" r="0" b="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472" cy="231140"/>
                      </a:xfrm>
                      <a:prstGeom prst="rect">
                        <a:avLst/>
                      </a:prstGeom>
                      <a:noFill/>
                      <a:ln w="12700" cap="flat" cmpd="sng" algn="ctr">
                        <a:noFill/>
                        <a:prstDash val="solid"/>
                        <a:miter lim="800000"/>
                      </a:ln>
                      <a:effectLst/>
                    </wps:spPr>
                    <wps:txbx>
                      <w:txbxContent>
                        <w:p w:rsidR="0027227C" w:rsidRPr="00205A9A" w:rsidRDefault="00BB040E"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19A28D3" id="_x0000_s1046" style="position:absolute;left:0;text-align:left;margin-left:334.5pt;margin-top:-.6pt;width:147.35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" filled="f" stroked="f" strokeweight="1pt">
              <v:path arrowok="t"/>
              <v:textbox>
                <w:txbxContent>
                  <w:p w:rsidR="0027227C" w:rsidRPr="00205A9A" w:rsidRDefault="00BB040E"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9</w:t>
    </w:r>
    <w:r w:rsidRPr="00714023">
      <w:rPr>
        <w:caps/>
      </w:rPr>
      <w:fldChar w:fldCharType="end"/>
    </w:r>
  </w:p>
  <w:p w:rsidR="0027227C" w:rsidRDefault="00BB040E" w:rsidP="0027227C">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Pr="0024149B" w:rsidRDefault="00BB040E"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4384" behindDoc="0" locked="0" layoutInCell="1" allowOverlap="1" wp14:anchorId="460D60F4" wp14:editId="0A4D54E6">
              <wp:simplePos x="0" y="0"/>
              <wp:positionH relativeFrom="column">
                <wp:posOffset>1076960</wp:posOffset>
              </wp:positionH>
              <wp:positionV relativeFrom="paragraph">
                <wp:posOffset>-6464</wp:posOffset>
              </wp:positionV>
              <wp:extent cx="1716405" cy="278765"/>
              <wp:effectExtent l="0" t="0" r="0" b="0"/>
              <wp:wrapNone/>
              <wp:docPr id="29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BB040E"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60D60F4" id="_x0000_s1055" style="position:absolute;left:0;text-align:left;margin-left:84.8pt;margin-top:-.5pt;width:135.15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" filled="f" stroked="f" strokeweight="1pt">
              <v:path arrowok="t"/>
              <v:textbox>
                <w:txbxContent>
                  <w:p w:rsidR="0027227C" w:rsidRPr="00A14B25" w:rsidRDefault="00BB040E"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sidRPr="005C2CBA">
      <w:rPr>
        <w:noProof/>
        <w:lang w:val="en-US"/>
      </w:rPr>
      <mc:AlternateContent>
        <mc:Choice Requires="wps">
          <w:drawing>
            <wp:anchor distT="0" distB="0" distL="114300" distR="114300" simplePos="0" relativeHeight="251665408" behindDoc="0" locked="0" layoutInCell="1" allowOverlap="1" wp14:anchorId="53BEB061" wp14:editId="55815540">
              <wp:simplePos x="0" y="0"/>
              <wp:positionH relativeFrom="column">
                <wp:posOffset>4248150</wp:posOffset>
              </wp:positionH>
              <wp:positionV relativeFrom="paragraph">
                <wp:posOffset>21476</wp:posOffset>
              </wp:positionV>
              <wp:extent cx="1871345" cy="231140"/>
              <wp:effectExtent l="0" t="0" r="0" b="0"/>
              <wp:wrapNone/>
              <wp:docPr id="29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345" cy="231140"/>
                      </a:xfrm>
                      <a:prstGeom prst="rect">
                        <a:avLst/>
                      </a:prstGeom>
                      <a:noFill/>
                      <a:ln w="12700" cap="flat" cmpd="sng" algn="ctr">
                        <a:noFill/>
                        <a:prstDash val="solid"/>
                        <a:miter lim="800000"/>
                      </a:ln>
                      <a:effectLst/>
                    </wps:spPr>
                    <wps:txbx>
                      <w:txbxContent>
                        <w:p w:rsidR="0027227C" w:rsidRPr="00205A9A" w:rsidRDefault="00BB040E"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BEB061" id="_x0000_s1056" style="position:absolute;left:0;text-align:left;margin-left:334.5pt;margin-top:1.7pt;width:147.35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" filled="f" stroked="f" strokeweight="1pt">
              <v:path arrowok="t"/>
              <v:textbox>
                <w:txbxContent>
                  <w:p w:rsidR="0027227C" w:rsidRPr="00205A9A" w:rsidRDefault="00BB040E"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Pr>
        <w:noProof/>
        <w:lang w:val="en-US"/>
      </w:rPr>
      <mc:AlternateContent>
        <mc:Choice Requires="wpg">
          <w:drawing>
            <wp:anchor distT="0" distB="0" distL="114300" distR="114300" simplePos="0" relativeHeight="251663360" behindDoc="0" locked="0" layoutInCell="1" allowOverlap="1" wp14:anchorId="5DB0542F" wp14:editId="509A8A68">
              <wp:simplePos x="0" y="0"/>
              <wp:positionH relativeFrom="column">
                <wp:posOffset>66675</wp:posOffset>
              </wp:positionH>
              <wp:positionV relativeFrom="paragraph">
                <wp:posOffset>-25514</wp:posOffset>
              </wp:positionV>
              <wp:extent cx="6335395" cy="257175"/>
              <wp:effectExtent l="0" t="0" r="27305" b="28575"/>
              <wp:wrapNone/>
              <wp:docPr id="292" name="Groupe 292"/>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293"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294" name="Connecteur droit 294"/>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B114E6" id="Groupe 292" o:spid="_x0000_s1026" style="position:absolute;margin-left:5.25pt;margin-top:-2pt;width:498.85pt;height:20.25pt;z-index:251663360;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gsUAAADcAAAADwAAAGRycy9kb3ducmV2LnhtbESPT4vCMBTE78J+h/AWvMiaqli0GkX8&#10;A3qS7a73R/O2Ldu8lCZq9dMbQfA4zMxvmPmyNZW4UONKywoG/QgEcWZ1ybmC35/d1wSE88gaK8uk&#10;4EYOlouPzhwTba/8TZfU5yJA2CWooPC+TqR0WUEGXd/WxMH7s41BH2STS93gNcBNJYdRFEuDJYeF&#10;AmtaF5T9p2ej4DS+H1O9m6zr4zQ+97aHezyKN0p1P9vVDISn1r/Dr/ZeKxhOR/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q+gsUAAADcAAAADwAAAAAAAAAA&#10;AAAAAAChAgAAZHJzL2Rvd25yZXYueG1sUEsFBgAAAAAEAAQA+QAAAJMDAAAAAA==&#10;" strokecolor="#2e74b5 [2404]" strokeweight="1.5pt"/>
              <v:line id="Connecteur droit 294"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fNPMUAAADcAAAADwAAAGRycy9kb3ducmV2LnhtbESPQWvCQBSE7wX/w/KEXopuGqq00VWk&#10;UuKpoBa8PrKvSTD7NmbXJM2vdwuCx2FmvmGW695UoqXGlZYVvE4jEMSZ1SXnCn6OX5N3EM4ja6ws&#10;k4I/crBejZ6WmGjb8Z7ag89FgLBLUEHhfZ1I6bKCDLqprYmD92sbgz7IJpe6wS7ATSXjKJpLgyWH&#10;hQJr+iwoOx+uRgFtU3mp9HA542mO5WxIX/g7Vep53G8WIDz1/hG+t3daQfzxBv9nw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fNPMUAAADcAAAADwAAAAAAAAAA&#10;AAAAAAChAgAAZHJzL2Rvd25yZXYueG1sUEsFBgAAAAAEAAQA+QAAAJMDAAAAAA==&#10;" strokecolor="#2e74b5 [2404]" strokeweight="1.5pt">
                <v:stroke joinstyle="miter"/>
              </v:line>
            </v:group>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I</w:t>
    </w:r>
    <w:r w:rsidRPr="00714023">
      <w:rPr>
        <w:caps/>
      </w:rPr>
      <w:fldChar w:fldCharType="end"/>
    </w:r>
  </w:p>
  <w:p w:rsidR="0027227C" w:rsidRDefault="00BB040E" w:rsidP="0027227C">
    <w:pPr>
      <w:pStyle w:val="Pieddepage"/>
      <w:jc w:val="right"/>
    </w:pPr>
  </w:p>
  <w:p w:rsidR="0027227C" w:rsidRDefault="00BB040E" w:rsidP="0027227C">
    <w:pPr>
      <w:pStyle w:val="Pieddepage"/>
      <w:tabs>
        <w:tab w:val="clear" w:pos="4536"/>
        <w:tab w:val="clear" w:pos="9072"/>
        <w:tab w:val="left" w:pos="7313"/>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BB040E">
    <w:pPr>
      <w:pStyle w:val="En-tte"/>
    </w:pPr>
    <w:r>
      <w:rPr>
        <w:noProof/>
        <w:lang w:val="en-US"/>
      </w:rPr>
      <mc:AlternateContent>
        <mc:Choice Requires="wpg">
          <w:drawing>
            <wp:anchor distT="0" distB="0" distL="114300" distR="114300" simplePos="0" relativeHeight="251659264" behindDoc="0" locked="0" layoutInCell="1" allowOverlap="1" wp14:anchorId="7420FD4C" wp14:editId="30A2501C">
              <wp:simplePos x="0" y="0"/>
              <wp:positionH relativeFrom="column">
                <wp:posOffset>76200</wp:posOffset>
              </wp:positionH>
              <wp:positionV relativeFrom="paragraph">
                <wp:posOffset>-387985</wp:posOffset>
              </wp:positionV>
              <wp:extent cx="6260338" cy="517696"/>
              <wp:effectExtent l="0" t="0" r="7620" b="34925"/>
              <wp:wrapNone/>
              <wp:docPr id="3" name="Groupe 3"/>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480" name="Groupe 480"/>
                      <wpg:cNvGrpSpPr/>
                      <wpg:grpSpPr>
                        <a:xfrm>
                          <a:off x="0" y="48724"/>
                          <a:ext cx="6248400" cy="517696"/>
                          <a:chOff x="-55633" y="192097"/>
                          <a:chExt cx="6248521" cy="518995"/>
                        </a:xfrm>
                      </wpg:grpSpPr>
                      <wps:wsp>
                        <wps:cNvPr id="460"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58"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459"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7C" w:rsidRPr="003714D3" w:rsidRDefault="00BB040E"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BB040E"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61"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20"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7420FD4C" id="Groupe 3" o:spid="_x0000_s1037" style="position:absolute;margin-left:6pt;margin-top:-30.55pt;width:492.95pt;height:40.75pt;z-index:251659264;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ClmbaHiQYAAH0YAAAOAAAAAAAAAAAAAAAAADoC&#10;AABkcnMvZTJvRG9jLnhtbFBLAQItABQABgAIAAAAIQAubPAAxQAAAKUBAAAZAAAAAAAAAAAAAAAA&#10;AO8IAABkcnMvX3JlbHMvZTJvRG9jLnhtbC5yZWxzUEsBAi0AFAAGAAgAAAAhADeMTLrgAAAACQ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480" o:spid="_x0000_s1038"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rect id="Rectangle 471" o:spid="_x0000_s1039"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EMMA&#10;AADcAAAADwAAAGRycy9kb3ducmV2LnhtbERPy2rCQBTdF/yH4QpuSjOpiIToKFK0FKGLpoVuL5mb&#10;h87cCZmpSfr1zqLQ5eG8t/vRGnGj3reOFTwnKQji0umWawVfn6enDIQPyBqNY1IwkYf9bvawxVy7&#10;gT/oVoRaxBD2OSpoQuhyKX3ZkEWfuI44cpXrLYYI+1rqHocYbo1cpulaWmw5NjTY0UtD5bX4sQpM&#10;pc3r6VK9T2cTygwfj7/f56NSi/l42IAINIZ/8Z/7TStYreP8eC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iFEMMAAADcAAAADwAAAAAAAAAAAAAAAACYAgAAZHJzL2Rv&#10;d25yZXYueG1sUEsFBgAAAAAEAAQA9QAAAIgDAAAAAA==&#10;" fillcolor="#ed7d31 [3205]" strokecolor="#ed7d31 [3205]" strokeweight="1pt"/>
                <v:shapetype id="_x0000_t32" coordsize="21600,21600" o:spt="32" o:oned="t" path="m,l21600,21600e" filled="f">
                  <v:path arrowok="t" fillok="f" o:connecttype="none"/>
                  <o:lock v:ext="edit" shapetype="t"/>
                </v:shapetype>
                <v:shape id="AutoShape 4" o:spid="_x0000_s1040"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cFMMAAADcAAAADwAAAGRycy9kb3ducmV2LnhtbERPO2/CMBDekfofrKvUDZz0gUqKQYBU&#10;qQMDBTqwneJrEojPqe1C+PfcUKnjp+89nfeuVWcKsfFsIB9loIhLbxuuDOx378NXUDEhW2w9k4Er&#10;RZjP7gZTLKy/8Cedt6lSEsKxQAN1Sl2hdSxrchhHviMW7tsHh0lgqLQNeJFw1+rHLBtrhw1LQ40d&#10;rWoqT9tfJ70Bx5PDMs/3y/XxiX42ze5rsTLm4b5fvIFK1Kd/8Z/7wxp4fpG1ckaOgJ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tHBTDAAAA3AAAAA8AAAAAAAAAAAAA&#10;AAAAoQIAAGRycy9kb3ducmV2LnhtbFBLBQYAAAAABAAEAPkAAACRAwAAAAA=&#10;" filled="t" fillcolor="white [3201]" strokecolor="#ed7d31 [3205]" strokeweight="1pt">
                  <v:stroke joinstyle="miter"/>
                </v:shape>
                <v:rect id="Rectangle 4" o:spid="_x0000_s1041"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71ccA&#10;AADcAAAADwAAAGRycy9kb3ducmV2LnhtbESPQWvCQBSE74L/YXmCl1I3FVtr6ioiFqKXtjaHHp/Z&#10;12xo9m3IrjH9926h4HGYmW+Y5bq3teio9ZVjBQ+TBARx4XTFpYL88/X+GYQPyBprx6TglzysV8PB&#10;ElPtLvxB3TGUIkLYp6jAhNCkUvrCkEU/cQ1x9L5dazFE2ZZSt3iJcFvLaZI8SYsVxwWDDW0NFT/H&#10;s1Vw97abmX12SN6zLs+b+us0307nSo1H/eYFRKA+3ML/7UwrmD0u4O9MP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Au9XHAAAA3AAAAA8AAAAAAAAAAAAAAAAAmAIAAGRy&#10;cy9kb3ducmV2LnhtbFBLBQYAAAAABAAEAPUAAACMAwAAAAA=&#10;" filled="f" stroked="f" strokeweight="1pt">
                  <v:path arrowok="t"/>
                  <v:textbox>
                    <w:txbxContent>
                      <w:p w:rsidR="0027227C" w:rsidRPr="003714D3" w:rsidRDefault="00BB040E"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BB040E"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v:textbox>
                </v:rect>
                <v:rect id="Rectangle 15" o:spid="_x0000_s1042"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QA&#10;AADcAAAADwAAAGRycy9kb3ducmV2LnhtbESPzYoCMRCE78K+Q+gFL6IZRURGoyyLigh7UBf22kx6&#10;fjTpDJOoo09vFgSPRVV9Rc2XrTXiSo2vHCsYDhIQxJnTFRcKfo/r/hSED8gajWNScCcPy8VHZ46p&#10;djfe0/UQChEh7FNUUIZQp1L6rCSLfuBq4ujlrrEYomwKqRu8Rbg1cpQkE2mx4rhQYk3fJWXnw8Uq&#10;MLk2m/Up/7nvTMim2Fs9/nYrpbqf7dcMRKA2vMOv9lYrGE9G8H8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2vvzEAAAA3AAAAA8AAAAAAAAAAAAAAAAAmAIAAGRycy9k&#10;b3ducmV2LnhtbFBLBQYAAAAABAAEAPUAAACJAwAAAAA=&#10;" fillcolor="#ed7d31 [3205]" strokecolor="#ed7d31 [3205]" strokeweight="1pt"/>
                <v:rect id="Rectangle 3" o:spid="_x0000_s1043"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XOMUA&#10;AADcAAAADwAAAGRycy9kb3ducmV2LnhtbESPzWrDMBCE74G8g9hCL6GRU4IT3MgmFAr9ySVxHmCx&#10;NrZSa2Us1bHfvioUchxm5htmV4y2FQP13jhWsFomIIgrpw3XCs7l29MWhA/IGlvHpGAiD0U+n+0w&#10;0+7GRxpOoRYRwj5DBU0IXSalrxqy6JeuI47exfUWQ5R9LXWPtwi3rXxOklRaNBwXGuzotaHq+/Rj&#10;FWzCYbqWYzl8bRc6Na2ePj/WRqnHh3H/AiLQGO7h//a7VrBO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Jc4xQAAANwAAAAPAAAAAAAAAAAAAAAAAJgCAABkcnMv&#10;ZG93bnJldi54bWxQSwUGAAAAAAQABAD1AAAAig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44"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iAxPBAAAA2wAAAA8AAABkcnMvZG93bnJldi54bWxET02LwjAQvQv+hzCCF9mmW0WkNorsuiAe&#10;hOqK16EZ22IzKU1Wu//eHASPj/edrXvTiDt1rras4DOKQRAXVtdcKvg9/XwsQDiPrLGxTAr+ycF6&#10;NRxkmGr74JzuR1+KEMIuRQWV920qpSsqMugi2xIH7mo7gz7ArpS6w0cIN41M4nguDdYcGips6aui&#10;4nb8MwoWeTKzu029n2+nRft9OF/2k/ii1HjUb5YgPPX+LX65d1pBEtaHL+EHyN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iAxPBAAAA2wAAAA8AAAAAAAAAAAAAAAAAnwIA&#10;AGRycy9kb3ducmV2LnhtbFBLBQYAAAAABAAEAPcAAACNAwAAAAA=&#10;">
                <v:imagedata r:id="rId4" o:title=""/>
                <v:path arrowok="t"/>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BB040E">
    <w:pPr>
      <w:pStyle w:val="En-tte"/>
    </w:pPr>
    <w:r>
      <w:rPr>
        <w:noProof/>
        <w:lang w:val="en-US"/>
      </w:rPr>
      <mc:AlternateContent>
        <mc:Choice Requires="wpg">
          <w:drawing>
            <wp:anchor distT="0" distB="0" distL="114300" distR="114300" simplePos="0" relativeHeight="251666432" behindDoc="0" locked="0" layoutInCell="1" allowOverlap="1" wp14:anchorId="06BB233E" wp14:editId="5443BF43">
              <wp:simplePos x="0" y="0"/>
              <wp:positionH relativeFrom="column">
                <wp:posOffset>226031</wp:posOffset>
              </wp:positionH>
              <wp:positionV relativeFrom="paragraph">
                <wp:posOffset>-310128</wp:posOffset>
              </wp:positionV>
              <wp:extent cx="6260338" cy="517696"/>
              <wp:effectExtent l="0" t="0" r="7620" b="34925"/>
              <wp:wrapNone/>
              <wp:docPr id="322" name="Groupe 322"/>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323" name="Groupe 323"/>
                      <wpg:cNvGrpSpPr/>
                      <wpg:grpSpPr>
                        <a:xfrm>
                          <a:off x="0" y="48724"/>
                          <a:ext cx="6248400" cy="517696"/>
                          <a:chOff x="-55633" y="192097"/>
                          <a:chExt cx="6248521" cy="518995"/>
                        </a:xfrm>
                      </wpg:grpSpPr>
                      <wps:wsp>
                        <wps:cNvPr id="324"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5"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326"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7C" w:rsidRPr="003714D3" w:rsidRDefault="00BB040E"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BB040E"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8"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329"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06BB233E" id="Groupe 322" o:spid="_x0000_s1047" style="position:absolute;margin-left:17.8pt;margin-top:-24.4pt;width:492.95pt;height:40.75pt;z-index:251666432;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A0U5BciQYAAIkYAAAOAAAAAAAAAAAAAAAAADoC&#10;AABkcnMvZTJvRG9jLnhtbFBLAQItABQABgAIAAAAIQAubPAAxQAAAKUBAAAZAAAAAAAAAAAAAAAA&#10;AO8IAABkcnMvX3JlbHMvZTJvRG9jLnhtbC5yZWxzUEsBAi0AFAAGAAgAAAAhAJL/JxfgAAAACg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323" o:spid="_x0000_s1048"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471" o:spid="_x0000_s1049"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P3tsYA&#10;AADcAAAADwAAAGRycy9kb3ducmV2LnhtbESPT2sCMRTE70K/Q3iFXkSzVRHZblZK0VIED24LXh+b&#10;t3/a5GXZpLr66ZuC4HGYmd8w2XqwRpyo961jBc/TBARx6XTLtYKvz+1kBcIHZI3GMSm4kId1/jDK&#10;MNXuzAc6FaEWEcI+RQVNCF0qpS8bsuinriOOXuV6iyHKvpa6x3OEWyNnSbKUFluOCw129NZQ+VP8&#10;WgWm0uZ9+13tLzsTyhWON9fjbqPU0+Pw+gIi0BDu4Vv7QyuYzx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P3tsYAAADcAAAADwAAAAAAAAAAAAAAAACYAgAAZHJz&#10;L2Rvd25yZXYueG1sUEsFBgAAAAAEAAQA9QAAAIsDAAAAAA==&#10;" fillcolor="#ed7d31 [3205]" strokecolor="#ed7d31 [3205]" strokeweight="1pt"/>
                <v:shapetype id="_x0000_t32" coordsize="21600,21600" o:spt="32" o:oned="t" path="m,l21600,21600e" filled="f">
                  <v:path arrowok="t" fillok="f" o:connecttype="none"/>
                  <o:lock v:ext="edit" shapetype="t"/>
                </v:shapetype>
                <v:shape id="AutoShape 4" o:spid="_x0000_s1050"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ANksUAAADcAAAADwAAAGRycy9kb3ducmV2LnhtbESPzWrCQBSF94W+w3AFd3USpVKjo6gg&#10;dNGFNbpwd8lck2jmTjoz1fj2jlDo8nB+Ps5s0ZlGXMn52rKCdJCAIC6srrlUsM83bx8gfEDW2Fgm&#10;BXfysJi/vsww0/bG33TdhVLEEfYZKqhCaDMpfVGRQT+wLXH0TtYZDFG6UmqHtzhuGjlMkrE0WHMk&#10;VNjSuqLisvs1ketwPDmu0nS/+jqP6Gdb54flWql+r1tOQQTqwn/4r/2pFYyG7/A8E4+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ANksUAAADcAAAADwAAAAAAAAAA&#10;AAAAAAChAgAAZHJzL2Rvd25yZXYueG1sUEsFBgAAAAAEAAQA+QAAAJMDAAAAAA==&#10;" filled="t" fillcolor="white [3201]" strokecolor="#ed7d31 [3205]" strokeweight="1pt">
                  <v:stroke joinstyle="miter"/>
                </v:shape>
                <v:rect id="Rectangle 4" o:spid="_x0000_s1051"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Rv8cA&#10;AADcAAAADwAAAGRycy9kb3ducmV2LnhtbESPQWvCQBSE74L/YXlCL1I3pqIldRWRFmIvbW0OPb5m&#10;n9lg9m3IbmP6792C0OMwM98w6+1gG9FT52vHCuazBARx6XTNlYLi8+X+EYQPyBobx6TglzxsN+PR&#10;GjPtLvxB/TFUIkLYZ6jAhNBmUvrSkEU/cy1x9E6usxii7CqpO7xEuG1kmiRLabHmuGCwpb2h8nz8&#10;sQqmb88Lc8hfk/e8L4q2+fpe7dOVUneTYfcEItAQ/sO3dq4VPKRL+DsTj4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zkb/HAAAA3AAAAA8AAAAAAAAAAAAAAAAAmAIAAGRy&#10;cy9kb3ducmV2LnhtbFBLBQYAAAAABAAEAPUAAACMAwAAAAA=&#10;" filled="f" stroked="f" strokeweight="1pt">
                  <v:path arrowok="t"/>
                  <v:textbox>
                    <w:txbxContent>
                      <w:p w:rsidR="0027227C" w:rsidRPr="003714D3" w:rsidRDefault="00BB040E"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BB040E"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v:textbox>
                </v:rect>
                <v:rect id="Rectangle 15" o:spid="_x0000_s1052"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pwcYA&#10;AADcAAAADwAAAGRycy9kb3ducmV2LnhtbESPT2sCMRTE70K/Q3iFXkSzVVDZblZK0VIED24LXh+b&#10;t3/a5GXZpLr66ZuC4HGYmd8w2XqwRpyo961jBc/TBARx6XTLtYKvz+1kBcIHZI3GMSm4kId1/jDK&#10;MNXuzAc6FaEWEcI+RQVNCF0qpS8bsuinriOOXuV6iyHKvpa6x3OEWyNnSbKQFluOCw129NZQ+VP8&#10;WgWm0uZ9+13tLzsTyhWON9fjbqPU0+Pw+gIi0BDu4Vv7QyuYz5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FpwcYAAADcAAAADwAAAAAAAAAAAAAAAACYAgAAZHJz&#10;L2Rvd25yZXYueG1sUEsFBgAAAAAEAAQA9QAAAIsDAAAAAA==&#10;" fillcolor="#ed7d31 [3205]" strokecolor="#ed7d31 [3205]" strokeweight="1pt"/>
                <v:rect id="Rectangle 3" o:spid="_x0000_s1053"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KAMIA&#10;AADcAAAADwAAAGRycy9kb3ducmV2LnhtbERP3WrCMBS+H+wdwhl4MzRVR5VqlCEM1O1m1gc4NMc2&#10;rjkpTVbbtzcXgpcf3/9629tadNR641jBdJKAIC6cNlwqOOdf4yUIH5A11o5JwUAetpvXlzVm2t34&#10;l7pTKEUMYZ+hgiqEJpPSFxVZ9BPXEEfu4lqLIcK2lLrFWwy3tZwlSSotGo4NFTa0q6j4O/1bBYvw&#10;M1zzPu++l+86NbUejocPo9Torf9cgQjUh6f44d5rBfNZXBvPxCM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2koAwgAAANwAAAAPAAAAAAAAAAAAAAAAAJgCAABkcnMvZG93&#10;bnJldi54bWxQSwUGAAAAAAQABAD1AAAAhw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54"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AZOTGAAAA3AAAAA8AAABkcnMvZG93bnJldi54bWxEj0FrwkAUhO+C/2F5Qi/SbIxFNLqK2Ari&#10;oaBVcn1kX5PQ7NuQ3Sbx33cLhR6HmfmG2ewGU4uOWldZVjCLYhDEudUVFwpuH8fnJQjnkTXWlknB&#10;gxzstuPRBlNte75Qd/WFCBB2KSoovW9SKV1ekkEX2YY4eJ+2NeiDbAupW+wD3NQyieOFNFhxWCix&#10;oUNJ+df12yhYXpIXe9pX58XbPG9e3+/ZeRpnSj1Nhv0ahKfB/4f/2ietYJ6s4PdMOAJy+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kBk5MYAAADcAAAADwAAAAAAAAAAAAAA&#10;AACfAgAAZHJzL2Rvd25yZXYueG1sUEsFBgAAAAAEAAQA9wAAAJIDAAAAAA==&#10;">
                <v:imagedata r:id="rId4"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A924"/>
      </v:shape>
    </w:pict>
  </w:numPicBullet>
  <w:abstractNum w:abstractNumId="0" w15:restartNumberingAfterBreak="0">
    <w:nsid w:val="00000002"/>
    <w:multiLevelType w:val="singleLevel"/>
    <w:tmpl w:val="00000002"/>
    <w:name w:val="WW8Num1"/>
    <w:lvl w:ilvl="0">
      <w:start w:val="1"/>
      <w:numFmt w:val="bullet"/>
      <w:lvlText w:val=""/>
      <w:lvlJc w:val="left"/>
      <w:pPr>
        <w:tabs>
          <w:tab w:val="num" w:pos="0"/>
        </w:tabs>
        <w:ind w:left="1778" w:hanging="360"/>
      </w:pPr>
      <w:rPr>
        <w:rFonts w:ascii="Wingdings" w:hAnsi="Wingdings" w:cs="Wingdings"/>
        <w:color w:val="auto"/>
      </w:rPr>
    </w:lvl>
  </w:abstractNum>
  <w:abstractNum w:abstractNumId="1" w15:restartNumberingAfterBreak="0">
    <w:nsid w:val="00000005"/>
    <w:multiLevelType w:val="multilevel"/>
    <w:tmpl w:val="00000005"/>
    <w:name w:val="WW8Num6"/>
    <w:lvl w:ilvl="0">
      <w:start w:val="1"/>
      <w:numFmt w:val="bullet"/>
      <w:lvlText w:val="o"/>
      <w:lvlJc w:val="left"/>
      <w:pPr>
        <w:tabs>
          <w:tab w:val="num" w:pos="0"/>
        </w:tabs>
        <w:ind w:left="1494" w:hanging="360"/>
      </w:pPr>
      <w:rPr>
        <w:rFonts w:ascii="Courier New" w:hAnsi="Courier New" w:cs="Courier New"/>
        <w:color w:val="auto"/>
      </w:rPr>
    </w:lvl>
    <w:lvl w:ilvl="1">
      <w:start w:val="1"/>
      <w:numFmt w:val="bullet"/>
      <w:lvlText w:val="o"/>
      <w:lvlJc w:val="left"/>
      <w:pPr>
        <w:tabs>
          <w:tab w:val="num" w:pos="0"/>
        </w:tabs>
        <w:ind w:left="1440" w:hanging="360"/>
      </w:pPr>
      <w:rPr>
        <w:rFonts w:ascii="Courier New" w:hAnsi="Courier New" w:cs="Courier New"/>
        <w:lang w:eastAsia="en-US"/>
      </w:rPr>
    </w:lvl>
    <w:lvl w:ilvl="2">
      <w:start w:val="5"/>
      <w:numFmt w:val="bullet"/>
      <w:lvlText w:val=""/>
      <w:lvlJc w:val="left"/>
      <w:pPr>
        <w:tabs>
          <w:tab w:val="num" w:pos="0"/>
        </w:tabs>
        <w:ind w:left="2160" w:hanging="360"/>
      </w:pPr>
      <w:rPr>
        <w:rFonts w:ascii="Wingdings" w:hAnsi="Wingdings" w:cs="Arial"/>
        <w:b w:val="0"/>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lang w:eastAsia="en-US"/>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lang w:eastAsia="en-US"/>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9"/>
    <w:multiLevelType w:val="singleLevel"/>
    <w:tmpl w:val="00000009"/>
    <w:name w:val="WW8Num10"/>
    <w:lvl w:ilvl="0">
      <w:start w:val="1"/>
      <w:numFmt w:val="bullet"/>
      <w:lvlText w:val="o"/>
      <w:lvlJc w:val="left"/>
      <w:pPr>
        <w:tabs>
          <w:tab w:val="num" w:pos="0"/>
        </w:tabs>
        <w:ind w:left="1211" w:hanging="360"/>
      </w:pPr>
      <w:rPr>
        <w:rFonts w:ascii="Courier New" w:hAnsi="Courier New" w:cs="Courier New"/>
      </w:rPr>
    </w:lvl>
  </w:abstractNum>
  <w:abstractNum w:abstractNumId="3" w15:restartNumberingAfterBreak="0">
    <w:nsid w:val="0000000C"/>
    <w:multiLevelType w:val="singleLevel"/>
    <w:tmpl w:val="0000000C"/>
    <w:name w:val="WW8Num15"/>
    <w:lvl w:ilvl="0">
      <w:start w:val="1"/>
      <w:numFmt w:val="bullet"/>
      <w:lvlText w:val="o"/>
      <w:lvlJc w:val="left"/>
      <w:pPr>
        <w:tabs>
          <w:tab w:val="num" w:pos="0"/>
        </w:tabs>
        <w:ind w:left="1069" w:hanging="360"/>
      </w:pPr>
      <w:rPr>
        <w:rFonts w:ascii="Courier New" w:hAnsi="Courier New" w:cs="Courier New"/>
        <w:lang w:eastAsia="en-US"/>
      </w:rPr>
    </w:lvl>
  </w:abstractNum>
  <w:abstractNum w:abstractNumId="4" w15:restartNumberingAfterBreak="0">
    <w:nsid w:val="00000016"/>
    <w:multiLevelType w:val="singleLevel"/>
    <w:tmpl w:val="00000016"/>
    <w:name w:val="WW8Num30"/>
    <w:lvl w:ilvl="0">
      <w:start w:val="1"/>
      <w:numFmt w:val="bullet"/>
      <w:lvlText w:val="o"/>
      <w:lvlJc w:val="left"/>
      <w:pPr>
        <w:tabs>
          <w:tab w:val="num" w:pos="0"/>
        </w:tabs>
        <w:ind w:left="1211" w:hanging="360"/>
      </w:pPr>
      <w:rPr>
        <w:rFonts w:ascii="Courier New" w:hAnsi="Courier New" w:cs="Courier New"/>
        <w:color w:val="auto"/>
      </w:rPr>
    </w:lvl>
  </w:abstractNum>
  <w:abstractNum w:abstractNumId="5" w15:restartNumberingAfterBreak="0">
    <w:nsid w:val="00000017"/>
    <w:multiLevelType w:val="singleLevel"/>
    <w:tmpl w:val="00000017"/>
    <w:name w:val="WW8Num31"/>
    <w:lvl w:ilvl="0">
      <w:start w:val="1"/>
      <w:numFmt w:val="bullet"/>
      <w:lvlText w:val="o"/>
      <w:lvlJc w:val="left"/>
      <w:pPr>
        <w:tabs>
          <w:tab w:val="num" w:pos="708"/>
        </w:tabs>
        <w:ind w:left="1919" w:hanging="360"/>
      </w:pPr>
      <w:rPr>
        <w:rFonts w:ascii="Courier New" w:hAnsi="Courier New" w:cs="Courier New"/>
        <w:color w:val="auto"/>
        <w:lang w:eastAsia="en-US"/>
      </w:rPr>
    </w:lvl>
  </w:abstractNum>
  <w:abstractNum w:abstractNumId="6" w15:restartNumberingAfterBreak="0">
    <w:nsid w:val="00000021"/>
    <w:multiLevelType w:val="multilevel"/>
    <w:tmpl w:val="19763C2E"/>
    <w:name w:val="WW8Num43"/>
    <w:lvl w:ilvl="0">
      <w:start w:val="1"/>
      <w:numFmt w:val="bullet"/>
      <w:lvlText w:val="o"/>
      <w:lvlJc w:val="left"/>
      <w:pPr>
        <w:tabs>
          <w:tab w:val="num" w:pos="0"/>
        </w:tabs>
        <w:ind w:left="720" w:hanging="360"/>
      </w:pPr>
      <w:rPr>
        <w:rFonts w:ascii="Courier New" w:hAnsi="Courier New" w:cs="Courier New"/>
        <w:color w:val="auto"/>
      </w:rPr>
    </w:lvl>
    <w:lvl w:ilvl="1">
      <w:start w:val="3"/>
      <w:numFmt w:val="bullet"/>
      <w:lvlText w:val="-"/>
      <w:lvlJc w:val="left"/>
      <w:pPr>
        <w:tabs>
          <w:tab w:val="num" w:pos="0"/>
        </w:tabs>
        <w:ind w:left="1069" w:hanging="360"/>
      </w:pPr>
      <w:rPr>
        <w:rFonts w:ascii="Book Antiqua" w:eastAsia="Times New Roman" w:hAnsi="Book Antiqua" w:cs="Times New Roman" w:hint="default"/>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23"/>
    <w:multiLevelType w:val="singleLevel"/>
    <w:tmpl w:val="00000023"/>
    <w:name w:val="WW8Num46"/>
    <w:lvl w:ilvl="0">
      <w:start w:val="1"/>
      <w:numFmt w:val="bullet"/>
      <w:lvlText w:val="o"/>
      <w:lvlJc w:val="left"/>
      <w:pPr>
        <w:tabs>
          <w:tab w:val="num" w:pos="0"/>
        </w:tabs>
        <w:ind w:left="1069" w:hanging="360"/>
      </w:pPr>
      <w:rPr>
        <w:rFonts w:ascii="Courier New" w:hAnsi="Courier New" w:cs="Courier New"/>
        <w:color w:val="auto"/>
      </w:rPr>
    </w:lvl>
  </w:abstractNum>
  <w:abstractNum w:abstractNumId="8" w15:restartNumberingAfterBreak="0">
    <w:nsid w:val="00000024"/>
    <w:multiLevelType w:val="singleLevel"/>
    <w:tmpl w:val="971A3078"/>
    <w:name w:val="WW8Num47"/>
    <w:lvl w:ilvl="0">
      <w:start w:val="1"/>
      <w:numFmt w:val="bullet"/>
      <w:lvlText w:val="o"/>
      <w:lvlJc w:val="left"/>
      <w:pPr>
        <w:tabs>
          <w:tab w:val="num" w:pos="850"/>
        </w:tabs>
        <w:ind w:left="1919" w:hanging="360"/>
      </w:pPr>
      <w:rPr>
        <w:rFonts w:ascii="Courier New" w:hAnsi="Courier New" w:cs="Courier New"/>
        <w:color w:val="auto"/>
        <w:lang w:eastAsia="en-US"/>
      </w:rPr>
    </w:lvl>
  </w:abstractNum>
  <w:abstractNum w:abstractNumId="9" w15:restartNumberingAfterBreak="0">
    <w:nsid w:val="0000002F"/>
    <w:multiLevelType w:val="singleLevel"/>
    <w:tmpl w:val="0000002F"/>
    <w:name w:val="WW8Num62"/>
    <w:lvl w:ilvl="0">
      <w:start w:val="1"/>
      <w:numFmt w:val="bullet"/>
      <w:lvlText w:val="o"/>
      <w:lvlJc w:val="left"/>
      <w:pPr>
        <w:tabs>
          <w:tab w:val="num" w:pos="0"/>
        </w:tabs>
        <w:ind w:left="1069" w:hanging="360"/>
      </w:pPr>
      <w:rPr>
        <w:rFonts w:ascii="Courier New" w:hAnsi="Courier New" w:cs="Courier New"/>
        <w:color w:val="auto"/>
      </w:rPr>
    </w:lvl>
  </w:abstractNum>
  <w:abstractNum w:abstractNumId="10" w15:restartNumberingAfterBreak="0">
    <w:nsid w:val="00000035"/>
    <w:multiLevelType w:val="singleLevel"/>
    <w:tmpl w:val="00000035"/>
    <w:name w:val="WW8Num72"/>
    <w:lvl w:ilvl="0">
      <w:start w:val="1"/>
      <w:numFmt w:val="bullet"/>
      <w:lvlText w:val="o"/>
      <w:lvlJc w:val="left"/>
      <w:pPr>
        <w:tabs>
          <w:tab w:val="num" w:pos="0"/>
        </w:tabs>
        <w:ind w:left="1069" w:hanging="360"/>
      </w:pPr>
      <w:rPr>
        <w:rFonts w:ascii="Courier New" w:hAnsi="Courier New" w:cs="Courier New"/>
        <w:color w:val="auto"/>
      </w:rPr>
    </w:lvl>
  </w:abstractNum>
  <w:abstractNum w:abstractNumId="11" w15:restartNumberingAfterBreak="0">
    <w:nsid w:val="159A7723"/>
    <w:multiLevelType w:val="hybridMultilevel"/>
    <w:tmpl w:val="E1401676"/>
    <w:lvl w:ilvl="0" w:tplc="040C0005">
      <w:start w:val="3"/>
      <w:numFmt w:val="bullet"/>
      <w:lvlText w:val="-"/>
      <w:lvlJc w:val="left"/>
      <w:pPr>
        <w:ind w:left="1068" w:hanging="360"/>
      </w:pPr>
      <w:rPr>
        <w:rFonts w:ascii="Book Antiqua" w:eastAsia="Times New Roman" w:hAnsi="Book Antiqua" w:cs="Times New Roman" w:hint="default"/>
        <w:color w:val="auto"/>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1FEA7CA7"/>
    <w:multiLevelType w:val="hybridMultilevel"/>
    <w:tmpl w:val="0DF245B4"/>
    <w:lvl w:ilvl="0" w:tplc="040C0005">
      <w:start w:val="3"/>
      <w:numFmt w:val="bullet"/>
      <w:lvlText w:val="-"/>
      <w:lvlJc w:val="left"/>
      <w:pPr>
        <w:ind w:left="1068" w:hanging="360"/>
      </w:pPr>
      <w:rPr>
        <w:rFonts w:ascii="Book Antiqua" w:eastAsia="Times New Roman" w:hAnsi="Book Antiqua" w:cs="Times New Roman" w:hint="default"/>
        <w:color w:val="auto"/>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261C3D15"/>
    <w:multiLevelType w:val="hybridMultilevel"/>
    <w:tmpl w:val="CE6CABFE"/>
    <w:lvl w:ilvl="0" w:tplc="04090009">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4" w15:restartNumberingAfterBreak="0">
    <w:nsid w:val="34F85AFF"/>
    <w:multiLevelType w:val="hybridMultilevel"/>
    <w:tmpl w:val="F5045660"/>
    <w:lvl w:ilvl="0" w:tplc="315876AC">
      <w:start w:val="1"/>
      <w:numFmt w:val="bullet"/>
      <w:lvlText w:val=""/>
      <w:lvlJc w:val="left"/>
      <w:pPr>
        <w:ind w:left="2203" w:hanging="360"/>
      </w:pPr>
      <w:rPr>
        <w:rFonts w:ascii="Wingdings" w:hAnsi="Wingdings" w:hint="default"/>
        <w:color w:val="auto"/>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15" w15:restartNumberingAfterBreak="0">
    <w:nsid w:val="3C4F6116"/>
    <w:multiLevelType w:val="hybridMultilevel"/>
    <w:tmpl w:val="BA1A1CD0"/>
    <w:lvl w:ilvl="0" w:tplc="040C0005">
      <w:start w:val="3"/>
      <w:numFmt w:val="bullet"/>
      <w:lvlText w:val="-"/>
      <w:lvlJc w:val="left"/>
      <w:pPr>
        <w:ind w:left="1070" w:hanging="360"/>
      </w:pPr>
      <w:rPr>
        <w:rFonts w:ascii="Book Antiqua" w:eastAsia="Times New Roman" w:hAnsi="Book Antiqua" w:cs="Times New Roman" w:hint="default"/>
      </w:rPr>
    </w:lvl>
    <w:lvl w:ilvl="1" w:tplc="040C0003">
      <w:start w:val="1"/>
      <w:numFmt w:val="bullet"/>
      <w:lvlText w:val="o"/>
      <w:lvlJc w:val="left"/>
      <w:pPr>
        <w:ind w:left="1790" w:hanging="360"/>
      </w:pPr>
      <w:rPr>
        <w:rFonts w:ascii="Courier New" w:hAnsi="Courier New" w:cs="Courier New" w:hint="default"/>
      </w:rPr>
    </w:lvl>
    <w:lvl w:ilvl="2" w:tplc="040C0005">
      <w:start w:val="1"/>
      <w:numFmt w:val="bullet"/>
      <w:lvlText w:val=""/>
      <w:lvlJc w:val="left"/>
      <w:pPr>
        <w:ind w:left="2510" w:hanging="360"/>
      </w:pPr>
      <w:rPr>
        <w:rFonts w:ascii="Wingdings" w:hAnsi="Wingdings" w:hint="default"/>
      </w:rPr>
    </w:lvl>
    <w:lvl w:ilvl="3" w:tplc="040C0001">
      <w:start w:val="1"/>
      <w:numFmt w:val="bullet"/>
      <w:lvlText w:val=""/>
      <w:lvlJc w:val="left"/>
      <w:pPr>
        <w:ind w:left="3230" w:hanging="360"/>
      </w:pPr>
      <w:rPr>
        <w:rFonts w:ascii="Symbol" w:hAnsi="Symbol" w:hint="default"/>
      </w:rPr>
    </w:lvl>
    <w:lvl w:ilvl="4" w:tplc="040C0003">
      <w:start w:val="1"/>
      <w:numFmt w:val="bullet"/>
      <w:lvlText w:val="o"/>
      <w:lvlJc w:val="left"/>
      <w:pPr>
        <w:ind w:left="3950" w:hanging="360"/>
      </w:pPr>
      <w:rPr>
        <w:rFonts w:ascii="Courier New" w:hAnsi="Courier New" w:cs="Courier New" w:hint="default"/>
      </w:rPr>
    </w:lvl>
    <w:lvl w:ilvl="5" w:tplc="040C0005">
      <w:start w:val="1"/>
      <w:numFmt w:val="bullet"/>
      <w:lvlText w:val=""/>
      <w:lvlJc w:val="left"/>
      <w:pPr>
        <w:ind w:left="4670" w:hanging="360"/>
      </w:pPr>
      <w:rPr>
        <w:rFonts w:ascii="Wingdings" w:hAnsi="Wingdings" w:hint="default"/>
      </w:rPr>
    </w:lvl>
    <w:lvl w:ilvl="6" w:tplc="040C0001">
      <w:start w:val="1"/>
      <w:numFmt w:val="bullet"/>
      <w:lvlText w:val=""/>
      <w:lvlJc w:val="left"/>
      <w:pPr>
        <w:ind w:left="5390" w:hanging="360"/>
      </w:pPr>
      <w:rPr>
        <w:rFonts w:ascii="Symbol" w:hAnsi="Symbol" w:hint="default"/>
      </w:rPr>
    </w:lvl>
    <w:lvl w:ilvl="7" w:tplc="040C0003">
      <w:start w:val="1"/>
      <w:numFmt w:val="bullet"/>
      <w:lvlText w:val="o"/>
      <w:lvlJc w:val="left"/>
      <w:pPr>
        <w:ind w:left="6110" w:hanging="360"/>
      </w:pPr>
      <w:rPr>
        <w:rFonts w:ascii="Courier New" w:hAnsi="Courier New" w:cs="Courier New" w:hint="default"/>
      </w:rPr>
    </w:lvl>
    <w:lvl w:ilvl="8" w:tplc="040C0005">
      <w:start w:val="1"/>
      <w:numFmt w:val="bullet"/>
      <w:lvlText w:val=""/>
      <w:lvlJc w:val="left"/>
      <w:pPr>
        <w:ind w:left="6830" w:hanging="360"/>
      </w:pPr>
      <w:rPr>
        <w:rFonts w:ascii="Wingdings" w:hAnsi="Wingdings" w:hint="default"/>
      </w:rPr>
    </w:lvl>
  </w:abstractNum>
  <w:abstractNum w:abstractNumId="16" w15:restartNumberingAfterBreak="0">
    <w:nsid w:val="3EE063C2"/>
    <w:multiLevelType w:val="hybridMultilevel"/>
    <w:tmpl w:val="03506076"/>
    <w:lvl w:ilvl="0" w:tplc="040C0005">
      <w:start w:val="3"/>
      <w:numFmt w:val="bullet"/>
      <w:lvlText w:val="-"/>
      <w:lvlJc w:val="left"/>
      <w:pPr>
        <w:ind w:left="1068" w:hanging="360"/>
      </w:pPr>
      <w:rPr>
        <w:rFonts w:ascii="Book Antiqua" w:eastAsia="Times New Roman" w:hAnsi="Book Antiqua" w:cs="Times New Roman" w:hint="default"/>
        <w:color w:val="auto"/>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3F0E4256"/>
    <w:multiLevelType w:val="hybridMultilevel"/>
    <w:tmpl w:val="A9827626"/>
    <w:lvl w:ilvl="0" w:tplc="040C0005">
      <w:start w:val="3"/>
      <w:numFmt w:val="bullet"/>
      <w:lvlText w:val="-"/>
      <w:lvlJc w:val="left"/>
      <w:pPr>
        <w:ind w:left="1070" w:hanging="360"/>
      </w:pPr>
      <w:rPr>
        <w:rFonts w:ascii="Book Antiqua" w:eastAsia="Times New Roman" w:hAnsi="Book Antiqua" w:cs="Times New Roman" w:hint="default"/>
      </w:rPr>
    </w:lvl>
    <w:lvl w:ilvl="1" w:tplc="040C0007">
      <w:start w:val="1"/>
      <w:numFmt w:val="bullet"/>
      <w:lvlText w:val=""/>
      <w:lvlPicBulletId w:val="0"/>
      <w:lvlJc w:val="left"/>
      <w:pPr>
        <w:ind w:left="1136" w:hanging="360"/>
      </w:pPr>
      <w:rPr>
        <w:rFonts w:ascii="Symbol" w:hAnsi="Symbol" w:hint="default"/>
      </w:rPr>
    </w:lvl>
    <w:lvl w:ilvl="2" w:tplc="040C0005">
      <w:start w:val="1"/>
      <w:numFmt w:val="bullet"/>
      <w:lvlText w:val=""/>
      <w:lvlJc w:val="left"/>
      <w:pPr>
        <w:ind w:left="2510" w:hanging="360"/>
      </w:pPr>
      <w:rPr>
        <w:rFonts w:ascii="Wingdings" w:hAnsi="Wingdings" w:hint="default"/>
      </w:rPr>
    </w:lvl>
    <w:lvl w:ilvl="3" w:tplc="040C0001">
      <w:start w:val="1"/>
      <w:numFmt w:val="bullet"/>
      <w:lvlText w:val=""/>
      <w:lvlJc w:val="left"/>
      <w:pPr>
        <w:ind w:left="3230" w:hanging="360"/>
      </w:pPr>
      <w:rPr>
        <w:rFonts w:ascii="Symbol" w:hAnsi="Symbol" w:hint="default"/>
      </w:rPr>
    </w:lvl>
    <w:lvl w:ilvl="4" w:tplc="040C0003">
      <w:start w:val="1"/>
      <w:numFmt w:val="bullet"/>
      <w:lvlText w:val="o"/>
      <w:lvlJc w:val="left"/>
      <w:pPr>
        <w:ind w:left="3950" w:hanging="360"/>
      </w:pPr>
      <w:rPr>
        <w:rFonts w:ascii="Courier New" w:hAnsi="Courier New" w:cs="Courier New" w:hint="default"/>
      </w:rPr>
    </w:lvl>
    <w:lvl w:ilvl="5" w:tplc="040C0005">
      <w:start w:val="1"/>
      <w:numFmt w:val="bullet"/>
      <w:lvlText w:val=""/>
      <w:lvlJc w:val="left"/>
      <w:pPr>
        <w:ind w:left="4670" w:hanging="360"/>
      </w:pPr>
      <w:rPr>
        <w:rFonts w:ascii="Wingdings" w:hAnsi="Wingdings" w:hint="default"/>
      </w:rPr>
    </w:lvl>
    <w:lvl w:ilvl="6" w:tplc="040C0001">
      <w:start w:val="1"/>
      <w:numFmt w:val="bullet"/>
      <w:lvlText w:val=""/>
      <w:lvlJc w:val="left"/>
      <w:pPr>
        <w:ind w:left="5390" w:hanging="360"/>
      </w:pPr>
      <w:rPr>
        <w:rFonts w:ascii="Symbol" w:hAnsi="Symbol" w:hint="default"/>
      </w:rPr>
    </w:lvl>
    <w:lvl w:ilvl="7" w:tplc="040C0003">
      <w:start w:val="1"/>
      <w:numFmt w:val="bullet"/>
      <w:lvlText w:val="o"/>
      <w:lvlJc w:val="left"/>
      <w:pPr>
        <w:ind w:left="6110" w:hanging="360"/>
      </w:pPr>
      <w:rPr>
        <w:rFonts w:ascii="Courier New" w:hAnsi="Courier New" w:cs="Courier New" w:hint="default"/>
      </w:rPr>
    </w:lvl>
    <w:lvl w:ilvl="8" w:tplc="040C0005">
      <w:start w:val="1"/>
      <w:numFmt w:val="bullet"/>
      <w:lvlText w:val=""/>
      <w:lvlJc w:val="left"/>
      <w:pPr>
        <w:ind w:left="6830" w:hanging="360"/>
      </w:pPr>
      <w:rPr>
        <w:rFonts w:ascii="Wingdings" w:hAnsi="Wingdings" w:hint="default"/>
      </w:rPr>
    </w:lvl>
  </w:abstractNum>
  <w:abstractNum w:abstractNumId="18" w15:restartNumberingAfterBreak="0">
    <w:nsid w:val="51B72712"/>
    <w:multiLevelType w:val="hybridMultilevel"/>
    <w:tmpl w:val="C06A52CE"/>
    <w:lvl w:ilvl="0" w:tplc="040C000D">
      <w:start w:val="1"/>
      <w:numFmt w:val="bullet"/>
      <w:lvlText w:val=""/>
      <w:lvlJc w:val="left"/>
      <w:pPr>
        <w:tabs>
          <w:tab w:val="num" w:pos="2203"/>
        </w:tabs>
        <w:ind w:left="2203" w:hanging="360"/>
      </w:pPr>
      <w:rPr>
        <w:rFonts w:ascii="Wingdings" w:hAnsi="Wingdings" w:hint="default"/>
      </w:rPr>
    </w:lvl>
    <w:lvl w:ilvl="1" w:tplc="CCE4CBAC" w:tentative="1">
      <w:start w:val="1"/>
      <w:numFmt w:val="bullet"/>
      <w:lvlText w:val=""/>
      <w:lvlJc w:val="left"/>
      <w:pPr>
        <w:tabs>
          <w:tab w:val="num" w:pos="2923"/>
        </w:tabs>
        <w:ind w:left="2923" w:hanging="360"/>
      </w:pPr>
      <w:rPr>
        <w:rFonts w:ascii="Wingdings" w:hAnsi="Wingdings" w:hint="default"/>
      </w:rPr>
    </w:lvl>
    <w:lvl w:ilvl="2" w:tplc="2EC80868" w:tentative="1">
      <w:start w:val="1"/>
      <w:numFmt w:val="bullet"/>
      <w:lvlText w:val=""/>
      <w:lvlJc w:val="left"/>
      <w:pPr>
        <w:tabs>
          <w:tab w:val="num" w:pos="3643"/>
        </w:tabs>
        <w:ind w:left="3643" w:hanging="360"/>
      </w:pPr>
      <w:rPr>
        <w:rFonts w:ascii="Wingdings" w:hAnsi="Wingdings" w:hint="default"/>
      </w:rPr>
    </w:lvl>
    <w:lvl w:ilvl="3" w:tplc="D1683DC0" w:tentative="1">
      <w:start w:val="1"/>
      <w:numFmt w:val="bullet"/>
      <w:lvlText w:val=""/>
      <w:lvlJc w:val="left"/>
      <w:pPr>
        <w:tabs>
          <w:tab w:val="num" w:pos="4363"/>
        </w:tabs>
        <w:ind w:left="4363" w:hanging="360"/>
      </w:pPr>
      <w:rPr>
        <w:rFonts w:ascii="Wingdings" w:hAnsi="Wingdings" w:hint="default"/>
      </w:rPr>
    </w:lvl>
    <w:lvl w:ilvl="4" w:tplc="81E0DF60" w:tentative="1">
      <w:start w:val="1"/>
      <w:numFmt w:val="bullet"/>
      <w:lvlText w:val=""/>
      <w:lvlJc w:val="left"/>
      <w:pPr>
        <w:tabs>
          <w:tab w:val="num" w:pos="5083"/>
        </w:tabs>
        <w:ind w:left="5083" w:hanging="360"/>
      </w:pPr>
      <w:rPr>
        <w:rFonts w:ascii="Wingdings" w:hAnsi="Wingdings" w:hint="default"/>
      </w:rPr>
    </w:lvl>
    <w:lvl w:ilvl="5" w:tplc="213417DC" w:tentative="1">
      <w:start w:val="1"/>
      <w:numFmt w:val="bullet"/>
      <w:lvlText w:val=""/>
      <w:lvlJc w:val="left"/>
      <w:pPr>
        <w:tabs>
          <w:tab w:val="num" w:pos="5803"/>
        </w:tabs>
        <w:ind w:left="5803" w:hanging="360"/>
      </w:pPr>
      <w:rPr>
        <w:rFonts w:ascii="Wingdings" w:hAnsi="Wingdings" w:hint="default"/>
      </w:rPr>
    </w:lvl>
    <w:lvl w:ilvl="6" w:tplc="9CD88556" w:tentative="1">
      <w:start w:val="1"/>
      <w:numFmt w:val="bullet"/>
      <w:lvlText w:val=""/>
      <w:lvlJc w:val="left"/>
      <w:pPr>
        <w:tabs>
          <w:tab w:val="num" w:pos="6523"/>
        </w:tabs>
        <w:ind w:left="6523" w:hanging="360"/>
      </w:pPr>
      <w:rPr>
        <w:rFonts w:ascii="Wingdings" w:hAnsi="Wingdings" w:hint="default"/>
      </w:rPr>
    </w:lvl>
    <w:lvl w:ilvl="7" w:tplc="D13207F0" w:tentative="1">
      <w:start w:val="1"/>
      <w:numFmt w:val="bullet"/>
      <w:lvlText w:val=""/>
      <w:lvlJc w:val="left"/>
      <w:pPr>
        <w:tabs>
          <w:tab w:val="num" w:pos="7243"/>
        </w:tabs>
        <w:ind w:left="7243" w:hanging="360"/>
      </w:pPr>
      <w:rPr>
        <w:rFonts w:ascii="Wingdings" w:hAnsi="Wingdings" w:hint="default"/>
      </w:rPr>
    </w:lvl>
    <w:lvl w:ilvl="8" w:tplc="DACA380C" w:tentative="1">
      <w:start w:val="1"/>
      <w:numFmt w:val="bullet"/>
      <w:lvlText w:val=""/>
      <w:lvlJc w:val="left"/>
      <w:pPr>
        <w:tabs>
          <w:tab w:val="num" w:pos="7963"/>
        </w:tabs>
        <w:ind w:left="7963" w:hanging="360"/>
      </w:pPr>
      <w:rPr>
        <w:rFonts w:ascii="Wingdings" w:hAnsi="Wingdings" w:hint="default"/>
      </w:rPr>
    </w:lvl>
  </w:abstractNum>
  <w:abstractNum w:abstractNumId="19" w15:restartNumberingAfterBreak="0">
    <w:nsid w:val="572865C5"/>
    <w:multiLevelType w:val="hybridMultilevel"/>
    <w:tmpl w:val="5D589574"/>
    <w:lvl w:ilvl="0" w:tplc="040C0005">
      <w:start w:val="3"/>
      <w:numFmt w:val="bullet"/>
      <w:lvlText w:val="-"/>
      <w:lvlJc w:val="left"/>
      <w:pPr>
        <w:ind w:left="1068" w:hanging="360"/>
      </w:pPr>
      <w:rPr>
        <w:rFonts w:ascii="Book Antiqua" w:eastAsia="Times New Roman" w:hAnsi="Book Antiqua" w:cs="Times New Roman" w:hint="default"/>
        <w:color w:val="auto"/>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6267466A"/>
    <w:multiLevelType w:val="hybridMultilevel"/>
    <w:tmpl w:val="E6641B68"/>
    <w:lvl w:ilvl="0" w:tplc="040C0005">
      <w:start w:val="3"/>
      <w:numFmt w:val="bullet"/>
      <w:lvlText w:val="-"/>
      <w:lvlJc w:val="left"/>
      <w:pPr>
        <w:ind w:left="1210" w:hanging="360"/>
      </w:pPr>
      <w:rPr>
        <w:rFonts w:ascii="Book Antiqua" w:eastAsia="Times New Roman" w:hAnsi="Book Antiqua" w:cs="Times New Roman" w:hint="default"/>
        <w:color w:val="auto"/>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1" w15:restartNumberingAfterBreak="0">
    <w:nsid w:val="62CD1F8E"/>
    <w:multiLevelType w:val="hybridMultilevel"/>
    <w:tmpl w:val="70A004A2"/>
    <w:lvl w:ilvl="0" w:tplc="040C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F61107"/>
    <w:multiLevelType w:val="multilevel"/>
    <w:tmpl w:val="E3FE3454"/>
    <w:lvl w:ilvl="0">
      <w:start w:val="1"/>
      <w:numFmt w:val="decimal"/>
      <w:pStyle w:val="Titre1"/>
      <w:lvlText w:val="%1."/>
      <w:lvlJc w:val="left"/>
      <w:pPr>
        <w:ind w:left="720" w:hanging="360"/>
      </w:pPr>
      <w:rPr>
        <w:color w:val="C45911" w:themeColor="accent2" w:themeShade="BF"/>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23" w15:restartNumberingAfterBreak="0">
    <w:nsid w:val="6B991504"/>
    <w:multiLevelType w:val="hybridMultilevel"/>
    <w:tmpl w:val="A802FA08"/>
    <w:lvl w:ilvl="0" w:tplc="040C0005">
      <w:start w:val="3"/>
      <w:numFmt w:val="bullet"/>
      <w:lvlText w:val="-"/>
      <w:lvlJc w:val="left"/>
      <w:pPr>
        <w:ind w:left="1494" w:hanging="360"/>
      </w:pPr>
      <w:rPr>
        <w:rFonts w:ascii="Book Antiqua" w:eastAsia="Times New Roman" w:hAnsi="Book Antiqua" w:cs="Times New Roman" w:hint="default"/>
        <w:color w:val="auto"/>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4" w15:restartNumberingAfterBreak="0">
    <w:nsid w:val="6DDC60EE"/>
    <w:multiLevelType w:val="multilevel"/>
    <w:tmpl w:val="8BFCD5A8"/>
    <w:lvl w:ilvl="0">
      <w:start w:val="1"/>
      <w:numFmt w:val="upperRoman"/>
      <w:pStyle w:val="ChapitreI"/>
      <w:suff w:val="space"/>
      <w:lvlText w:val="Chapitre %1-"/>
      <w:lvlJc w:val="left"/>
      <w:pPr>
        <w:ind w:left="360" w:hanging="360"/>
      </w:pPr>
      <w:rPr>
        <w:rFonts w:ascii="Book Antiqua" w:hAnsi="Book Antiqua" w:cs="Times New Roman" w:hint="default"/>
        <w:b/>
        <w:bCs w:val="0"/>
        <w:i w:val="0"/>
        <w:iCs w:val="0"/>
        <w:caps w:val="0"/>
        <w:smallCaps w:val="0"/>
        <w:strike w:val="0"/>
        <w:dstrike w:val="0"/>
        <w:vanish w:val="0"/>
        <w:color w:val="FF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I1"/>
      <w:suff w:val="space"/>
      <w:lvlText w:val="%1.%2-"/>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I11-"/>
      <w:suff w:val="space"/>
      <w:lvlText w:val="%1.%2.%3-"/>
      <w:lvlJc w:val="left"/>
      <w:pPr>
        <w:ind w:left="1080" w:hanging="360"/>
      </w:pPr>
      <w:rPr>
        <w:rFonts w:ascii="Book Antiqua" w:hAnsi="Book Antiqua" w:hint="default"/>
        <w:b/>
        <w:i w:val="0"/>
        <w:sz w:val="28"/>
      </w:rPr>
    </w:lvl>
    <w:lvl w:ilvl="3">
      <w:start w:val="1"/>
      <w:numFmt w:val="decimal"/>
      <w:pStyle w:val="TitreI111-"/>
      <w:suff w:val="space"/>
      <w:lvlText w:val="%1.%2.%3.%4-"/>
      <w:lvlJc w:val="left"/>
      <w:pPr>
        <w:ind w:left="1440" w:hanging="360"/>
      </w:pPr>
      <w:rPr>
        <w:rFonts w:ascii="Book Antiqua" w:hAnsi="Book Antiqua" w:hint="default"/>
        <w:b/>
        <w:i/>
        <w:sz w:val="28"/>
      </w:rPr>
    </w:lvl>
    <w:lvl w:ilvl="4">
      <w:start w:val="1"/>
      <w:numFmt w:val="decimal"/>
      <w:pStyle w:val="TitreI1111-"/>
      <w:suff w:val="space"/>
      <w:lvlText w:val="%1.%2.%3.%4.%5-"/>
      <w:lvlJc w:val="left"/>
      <w:pPr>
        <w:ind w:left="1800" w:hanging="360"/>
      </w:pPr>
      <w:rPr>
        <w:rFonts w:ascii="Book Antiqua" w:hAnsi="Book Antiqua" w:hint="default"/>
        <w:b w:val="0"/>
        <w:i/>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0351E6"/>
    <w:multiLevelType w:val="hybridMultilevel"/>
    <w:tmpl w:val="A5E6E0A2"/>
    <w:lvl w:ilvl="0" w:tplc="040C0005">
      <w:start w:val="3"/>
      <w:numFmt w:val="bullet"/>
      <w:lvlText w:val="-"/>
      <w:lvlJc w:val="left"/>
      <w:pPr>
        <w:ind w:left="1068" w:hanging="360"/>
      </w:pPr>
      <w:rPr>
        <w:rFonts w:ascii="Book Antiqua" w:eastAsia="Times New Roman" w:hAnsi="Book Antiqua" w:cs="Times New Roman" w:hint="default"/>
        <w:color w:val="auto"/>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730B340E"/>
    <w:multiLevelType w:val="hybridMultilevel"/>
    <w:tmpl w:val="6C100A30"/>
    <w:lvl w:ilvl="0" w:tplc="040C0005">
      <w:start w:val="3"/>
      <w:numFmt w:val="bullet"/>
      <w:lvlText w:val="-"/>
      <w:lvlJc w:val="left"/>
      <w:pPr>
        <w:ind w:left="1068" w:hanging="360"/>
      </w:pPr>
      <w:rPr>
        <w:rFonts w:ascii="Book Antiqua" w:eastAsia="Times New Roman" w:hAnsi="Book Antiqua" w:cs="Times New Roman"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76101F25"/>
    <w:multiLevelType w:val="hybridMultilevel"/>
    <w:tmpl w:val="FDD442E2"/>
    <w:lvl w:ilvl="0" w:tplc="040C0005">
      <w:start w:val="3"/>
      <w:numFmt w:val="bullet"/>
      <w:lvlText w:val="-"/>
      <w:lvlJc w:val="left"/>
      <w:pPr>
        <w:ind w:left="1070" w:hanging="360"/>
      </w:pPr>
      <w:rPr>
        <w:rFonts w:ascii="Book Antiqua" w:eastAsia="Times New Roman" w:hAnsi="Book Antiqua" w:cs="Times New Roman" w:hint="default"/>
      </w:rPr>
    </w:lvl>
    <w:lvl w:ilvl="1" w:tplc="040C0003">
      <w:start w:val="1"/>
      <w:numFmt w:val="bullet"/>
      <w:lvlText w:val="o"/>
      <w:lvlJc w:val="left"/>
      <w:pPr>
        <w:ind w:left="1790" w:hanging="360"/>
      </w:pPr>
      <w:rPr>
        <w:rFonts w:ascii="Courier New" w:hAnsi="Courier New" w:cs="Courier New" w:hint="default"/>
      </w:rPr>
    </w:lvl>
    <w:lvl w:ilvl="2" w:tplc="040C0005">
      <w:start w:val="1"/>
      <w:numFmt w:val="bullet"/>
      <w:lvlText w:val=""/>
      <w:lvlJc w:val="left"/>
      <w:pPr>
        <w:ind w:left="2510" w:hanging="360"/>
      </w:pPr>
      <w:rPr>
        <w:rFonts w:ascii="Wingdings" w:hAnsi="Wingdings" w:hint="default"/>
      </w:rPr>
    </w:lvl>
    <w:lvl w:ilvl="3" w:tplc="040C0001">
      <w:start w:val="1"/>
      <w:numFmt w:val="bullet"/>
      <w:lvlText w:val=""/>
      <w:lvlJc w:val="left"/>
      <w:pPr>
        <w:ind w:left="3230" w:hanging="360"/>
      </w:pPr>
      <w:rPr>
        <w:rFonts w:ascii="Symbol" w:hAnsi="Symbol" w:hint="default"/>
      </w:rPr>
    </w:lvl>
    <w:lvl w:ilvl="4" w:tplc="040C0003">
      <w:start w:val="1"/>
      <w:numFmt w:val="bullet"/>
      <w:lvlText w:val="o"/>
      <w:lvlJc w:val="left"/>
      <w:pPr>
        <w:ind w:left="3950" w:hanging="360"/>
      </w:pPr>
      <w:rPr>
        <w:rFonts w:ascii="Courier New" w:hAnsi="Courier New" w:cs="Courier New" w:hint="default"/>
      </w:rPr>
    </w:lvl>
    <w:lvl w:ilvl="5" w:tplc="040C0005">
      <w:start w:val="1"/>
      <w:numFmt w:val="bullet"/>
      <w:lvlText w:val=""/>
      <w:lvlJc w:val="left"/>
      <w:pPr>
        <w:ind w:left="4670" w:hanging="360"/>
      </w:pPr>
      <w:rPr>
        <w:rFonts w:ascii="Wingdings" w:hAnsi="Wingdings" w:hint="default"/>
      </w:rPr>
    </w:lvl>
    <w:lvl w:ilvl="6" w:tplc="040C0001">
      <w:start w:val="1"/>
      <w:numFmt w:val="bullet"/>
      <w:lvlText w:val=""/>
      <w:lvlJc w:val="left"/>
      <w:pPr>
        <w:ind w:left="5390" w:hanging="360"/>
      </w:pPr>
      <w:rPr>
        <w:rFonts w:ascii="Symbol" w:hAnsi="Symbol" w:hint="default"/>
      </w:rPr>
    </w:lvl>
    <w:lvl w:ilvl="7" w:tplc="040C0003">
      <w:start w:val="1"/>
      <w:numFmt w:val="bullet"/>
      <w:lvlText w:val="o"/>
      <w:lvlJc w:val="left"/>
      <w:pPr>
        <w:ind w:left="6110" w:hanging="360"/>
      </w:pPr>
      <w:rPr>
        <w:rFonts w:ascii="Courier New" w:hAnsi="Courier New" w:cs="Courier New" w:hint="default"/>
      </w:rPr>
    </w:lvl>
    <w:lvl w:ilvl="8" w:tplc="040C0005">
      <w:start w:val="1"/>
      <w:numFmt w:val="bullet"/>
      <w:lvlText w:val=""/>
      <w:lvlJc w:val="left"/>
      <w:pPr>
        <w:ind w:left="6830" w:hanging="360"/>
      </w:pPr>
      <w:rPr>
        <w:rFonts w:ascii="Wingdings" w:hAnsi="Wingdings" w:hint="default"/>
      </w:rPr>
    </w:lvl>
  </w:abstractNum>
  <w:num w:numId="1">
    <w:abstractNumId w:val="24"/>
  </w:num>
  <w:num w:numId="2">
    <w:abstractNumId w:val="27"/>
  </w:num>
  <w:num w:numId="3">
    <w:abstractNumId w:val="15"/>
  </w:num>
  <w:num w:numId="4">
    <w:abstractNumId w:val="17"/>
  </w:num>
  <w:num w:numId="5">
    <w:abstractNumId w:val="26"/>
  </w:num>
  <w:num w:numId="6">
    <w:abstractNumId w:val="18"/>
  </w:num>
  <w:num w:numId="7">
    <w:abstractNumId w:val="14"/>
  </w:num>
  <w:num w:numId="8">
    <w:abstractNumId w:val="21"/>
  </w:num>
  <w:num w:numId="9">
    <w:abstractNumId w:val="23"/>
  </w:num>
  <w:num w:numId="10">
    <w:abstractNumId w:val="20"/>
  </w:num>
  <w:num w:numId="11">
    <w:abstractNumId w:val="25"/>
  </w:num>
  <w:num w:numId="12">
    <w:abstractNumId w:val="19"/>
  </w:num>
  <w:num w:numId="13">
    <w:abstractNumId w:val="11"/>
  </w:num>
  <w:num w:numId="14">
    <w:abstractNumId w:val="12"/>
  </w:num>
  <w:num w:numId="15">
    <w:abstractNumId w:val="16"/>
  </w:num>
  <w:num w:numId="16">
    <w:abstractNumId w:val="13"/>
  </w:num>
  <w:num w:numId="17">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40E"/>
    <w:rsid w:val="00187CFB"/>
    <w:rsid w:val="00435D84"/>
    <w:rsid w:val="006456C0"/>
    <w:rsid w:val="00BB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B8EC8-B23B-47F6-A31E-C6147DB5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40E"/>
    <w:pPr>
      <w:spacing w:after="200" w:line="276" w:lineRule="auto"/>
    </w:pPr>
    <w:rPr>
      <w:lang w:val="fr-FR"/>
    </w:rPr>
  </w:style>
  <w:style w:type="paragraph" w:styleId="Titre10">
    <w:name w:val="heading 1"/>
    <w:basedOn w:val="Normal"/>
    <w:next w:val="Normal"/>
    <w:link w:val="Titre1Car"/>
    <w:uiPriority w:val="9"/>
    <w:qFormat/>
    <w:rsid w:val="00BB040E"/>
    <w:pPr>
      <w:keepNext/>
      <w:spacing w:before="240" w:after="60"/>
      <w:ind w:left="1416"/>
      <w:jc w:val="center"/>
      <w:outlineLvl w:val="0"/>
    </w:pPr>
    <w:rPr>
      <w:rFonts w:ascii="Bell MT" w:eastAsia="Times New Roman" w:hAnsi="Bell MT" w:cs="Times New Roman"/>
      <w:bCs/>
      <w:color w:val="ED7D31" w:themeColor="accent2"/>
      <w:kern w:val="32"/>
      <w:sz w:val="38"/>
      <w:szCs w:val="32"/>
      <w:lang w:eastAsia="fr-FR"/>
    </w:rPr>
  </w:style>
  <w:style w:type="paragraph" w:styleId="Titre2">
    <w:name w:val="heading 2"/>
    <w:basedOn w:val="Normal"/>
    <w:next w:val="Normal"/>
    <w:link w:val="Titre2Car"/>
    <w:uiPriority w:val="9"/>
    <w:unhideWhenUsed/>
    <w:qFormat/>
    <w:rsid w:val="00BB040E"/>
    <w:pPr>
      <w:keepNext/>
      <w:keepLines/>
      <w:spacing w:before="40" w:after="0" w:line="240" w:lineRule="auto"/>
      <w:jc w:val="center"/>
      <w:outlineLvl w:val="1"/>
    </w:pPr>
    <w:rPr>
      <w:rFonts w:ascii="Times New Roman" w:eastAsiaTheme="majorEastAsia" w:hAnsi="Times New Roman" w:cs="Times New Roman"/>
      <w:color w:val="ED7D31" w:themeColor="accent2"/>
      <w:sz w:val="24"/>
      <w:szCs w:val="24"/>
    </w:rPr>
  </w:style>
  <w:style w:type="paragraph" w:styleId="Titre3">
    <w:name w:val="heading 3"/>
    <w:basedOn w:val="Normal"/>
    <w:next w:val="Normal"/>
    <w:link w:val="Titre3Car"/>
    <w:uiPriority w:val="9"/>
    <w:unhideWhenUsed/>
    <w:qFormat/>
    <w:rsid w:val="00BB040E"/>
    <w:pPr>
      <w:keepNext/>
      <w:keepLines/>
      <w:spacing w:before="200" w:after="0" w:line="240" w:lineRule="auto"/>
      <w:outlineLvl w:val="2"/>
    </w:pPr>
    <w:rPr>
      <w:rFonts w:ascii="Times New Roman" w:eastAsia="Batang" w:hAnsi="Times New Roman" w:cs="Times New Roman"/>
      <w:bCs/>
      <w:color w:val="ED7D31" w:themeColor="accent2"/>
      <w:sz w:val="24"/>
      <w:szCs w:val="24"/>
    </w:rPr>
  </w:style>
  <w:style w:type="paragraph" w:styleId="Titre4">
    <w:name w:val="heading 4"/>
    <w:basedOn w:val="Normal"/>
    <w:next w:val="Normal"/>
    <w:link w:val="Titre4Car"/>
    <w:uiPriority w:val="9"/>
    <w:unhideWhenUsed/>
    <w:qFormat/>
    <w:rsid w:val="00BB040E"/>
    <w:pPr>
      <w:keepNext/>
      <w:keepLines/>
      <w:spacing w:before="200" w:after="0"/>
      <w:ind w:firstLine="708"/>
      <w:outlineLvl w:val="3"/>
    </w:pPr>
    <w:rPr>
      <w:rFonts w:ascii="Bell MT" w:eastAsiaTheme="majorEastAsia" w:hAnsi="Bell MT" w:cstheme="majorBidi"/>
      <w:bCs/>
      <w:iCs/>
      <w:color w:val="5B9BD5" w:themeColor="accent1"/>
      <w:sz w:val="24"/>
    </w:rPr>
  </w:style>
  <w:style w:type="paragraph" w:styleId="Titre5">
    <w:name w:val="heading 5"/>
    <w:basedOn w:val="Normal"/>
    <w:next w:val="Normal"/>
    <w:link w:val="Titre5Car"/>
    <w:autoRedefine/>
    <w:uiPriority w:val="9"/>
    <w:unhideWhenUsed/>
    <w:qFormat/>
    <w:rsid w:val="00BB040E"/>
    <w:pPr>
      <w:keepNext/>
      <w:keepLines/>
      <w:tabs>
        <w:tab w:val="left" w:pos="3402"/>
      </w:tabs>
      <w:spacing w:before="200" w:after="0"/>
      <w:ind w:left="708"/>
      <w:outlineLvl w:val="4"/>
    </w:pPr>
    <w:rPr>
      <w:rFonts w:ascii="Times New Roman" w:eastAsiaTheme="majorEastAsia" w:hAnsi="Times New Roman" w:cstheme="majorBidi"/>
      <w:color w:val="5B9BD5" w:themeColor="accent1"/>
      <w:sz w:val="24"/>
    </w:rPr>
  </w:style>
  <w:style w:type="paragraph" w:styleId="Titre7">
    <w:name w:val="heading 7"/>
    <w:basedOn w:val="Normal"/>
    <w:next w:val="Normal"/>
    <w:link w:val="Titre7Car"/>
    <w:uiPriority w:val="9"/>
    <w:semiHidden/>
    <w:unhideWhenUsed/>
    <w:qFormat/>
    <w:rsid w:val="00BB040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0"/>
    <w:uiPriority w:val="9"/>
    <w:rsid w:val="00BB040E"/>
    <w:rPr>
      <w:rFonts w:ascii="Bell MT" w:eastAsia="Times New Roman" w:hAnsi="Bell MT" w:cs="Times New Roman"/>
      <w:bCs/>
      <w:color w:val="ED7D31" w:themeColor="accent2"/>
      <w:kern w:val="32"/>
      <w:sz w:val="38"/>
      <w:szCs w:val="32"/>
      <w:lang w:val="fr-FR" w:eastAsia="fr-FR"/>
    </w:rPr>
  </w:style>
  <w:style w:type="character" w:customStyle="1" w:styleId="Titre2Car">
    <w:name w:val="Titre 2 Car"/>
    <w:basedOn w:val="Policepardfaut"/>
    <w:link w:val="Titre2"/>
    <w:uiPriority w:val="9"/>
    <w:rsid w:val="00BB040E"/>
    <w:rPr>
      <w:rFonts w:ascii="Times New Roman" w:eastAsiaTheme="majorEastAsia" w:hAnsi="Times New Roman" w:cs="Times New Roman"/>
      <w:color w:val="ED7D31" w:themeColor="accent2"/>
      <w:sz w:val="24"/>
      <w:szCs w:val="24"/>
      <w:lang w:val="fr-FR"/>
    </w:rPr>
  </w:style>
  <w:style w:type="character" w:customStyle="1" w:styleId="Titre3Car">
    <w:name w:val="Titre 3 Car"/>
    <w:basedOn w:val="Policepardfaut"/>
    <w:link w:val="Titre3"/>
    <w:uiPriority w:val="9"/>
    <w:rsid w:val="00BB040E"/>
    <w:rPr>
      <w:rFonts w:ascii="Times New Roman" w:eastAsia="Batang" w:hAnsi="Times New Roman" w:cs="Times New Roman"/>
      <w:bCs/>
      <w:color w:val="ED7D31" w:themeColor="accent2"/>
      <w:sz w:val="24"/>
      <w:szCs w:val="24"/>
      <w:lang w:val="fr-FR"/>
    </w:rPr>
  </w:style>
  <w:style w:type="character" w:customStyle="1" w:styleId="Titre4Car">
    <w:name w:val="Titre 4 Car"/>
    <w:basedOn w:val="Policepardfaut"/>
    <w:link w:val="Titre4"/>
    <w:uiPriority w:val="9"/>
    <w:rsid w:val="00BB040E"/>
    <w:rPr>
      <w:rFonts w:ascii="Bell MT" w:eastAsiaTheme="majorEastAsia" w:hAnsi="Bell MT" w:cstheme="majorBidi"/>
      <w:bCs/>
      <w:iCs/>
      <w:color w:val="5B9BD5" w:themeColor="accent1"/>
      <w:sz w:val="24"/>
      <w:lang w:val="fr-FR"/>
    </w:rPr>
  </w:style>
  <w:style w:type="character" w:customStyle="1" w:styleId="Titre5Car">
    <w:name w:val="Titre 5 Car"/>
    <w:basedOn w:val="Policepardfaut"/>
    <w:link w:val="Titre5"/>
    <w:uiPriority w:val="9"/>
    <w:rsid w:val="00BB040E"/>
    <w:rPr>
      <w:rFonts w:ascii="Times New Roman" w:eastAsiaTheme="majorEastAsia" w:hAnsi="Times New Roman" w:cstheme="majorBidi"/>
      <w:color w:val="5B9BD5" w:themeColor="accent1"/>
      <w:sz w:val="24"/>
      <w:lang w:val="fr-FR"/>
    </w:rPr>
  </w:style>
  <w:style w:type="character" w:customStyle="1" w:styleId="Titre7Car">
    <w:name w:val="Titre 7 Car"/>
    <w:basedOn w:val="Policepardfaut"/>
    <w:link w:val="Titre7"/>
    <w:uiPriority w:val="9"/>
    <w:semiHidden/>
    <w:rsid w:val="00BB040E"/>
    <w:rPr>
      <w:rFonts w:asciiTheme="majorHAnsi" w:eastAsiaTheme="majorEastAsia" w:hAnsiTheme="majorHAnsi" w:cstheme="majorBidi"/>
      <w:i/>
      <w:iCs/>
      <w:color w:val="1F4D78" w:themeColor="accent1" w:themeShade="7F"/>
      <w:lang w:val="fr-FR"/>
    </w:rPr>
  </w:style>
  <w:style w:type="paragraph" w:styleId="En-tte">
    <w:name w:val="header"/>
    <w:basedOn w:val="Normal"/>
    <w:link w:val="En-tteCar"/>
    <w:uiPriority w:val="99"/>
    <w:unhideWhenUsed/>
    <w:rsid w:val="00BB040E"/>
    <w:pPr>
      <w:tabs>
        <w:tab w:val="center" w:pos="4536"/>
        <w:tab w:val="right" w:pos="9072"/>
      </w:tabs>
      <w:spacing w:after="0" w:line="240" w:lineRule="auto"/>
    </w:pPr>
  </w:style>
  <w:style w:type="character" w:customStyle="1" w:styleId="En-tteCar">
    <w:name w:val="En-tête Car"/>
    <w:basedOn w:val="Policepardfaut"/>
    <w:link w:val="En-tte"/>
    <w:uiPriority w:val="99"/>
    <w:rsid w:val="00BB040E"/>
    <w:rPr>
      <w:lang w:val="fr-FR"/>
    </w:rPr>
  </w:style>
  <w:style w:type="paragraph" w:styleId="Pieddepage">
    <w:name w:val="footer"/>
    <w:basedOn w:val="Normal"/>
    <w:link w:val="PieddepageCar"/>
    <w:uiPriority w:val="99"/>
    <w:unhideWhenUsed/>
    <w:rsid w:val="00BB04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040E"/>
    <w:rPr>
      <w:lang w:val="fr-FR"/>
    </w:rPr>
  </w:style>
  <w:style w:type="paragraph" w:styleId="Textedebulles">
    <w:name w:val="Balloon Text"/>
    <w:basedOn w:val="Normal"/>
    <w:link w:val="TextedebullesCar"/>
    <w:uiPriority w:val="99"/>
    <w:semiHidden/>
    <w:unhideWhenUsed/>
    <w:rsid w:val="00BB04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040E"/>
    <w:rPr>
      <w:rFonts w:ascii="Tahoma" w:hAnsi="Tahoma" w:cs="Tahoma"/>
      <w:sz w:val="16"/>
      <w:szCs w:val="16"/>
      <w:lang w:val="fr-FR"/>
    </w:rPr>
  </w:style>
  <w:style w:type="paragraph" w:styleId="Sansinterligne">
    <w:name w:val="No Spacing"/>
    <w:link w:val="SansinterligneCar"/>
    <w:uiPriority w:val="1"/>
    <w:qFormat/>
    <w:rsid w:val="00BB040E"/>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BB040E"/>
    <w:rPr>
      <w:rFonts w:eastAsiaTheme="minorEastAsia"/>
      <w:lang w:val="fr-FR"/>
    </w:rPr>
  </w:style>
  <w:style w:type="character" w:styleId="Textedelespacerserv">
    <w:name w:val="Placeholder Text"/>
    <w:basedOn w:val="Policepardfaut"/>
    <w:uiPriority w:val="99"/>
    <w:semiHidden/>
    <w:rsid w:val="00BB040E"/>
    <w:rPr>
      <w:color w:val="808080"/>
    </w:rPr>
  </w:style>
  <w:style w:type="paragraph" w:styleId="Paragraphedeliste">
    <w:name w:val="List Paragraph"/>
    <w:aliases w:val="lp1"/>
    <w:basedOn w:val="Normal"/>
    <w:link w:val="ParagraphedelisteCar"/>
    <w:uiPriority w:val="34"/>
    <w:qFormat/>
    <w:rsid w:val="00BB040E"/>
    <w:pPr>
      <w:ind w:left="720"/>
      <w:contextualSpacing/>
    </w:pPr>
  </w:style>
  <w:style w:type="paragraph" w:styleId="Corpsdetexte">
    <w:name w:val="Body Text"/>
    <w:basedOn w:val="Normal"/>
    <w:link w:val="CorpsdetexteCar"/>
    <w:rsid w:val="00BB040E"/>
    <w:pPr>
      <w:spacing w:after="120" w:line="240" w:lineRule="auto"/>
    </w:pPr>
    <w:rPr>
      <w:rFonts w:ascii="Verdana" w:eastAsia="Times New Roman" w:hAnsi="Verdana" w:cs="Times New Roman"/>
      <w:sz w:val="24"/>
      <w:szCs w:val="24"/>
      <w:lang w:eastAsia="fr-FR"/>
    </w:rPr>
  </w:style>
  <w:style w:type="character" w:customStyle="1" w:styleId="CorpsdetexteCar">
    <w:name w:val="Corps de texte Car"/>
    <w:basedOn w:val="Policepardfaut"/>
    <w:link w:val="Corpsdetexte"/>
    <w:rsid w:val="00BB040E"/>
    <w:rPr>
      <w:rFonts w:ascii="Verdana" w:eastAsia="Times New Roman" w:hAnsi="Verdana" w:cs="Times New Roman"/>
      <w:sz w:val="24"/>
      <w:szCs w:val="24"/>
      <w:lang w:val="fr-FR" w:eastAsia="fr-FR"/>
    </w:rPr>
  </w:style>
  <w:style w:type="paragraph" w:styleId="TM1">
    <w:name w:val="toc 1"/>
    <w:basedOn w:val="Normal"/>
    <w:next w:val="Normal"/>
    <w:autoRedefine/>
    <w:uiPriority w:val="39"/>
    <w:qFormat/>
    <w:rsid w:val="00BB040E"/>
    <w:pPr>
      <w:spacing w:before="120" w:after="0"/>
    </w:pPr>
    <w:rPr>
      <w:rFonts w:ascii="Times New Roman" w:hAnsi="Times New Roman"/>
      <w:bCs/>
      <w:iCs/>
      <w:color w:val="000000" w:themeColor="text1"/>
      <w:sz w:val="24"/>
      <w:szCs w:val="24"/>
    </w:rPr>
  </w:style>
  <w:style w:type="paragraph" w:customStyle="1" w:styleId="TitreI1">
    <w:name w:val="Titre I.1"/>
    <w:basedOn w:val="Normal"/>
    <w:qFormat/>
    <w:rsid w:val="00BB040E"/>
    <w:pPr>
      <w:numPr>
        <w:ilvl w:val="1"/>
        <w:numId w:val="1"/>
      </w:numPr>
      <w:spacing w:line="480" w:lineRule="auto"/>
    </w:pPr>
    <w:rPr>
      <w:rFonts w:ascii="Book Antiqua" w:eastAsia="Times New Roman" w:hAnsi="Book Antiqua" w:cs="Times New Roman"/>
      <w:b/>
      <w:color w:val="4A442A"/>
      <w:sz w:val="28"/>
      <w:szCs w:val="28"/>
      <w:u w:val="double"/>
      <w:lang w:eastAsia="fr-FR"/>
    </w:rPr>
  </w:style>
  <w:style w:type="paragraph" w:customStyle="1" w:styleId="ChapitreI">
    <w:name w:val="Chapitre I"/>
    <w:basedOn w:val="Normal"/>
    <w:qFormat/>
    <w:rsid w:val="00BB040E"/>
    <w:pPr>
      <w:numPr>
        <w:numId w:val="1"/>
      </w:numPr>
      <w:spacing w:line="360" w:lineRule="auto"/>
    </w:pPr>
    <w:rPr>
      <w:rFonts w:ascii="Book Antiqua" w:eastAsia="Times New Roman" w:hAnsi="Book Antiqua" w:cs="Times New Roman"/>
      <w:b/>
      <w:color w:val="FF0000"/>
      <w:sz w:val="36"/>
      <w:u w:val="double"/>
      <w:lang w:eastAsia="fr-FR"/>
    </w:rPr>
  </w:style>
  <w:style w:type="paragraph" w:customStyle="1" w:styleId="TitreI111-">
    <w:name w:val="Titre I.1.1.1-"/>
    <w:basedOn w:val="TitreI1"/>
    <w:qFormat/>
    <w:rsid w:val="00BB040E"/>
    <w:pPr>
      <w:numPr>
        <w:ilvl w:val="3"/>
      </w:numPr>
    </w:pPr>
    <w:rPr>
      <w:i/>
    </w:rPr>
  </w:style>
  <w:style w:type="paragraph" w:customStyle="1" w:styleId="TitreI11-">
    <w:name w:val="Titre I.1.1-"/>
    <w:basedOn w:val="TitreI1"/>
    <w:qFormat/>
    <w:rsid w:val="00BB040E"/>
    <w:pPr>
      <w:numPr>
        <w:ilvl w:val="2"/>
      </w:numPr>
    </w:pPr>
  </w:style>
  <w:style w:type="paragraph" w:customStyle="1" w:styleId="TitreI1111-">
    <w:name w:val="TitreI.1.1.1.1-"/>
    <w:basedOn w:val="TitreI111-"/>
    <w:qFormat/>
    <w:rsid w:val="00BB040E"/>
    <w:pPr>
      <w:numPr>
        <w:ilvl w:val="4"/>
      </w:numPr>
    </w:pPr>
    <w:rPr>
      <w:b w:val="0"/>
      <w:u w:val="single"/>
    </w:rPr>
  </w:style>
  <w:style w:type="paragraph" w:customStyle="1" w:styleId="Default">
    <w:name w:val="Default"/>
    <w:rsid w:val="00BB040E"/>
    <w:pPr>
      <w:autoSpaceDE w:val="0"/>
      <w:autoSpaceDN w:val="0"/>
      <w:adjustRightInd w:val="0"/>
      <w:spacing w:after="0" w:line="240" w:lineRule="auto"/>
      <w:jc w:val="both"/>
    </w:pPr>
    <w:rPr>
      <w:rFonts w:ascii="Arial" w:eastAsiaTheme="minorEastAsia" w:hAnsi="Arial" w:cs="Arial"/>
      <w:color w:val="000000"/>
      <w:sz w:val="24"/>
      <w:szCs w:val="24"/>
      <w:lang w:val="fr-FR" w:eastAsia="fr-FR"/>
    </w:rPr>
  </w:style>
  <w:style w:type="paragraph" w:styleId="NormalWeb">
    <w:name w:val="Normal (Web)"/>
    <w:basedOn w:val="Normal"/>
    <w:link w:val="NormalWebCar"/>
    <w:uiPriority w:val="99"/>
    <w:rsid w:val="00BB040E"/>
    <w:pPr>
      <w:spacing w:before="100" w:beforeAutospacing="1" w:after="100" w:afterAutospacing="1" w:line="360" w:lineRule="auto"/>
      <w:jc w:val="both"/>
    </w:pPr>
    <w:rPr>
      <w:rFonts w:ascii="Times New Roman" w:eastAsia="Calibri" w:hAnsi="Times New Roman" w:cs="Times New Roman"/>
      <w:sz w:val="24"/>
      <w:szCs w:val="24"/>
      <w:lang w:eastAsia="fr-FR"/>
    </w:rPr>
  </w:style>
  <w:style w:type="paragraph" w:customStyle="1" w:styleId="TiMENEWROMAN">
    <w:name w:val="TiME NEW ROMAN"/>
    <w:basedOn w:val="Normal"/>
    <w:link w:val="TiMENEWROMANCar"/>
    <w:uiPriority w:val="99"/>
    <w:rsid w:val="00BB040E"/>
    <w:pPr>
      <w:spacing w:after="0" w:line="240" w:lineRule="auto"/>
      <w:jc w:val="both"/>
    </w:pPr>
    <w:rPr>
      <w:rFonts w:ascii="Verdana" w:eastAsia="Times New Roman" w:hAnsi="Verdana" w:cs="Times New Roman"/>
      <w:bCs/>
      <w:sz w:val="24"/>
      <w:szCs w:val="24"/>
      <w:lang w:eastAsia="fr-FR"/>
    </w:rPr>
  </w:style>
  <w:style w:type="character" w:customStyle="1" w:styleId="TiMENEWROMANCar">
    <w:name w:val="TiME NEW ROMAN Car"/>
    <w:basedOn w:val="Policepardfaut"/>
    <w:link w:val="TiMENEWROMAN"/>
    <w:uiPriority w:val="99"/>
    <w:rsid w:val="00BB040E"/>
    <w:rPr>
      <w:rFonts w:ascii="Verdana" w:eastAsia="Times New Roman" w:hAnsi="Verdana" w:cs="Times New Roman"/>
      <w:bCs/>
      <w:sz w:val="24"/>
      <w:szCs w:val="24"/>
      <w:lang w:val="fr-FR" w:eastAsia="fr-FR"/>
    </w:rPr>
  </w:style>
  <w:style w:type="table" w:styleId="Grilledutableau">
    <w:name w:val="Table Grid"/>
    <w:basedOn w:val="TableauNormal"/>
    <w:uiPriority w:val="39"/>
    <w:rsid w:val="00BB040E"/>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B040E"/>
    <w:rPr>
      <w:color w:val="0000FF"/>
      <w:u w:val="single"/>
    </w:rPr>
  </w:style>
  <w:style w:type="character" w:customStyle="1" w:styleId="definition">
    <w:name w:val="definition"/>
    <w:basedOn w:val="Policepardfaut"/>
    <w:rsid w:val="00BB040E"/>
  </w:style>
  <w:style w:type="character" w:customStyle="1" w:styleId="spelle">
    <w:name w:val="spelle"/>
    <w:basedOn w:val="Policepardfaut"/>
    <w:rsid w:val="00BB040E"/>
  </w:style>
  <w:style w:type="character" w:customStyle="1" w:styleId="mainbodyp1">
    <w:name w:val="mainbodyp1"/>
    <w:basedOn w:val="Policepardfaut"/>
    <w:rsid w:val="00BB040E"/>
  </w:style>
  <w:style w:type="character" w:customStyle="1" w:styleId="versus">
    <w:name w:val="versus"/>
    <w:basedOn w:val="Policepardfaut"/>
    <w:rsid w:val="00BB040E"/>
  </w:style>
  <w:style w:type="character" w:customStyle="1" w:styleId="grame">
    <w:name w:val="grame"/>
    <w:basedOn w:val="Policepardfaut"/>
    <w:rsid w:val="00BB040E"/>
  </w:style>
  <w:style w:type="paragraph" w:customStyle="1" w:styleId="illustrations">
    <w:name w:val="illustrations"/>
    <w:basedOn w:val="Normal"/>
    <w:rsid w:val="00BB040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apport">
    <w:name w:val="rapport"/>
    <w:basedOn w:val="Normal"/>
    <w:rsid w:val="00BB040E"/>
    <w:pPr>
      <w:spacing w:before="120" w:after="0" w:line="360" w:lineRule="auto"/>
      <w:ind w:firstLine="578"/>
      <w:jc w:val="both"/>
    </w:pPr>
    <w:rPr>
      <w:rFonts w:ascii="Book Antiqua" w:eastAsia="Times New Roman" w:hAnsi="Book Antiqua" w:cs="Tahoma"/>
      <w:sz w:val="24"/>
      <w:szCs w:val="24"/>
      <w:lang w:eastAsia="fr-FR"/>
    </w:rPr>
  </w:style>
  <w:style w:type="character" w:styleId="lev">
    <w:name w:val="Strong"/>
    <w:basedOn w:val="Policepardfaut"/>
    <w:uiPriority w:val="22"/>
    <w:qFormat/>
    <w:rsid w:val="00BB040E"/>
    <w:rPr>
      <w:b/>
      <w:bCs/>
    </w:rPr>
  </w:style>
  <w:style w:type="character" w:customStyle="1" w:styleId="A1">
    <w:name w:val="A1"/>
    <w:uiPriority w:val="99"/>
    <w:rsid w:val="00BB040E"/>
    <w:rPr>
      <w:rFonts w:cs="Segoe"/>
      <w:color w:val="000000"/>
      <w:sz w:val="18"/>
      <w:szCs w:val="18"/>
    </w:rPr>
  </w:style>
  <w:style w:type="paragraph" w:customStyle="1" w:styleId="Pa0">
    <w:name w:val="Pa0"/>
    <w:basedOn w:val="Default"/>
    <w:next w:val="Default"/>
    <w:uiPriority w:val="99"/>
    <w:rsid w:val="00BB040E"/>
    <w:pPr>
      <w:spacing w:line="241" w:lineRule="atLeast"/>
      <w:jc w:val="left"/>
    </w:pPr>
    <w:rPr>
      <w:rFonts w:ascii="Segoe" w:eastAsiaTheme="minorHAnsi" w:hAnsi="Segoe" w:cstheme="minorBidi"/>
      <w:color w:val="auto"/>
      <w:lang w:eastAsia="en-US"/>
    </w:rPr>
  </w:style>
  <w:style w:type="character" w:customStyle="1" w:styleId="NormalWebCar">
    <w:name w:val="Normal (Web) Car"/>
    <w:basedOn w:val="Policepardfaut"/>
    <w:link w:val="NormalWeb"/>
    <w:uiPriority w:val="99"/>
    <w:rsid w:val="00BB040E"/>
    <w:rPr>
      <w:rFonts w:ascii="Times New Roman" w:eastAsia="Calibri" w:hAnsi="Times New Roman" w:cs="Times New Roman"/>
      <w:sz w:val="24"/>
      <w:szCs w:val="24"/>
      <w:lang w:val="fr-FR" w:eastAsia="fr-FR"/>
    </w:rPr>
  </w:style>
  <w:style w:type="paragraph" w:styleId="TM2">
    <w:name w:val="toc 2"/>
    <w:basedOn w:val="Normal"/>
    <w:next w:val="Normal"/>
    <w:autoRedefine/>
    <w:uiPriority w:val="39"/>
    <w:unhideWhenUsed/>
    <w:rsid w:val="00BB040E"/>
    <w:pPr>
      <w:spacing w:before="120" w:after="0"/>
      <w:ind w:left="220"/>
    </w:pPr>
    <w:rPr>
      <w:b/>
      <w:bCs/>
    </w:rPr>
  </w:style>
  <w:style w:type="paragraph" w:styleId="En-ttedetabledesmatires">
    <w:name w:val="TOC Heading"/>
    <w:basedOn w:val="Titre10"/>
    <w:next w:val="Normal"/>
    <w:uiPriority w:val="39"/>
    <w:unhideWhenUsed/>
    <w:qFormat/>
    <w:rsid w:val="00BB040E"/>
    <w:pPr>
      <w:keepLines/>
      <w:spacing w:after="0"/>
      <w:outlineLvl w:val="9"/>
    </w:pPr>
    <w:rPr>
      <w:rFonts w:asciiTheme="majorHAnsi" w:eastAsiaTheme="majorEastAsia" w:hAnsiTheme="majorHAnsi" w:cstheme="majorBidi"/>
      <w:b/>
      <w:bCs w:val="0"/>
      <w:color w:val="2E74B5" w:themeColor="accent1" w:themeShade="BF"/>
      <w:kern w:val="0"/>
      <w:lang w:eastAsia="en-US"/>
    </w:rPr>
  </w:style>
  <w:style w:type="paragraph" w:styleId="TM3">
    <w:name w:val="toc 3"/>
    <w:basedOn w:val="Normal"/>
    <w:next w:val="Normal"/>
    <w:autoRedefine/>
    <w:uiPriority w:val="39"/>
    <w:unhideWhenUsed/>
    <w:rsid w:val="00BB040E"/>
    <w:pPr>
      <w:spacing w:after="0"/>
      <w:ind w:left="440"/>
    </w:pPr>
    <w:rPr>
      <w:rFonts w:ascii="Times New Roman" w:hAnsi="Times New Roman"/>
      <w:sz w:val="24"/>
      <w:szCs w:val="20"/>
    </w:rPr>
  </w:style>
  <w:style w:type="paragraph" w:styleId="Titre">
    <w:name w:val="Title"/>
    <w:basedOn w:val="Normal"/>
    <w:next w:val="Normal"/>
    <w:link w:val="TitreCar"/>
    <w:uiPriority w:val="10"/>
    <w:qFormat/>
    <w:rsid w:val="00BB040E"/>
    <w:pPr>
      <w:spacing w:after="0" w:line="240" w:lineRule="auto"/>
      <w:contextualSpacing/>
    </w:pPr>
    <w:rPr>
      <w:rFonts w:ascii="Agency FB" w:eastAsiaTheme="majorEastAsia" w:hAnsi="Agency FB" w:cstheme="majorBidi"/>
      <w:b/>
      <w:color w:val="C45911" w:themeColor="accent2" w:themeShade="BF"/>
      <w:spacing w:val="-10"/>
      <w:kern w:val="28"/>
      <w:sz w:val="28"/>
      <w:szCs w:val="56"/>
    </w:rPr>
  </w:style>
  <w:style w:type="character" w:customStyle="1" w:styleId="TitreCar">
    <w:name w:val="Titre Car"/>
    <w:basedOn w:val="Policepardfaut"/>
    <w:link w:val="Titre"/>
    <w:uiPriority w:val="10"/>
    <w:rsid w:val="00BB040E"/>
    <w:rPr>
      <w:rFonts w:ascii="Agency FB" w:eastAsiaTheme="majorEastAsia" w:hAnsi="Agency FB" w:cstheme="majorBidi"/>
      <w:b/>
      <w:color w:val="C45911" w:themeColor="accent2" w:themeShade="BF"/>
      <w:spacing w:val="-10"/>
      <w:kern w:val="28"/>
      <w:sz w:val="28"/>
      <w:szCs w:val="56"/>
      <w:lang w:val="fr-FR"/>
    </w:rPr>
  </w:style>
  <w:style w:type="character" w:customStyle="1" w:styleId="ParagraphedelisteCar">
    <w:name w:val="Paragraphe de liste Car"/>
    <w:aliases w:val="lp1 Car"/>
    <w:basedOn w:val="Policepardfaut"/>
    <w:link w:val="Paragraphedeliste"/>
    <w:uiPriority w:val="34"/>
    <w:locked/>
    <w:rsid w:val="00BB040E"/>
    <w:rPr>
      <w:lang w:val="fr-FR"/>
    </w:rPr>
  </w:style>
  <w:style w:type="table" w:customStyle="1" w:styleId="TableauGrille4-Accentuation61">
    <w:name w:val="Tableau Grille 4 - Accentuation 61"/>
    <w:basedOn w:val="TableauNormal"/>
    <w:uiPriority w:val="49"/>
    <w:rsid w:val="00BB040E"/>
    <w:pPr>
      <w:spacing w:after="0" w:line="240" w:lineRule="auto"/>
    </w:pPr>
    <w:rPr>
      <w:lang w:val="fr-F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claire-Accent11">
    <w:name w:val="Liste claire - Accent 11"/>
    <w:basedOn w:val="TableauNormal"/>
    <w:uiPriority w:val="61"/>
    <w:rsid w:val="00BB040E"/>
    <w:pPr>
      <w:spacing w:after="0" w:line="240" w:lineRule="auto"/>
    </w:pPr>
    <w:rPr>
      <w:rFonts w:eastAsiaTheme="minorEastAsia"/>
      <w:lang w:val="fr-FR" w:eastAsia="fr-F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auGrille5Fonc-Accentuation6">
    <w:name w:val="Grid Table 5 Dark Accent 6"/>
    <w:basedOn w:val="TableauNormal"/>
    <w:uiPriority w:val="50"/>
    <w:rsid w:val="00BB040E"/>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gende">
    <w:name w:val="caption"/>
    <w:basedOn w:val="Normal"/>
    <w:next w:val="Normal"/>
    <w:link w:val="LgendeCar"/>
    <w:uiPriority w:val="35"/>
    <w:unhideWhenUsed/>
    <w:qFormat/>
    <w:rsid w:val="00BB040E"/>
    <w:pPr>
      <w:spacing w:line="240" w:lineRule="auto"/>
      <w:jc w:val="center"/>
    </w:pPr>
    <w:rPr>
      <w:rFonts w:ascii="Times New Roman" w:hAnsi="Times New Roman"/>
      <w:bCs/>
      <w:i/>
      <w:color w:val="000000" w:themeColor="text1"/>
      <w:sz w:val="24"/>
      <w:szCs w:val="18"/>
    </w:rPr>
  </w:style>
  <w:style w:type="table" w:styleId="TableauGrille4-Accentuation2">
    <w:name w:val="Grid Table 4 Accent 2"/>
    <w:basedOn w:val="TableauNormal"/>
    <w:uiPriority w:val="49"/>
    <w:rsid w:val="00BB040E"/>
    <w:pPr>
      <w:spacing w:after="0" w:line="240" w:lineRule="auto"/>
    </w:pPr>
    <w:rPr>
      <w:lang w:val="fr-F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5Fonc-Accentuation2">
    <w:name w:val="Grid Table 5 Dark Accent 2"/>
    <w:basedOn w:val="TableauNormal"/>
    <w:uiPriority w:val="50"/>
    <w:rsid w:val="00BB040E"/>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abledesillustrations">
    <w:name w:val="table of figures"/>
    <w:basedOn w:val="Normal"/>
    <w:next w:val="Normal"/>
    <w:uiPriority w:val="99"/>
    <w:unhideWhenUsed/>
    <w:rsid w:val="00BB040E"/>
    <w:pPr>
      <w:spacing w:after="0"/>
    </w:pPr>
    <w:rPr>
      <w:rFonts w:ascii="Times New Roman" w:hAnsi="Times New Roman"/>
      <w:sz w:val="24"/>
    </w:rPr>
  </w:style>
  <w:style w:type="character" w:styleId="Marquedecommentaire">
    <w:name w:val="annotation reference"/>
    <w:basedOn w:val="Policepardfaut"/>
    <w:uiPriority w:val="99"/>
    <w:semiHidden/>
    <w:unhideWhenUsed/>
    <w:rsid w:val="00BB040E"/>
    <w:rPr>
      <w:sz w:val="16"/>
      <w:szCs w:val="16"/>
    </w:rPr>
  </w:style>
  <w:style w:type="paragraph" w:styleId="Commentaire">
    <w:name w:val="annotation text"/>
    <w:basedOn w:val="Normal"/>
    <w:link w:val="CommentaireCar"/>
    <w:uiPriority w:val="99"/>
    <w:semiHidden/>
    <w:unhideWhenUsed/>
    <w:rsid w:val="00BB040E"/>
    <w:pPr>
      <w:spacing w:after="160" w:line="240" w:lineRule="auto"/>
    </w:pPr>
    <w:rPr>
      <w:sz w:val="20"/>
      <w:szCs w:val="20"/>
    </w:rPr>
  </w:style>
  <w:style w:type="character" w:customStyle="1" w:styleId="CommentaireCar">
    <w:name w:val="Commentaire Car"/>
    <w:basedOn w:val="Policepardfaut"/>
    <w:link w:val="Commentaire"/>
    <w:uiPriority w:val="99"/>
    <w:semiHidden/>
    <w:rsid w:val="00BB040E"/>
    <w:rPr>
      <w:sz w:val="20"/>
      <w:szCs w:val="20"/>
      <w:lang w:val="fr-FR"/>
    </w:rPr>
  </w:style>
  <w:style w:type="character" w:customStyle="1" w:styleId="apple-converted-space">
    <w:name w:val="apple-converted-space"/>
    <w:basedOn w:val="Policepardfaut"/>
    <w:rsid w:val="00BB040E"/>
  </w:style>
  <w:style w:type="paragraph" w:styleId="TM4">
    <w:name w:val="toc 4"/>
    <w:basedOn w:val="Normal"/>
    <w:next w:val="Normal"/>
    <w:autoRedefine/>
    <w:uiPriority w:val="39"/>
    <w:unhideWhenUsed/>
    <w:rsid w:val="00BB040E"/>
    <w:pPr>
      <w:spacing w:after="0"/>
      <w:ind w:left="660"/>
    </w:pPr>
    <w:rPr>
      <w:sz w:val="20"/>
      <w:szCs w:val="20"/>
    </w:rPr>
  </w:style>
  <w:style w:type="paragraph" w:styleId="TM5">
    <w:name w:val="toc 5"/>
    <w:basedOn w:val="Normal"/>
    <w:next w:val="Normal"/>
    <w:autoRedefine/>
    <w:uiPriority w:val="39"/>
    <w:unhideWhenUsed/>
    <w:rsid w:val="00BB040E"/>
    <w:pPr>
      <w:spacing w:after="0"/>
      <w:ind w:left="880"/>
    </w:pPr>
    <w:rPr>
      <w:sz w:val="20"/>
      <w:szCs w:val="20"/>
    </w:rPr>
  </w:style>
  <w:style w:type="paragraph" w:styleId="TM6">
    <w:name w:val="toc 6"/>
    <w:basedOn w:val="Normal"/>
    <w:next w:val="Normal"/>
    <w:autoRedefine/>
    <w:uiPriority w:val="39"/>
    <w:unhideWhenUsed/>
    <w:rsid w:val="00BB040E"/>
    <w:pPr>
      <w:spacing w:after="0"/>
      <w:ind w:left="1100"/>
    </w:pPr>
    <w:rPr>
      <w:sz w:val="20"/>
      <w:szCs w:val="20"/>
    </w:rPr>
  </w:style>
  <w:style w:type="paragraph" w:styleId="TM7">
    <w:name w:val="toc 7"/>
    <w:basedOn w:val="Normal"/>
    <w:next w:val="Normal"/>
    <w:autoRedefine/>
    <w:uiPriority w:val="39"/>
    <w:unhideWhenUsed/>
    <w:rsid w:val="00BB040E"/>
    <w:pPr>
      <w:spacing w:after="0"/>
      <w:ind w:left="1320"/>
    </w:pPr>
    <w:rPr>
      <w:sz w:val="20"/>
      <w:szCs w:val="20"/>
    </w:rPr>
  </w:style>
  <w:style w:type="paragraph" w:styleId="TM8">
    <w:name w:val="toc 8"/>
    <w:basedOn w:val="Normal"/>
    <w:next w:val="Normal"/>
    <w:autoRedefine/>
    <w:uiPriority w:val="39"/>
    <w:unhideWhenUsed/>
    <w:rsid w:val="00BB040E"/>
    <w:pPr>
      <w:spacing w:after="0"/>
      <w:ind w:left="1540"/>
    </w:pPr>
    <w:rPr>
      <w:sz w:val="20"/>
      <w:szCs w:val="20"/>
    </w:rPr>
  </w:style>
  <w:style w:type="paragraph" w:styleId="TM9">
    <w:name w:val="toc 9"/>
    <w:basedOn w:val="Normal"/>
    <w:next w:val="Normal"/>
    <w:autoRedefine/>
    <w:uiPriority w:val="39"/>
    <w:unhideWhenUsed/>
    <w:rsid w:val="00BB040E"/>
    <w:pPr>
      <w:spacing w:after="0"/>
      <w:ind w:left="1760"/>
    </w:pPr>
    <w:rPr>
      <w:sz w:val="20"/>
      <w:szCs w:val="20"/>
    </w:rPr>
  </w:style>
  <w:style w:type="paragraph" w:customStyle="1" w:styleId="Titre1">
    <w:name w:val="Titre1"/>
    <w:basedOn w:val="Normal"/>
    <w:link w:val="TitreChar"/>
    <w:qFormat/>
    <w:rsid w:val="00BB040E"/>
    <w:pPr>
      <w:numPr>
        <w:numId w:val="17"/>
      </w:numPr>
      <w:spacing w:after="160" w:line="259" w:lineRule="auto"/>
    </w:pPr>
    <w:rPr>
      <w:rFonts w:ascii="Trebuchet MS" w:hAnsi="Trebuchet MS"/>
      <w:b/>
      <w:color w:val="538135" w:themeColor="accent6" w:themeShade="BF"/>
      <w:sz w:val="24"/>
      <w:u w:val="single"/>
    </w:rPr>
  </w:style>
  <w:style w:type="character" w:customStyle="1" w:styleId="TitreChar">
    <w:name w:val="Titre Char"/>
    <w:basedOn w:val="Policepardfaut"/>
    <w:link w:val="Titre1"/>
    <w:rsid w:val="00BB040E"/>
    <w:rPr>
      <w:rFonts w:ascii="Trebuchet MS" w:hAnsi="Trebuchet MS"/>
      <w:b/>
      <w:color w:val="538135" w:themeColor="accent6" w:themeShade="BF"/>
      <w:sz w:val="24"/>
      <w:u w:val="single"/>
      <w:lang w:val="fr-FR"/>
    </w:rPr>
  </w:style>
  <w:style w:type="paragraph" w:customStyle="1" w:styleId="PFE2016Sigle">
    <w:name w:val="PFE2016 Sigle"/>
    <w:basedOn w:val="Citationintense"/>
    <w:link w:val="PFE2016SigleCar"/>
    <w:autoRedefine/>
    <w:qFormat/>
    <w:rsid w:val="00BB040E"/>
    <w:pPr>
      <w:pBdr>
        <w:top w:val="single" w:sz="4" w:space="10" w:color="ED7D31" w:themeColor="accent2"/>
        <w:bottom w:val="single" w:sz="4" w:space="0" w:color="ED7D31" w:themeColor="accent2"/>
      </w:pBdr>
      <w:spacing w:line="336" w:lineRule="auto"/>
    </w:pPr>
    <w:rPr>
      <w:rFonts w:ascii="Trebuchet MS" w:hAnsi="Trebuchet MS"/>
      <w:i w:val="0"/>
      <w:color w:val="3B3838" w:themeColor="background2" w:themeShade="40"/>
      <w:sz w:val="36"/>
    </w:rPr>
  </w:style>
  <w:style w:type="character" w:customStyle="1" w:styleId="PFE2016SigleCar">
    <w:name w:val="PFE2016 Sigle Car"/>
    <w:basedOn w:val="CitationintenseCar"/>
    <w:link w:val="PFE2016Sigle"/>
    <w:rsid w:val="00BB040E"/>
    <w:rPr>
      <w:rFonts w:ascii="Trebuchet MS" w:hAnsi="Trebuchet MS"/>
      <w:i w:val="0"/>
      <w:iCs/>
      <w:color w:val="3B3838" w:themeColor="background2" w:themeShade="40"/>
      <w:sz w:val="36"/>
      <w:lang w:val="fr-FR"/>
    </w:rPr>
  </w:style>
  <w:style w:type="paragraph" w:customStyle="1" w:styleId="PFE2016Abre">
    <w:name w:val="PFE2016 Abre"/>
    <w:basedOn w:val="Normal"/>
    <w:link w:val="PFE2016AbreCar"/>
    <w:qFormat/>
    <w:rsid w:val="00BB040E"/>
    <w:pPr>
      <w:pBdr>
        <w:bottom w:val="single" w:sz="18" w:space="1" w:color="ED7D31" w:themeColor="accent2"/>
      </w:pBdr>
      <w:spacing w:before="360" w:after="360" w:line="240" w:lineRule="auto"/>
    </w:pPr>
    <w:rPr>
      <w:rFonts w:ascii="Trebuchet MS" w:hAnsi="Trebuchet MS"/>
      <w:b/>
      <w:iCs/>
      <w:color w:val="ED7D31" w:themeColor="accent2"/>
      <w:sz w:val="32"/>
    </w:rPr>
  </w:style>
  <w:style w:type="character" w:customStyle="1" w:styleId="PFE2016AbreCar">
    <w:name w:val="PFE2016 Abre Car"/>
    <w:basedOn w:val="Policepardfaut"/>
    <w:link w:val="PFE2016Abre"/>
    <w:rsid w:val="00BB040E"/>
    <w:rPr>
      <w:rFonts w:ascii="Trebuchet MS" w:hAnsi="Trebuchet MS"/>
      <w:b/>
      <w:iCs/>
      <w:color w:val="ED7D31" w:themeColor="accent2"/>
      <w:sz w:val="32"/>
      <w:lang w:val="fr-FR"/>
    </w:rPr>
  </w:style>
  <w:style w:type="paragraph" w:styleId="Citationintense">
    <w:name w:val="Intense Quote"/>
    <w:basedOn w:val="Normal"/>
    <w:next w:val="Normal"/>
    <w:link w:val="CitationintenseCar"/>
    <w:uiPriority w:val="30"/>
    <w:qFormat/>
    <w:rsid w:val="00BB040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B040E"/>
    <w:rPr>
      <w:i/>
      <w:iCs/>
      <w:color w:val="5B9BD5" w:themeColor="accent1"/>
      <w:lang w:val="fr-FR"/>
    </w:rPr>
  </w:style>
  <w:style w:type="table" w:styleId="TableauGrille4-Accentuation1">
    <w:name w:val="Grid Table 4 Accent 1"/>
    <w:basedOn w:val="TableauNormal"/>
    <w:uiPriority w:val="49"/>
    <w:rsid w:val="00BB040E"/>
    <w:pPr>
      <w:spacing w:after="0" w:line="240" w:lineRule="auto"/>
    </w:pPr>
    <w:rPr>
      <w:lang w:val="fr-F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gendeCar">
    <w:name w:val="Légende Car"/>
    <w:basedOn w:val="Policepardfaut"/>
    <w:link w:val="Lgende"/>
    <w:uiPriority w:val="35"/>
    <w:rsid w:val="00BB040E"/>
    <w:rPr>
      <w:rFonts w:ascii="Times New Roman" w:hAnsi="Times New Roman"/>
      <w:bCs/>
      <w:i/>
      <w:color w:val="000000" w:themeColor="text1"/>
      <w:sz w:val="24"/>
      <w:szCs w:val="18"/>
      <w:lang w:val="fr-FR"/>
    </w:rPr>
  </w:style>
  <w:style w:type="paragraph" w:customStyle="1" w:styleId="figure">
    <w:name w:val="figure"/>
    <w:basedOn w:val="Normal"/>
    <w:next w:val="Lgende"/>
    <w:link w:val="figureCar"/>
    <w:autoRedefine/>
    <w:qFormat/>
    <w:rsid w:val="00BB040E"/>
    <w:pPr>
      <w:spacing w:after="40" w:line="240" w:lineRule="auto"/>
      <w:jc w:val="center"/>
    </w:pPr>
    <w:rPr>
      <w:rFonts w:ascii="Andalus" w:hAnsi="Andalus" w:cs="Andalus"/>
    </w:rPr>
  </w:style>
  <w:style w:type="character" w:customStyle="1" w:styleId="figureCar">
    <w:name w:val="figure Car"/>
    <w:basedOn w:val="Policepardfaut"/>
    <w:link w:val="figure"/>
    <w:rsid w:val="00BB040E"/>
    <w:rPr>
      <w:rFonts w:ascii="Andalus" w:hAnsi="Andalus" w:cs="Andalu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2282</Words>
  <Characters>13014</Characters>
  <Application>Microsoft Office Word</Application>
  <DocSecurity>0</DocSecurity>
  <Lines>108</Lines>
  <Paragraphs>30</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    RESUME</vt:lpstr>
      <vt:lpstr/>
      <vt:lpstr>ETUDE CONCEPTUELLE</vt:lpstr>
      <vt:lpstr>    CHAPITRE III- METHODE D’ANALYSE ET DE CONCEPTION</vt:lpstr>
      <vt:lpstr>        III.1- Présentation des méthodes d’analyse et de conception</vt:lpstr>
      <vt:lpstr>        III.2- Comparaison processus unifié et Merise</vt:lpstr>
      <vt:lpstr>        III.3- Choix de la méthode  </vt:lpstr>
    </vt:vector>
  </TitlesOfParts>
  <Company/>
  <LinksUpToDate>false</LinksUpToDate>
  <CharactersWithSpaces>15266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 OUATTARA</dc:creator>
  <cp:keywords/>
  <dc:description/>
  <cp:lastModifiedBy>EL HADJ OUATTARA</cp:lastModifiedBy>
  <cp:revision>1</cp:revision>
  <dcterms:created xsi:type="dcterms:W3CDTF">2016-09-03T15:09:00Z</dcterms:created>
  <dcterms:modified xsi:type="dcterms:W3CDTF">2016-09-03T15:09:00Z</dcterms:modified>
</cp:coreProperties>
</file>