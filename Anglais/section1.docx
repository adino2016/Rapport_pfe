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A7F" w:rsidRPr="00992EF8" w:rsidRDefault="00A13A7F" w:rsidP="00A13A7F">
      <w:pPr>
        <w:pStyle w:val="Titre2"/>
        <w:rPr>
          <w:rFonts w:ascii="Trebuchet MS" w:eastAsia="Calibri" w:hAnsi="Trebuchet MS"/>
          <w:b/>
          <w:bCs/>
          <w:color w:val="000000" w:themeColor="dark1"/>
          <w:kern w:val="24"/>
          <w:sz w:val="56"/>
          <w:szCs w:val="56"/>
          <w:lang w:eastAsia="fr-FR"/>
        </w:rPr>
      </w:pPr>
      <w:bookmarkStart w:id="0" w:name="_Toc460402571"/>
      <w:bookmarkStart w:id="1" w:name="_Toc460579945"/>
      <w:bookmarkStart w:id="2" w:name="_Toc460673309"/>
      <w:bookmarkStart w:id="3" w:name="_Toc460676552"/>
      <w:bookmarkStart w:id="4" w:name="_Toc460676600"/>
      <w:bookmarkStart w:id="5" w:name="_Toc460676793"/>
      <w:r w:rsidRPr="006C7A04">
        <w:rPr>
          <w:noProof/>
          <w:lang w:val="en-US"/>
        </w:rPr>
        <mc:AlternateContent>
          <mc:Choice Requires="wpg">
            <w:drawing>
              <wp:anchor distT="0" distB="0" distL="114300" distR="114300" simplePos="0" relativeHeight="251663360" behindDoc="0" locked="0" layoutInCell="1" allowOverlap="1" wp14:anchorId="49BE98CE" wp14:editId="2FF8F373">
                <wp:simplePos x="0" y="0"/>
                <wp:positionH relativeFrom="column">
                  <wp:posOffset>1991995</wp:posOffset>
                </wp:positionH>
                <wp:positionV relativeFrom="paragraph">
                  <wp:posOffset>-102806</wp:posOffset>
                </wp:positionV>
                <wp:extent cx="3041650" cy="527050"/>
                <wp:effectExtent l="0" t="0" r="0" b="6350"/>
                <wp:wrapNone/>
                <wp:docPr id="630" name="Groupe 630"/>
                <wp:cNvGraphicFramePr/>
                <a:graphic xmlns:a="http://schemas.openxmlformats.org/drawingml/2006/main">
                  <a:graphicData uri="http://schemas.microsoft.com/office/word/2010/wordprocessingGroup">
                    <wpg:wgp>
                      <wpg:cNvGrpSpPr/>
                      <wpg:grpSpPr>
                        <a:xfrm>
                          <a:off x="0" y="0"/>
                          <a:ext cx="3041650" cy="527050"/>
                          <a:chOff x="0" y="0"/>
                          <a:chExt cx="3041904" cy="527303"/>
                        </a:xfrm>
                        <a:solidFill>
                          <a:schemeClr val="accent2"/>
                        </a:solidFill>
                      </wpg:grpSpPr>
                      <wps:wsp>
                        <wps:cNvPr id="631" name="Moins 631"/>
                        <wps:cNvSpPr/>
                        <wps:spPr>
                          <a:xfrm>
                            <a:off x="0" y="0"/>
                            <a:ext cx="3029712" cy="45719"/>
                          </a:xfrm>
                          <a:prstGeom prst="mathMinus">
                            <a:avLst/>
                          </a:prstGeom>
                          <a:grp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Moins 632"/>
                        <wps:cNvSpPr/>
                        <wps:spPr>
                          <a:xfrm>
                            <a:off x="12192" y="481584"/>
                            <a:ext cx="3029712" cy="45719"/>
                          </a:xfrm>
                          <a:prstGeom prst="mathMinus">
                            <a:avLst/>
                          </a:prstGeom>
                          <a:grp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1DDD4A" id="Groupe 630" o:spid="_x0000_s1026" style="position:absolute;margin-left:156.85pt;margin-top:-8.1pt;width:239.5pt;height:41.5pt;z-index:251663360"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">
                <v:shape id="Moins 631"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CAMcUA&#10;AADcAAAADwAAAGRycy9kb3ducmV2LnhtbESPQWvCQBSE70L/w/IKXqRuoiI1ukoRBMVear14e2Sf&#10;STD7Nt1dTfz3rlDwOMzMN8xi1Zla3Mj5yrKCdJiAIM6trrhQcPzdfHyC8AFZY22ZFNzJw2r51ltg&#10;pm3LP3Q7hEJECPsMFZQhNJmUPi/JoB/ahjh6Z+sMhihdIbXDNsJNLUdJMpUGK44LJTa0Lim/HK5G&#10;wXe+TU+zgdyHgWsvf8d0ct3VVqn+e/c1BxGoC6/wf3urFUzHKTzP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IAxxQAAANwAAAAPAAAAAAAAAAAAAAAAAJgCAABkcnMv&#10;ZG93bnJldi54bWxQSwUGAAAAAAQABAD1AAAAigMAAAAA&#10;" path="m401588,17483r2226536,l2628124,28236r-2226536,l401588,17483xe" filled="f" strokecolor="#ed7d31 [3205]" strokeweight="1pt">
                  <v:stroke joinstyle="miter"/>
                  <v:path arrowok="t" o:connecttype="custom" o:connectlocs="401588,17483;2628124,17483;2628124,28236;401588,28236;401588,17483" o:connectangles="0,0,0,0,0"/>
                </v:shape>
                <v:shape id="Moins 632"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eRsUA&#10;AADcAAAADwAAAGRycy9kb3ducmV2LnhtbESPQWvCQBSE70L/w/IKvYhuYkVq6ioiFBR7MfXi7ZF9&#10;JsHs23R3NfHfd4WCx2FmvmEWq9404kbO15YVpOMEBHFhdc2lguPP1+gDhA/IGhvLpOBOHlbLl8EC&#10;M207PtAtD6WIEPYZKqhCaDMpfVGRQT+2LXH0ztYZDFG6UmqHXYSbRk6SZCYN1hwXKmxpU1Fxya9G&#10;wXexTU/zodyHoesuv8d0et01Vqm31379CSJQH57h//ZWK5i9T+Bx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5GxQAAANwAAAAPAAAAAAAAAAAAAAAAAJgCAABkcnMv&#10;ZG93bnJldi54bWxQSwUGAAAAAAQABAD1AAAAigMAAAAA&#10;" path="m401588,17483r2226536,l2628124,28236r-2226536,l401588,17483xe" filled="f" strokecolor="#ed7d31 [3205]" strokeweight="1pt">
                  <v:stroke joinstyle="miter"/>
                  <v:path arrowok="t" o:connecttype="custom" o:connectlocs="401588,17483;2628124,17483;2628124,28236;401588,28236;401588,17483" o:connectangles="0,0,0,0,0"/>
                </v:shape>
              </v:group>
            </w:pict>
          </mc:Fallback>
        </mc:AlternateContent>
      </w:r>
      <w:bookmarkEnd w:id="0"/>
      <w:r w:rsidRPr="00F22B2E">
        <w:t>DEDICACE</w:t>
      </w:r>
      <w:bookmarkEnd w:id="1"/>
      <w:bookmarkEnd w:id="2"/>
      <w:bookmarkEnd w:id="3"/>
      <w:bookmarkEnd w:id="4"/>
      <w:bookmarkEnd w:id="5"/>
    </w:p>
    <w:p w:rsidR="00A13A7F" w:rsidRPr="006C7A04" w:rsidRDefault="00A13A7F" w:rsidP="00A13A7F">
      <w:pPr>
        <w:spacing w:line="240" w:lineRule="auto"/>
        <w:rPr>
          <w:rFonts w:ascii="Times New Roman" w:eastAsia="Adobe Ming Std L" w:hAnsi="Times New Roman" w:cs="Times New Roman"/>
          <w:sz w:val="24"/>
          <w:szCs w:val="24"/>
        </w:rPr>
      </w:pPr>
    </w:p>
    <w:p w:rsidR="00A13A7F" w:rsidRPr="006F39D4" w:rsidRDefault="00A13A7F" w:rsidP="00A13A7F">
      <w:pPr>
        <w:ind w:left="2832" w:firstLine="708"/>
        <w:rPr>
          <w:rFonts w:ascii="Times New Roman" w:hAnsi="Times New Roman" w:cs="Times New Roman"/>
          <w:sz w:val="36"/>
          <w:szCs w:val="36"/>
        </w:rPr>
      </w:pPr>
    </w:p>
    <w:p w:rsidR="00A13A7F" w:rsidRDefault="00A13A7F" w:rsidP="00A13A7F">
      <w:pPr>
        <w:jc w:val="center"/>
        <w:rPr>
          <w:rFonts w:ascii="Times New Roman" w:hAnsi="Times New Roman" w:cs="Times New Roman"/>
          <w:sz w:val="36"/>
          <w:szCs w:val="36"/>
        </w:rPr>
      </w:pPr>
      <w:r>
        <w:rPr>
          <w:rFonts w:ascii="Times New Roman" w:hAnsi="Times New Roman" w:cs="Times New Roman"/>
          <w:sz w:val="36"/>
          <w:szCs w:val="36"/>
        </w:rPr>
        <w:t>A ma famille</w:t>
      </w:r>
    </w:p>
    <w:p w:rsidR="00A13A7F" w:rsidRDefault="00A13A7F" w:rsidP="00A13A7F">
      <w:r>
        <w:br w:type="page"/>
      </w:r>
    </w:p>
    <w:p w:rsidR="00A13A7F" w:rsidRPr="00142E2B" w:rsidRDefault="00A13A7F" w:rsidP="00A13A7F">
      <w:r w:rsidRPr="006C7A04">
        <w:rPr>
          <w:rFonts w:ascii="Times New Roman" w:hAnsi="Times New Roman" w:cs="Times New Roman"/>
          <w:noProof/>
          <w:lang w:val="en-US"/>
        </w:rPr>
        <w:lastRenderedPageBreak/>
        <mc:AlternateContent>
          <mc:Choice Requires="wpg">
            <w:drawing>
              <wp:anchor distT="0" distB="0" distL="114300" distR="114300" simplePos="0" relativeHeight="251662336" behindDoc="0" locked="0" layoutInCell="1" allowOverlap="1" wp14:anchorId="7CA049BB" wp14:editId="2C398BA9">
                <wp:simplePos x="0" y="0"/>
                <wp:positionH relativeFrom="column">
                  <wp:posOffset>1840992</wp:posOffset>
                </wp:positionH>
                <wp:positionV relativeFrom="paragraph">
                  <wp:posOffset>188976</wp:posOffset>
                </wp:positionV>
                <wp:extent cx="3041904" cy="527303"/>
                <wp:effectExtent l="0" t="0" r="0" b="6350"/>
                <wp:wrapNone/>
                <wp:docPr id="627" name="Groupe 627"/>
                <wp:cNvGraphicFramePr/>
                <a:graphic xmlns:a="http://schemas.openxmlformats.org/drawingml/2006/main">
                  <a:graphicData uri="http://schemas.microsoft.com/office/word/2010/wordprocessingGroup">
                    <wpg:wgp>
                      <wpg:cNvGrpSpPr/>
                      <wpg:grpSpPr>
                        <a:xfrm>
                          <a:off x="0" y="0"/>
                          <a:ext cx="3041904" cy="527303"/>
                          <a:chOff x="0" y="0"/>
                          <a:chExt cx="3041904" cy="527303"/>
                        </a:xfrm>
                      </wpg:grpSpPr>
                      <wps:wsp>
                        <wps:cNvPr id="628" name="Moins 628"/>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Moins 629"/>
                        <wps:cNvSpPr/>
                        <wps:spPr>
                          <a:xfrm>
                            <a:off x="12192" y="481584"/>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ED038F" id="Groupe 627" o:spid="_x0000_s1026" style="position:absolute;margin-left:144.95pt;margin-top:14.9pt;width:239.5pt;height:41.5pt;z-index:251662336"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">
                <v:shape id="Moins 628"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Jl74A&#10;AADcAAAADwAAAGRycy9kb3ducmV2LnhtbERPTYvCMBC9C/6HMAveNK0HWaqx7C4WvFoXobehGZti&#10;MylNtPXfm4Pg8fG+d/lkO/GgwbeOFaSrBARx7XTLjYL/c7H8BuEDssbOMSl4kod8P5/tMNNu5BM9&#10;ytCIGMI+QwUmhD6T0teGLPqV64kjd3WDxRDh0Eg94BjDbSfXSbKRFluODQZ7+jNU38q7VTBWpT2g&#10;M6WpbdX/tklRXdJCqcXX9LMFEWgKH/HbfdQKNuu4Np6JR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niZe+AAAA3AAAAA8AAAAAAAAAAAAAAAAAmAIAAGRycy9kb3ducmV2&#10;LnhtbFBLBQYAAAAABAAEAPUAAACDAw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629"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sDMEA&#10;AADcAAAADwAAAGRycy9kb3ducmV2LnhtbESPQYvCMBSE7wv+h/AEb5rqQbQaRWULXu0uQm+P5tkU&#10;m5fSZG3990YQ9jjMzDfMdj/YRjyo87VjBfNZAoK4dLrmSsHvTzZdgfABWWPjmBQ8ycN+N/raYqpd&#10;zxd65KESEcI+RQUmhDaV0peGLPqZa4mjd3OdxRBlV0ndYR/htpGLJFlKizXHBYMtnQyV9/zPKuiL&#10;3H6jM7kpbdEe6yQrrvNMqcl4OGxABBrCf/jTPmsFy8Ua3m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rLAzBAAAA3AAAAA8AAAAAAAAAAAAAAAAAmAIAAGRycy9kb3du&#10;cmV2LnhtbFBLBQYAAAAABAAEAPUAAACGAw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group>
            </w:pict>
          </mc:Fallback>
        </mc:AlternateContent>
      </w:r>
    </w:p>
    <w:p w:rsidR="00A13A7F" w:rsidRPr="006C7A04" w:rsidRDefault="00A13A7F" w:rsidP="00A13A7F">
      <w:pPr>
        <w:pStyle w:val="Titre2"/>
        <w:rPr>
          <w:rFonts w:eastAsia="Adobe Ming Std L"/>
        </w:rPr>
      </w:pPr>
      <w:bookmarkStart w:id="6" w:name="_Toc451439635"/>
      <w:bookmarkStart w:id="7" w:name="_Toc460579946"/>
      <w:bookmarkStart w:id="8" w:name="_Toc460673310"/>
      <w:bookmarkStart w:id="9" w:name="_Toc460676553"/>
      <w:bookmarkStart w:id="10" w:name="_Toc460676601"/>
      <w:bookmarkStart w:id="11" w:name="_Toc460676794"/>
      <w:r w:rsidRPr="006C7A04">
        <w:t>REMERCIEMENT</w:t>
      </w:r>
      <w:bookmarkEnd w:id="6"/>
      <w:bookmarkEnd w:id="7"/>
      <w:bookmarkEnd w:id="8"/>
      <w:bookmarkEnd w:id="9"/>
      <w:bookmarkEnd w:id="10"/>
      <w:bookmarkEnd w:id="11"/>
    </w:p>
    <w:p w:rsidR="00A13A7F" w:rsidRPr="006C7A04" w:rsidRDefault="00A13A7F" w:rsidP="00A13A7F">
      <w:pPr>
        <w:spacing w:line="240" w:lineRule="auto"/>
        <w:rPr>
          <w:rFonts w:ascii="Times New Roman" w:hAnsi="Times New Roman" w:cs="Times New Roman"/>
          <w:sz w:val="24"/>
          <w:szCs w:val="24"/>
        </w:rPr>
      </w:pPr>
    </w:p>
    <w:p w:rsidR="00A13A7F" w:rsidRPr="006C7A04" w:rsidRDefault="00A13A7F" w:rsidP="00A13A7F">
      <w:pPr>
        <w:ind w:firstLine="567"/>
        <w:jc w:val="both"/>
        <w:rPr>
          <w:rFonts w:ascii="Times New Roman" w:eastAsia="Adobe Ming Std L" w:hAnsi="Times New Roman" w:cs="Times New Roman"/>
          <w:sz w:val="24"/>
          <w:szCs w:val="24"/>
        </w:rPr>
      </w:pPr>
      <w:r w:rsidRPr="006C7A04">
        <w:rPr>
          <w:rFonts w:ascii="Times New Roman" w:eastAsia="Adobe Ming Std L" w:hAnsi="Times New Roman" w:cs="Times New Roman"/>
          <w:sz w:val="24"/>
          <w:szCs w:val="24"/>
        </w:rPr>
        <w:t>Nous ne saurions présenter ce rapport sans exprimer notre profonde gratitude à tous ceux qui d’une manière ou d’une autre ont œuvré efficacement au bon déroulement de ce stage.</w:t>
      </w:r>
    </w:p>
    <w:p w:rsidR="00A13A7F" w:rsidRPr="006C7A04" w:rsidRDefault="00A13A7F" w:rsidP="00A13A7F">
      <w:pPr>
        <w:spacing w:after="240"/>
        <w:jc w:val="both"/>
        <w:rPr>
          <w:rFonts w:ascii="Times New Roman" w:eastAsia="Adobe Ming Std L" w:hAnsi="Times New Roman" w:cs="Times New Roman"/>
          <w:sz w:val="24"/>
          <w:szCs w:val="24"/>
        </w:rPr>
      </w:pPr>
      <w:r w:rsidRPr="006C7A04">
        <w:rPr>
          <w:rFonts w:ascii="Times New Roman" w:eastAsia="Adobe Ming Std L" w:hAnsi="Times New Roman" w:cs="Times New Roman"/>
          <w:sz w:val="24"/>
          <w:szCs w:val="24"/>
        </w:rPr>
        <w:t xml:space="preserve">   Nos sincères remerciements vont à l’endroit de :</w:t>
      </w:r>
    </w:p>
    <w:p w:rsidR="00A13A7F" w:rsidRPr="006C7A04" w:rsidRDefault="00A13A7F" w:rsidP="00A13A7F">
      <w:pPr>
        <w:numPr>
          <w:ilvl w:val="0"/>
          <w:numId w:val="2"/>
        </w:numPr>
        <w:jc w:val="both"/>
        <w:rPr>
          <w:rFonts w:ascii="Times New Roman" w:eastAsia="Adobe Ming Std L" w:hAnsi="Times New Roman" w:cs="Times New Roman"/>
          <w:sz w:val="24"/>
          <w:szCs w:val="24"/>
        </w:rPr>
      </w:pPr>
      <w:r w:rsidRPr="006C7A04">
        <w:rPr>
          <w:rFonts w:ascii="Times New Roman" w:eastAsia="Adobe Ming Std L" w:hAnsi="Times New Roman" w:cs="Times New Roman"/>
          <w:sz w:val="24"/>
          <w:szCs w:val="24"/>
        </w:rPr>
        <w:t>Monsieur N’DOUA Patrick  Chef du département  DPSI;</w:t>
      </w:r>
    </w:p>
    <w:p w:rsidR="00A13A7F" w:rsidRPr="006C7A04" w:rsidRDefault="00A13A7F" w:rsidP="00A13A7F">
      <w:pPr>
        <w:numPr>
          <w:ilvl w:val="0"/>
          <w:numId w:val="2"/>
        </w:numPr>
        <w:jc w:val="both"/>
        <w:rPr>
          <w:rFonts w:ascii="Times New Roman" w:eastAsia="Adobe Ming Std L" w:hAnsi="Times New Roman" w:cs="Times New Roman"/>
          <w:sz w:val="24"/>
          <w:szCs w:val="24"/>
        </w:rPr>
      </w:pPr>
      <w:r w:rsidRPr="006C7A04">
        <w:rPr>
          <w:rFonts w:ascii="Times New Roman" w:eastAsia="Adobe Ming Std L" w:hAnsi="Times New Roman" w:cs="Times New Roman"/>
          <w:sz w:val="24"/>
          <w:szCs w:val="24"/>
        </w:rPr>
        <w:t>Monsieur DRAME Hamza Chef du service Projet SI;</w:t>
      </w:r>
    </w:p>
    <w:p w:rsidR="00A13A7F" w:rsidRPr="006C7A04" w:rsidRDefault="00A13A7F" w:rsidP="00A13A7F">
      <w:pPr>
        <w:numPr>
          <w:ilvl w:val="0"/>
          <w:numId w:val="2"/>
        </w:numPr>
        <w:jc w:val="both"/>
        <w:rPr>
          <w:rFonts w:ascii="Times New Roman" w:eastAsia="Adobe Ming Std L" w:hAnsi="Times New Roman" w:cs="Times New Roman"/>
          <w:sz w:val="24"/>
          <w:szCs w:val="24"/>
        </w:rPr>
      </w:pPr>
      <w:r w:rsidRPr="006C7A04">
        <w:rPr>
          <w:rFonts w:ascii="Times New Roman" w:eastAsia="Adobe Ming Std L" w:hAnsi="Times New Roman" w:cs="Times New Roman"/>
          <w:sz w:val="24"/>
          <w:szCs w:val="24"/>
        </w:rPr>
        <w:t>Monsieur GOUANDAH ARMEL, ingénieur développeur chez Smile, notre maitre de stage</w:t>
      </w:r>
      <w:r w:rsidRPr="006C7A04">
        <w:rPr>
          <w:rFonts w:ascii="Times New Roman" w:eastAsia="Adobe Ming Std L" w:hAnsi="Times New Roman" w:cs="Times New Roman"/>
          <w:color w:val="FF0000"/>
          <w:sz w:val="24"/>
          <w:szCs w:val="24"/>
        </w:rPr>
        <w:t xml:space="preserve"> </w:t>
      </w:r>
      <w:r w:rsidRPr="006C7A04">
        <w:rPr>
          <w:rFonts w:ascii="Times New Roman" w:eastAsia="Adobe Ming Std L" w:hAnsi="Times New Roman" w:cs="Times New Roman"/>
          <w:sz w:val="24"/>
          <w:szCs w:val="24"/>
        </w:rPr>
        <w:t>pour ses conseils, sa disponibilité et son aide précieuse ;</w:t>
      </w:r>
    </w:p>
    <w:p w:rsidR="00A13A7F" w:rsidRPr="006C7A04" w:rsidRDefault="00A13A7F" w:rsidP="00A13A7F">
      <w:pPr>
        <w:numPr>
          <w:ilvl w:val="0"/>
          <w:numId w:val="2"/>
        </w:numPr>
        <w:spacing w:after="0"/>
        <w:jc w:val="both"/>
        <w:rPr>
          <w:rFonts w:ascii="Times New Roman" w:eastAsia="Adobe Ming Std L" w:hAnsi="Times New Roman" w:cs="Times New Roman"/>
          <w:sz w:val="24"/>
          <w:szCs w:val="24"/>
          <w:lang w:eastAsia="fr-FR"/>
        </w:rPr>
      </w:pPr>
      <w:r w:rsidRPr="006C7A04">
        <w:rPr>
          <w:rFonts w:ascii="Times New Roman" w:eastAsia="Adobe Ming Std L" w:hAnsi="Times New Roman" w:cs="Times New Roman"/>
          <w:sz w:val="24"/>
          <w:szCs w:val="24"/>
          <w:lang w:eastAsia="fr-FR"/>
        </w:rPr>
        <w:t>Monsieur  KOFFI N’guessan</w:t>
      </w:r>
      <w:r w:rsidRPr="006C7A04">
        <w:rPr>
          <w:rFonts w:ascii="Times New Roman" w:eastAsia="Adobe Ming Std L" w:hAnsi="Times New Roman" w:cs="Times New Roman"/>
          <w:b/>
          <w:sz w:val="24"/>
          <w:szCs w:val="24"/>
          <w:lang w:eastAsia="fr-FR"/>
        </w:rPr>
        <w:t xml:space="preserve">, </w:t>
      </w:r>
      <w:r w:rsidRPr="006C7A04">
        <w:rPr>
          <w:rFonts w:ascii="Times New Roman" w:eastAsia="Adobe Ming Std L" w:hAnsi="Times New Roman" w:cs="Times New Roman"/>
          <w:bCs/>
          <w:sz w:val="24"/>
          <w:szCs w:val="24"/>
          <w:lang w:eastAsia="fr-FR"/>
        </w:rPr>
        <w:t>Directeur Général de l’INP-HB ;</w:t>
      </w:r>
    </w:p>
    <w:p w:rsidR="00A13A7F" w:rsidRPr="006C7A04" w:rsidRDefault="00A13A7F" w:rsidP="00A13A7F">
      <w:pPr>
        <w:numPr>
          <w:ilvl w:val="0"/>
          <w:numId w:val="2"/>
        </w:numPr>
        <w:spacing w:after="0"/>
        <w:jc w:val="both"/>
        <w:rPr>
          <w:rFonts w:ascii="Times New Roman" w:eastAsia="Adobe Ming Std L" w:hAnsi="Times New Roman" w:cs="Times New Roman"/>
          <w:sz w:val="24"/>
          <w:szCs w:val="24"/>
          <w:lang w:eastAsia="fr-FR"/>
        </w:rPr>
      </w:pPr>
      <w:r w:rsidRPr="006C7A04">
        <w:rPr>
          <w:rFonts w:ascii="Times New Roman" w:eastAsia="Adobe Ming Std L" w:hAnsi="Times New Roman" w:cs="Times New Roman"/>
          <w:sz w:val="24"/>
          <w:szCs w:val="24"/>
          <w:lang w:eastAsia="fr-FR"/>
        </w:rPr>
        <w:t>Professeur TANOH Aka,</w:t>
      </w:r>
      <w:r w:rsidRPr="006C7A04">
        <w:rPr>
          <w:rFonts w:ascii="Times New Roman" w:eastAsia="Adobe Ming Std L" w:hAnsi="Times New Roman" w:cs="Times New Roman"/>
          <w:b/>
          <w:sz w:val="24"/>
          <w:szCs w:val="24"/>
          <w:lang w:eastAsia="fr-FR"/>
        </w:rPr>
        <w:t xml:space="preserve"> </w:t>
      </w:r>
      <w:r w:rsidRPr="006C7A04">
        <w:rPr>
          <w:rFonts w:ascii="Times New Roman" w:eastAsia="Adobe Ming Std L" w:hAnsi="Times New Roman" w:cs="Times New Roman"/>
          <w:bCs/>
          <w:sz w:val="24"/>
          <w:szCs w:val="24"/>
          <w:lang w:eastAsia="fr-FR"/>
        </w:rPr>
        <w:t>Directeur de l’Ecole Supérieure d’Industrie ;</w:t>
      </w:r>
    </w:p>
    <w:p w:rsidR="00A13A7F" w:rsidRPr="006C7A04" w:rsidRDefault="00A13A7F" w:rsidP="00A13A7F">
      <w:pPr>
        <w:numPr>
          <w:ilvl w:val="0"/>
          <w:numId w:val="2"/>
        </w:numPr>
        <w:tabs>
          <w:tab w:val="left" w:pos="426"/>
          <w:tab w:val="left" w:pos="709"/>
        </w:tabs>
        <w:spacing w:after="0"/>
        <w:jc w:val="both"/>
        <w:rPr>
          <w:rFonts w:ascii="Times New Roman" w:eastAsia="Adobe Ming Std L" w:hAnsi="Times New Roman" w:cs="Times New Roman"/>
          <w:sz w:val="24"/>
          <w:szCs w:val="24"/>
          <w:lang w:eastAsia="fr-FR"/>
        </w:rPr>
      </w:pPr>
      <w:r w:rsidRPr="006C7A04">
        <w:rPr>
          <w:rFonts w:ascii="Times New Roman" w:eastAsia="Adobe Ming Std L" w:hAnsi="Times New Roman" w:cs="Times New Roman"/>
          <w:sz w:val="24"/>
          <w:szCs w:val="24"/>
          <w:lang w:eastAsia="fr-FR"/>
        </w:rPr>
        <w:t>Monsieur Tanoh Lambert, Directeur du département Maths Info ;</w:t>
      </w:r>
    </w:p>
    <w:p w:rsidR="00A13A7F" w:rsidRDefault="00A13A7F" w:rsidP="00A13A7F">
      <w:pPr>
        <w:numPr>
          <w:ilvl w:val="0"/>
          <w:numId w:val="2"/>
        </w:numPr>
        <w:spacing w:after="0"/>
        <w:contextualSpacing/>
        <w:jc w:val="both"/>
        <w:rPr>
          <w:rFonts w:ascii="Times New Roman" w:eastAsia="Adobe Ming Std L" w:hAnsi="Times New Roman" w:cs="Times New Roman"/>
          <w:sz w:val="24"/>
          <w:szCs w:val="24"/>
        </w:rPr>
      </w:pPr>
      <w:r w:rsidRPr="006C7A04">
        <w:rPr>
          <w:rFonts w:ascii="Times New Roman" w:eastAsia="Adobe Ming Std L" w:hAnsi="Times New Roman" w:cs="Times New Roman"/>
          <w:sz w:val="24"/>
          <w:szCs w:val="24"/>
        </w:rPr>
        <w:t>Madame DOUMBIA, professeur de français à l’INPHB, pour ses encouragements et ses conseils ;</w:t>
      </w:r>
    </w:p>
    <w:p w:rsidR="00A13A7F" w:rsidRPr="006C7A04" w:rsidRDefault="00A13A7F" w:rsidP="00A13A7F">
      <w:pPr>
        <w:numPr>
          <w:ilvl w:val="0"/>
          <w:numId w:val="2"/>
        </w:numPr>
        <w:spacing w:after="0"/>
        <w:contextualSpacing/>
        <w:jc w:val="both"/>
        <w:rPr>
          <w:rFonts w:ascii="Times New Roman" w:eastAsia="Adobe Ming Std L" w:hAnsi="Times New Roman" w:cs="Times New Roman"/>
          <w:sz w:val="24"/>
          <w:szCs w:val="24"/>
        </w:rPr>
      </w:pPr>
      <w:r>
        <w:rPr>
          <w:rFonts w:ascii="Times New Roman" w:eastAsia="Adobe Ming Std L" w:hAnsi="Times New Roman" w:cs="Times New Roman"/>
          <w:sz w:val="24"/>
          <w:szCs w:val="24"/>
        </w:rPr>
        <w:t>Mademoiselle Koffi Raissa pour son soutient  dans la rédaction du rapport ;</w:t>
      </w:r>
    </w:p>
    <w:p w:rsidR="00A13A7F" w:rsidRPr="006C7A04" w:rsidRDefault="00A13A7F" w:rsidP="00A13A7F">
      <w:pPr>
        <w:ind w:firstLine="360"/>
        <w:jc w:val="both"/>
        <w:rPr>
          <w:rFonts w:ascii="Times New Roman" w:eastAsia="Adobe Ming Std L" w:hAnsi="Times New Roman" w:cs="Times New Roman"/>
          <w:sz w:val="24"/>
          <w:szCs w:val="24"/>
        </w:rPr>
      </w:pPr>
      <w:r w:rsidRPr="006C7A04">
        <w:rPr>
          <w:rFonts w:ascii="Times New Roman" w:eastAsia="Adobe Ming Std L" w:hAnsi="Times New Roman" w:cs="Times New Roman"/>
          <w:sz w:val="24"/>
          <w:szCs w:val="24"/>
        </w:rPr>
        <w:t>Nous remercions également tout le personnel de la Direction Projet Système d’Information   (DPSI) pour son accueil et sa collaboration.</w:t>
      </w:r>
    </w:p>
    <w:p w:rsidR="00A13A7F" w:rsidRPr="006C7A04" w:rsidRDefault="00A13A7F" w:rsidP="00A13A7F">
      <w:pPr>
        <w:ind w:firstLine="360"/>
        <w:jc w:val="both"/>
        <w:rPr>
          <w:rFonts w:ascii="Times New Roman" w:eastAsia="Adobe Ming Std L" w:hAnsi="Times New Roman" w:cs="Times New Roman"/>
          <w:sz w:val="24"/>
          <w:szCs w:val="24"/>
        </w:rPr>
      </w:pPr>
      <w:r w:rsidRPr="006C7A04">
        <w:rPr>
          <w:rFonts w:ascii="Times New Roman" w:eastAsia="Adobe Ming Std L" w:hAnsi="Times New Roman" w:cs="Times New Roman"/>
          <w:sz w:val="24"/>
          <w:szCs w:val="24"/>
        </w:rPr>
        <w:t>Nous tenons à remercier infiniment monsieur Gnénéssio Robert, Notre professeur encadreur et à travers lui, toutes les personnes qui ont contribué à notre formation durant ces trois années passées à l’INPHB.</w:t>
      </w:r>
    </w:p>
    <w:p w:rsidR="00A13A7F" w:rsidRDefault="00A13A7F" w:rsidP="00A13A7F">
      <w:pPr>
        <w:ind w:firstLine="360"/>
        <w:jc w:val="both"/>
        <w:rPr>
          <w:rFonts w:ascii="Times New Roman" w:eastAsia="Adobe Ming Std L" w:hAnsi="Times New Roman" w:cs="Times New Roman"/>
          <w:sz w:val="24"/>
          <w:szCs w:val="24"/>
        </w:rPr>
      </w:pPr>
      <w:r w:rsidRPr="006C7A04">
        <w:rPr>
          <w:rFonts w:ascii="Times New Roman" w:eastAsia="Adobe Ming Std L" w:hAnsi="Times New Roman" w:cs="Times New Roman"/>
          <w:sz w:val="24"/>
          <w:szCs w:val="24"/>
        </w:rPr>
        <w:t>Nous ne saurions terminer nos propos sans remercier le corps professoral et administratif de l’Institut National Polytechnique Félix Houphouët Boigny (INP-HB).</w:t>
      </w:r>
      <w:bookmarkStart w:id="12" w:name="_Toc451439636"/>
    </w:p>
    <w:p w:rsidR="00A13A7F" w:rsidRPr="00142E2B" w:rsidRDefault="00A13A7F" w:rsidP="00A13A7F">
      <w:r>
        <w:br w:type="page"/>
      </w:r>
    </w:p>
    <w:p w:rsidR="00A13A7F" w:rsidRDefault="00A13A7F" w:rsidP="00A13A7F">
      <w:r w:rsidRPr="005E3D32">
        <w:rPr>
          <w:noProof/>
          <w:lang w:val="en-US"/>
        </w:rPr>
        <mc:AlternateContent>
          <mc:Choice Requires="wpg">
            <w:drawing>
              <wp:anchor distT="0" distB="0" distL="114300" distR="114300" simplePos="0" relativeHeight="251665408" behindDoc="0" locked="0" layoutInCell="1" allowOverlap="1" wp14:anchorId="36AFAEA2" wp14:editId="0CCB4755">
                <wp:simplePos x="0" y="0"/>
                <wp:positionH relativeFrom="margin">
                  <wp:posOffset>1806575</wp:posOffset>
                </wp:positionH>
                <wp:positionV relativeFrom="paragraph">
                  <wp:posOffset>110490</wp:posOffset>
                </wp:positionV>
                <wp:extent cx="3041904" cy="527303"/>
                <wp:effectExtent l="0" t="0" r="0" b="6350"/>
                <wp:wrapNone/>
                <wp:docPr id="608" name="Groupe 608"/>
                <wp:cNvGraphicFramePr/>
                <a:graphic xmlns:a="http://schemas.openxmlformats.org/drawingml/2006/main">
                  <a:graphicData uri="http://schemas.microsoft.com/office/word/2010/wordprocessingGroup">
                    <wpg:wgp>
                      <wpg:cNvGrpSpPr/>
                      <wpg:grpSpPr>
                        <a:xfrm>
                          <a:off x="0" y="0"/>
                          <a:ext cx="3041904" cy="527303"/>
                          <a:chOff x="0" y="0"/>
                          <a:chExt cx="3041904" cy="527303"/>
                        </a:xfrm>
                      </wpg:grpSpPr>
                      <wps:wsp>
                        <wps:cNvPr id="610" name="Moins 610"/>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Moins 611"/>
                        <wps:cNvSpPr/>
                        <wps:spPr>
                          <a:xfrm>
                            <a:off x="12192" y="481584"/>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6B1849" id="Groupe 608" o:spid="_x0000_s1026" style="position:absolute;margin-left:142.25pt;margin-top:8.7pt;width:239.5pt;height:41.5pt;z-index:251665408;mso-position-horizontal-relative:margin"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">
                <v:shape id="Moins 610"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1PLL8A&#10;AADcAAAADwAAAGRycy9kb3ducmV2LnhtbERPz2uDMBS+D/o/hFfYrUZ3KMMapS0Vdp0bBW8P82qk&#10;5kVMWt1/vxwGO358v4tqtaN40uwHxwqyJAVB3Dk9cK/g+6vevYPwAVnj6JgU/JCHqty8FJhrt/An&#10;PZvQixjCPkcFJoQpl9J3hiz6xE3Ekbu52WKIcO6lnnGJ4XaUb2m6lxYHjg0GJzob6u7NwypY2sZe&#10;0JnGdLadTkNat9esVup1ux4PIAKt4V/85/7QCvZZnB/PxCMg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U8svwAAANwAAAAPAAAAAAAAAAAAAAAAAJgCAABkcnMvZG93bnJl&#10;di54bWxQSwUGAAAAAAQABAD1AAAAhAM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611"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Hqt8AA&#10;AADcAAAADwAAAGRycy9kb3ducmV2LnhtbESPQYvCMBSE7wv+h/CEvWlaD7JUo6hY8GpXhN4ezbMp&#10;Ni+libb+e7Mg7HGYmW+Y9Xa0rXhS7xvHCtJ5AoK4crrhWsHlN5/9gPABWWPrmBS8yMN2M/laY6bd&#10;wGd6FqEWEcI+QwUmhC6T0leGLPq564ijd3O9xRBlX0vd4xDhtpWLJFlKiw3HBYMdHQxV9+JhFQxl&#10;YY/oTGEqW3b7JsnLa5or9T0ddysQgcbwH/60T1rBMk3h70w8AnL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Hqt8AAAADcAAAADwAAAAAAAAAAAAAAAACYAgAAZHJzL2Rvd25y&#10;ZXYueG1sUEsFBgAAAAAEAAQA9QAAAIUDA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w10:wrap anchorx="margin"/>
              </v:group>
            </w:pict>
          </mc:Fallback>
        </mc:AlternateContent>
      </w:r>
    </w:p>
    <w:p w:rsidR="00A13A7F" w:rsidRPr="000027D4" w:rsidRDefault="00A13A7F" w:rsidP="00A13A7F">
      <w:pPr>
        <w:pStyle w:val="Titre2"/>
        <w:rPr>
          <w:lang w:val="en-US"/>
        </w:rPr>
      </w:pPr>
      <w:bookmarkStart w:id="13" w:name="_Toc457575540"/>
      <w:bookmarkStart w:id="14" w:name="_Toc458846197"/>
      <w:bookmarkStart w:id="15" w:name="_Toc460516358"/>
      <w:bookmarkStart w:id="16" w:name="_Toc460516398"/>
      <w:bookmarkStart w:id="17" w:name="_Toc460673311"/>
      <w:bookmarkStart w:id="18" w:name="_Toc460676554"/>
      <w:bookmarkStart w:id="19" w:name="_Toc460676602"/>
      <w:bookmarkStart w:id="20" w:name="_Toc460676795"/>
      <w:bookmarkStart w:id="21" w:name="_Toc458846199"/>
      <w:r w:rsidRPr="00992EF8">
        <w:rPr>
          <w:lang w:val="en-US"/>
        </w:rPr>
        <w:t>LISTE</w:t>
      </w:r>
      <w:r w:rsidRPr="000027D4">
        <w:rPr>
          <w:lang w:val="en-US"/>
        </w:rPr>
        <w:t xml:space="preserve"> DES ABREVIATIO</w:t>
      </w:r>
      <w:bookmarkEnd w:id="13"/>
      <w:bookmarkEnd w:id="14"/>
      <w:bookmarkEnd w:id="15"/>
      <w:bookmarkEnd w:id="16"/>
      <w:r>
        <w:rPr>
          <w:lang w:val="en-US"/>
        </w:rPr>
        <w:t>NS</w:t>
      </w:r>
      <w:bookmarkEnd w:id="17"/>
      <w:bookmarkEnd w:id="18"/>
      <w:bookmarkEnd w:id="19"/>
      <w:bookmarkEnd w:id="20"/>
    </w:p>
    <w:p w:rsidR="00A13A7F" w:rsidRPr="00992EF8" w:rsidRDefault="00A13A7F" w:rsidP="00A13A7F">
      <w:pPr>
        <w:tabs>
          <w:tab w:val="left" w:pos="4380"/>
        </w:tabs>
        <w:rPr>
          <w:lang w:val="en-US"/>
        </w:rPr>
      </w:pPr>
    </w:p>
    <w:p w:rsidR="00A13A7F" w:rsidRPr="0020665D" w:rsidRDefault="00A13A7F" w:rsidP="00A13A7F">
      <w:pPr>
        <w:pStyle w:val="PFE2016Abre"/>
        <w:tabs>
          <w:tab w:val="center" w:pos="5233"/>
        </w:tabs>
        <w:rPr>
          <w:rFonts w:ascii="Times New Roman" w:hAnsi="Times New Roman" w:cs="Times New Roman"/>
          <w:sz w:val="24"/>
          <w:szCs w:val="24"/>
          <w:lang w:val="en-US"/>
        </w:rPr>
      </w:pPr>
      <w:r w:rsidRPr="0020665D">
        <w:rPr>
          <w:rFonts w:ascii="Times New Roman" w:hAnsi="Times New Roman" w:cs="Times New Roman"/>
          <w:sz w:val="24"/>
          <w:szCs w:val="24"/>
          <w:lang w:val="en-US"/>
        </w:rPr>
        <w:t>#</w:t>
      </w:r>
      <w:r>
        <w:rPr>
          <w:rFonts w:ascii="Times New Roman" w:hAnsi="Times New Roman" w:cs="Times New Roman"/>
          <w:sz w:val="24"/>
          <w:szCs w:val="24"/>
          <w:lang w:val="en-US"/>
        </w:rPr>
        <w:tab/>
      </w:r>
    </w:p>
    <w:p w:rsidR="00A13A7F" w:rsidRPr="0020665D" w:rsidRDefault="00A13A7F" w:rsidP="00A13A7F">
      <w:pPr>
        <w:rPr>
          <w:rFonts w:ascii="Times New Roman" w:hAnsi="Times New Roman" w:cs="Times New Roman"/>
          <w:sz w:val="24"/>
          <w:szCs w:val="24"/>
          <w:lang w:val="en-US"/>
        </w:rPr>
      </w:pPr>
      <w:r w:rsidRPr="0020665D">
        <w:rPr>
          <w:rFonts w:ascii="Times New Roman" w:hAnsi="Times New Roman" w:cs="Times New Roman"/>
          <w:b/>
          <w:sz w:val="24"/>
          <w:szCs w:val="24"/>
          <w:lang w:val="en-US"/>
        </w:rPr>
        <w:t>2TUP</w:t>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sz w:val="24"/>
          <w:szCs w:val="24"/>
          <w:lang w:val="en-US"/>
        </w:rPr>
        <w:t>Two Tracks Unified Process</w:t>
      </w:r>
    </w:p>
    <w:p w:rsidR="00A13A7F" w:rsidRPr="0020665D" w:rsidRDefault="00A13A7F" w:rsidP="00A13A7F">
      <w:pPr>
        <w:pStyle w:val="PFE2016Abre"/>
        <w:rPr>
          <w:rFonts w:ascii="Times New Roman" w:hAnsi="Times New Roman" w:cs="Times New Roman"/>
          <w:sz w:val="24"/>
          <w:szCs w:val="24"/>
          <w:lang w:val="en-US"/>
        </w:rPr>
      </w:pPr>
      <w:r w:rsidRPr="0020665D">
        <w:rPr>
          <w:rFonts w:ascii="Times New Roman" w:hAnsi="Times New Roman" w:cs="Times New Roman"/>
          <w:sz w:val="24"/>
          <w:szCs w:val="24"/>
          <w:lang w:val="en-US"/>
        </w:rPr>
        <w:t>A</w:t>
      </w:r>
      <w:bookmarkEnd w:id="21"/>
      <w:r w:rsidRPr="0020665D">
        <w:rPr>
          <w:rFonts w:ascii="Times New Roman" w:hAnsi="Times New Roman" w:cs="Times New Roman"/>
          <w:sz w:val="24"/>
          <w:szCs w:val="24"/>
          <w:lang w:val="en-US"/>
        </w:rPr>
        <w:t xml:space="preserve"> </w:t>
      </w:r>
    </w:p>
    <w:p w:rsidR="00A13A7F" w:rsidRPr="0020665D" w:rsidRDefault="00A13A7F" w:rsidP="00A13A7F">
      <w:pPr>
        <w:spacing w:line="259" w:lineRule="auto"/>
        <w:rPr>
          <w:rFonts w:ascii="Times New Roman" w:hAnsi="Times New Roman" w:cs="Times New Roman"/>
          <w:sz w:val="24"/>
          <w:szCs w:val="24"/>
          <w:lang w:val="en-US"/>
        </w:rPr>
      </w:pPr>
      <w:r w:rsidRPr="0020665D">
        <w:rPr>
          <w:rFonts w:ascii="Times New Roman" w:hAnsi="Times New Roman" w:cs="Times New Roman"/>
          <w:b/>
          <w:sz w:val="24"/>
          <w:szCs w:val="24"/>
          <w:lang w:val="en-US"/>
        </w:rPr>
        <w:t>API</w:t>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sz w:val="24"/>
          <w:szCs w:val="24"/>
          <w:lang w:val="en-US"/>
        </w:rPr>
        <w:t>Application Programming Interface</w:t>
      </w:r>
    </w:p>
    <w:p w:rsidR="00A13A7F" w:rsidRPr="005E3D32" w:rsidRDefault="00A13A7F" w:rsidP="00A13A7F">
      <w:pPr>
        <w:pStyle w:val="PFE2016Abre"/>
        <w:rPr>
          <w:rFonts w:ascii="Times New Roman" w:hAnsi="Times New Roman" w:cs="Times New Roman"/>
          <w:sz w:val="24"/>
          <w:szCs w:val="24"/>
          <w:lang w:val="en-US"/>
        </w:rPr>
      </w:pPr>
      <w:bookmarkStart w:id="22" w:name="_Toc458846200"/>
      <w:r w:rsidRPr="005E3D32">
        <w:rPr>
          <w:rFonts w:ascii="Times New Roman" w:hAnsi="Times New Roman" w:cs="Times New Roman"/>
          <w:sz w:val="24"/>
          <w:szCs w:val="24"/>
          <w:lang w:val="en-US"/>
        </w:rPr>
        <w:t>C</w:t>
      </w:r>
      <w:bookmarkEnd w:id="22"/>
    </w:p>
    <w:p w:rsidR="00A13A7F" w:rsidRDefault="00A13A7F" w:rsidP="00A13A7F">
      <w:pPr>
        <w:rPr>
          <w:rFonts w:ascii="Times New Roman" w:hAnsi="Times New Roman" w:cs="Times New Roman"/>
          <w:sz w:val="24"/>
          <w:szCs w:val="24"/>
          <w:lang w:val="en-US"/>
        </w:rPr>
      </w:pPr>
      <w:r w:rsidRPr="0020665D">
        <w:rPr>
          <w:rFonts w:ascii="Times New Roman" w:hAnsi="Times New Roman" w:cs="Times New Roman"/>
          <w:b/>
          <w:sz w:val="24"/>
          <w:szCs w:val="24"/>
          <w:lang w:val="en-US"/>
        </w:rPr>
        <w:t>CRUD</w:t>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sz w:val="24"/>
          <w:szCs w:val="24"/>
          <w:lang w:val="en-US"/>
        </w:rPr>
        <w:t>Create Read Update Delete</w:t>
      </w:r>
    </w:p>
    <w:p w:rsidR="00A13A7F" w:rsidRPr="00EC27A8" w:rsidRDefault="00A13A7F" w:rsidP="00A13A7F">
      <w:pPr>
        <w:rPr>
          <w:rFonts w:ascii="Times New Roman" w:hAnsi="Times New Roman" w:cs="Times New Roman"/>
          <w:b/>
          <w:sz w:val="24"/>
          <w:szCs w:val="24"/>
          <w:lang w:val="en-US"/>
        </w:rPr>
      </w:pPr>
      <w:r w:rsidRPr="00EC27A8">
        <w:rPr>
          <w:rFonts w:ascii="Times New Roman" w:hAnsi="Times New Roman" w:cs="Times New Roman"/>
          <w:b/>
          <w:sz w:val="24"/>
          <w:szCs w:val="24"/>
          <w:lang w:val="en-US"/>
        </w:rPr>
        <w:t>CMI</w:t>
      </w:r>
      <w:r>
        <w:rPr>
          <w:rFonts w:ascii="Times New Roman" w:hAnsi="Times New Roman" w:cs="Times New Roman"/>
          <w:b/>
          <w:sz w:val="24"/>
          <w:szCs w:val="24"/>
          <w:lang w:val="en-US"/>
        </w:rPr>
        <w:t xml:space="preserve">                                      </w:t>
      </w:r>
      <w:r w:rsidRPr="00EC27A8">
        <w:rPr>
          <w:rFonts w:ascii="Times New Roman" w:hAnsi="Times New Roman" w:cs="Times New Roman"/>
          <w:sz w:val="24"/>
          <w:szCs w:val="24"/>
          <w:lang w:val="en-US"/>
        </w:rPr>
        <w:t>Centre Medical Interenterprises</w:t>
      </w:r>
    </w:p>
    <w:p w:rsidR="00A13A7F" w:rsidRPr="0020665D" w:rsidRDefault="00A13A7F" w:rsidP="00A13A7F">
      <w:pPr>
        <w:pStyle w:val="PFE2016Abre"/>
        <w:rPr>
          <w:rFonts w:ascii="Times New Roman" w:hAnsi="Times New Roman" w:cs="Times New Roman"/>
          <w:sz w:val="24"/>
          <w:szCs w:val="24"/>
          <w:lang w:val="en-US"/>
        </w:rPr>
      </w:pPr>
      <w:r w:rsidRPr="0020665D">
        <w:rPr>
          <w:rFonts w:ascii="Times New Roman" w:hAnsi="Times New Roman" w:cs="Times New Roman"/>
          <w:sz w:val="24"/>
          <w:szCs w:val="24"/>
          <w:lang w:val="en-US"/>
        </w:rPr>
        <w:t>E</w:t>
      </w:r>
    </w:p>
    <w:p w:rsidR="00A13A7F" w:rsidRPr="00992EF8" w:rsidRDefault="00A13A7F" w:rsidP="00A13A7F">
      <w:pPr>
        <w:rPr>
          <w:rFonts w:ascii="Times New Roman" w:hAnsi="Times New Roman" w:cs="Times New Roman"/>
          <w:sz w:val="24"/>
          <w:szCs w:val="24"/>
          <w:lang w:val="en-US"/>
        </w:rPr>
      </w:pPr>
      <w:r w:rsidRPr="00992EF8">
        <w:rPr>
          <w:rFonts w:ascii="Times New Roman" w:hAnsi="Times New Roman" w:cs="Times New Roman"/>
          <w:b/>
          <w:sz w:val="24"/>
          <w:szCs w:val="24"/>
          <w:lang w:val="en-US"/>
        </w:rPr>
        <w:t>ERP</w:t>
      </w:r>
      <w:r w:rsidRPr="00992EF8">
        <w:rPr>
          <w:rFonts w:ascii="Times New Roman" w:hAnsi="Times New Roman" w:cs="Times New Roman"/>
          <w:b/>
          <w:sz w:val="24"/>
          <w:szCs w:val="24"/>
          <w:lang w:val="en-US"/>
        </w:rPr>
        <w:tab/>
      </w:r>
      <w:r w:rsidRPr="00992EF8">
        <w:rPr>
          <w:rFonts w:ascii="Times New Roman" w:hAnsi="Times New Roman" w:cs="Times New Roman"/>
          <w:b/>
          <w:sz w:val="24"/>
          <w:szCs w:val="24"/>
          <w:lang w:val="en-US"/>
        </w:rPr>
        <w:tab/>
      </w:r>
      <w:r w:rsidRPr="00992EF8">
        <w:rPr>
          <w:rFonts w:ascii="Times New Roman" w:hAnsi="Times New Roman" w:cs="Times New Roman"/>
          <w:b/>
          <w:sz w:val="24"/>
          <w:szCs w:val="24"/>
          <w:lang w:val="en-US"/>
        </w:rPr>
        <w:tab/>
      </w:r>
      <w:r w:rsidRPr="00992EF8">
        <w:rPr>
          <w:rFonts w:ascii="Times New Roman" w:hAnsi="Times New Roman" w:cs="Times New Roman"/>
          <w:b/>
          <w:sz w:val="24"/>
          <w:szCs w:val="24"/>
          <w:lang w:val="en-US"/>
        </w:rPr>
        <w:tab/>
      </w:r>
      <w:r w:rsidRPr="00992EF8">
        <w:rPr>
          <w:rFonts w:ascii="Times New Roman" w:hAnsi="Times New Roman" w:cs="Times New Roman"/>
          <w:sz w:val="24"/>
          <w:szCs w:val="24"/>
          <w:lang w:val="en-US"/>
        </w:rPr>
        <w:t>Enterprise Ressource Planning</w:t>
      </w:r>
    </w:p>
    <w:p w:rsidR="00A13A7F" w:rsidRPr="00992EF8" w:rsidRDefault="00A13A7F" w:rsidP="00A13A7F">
      <w:pPr>
        <w:pStyle w:val="PFE2016Abre"/>
        <w:rPr>
          <w:rFonts w:ascii="Times New Roman" w:hAnsi="Times New Roman" w:cs="Times New Roman"/>
          <w:sz w:val="24"/>
          <w:szCs w:val="24"/>
          <w:lang w:val="en-US"/>
        </w:rPr>
      </w:pPr>
      <w:bookmarkStart w:id="23" w:name="_Toc458846201"/>
      <w:r w:rsidRPr="00992EF8">
        <w:rPr>
          <w:rFonts w:ascii="Times New Roman" w:hAnsi="Times New Roman" w:cs="Times New Roman"/>
          <w:sz w:val="24"/>
          <w:szCs w:val="24"/>
          <w:lang w:val="en-US"/>
        </w:rPr>
        <w:t>G</w:t>
      </w:r>
      <w:bookmarkEnd w:id="23"/>
    </w:p>
    <w:p w:rsidR="00A13A7F" w:rsidRPr="00EC27A8" w:rsidRDefault="00A13A7F" w:rsidP="00A13A7F">
      <w:pPr>
        <w:rPr>
          <w:rFonts w:ascii="Times New Roman" w:hAnsi="Times New Roman" w:cs="Times New Roman"/>
          <w:sz w:val="24"/>
          <w:szCs w:val="24"/>
        </w:rPr>
      </w:pPr>
      <w:r w:rsidRPr="0020665D">
        <w:rPr>
          <w:rFonts w:ascii="Times New Roman" w:hAnsi="Times New Roman" w:cs="Times New Roman"/>
          <w:b/>
          <w:sz w:val="24"/>
          <w:szCs w:val="24"/>
        </w:rPr>
        <w:t>GED</w:t>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sz w:val="24"/>
          <w:szCs w:val="24"/>
        </w:rPr>
        <w:t>Gestion Electronique des Docu</w:t>
      </w:r>
      <w:r>
        <w:rPr>
          <w:rFonts w:ascii="Times New Roman" w:hAnsi="Times New Roman" w:cs="Times New Roman"/>
          <w:sz w:val="24"/>
          <w:szCs w:val="24"/>
        </w:rPr>
        <w:t>ment</w:t>
      </w:r>
      <w:r w:rsidRPr="00EC27A8">
        <w:rPr>
          <w:rFonts w:ascii="Times New Roman" w:hAnsi="Times New Roman" w:cs="Times New Roman"/>
          <w:b/>
          <w:sz w:val="24"/>
          <w:szCs w:val="24"/>
          <w:lang w:val="fr-CI"/>
        </w:rPr>
        <w:tab/>
      </w:r>
      <w:r w:rsidRPr="00EC27A8">
        <w:rPr>
          <w:rFonts w:ascii="Times New Roman" w:hAnsi="Times New Roman" w:cs="Times New Roman"/>
          <w:b/>
          <w:sz w:val="24"/>
          <w:szCs w:val="24"/>
          <w:lang w:val="fr-CI"/>
        </w:rPr>
        <w:tab/>
      </w:r>
    </w:p>
    <w:p w:rsidR="00A13A7F" w:rsidRPr="0020665D" w:rsidRDefault="00A13A7F" w:rsidP="00A13A7F">
      <w:pPr>
        <w:pStyle w:val="PFE2016Abre"/>
        <w:rPr>
          <w:rFonts w:ascii="Times New Roman" w:hAnsi="Times New Roman" w:cs="Times New Roman"/>
          <w:sz w:val="24"/>
          <w:szCs w:val="24"/>
        </w:rPr>
      </w:pPr>
      <w:r w:rsidRPr="0020665D">
        <w:rPr>
          <w:rFonts w:ascii="Times New Roman" w:hAnsi="Times New Roman" w:cs="Times New Roman"/>
          <w:sz w:val="24"/>
          <w:szCs w:val="24"/>
        </w:rPr>
        <w:t>M</w:t>
      </w:r>
    </w:p>
    <w:p w:rsidR="00A13A7F" w:rsidRPr="0020665D" w:rsidRDefault="00A13A7F" w:rsidP="00A13A7F">
      <w:pPr>
        <w:rPr>
          <w:rFonts w:ascii="Times New Roman" w:hAnsi="Times New Roman" w:cs="Times New Roman"/>
          <w:sz w:val="24"/>
          <w:szCs w:val="24"/>
        </w:rPr>
      </w:pPr>
      <w:r w:rsidRPr="0020665D">
        <w:rPr>
          <w:rFonts w:ascii="Times New Roman" w:hAnsi="Times New Roman" w:cs="Times New Roman"/>
          <w:b/>
          <w:sz w:val="24"/>
          <w:szCs w:val="24"/>
        </w:rPr>
        <w:t>MERISE</w:t>
      </w:r>
      <w:r>
        <w:rPr>
          <w:rFonts w:ascii="Times New Roman" w:hAnsi="Times New Roman" w:cs="Times New Roman"/>
          <w:b/>
          <w:sz w:val="24"/>
          <w:szCs w:val="24"/>
        </w:rPr>
        <w:tab/>
        <w:t xml:space="preserve">                       </w:t>
      </w:r>
      <w:r w:rsidRPr="0020665D">
        <w:rPr>
          <w:rFonts w:ascii="Times New Roman" w:hAnsi="Times New Roman" w:cs="Times New Roman"/>
          <w:sz w:val="24"/>
          <w:szCs w:val="24"/>
        </w:rPr>
        <w:t>Méthode d’Etude et de Réalisation Informatique par</w:t>
      </w:r>
      <w:r>
        <w:rPr>
          <w:rFonts w:ascii="Times New Roman" w:hAnsi="Times New Roman" w:cs="Times New Roman"/>
          <w:sz w:val="24"/>
          <w:szCs w:val="24"/>
        </w:rPr>
        <w:t xml:space="preserve"> </w:t>
      </w:r>
      <w:r w:rsidRPr="0020665D">
        <w:rPr>
          <w:rFonts w:ascii="Times New Roman" w:hAnsi="Times New Roman" w:cs="Times New Roman"/>
          <w:sz w:val="24"/>
          <w:szCs w:val="24"/>
        </w:rPr>
        <w:t>Sous-Ensembles</w:t>
      </w:r>
    </w:p>
    <w:p w:rsidR="00A13A7F" w:rsidRPr="0020665D" w:rsidRDefault="00A13A7F" w:rsidP="00A13A7F">
      <w:pPr>
        <w:rPr>
          <w:rFonts w:ascii="Times New Roman" w:hAnsi="Times New Roman" w:cs="Times New Roman"/>
          <w:sz w:val="24"/>
          <w:szCs w:val="24"/>
        </w:rPr>
      </w:pPr>
      <w:r w:rsidRPr="0020665D">
        <w:rPr>
          <w:rFonts w:ascii="Times New Roman" w:hAnsi="Times New Roman" w:cs="Times New Roman"/>
          <w:b/>
          <w:sz w:val="24"/>
          <w:szCs w:val="24"/>
        </w:rPr>
        <w:t>MCD</w:t>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sz w:val="24"/>
          <w:szCs w:val="24"/>
        </w:rPr>
        <w:t>Modèle Conceptuel de Données</w:t>
      </w:r>
    </w:p>
    <w:p w:rsidR="00A13A7F" w:rsidRPr="0020665D" w:rsidRDefault="00A13A7F" w:rsidP="00A13A7F">
      <w:pPr>
        <w:rPr>
          <w:rFonts w:ascii="Times New Roman" w:hAnsi="Times New Roman" w:cs="Times New Roman"/>
          <w:sz w:val="24"/>
          <w:szCs w:val="24"/>
        </w:rPr>
      </w:pPr>
      <w:r w:rsidRPr="0020665D">
        <w:rPr>
          <w:rFonts w:ascii="Times New Roman" w:hAnsi="Times New Roman" w:cs="Times New Roman"/>
          <w:b/>
          <w:sz w:val="24"/>
          <w:szCs w:val="24"/>
        </w:rPr>
        <w:t>MCT</w:t>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sz w:val="24"/>
          <w:szCs w:val="24"/>
        </w:rPr>
        <w:t>Modèle Conceptuel de Traitement</w:t>
      </w:r>
    </w:p>
    <w:p w:rsidR="00A13A7F" w:rsidRPr="0020665D" w:rsidRDefault="00A13A7F" w:rsidP="00A13A7F">
      <w:pPr>
        <w:rPr>
          <w:rFonts w:ascii="Times New Roman" w:hAnsi="Times New Roman" w:cs="Times New Roman"/>
          <w:sz w:val="24"/>
          <w:szCs w:val="24"/>
        </w:rPr>
      </w:pPr>
      <w:r w:rsidRPr="0020665D">
        <w:rPr>
          <w:rFonts w:ascii="Times New Roman" w:hAnsi="Times New Roman" w:cs="Times New Roman"/>
          <w:b/>
          <w:sz w:val="24"/>
          <w:szCs w:val="24"/>
        </w:rPr>
        <w:t>MOD</w:t>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sz w:val="24"/>
          <w:szCs w:val="24"/>
        </w:rPr>
        <w:t>Modèle Organisationnel de Données</w:t>
      </w:r>
    </w:p>
    <w:p w:rsidR="00A13A7F" w:rsidRPr="00EC27A8" w:rsidRDefault="00A13A7F" w:rsidP="00A13A7F">
      <w:pPr>
        <w:rPr>
          <w:rFonts w:ascii="Times New Roman" w:hAnsi="Times New Roman" w:cs="Times New Roman"/>
          <w:b/>
          <w:sz w:val="24"/>
          <w:szCs w:val="24"/>
        </w:rPr>
      </w:pPr>
      <w:r w:rsidRPr="0020665D">
        <w:rPr>
          <w:rFonts w:ascii="Times New Roman" w:hAnsi="Times New Roman" w:cs="Times New Roman"/>
          <w:b/>
          <w:sz w:val="24"/>
          <w:szCs w:val="24"/>
        </w:rPr>
        <w:t>MOT</w:t>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sz w:val="24"/>
          <w:szCs w:val="24"/>
        </w:rPr>
        <w:t>Modèle Organisationnel de Traitement</w:t>
      </w:r>
      <w:r w:rsidRPr="0020665D">
        <w:rPr>
          <w:rFonts w:ascii="Times New Roman" w:hAnsi="Times New Roman" w:cs="Times New Roman"/>
          <w:b/>
          <w:sz w:val="24"/>
          <w:szCs w:val="24"/>
        </w:rPr>
        <w:tab/>
      </w:r>
    </w:p>
    <w:p w:rsidR="00A13A7F" w:rsidRPr="0020665D" w:rsidRDefault="00A13A7F" w:rsidP="00A13A7F">
      <w:pPr>
        <w:pStyle w:val="PFE2016Abre"/>
        <w:rPr>
          <w:rFonts w:ascii="Times New Roman" w:hAnsi="Times New Roman" w:cs="Times New Roman"/>
          <w:sz w:val="24"/>
          <w:szCs w:val="24"/>
        </w:rPr>
      </w:pPr>
      <w:r w:rsidRPr="0020665D">
        <w:rPr>
          <w:rFonts w:ascii="Times New Roman" w:hAnsi="Times New Roman" w:cs="Times New Roman"/>
          <w:sz w:val="24"/>
          <w:szCs w:val="24"/>
        </w:rPr>
        <w:t>P</w:t>
      </w:r>
    </w:p>
    <w:p w:rsidR="00A13A7F" w:rsidRPr="0020665D" w:rsidRDefault="00A13A7F" w:rsidP="00A13A7F">
      <w:pPr>
        <w:rPr>
          <w:rFonts w:ascii="Times New Roman" w:hAnsi="Times New Roman" w:cs="Times New Roman"/>
          <w:sz w:val="24"/>
          <w:szCs w:val="24"/>
        </w:rPr>
      </w:pPr>
      <w:r w:rsidRPr="0020665D">
        <w:rPr>
          <w:rFonts w:ascii="Times New Roman" w:hAnsi="Times New Roman" w:cs="Times New Roman"/>
          <w:b/>
          <w:sz w:val="24"/>
          <w:szCs w:val="24"/>
        </w:rPr>
        <w:t>PU</w:t>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sz w:val="24"/>
          <w:szCs w:val="24"/>
        </w:rPr>
        <w:t>Processus Unifié</w:t>
      </w:r>
      <w:r w:rsidRPr="0020665D">
        <w:rPr>
          <w:rFonts w:ascii="Times New Roman" w:hAnsi="Times New Roman" w:cs="Times New Roman"/>
          <w:b/>
          <w:sz w:val="24"/>
          <w:szCs w:val="24"/>
        </w:rPr>
        <w:tab/>
      </w:r>
      <w:r w:rsidRPr="0020665D">
        <w:rPr>
          <w:rFonts w:ascii="Times New Roman" w:hAnsi="Times New Roman" w:cs="Times New Roman"/>
          <w:b/>
          <w:sz w:val="24"/>
          <w:szCs w:val="24"/>
        </w:rPr>
        <w:tab/>
      </w:r>
      <w:r w:rsidRPr="0020665D">
        <w:rPr>
          <w:rFonts w:ascii="Times New Roman" w:hAnsi="Times New Roman" w:cs="Times New Roman"/>
          <w:b/>
          <w:sz w:val="24"/>
          <w:szCs w:val="24"/>
        </w:rPr>
        <w:tab/>
      </w:r>
    </w:p>
    <w:p w:rsidR="00A13A7F" w:rsidRPr="0020665D" w:rsidRDefault="00A13A7F" w:rsidP="00A13A7F">
      <w:pPr>
        <w:pStyle w:val="PFE2016Abre"/>
        <w:rPr>
          <w:rFonts w:ascii="Times New Roman" w:hAnsi="Times New Roman" w:cs="Times New Roman"/>
          <w:sz w:val="24"/>
          <w:szCs w:val="24"/>
        </w:rPr>
      </w:pPr>
      <w:r w:rsidRPr="0020665D">
        <w:rPr>
          <w:rFonts w:ascii="Times New Roman" w:hAnsi="Times New Roman" w:cs="Times New Roman"/>
          <w:sz w:val="24"/>
          <w:szCs w:val="24"/>
        </w:rPr>
        <w:t>R</w:t>
      </w:r>
    </w:p>
    <w:p w:rsidR="00A13A7F" w:rsidRPr="00992EF8" w:rsidRDefault="00A13A7F" w:rsidP="00A13A7F">
      <w:pPr>
        <w:rPr>
          <w:rFonts w:ascii="Times New Roman" w:hAnsi="Times New Roman" w:cs="Times New Roman"/>
          <w:sz w:val="24"/>
          <w:szCs w:val="24"/>
          <w:lang w:val="fr-CI"/>
        </w:rPr>
      </w:pPr>
      <w:r w:rsidRPr="00992EF8">
        <w:rPr>
          <w:rFonts w:ascii="Times New Roman" w:hAnsi="Times New Roman" w:cs="Times New Roman"/>
          <w:b/>
          <w:sz w:val="24"/>
          <w:szCs w:val="24"/>
          <w:lang w:val="fr-CI"/>
        </w:rPr>
        <w:t>RUP</w:t>
      </w:r>
      <w:r w:rsidRPr="00992EF8">
        <w:rPr>
          <w:rFonts w:ascii="Times New Roman" w:hAnsi="Times New Roman" w:cs="Times New Roman"/>
          <w:b/>
          <w:sz w:val="24"/>
          <w:szCs w:val="24"/>
          <w:lang w:val="fr-CI"/>
        </w:rPr>
        <w:tab/>
      </w:r>
      <w:r w:rsidRPr="00992EF8">
        <w:rPr>
          <w:rFonts w:ascii="Times New Roman" w:hAnsi="Times New Roman" w:cs="Times New Roman"/>
          <w:b/>
          <w:sz w:val="24"/>
          <w:szCs w:val="24"/>
          <w:lang w:val="fr-CI"/>
        </w:rPr>
        <w:tab/>
      </w:r>
      <w:r w:rsidRPr="00992EF8">
        <w:rPr>
          <w:rFonts w:ascii="Times New Roman" w:hAnsi="Times New Roman" w:cs="Times New Roman"/>
          <w:b/>
          <w:sz w:val="24"/>
          <w:szCs w:val="24"/>
          <w:lang w:val="fr-CI"/>
        </w:rPr>
        <w:tab/>
      </w:r>
      <w:r w:rsidRPr="00992EF8">
        <w:rPr>
          <w:rFonts w:ascii="Times New Roman" w:hAnsi="Times New Roman" w:cs="Times New Roman"/>
          <w:b/>
          <w:sz w:val="24"/>
          <w:szCs w:val="24"/>
          <w:lang w:val="fr-CI"/>
        </w:rPr>
        <w:tab/>
      </w:r>
      <w:r w:rsidRPr="00992EF8">
        <w:rPr>
          <w:rFonts w:ascii="Times New Roman" w:hAnsi="Times New Roman" w:cs="Times New Roman"/>
          <w:sz w:val="24"/>
          <w:szCs w:val="24"/>
          <w:lang w:val="fr-CI"/>
        </w:rPr>
        <w:t>Rational Unified Process</w:t>
      </w:r>
    </w:p>
    <w:p w:rsidR="00A13A7F" w:rsidRPr="00992EF8" w:rsidRDefault="00A13A7F" w:rsidP="00A13A7F">
      <w:pPr>
        <w:pStyle w:val="PFE2016Abre"/>
        <w:rPr>
          <w:rFonts w:ascii="Times New Roman" w:hAnsi="Times New Roman" w:cs="Times New Roman"/>
          <w:sz w:val="24"/>
          <w:szCs w:val="24"/>
          <w:lang w:val="en-US"/>
        </w:rPr>
      </w:pPr>
      <w:bookmarkStart w:id="24" w:name="_Toc458846202"/>
      <w:r w:rsidRPr="00992EF8">
        <w:rPr>
          <w:rFonts w:ascii="Times New Roman" w:hAnsi="Times New Roman" w:cs="Times New Roman"/>
          <w:sz w:val="24"/>
          <w:szCs w:val="24"/>
          <w:lang w:val="en-US"/>
        </w:rPr>
        <w:t>S</w:t>
      </w:r>
      <w:bookmarkEnd w:id="24"/>
    </w:p>
    <w:p w:rsidR="00A13A7F" w:rsidRPr="00992EF8" w:rsidRDefault="00A13A7F" w:rsidP="00A13A7F">
      <w:pPr>
        <w:rPr>
          <w:rFonts w:ascii="Times New Roman" w:hAnsi="Times New Roman" w:cs="Times New Roman"/>
          <w:sz w:val="24"/>
          <w:szCs w:val="24"/>
          <w:lang w:val="en-US"/>
        </w:rPr>
      </w:pPr>
      <w:r w:rsidRPr="00992EF8">
        <w:rPr>
          <w:rFonts w:ascii="Times New Roman" w:hAnsi="Times New Roman" w:cs="Times New Roman"/>
          <w:b/>
          <w:sz w:val="24"/>
          <w:szCs w:val="24"/>
          <w:lang w:val="en-US"/>
        </w:rPr>
        <w:tab/>
      </w:r>
      <w:r w:rsidRPr="00992EF8">
        <w:rPr>
          <w:rFonts w:ascii="Times New Roman" w:hAnsi="Times New Roman" w:cs="Times New Roman"/>
          <w:b/>
          <w:sz w:val="24"/>
          <w:szCs w:val="24"/>
          <w:lang w:val="en-US"/>
        </w:rPr>
        <w:tab/>
      </w:r>
      <w:r w:rsidRPr="00992EF8">
        <w:rPr>
          <w:rFonts w:ascii="Times New Roman" w:hAnsi="Times New Roman" w:cs="Times New Roman"/>
          <w:b/>
          <w:sz w:val="24"/>
          <w:szCs w:val="24"/>
          <w:lang w:val="en-US"/>
        </w:rPr>
        <w:tab/>
      </w:r>
    </w:p>
    <w:p w:rsidR="00A13A7F" w:rsidRPr="0020665D" w:rsidRDefault="00A13A7F" w:rsidP="00A13A7F">
      <w:pPr>
        <w:pStyle w:val="PFE2016Abre"/>
        <w:rPr>
          <w:rFonts w:ascii="Times New Roman" w:hAnsi="Times New Roman" w:cs="Times New Roman"/>
          <w:sz w:val="24"/>
          <w:szCs w:val="24"/>
          <w:lang w:val="en-US"/>
        </w:rPr>
      </w:pPr>
      <w:r w:rsidRPr="0020665D">
        <w:rPr>
          <w:rFonts w:ascii="Times New Roman" w:hAnsi="Times New Roman" w:cs="Times New Roman"/>
          <w:sz w:val="24"/>
          <w:szCs w:val="24"/>
          <w:lang w:val="en-US"/>
        </w:rPr>
        <w:t>U</w:t>
      </w:r>
    </w:p>
    <w:p w:rsidR="00A13A7F" w:rsidRPr="0020665D" w:rsidRDefault="00A13A7F" w:rsidP="00A13A7F">
      <w:pPr>
        <w:rPr>
          <w:rFonts w:ascii="Times New Roman" w:hAnsi="Times New Roman" w:cs="Times New Roman"/>
          <w:sz w:val="24"/>
          <w:szCs w:val="24"/>
          <w:lang w:val="en-US"/>
        </w:rPr>
      </w:pPr>
      <w:r w:rsidRPr="0020665D">
        <w:rPr>
          <w:rFonts w:ascii="Times New Roman" w:hAnsi="Times New Roman" w:cs="Times New Roman"/>
          <w:b/>
          <w:sz w:val="24"/>
          <w:szCs w:val="24"/>
          <w:lang w:val="en-US"/>
        </w:rPr>
        <w:t>UML</w:t>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sz w:val="24"/>
          <w:szCs w:val="24"/>
          <w:lang w:val="en-US"/>
        </w:rPr>
        <w:t>Unified Modeling Langage</w:t>
      </w:r>
    </w:p>
    <w:p w:rsidR="00A13A7F" w:rsidRPr="0020665D" w:rsidRDefault="00A13A7F" w:rsidP="00A13A7F">
      <w:pPr>
        <w:pStyle w:val="PFE2016Abre"/>
        <w:rPr>
          <w:rFonts w:ascii="Times New Roman" w:hAnsi="Times New Roman" w:cs="Times New Roman"/>
          <w:sz w:val="24"/>
          <w:szCs w:val="24"/>
          <w:lang w:val="en-US"/>
        </w:rPr>
      </w:pPr>
      <w:bookmarkStart w:id="25" w:name="_Toc458846203"/>
      <w:r w:rsidRPr="0020665D">
        <w:rPr>
          <w:rFonts w:ascii="Times New Roman" w:hAnsi="Times New Roman" w:cs="Times New Roman"/>
          <w:sz w:val="24"/>
          <w:szCs w:val="24"/>
          <w:lang w:val="en-US"/>
        </w:rPr>
        <w:t>W</w:t>
      </w:r>
      <w:bookmarkEnd w:id="25"/>
    </w:p>
    <w:p w:rsidR="00A13A7F" w:rsidRPr="0020665D" w:rsidRDefault="00A13A7F" w:rsidP="00A13A7F">
      <w:pPr>
        <w:rPr>
          <w:rFonts w:ascii="Times New Roman" w:hAnsi="Times New Roman" w:cs="Times New Roman"/>
          <w:sz w:val="24"/>
          <w:szCs w:val="24"/>
          <w:lang w:val="en-US"/>
        </w:rPr>
      </w:pPr>
      <w:r w:rsidRPr="0020665D">
        <w:rPr>
          <w:rFonts w:ascii="Times New Roman" w:hAnsi="Times New Roman" w:cs="Times New Roman"/>
          <w:b/>
          <w:sz w:val="24"/>
          <w:szCs w:val="24"/>
          <w:lang w:val="en-US"/>
        </w:rPr>
        <w:t>W4</w:t>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sz w:val="24"/>
          <w:szCs w:val="24"/>
          <w:lang w:val="en-US"/>
        </w:rPr>
        <w:t>World Wide Web Workflow</w:t>
      </w:r>
    </w:p>
    <w:p w:rsidR="00A13A7F" w:rsidRPr="0020665D" w:rsidRDefault="00A13A7F" w:rsidP="00A13A7F">
      <w:pPr>
        <w:pStyle w:val="PFE2016Abre"/>
        <w:rPr>
          <w:rFonts w:ascii="Times New Roman" w:hAnsi="Times New Roman" w:cs="Times New Roman"/>
          <w:sz w:val="24"/>
          <w:szCs w:val="24"/>
          <w:lang w:val="en-US"/>
        </w:rPr>
      </w:pPr>
      <w:r w:rsidRPr="0020665D">
        <w:rPr>
          <w:rFonts w:ascii="Times New Roman" w:hAnsi="Times New Roman" w:cs="Times New Roman"/>
          <w:sz w:val="24"/>
          <w:szCs w:val="24"/>
          <w:lang w:val="en-US"/>
        </w:rPr>
        <w:t>X</w:t>
      </w:r>
    </w:p>
    <w:p w:rsidR="00A13A7F" w:rsidRDefault="00A13A7F" w:rsidP="00A13A7F">
      <w:pPr>
        <w:rPr>
          <w:rFonts w:ascii="Times New Roman" w:hAnsi="Times New Roman" w:cs="Times New Roman"/>
          <w:sz w:val="24"/>
          <w:szCs w:val="24"/>
          <w:lang w:val="en-US"/>
        </w:rPr>
      </w:pPr>
      <w:r w:rsidRPr="0020665D">
        <w:rPr>
          <w:rFonts w:ascii="Times New Roman" w:hAnsi="Times New Roman" w:cs="Times New Roman"/>
          <w:b/>
          <w:sz w:val="24"/>
          <w:szCs w:val="24"/>
          <w:lang w:val="en-US"/>
        </w:rPr>
        <w:t>XUP</w:t>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b/>
          <w:sz w:val="24"/>
          <w:szCs w:val="24"/>
          <w:lang w:val="en-US"/>
        </w:rPr>
        <w:tab/>
      </w:r>
      <w:r w:rsidRPr="0020665D">
        <w:rPr>
          <w:rFonts w:ascii="Times New Roman" w:hAnsi="Times New Roman" w:cs="Times New Roman"/>
          <w:sz w:val="24"/>
          <w:szCs w:val="24"/>
          <w:lang w:val="en-US"/>
        </w:rPr>
        <w:t>eXtrem Programming Unified Process</w:t>
      </w:r>
    </w:p>
    <w:p w:rsidR="00A13A7F" w:rsidRDefault="00A13A7F" w:rsidP="00A13A7F">
      <w:pPr>
        <w:rPr>
          <w:lang w:val="en-US"/>
        </w:rPr>
      </w:pPr>
      <w:r>
        <w:rPr>
          <w:lang w:val="en-US"/>
        </w:rPr>
        <w:br w:type="page"/>
      </w:r>
    </w:p>
    <w:p w:rsidR="00A13A7F" w:rsidRPr="00992EF8" w:rsidRDefault="00A13A7F" w:rsidP="00A13A7F">
      <w:pPr>
        <w:rPr>
          <w:rFonts w:ascii="Times New Roman" w:hAnsi="Times New Roman" w:cs="Times New Roman"/>
          <w:lang w:val="en-US"/>
        </w:rPr>
      </w:pPr>
      <w:r w:rsidRPr="006C7A04">
        <w:rPr>
          <w:rFonts w:ascii="Times New Roman" w:hAnsi="Times New Roman" w:cs="Times New Roman"/>
          <w:noProof/>
          <w:lang w:val="en-US"/>
        </w:rPr>
        <mc:AlternateContent>
          <mc:Choice Requires="wpg">
            <w:drawing>
              <wp:anchor distT="0" distB="0" distL="114300" distR="114300" simplePos="0" relativeHeight="251661312" behindDoc="0" locked="0" layoutInCell="1" allowOverlap="1" wp14:anchorId="6D7C507B" wp14:editId="55287F42">
                <wp:simplePos x="0" y="0"/>
                <wp:positionH relativeFrom="column">
                  <wp:posOffset>1866122</wp:posOffset>
                </wp:positionH>
                <wp:positionV relativeFrom="paragraph">
                  <wp:posOffset>124460</wp:posOffset>
                </wp:positionV>
                <wp:extent cx="3041904" cy="527303"/>
                <wp:effectExtent l="0" t="0" r="0" b="6350"/>
                <wp:wrapNone/>
                <wp:docPr id="624" name="Groupe 624"/>
                <wp:cNvGraphicFramePr/>
                <a:graphic xmlns:a="http://schemas.openxmlformats.org/drawingml/2006/main">
                  <a:graphicData uri="http://schemas.microsoft.com/office/word/2010/wordprocessingGroup">
                    <wpg:wgp>
                      <wpg:cNvGrpSpPr/>
                      <wpg:grpSpPr>
                        <a:xfrm>
                          <a:off x="0" y="0"/>
                          <a:ext cx="3041904" cy="527303"/>
                          <a:chOff x="0" y="0"/>
                          <a:chExt cx="3041904" cy="527303"/>
                        </a:xfrm>
                      </wpg:grpSpPr>
                      <wps:wsp>
                        <wps:cNvPr id="625" name="Moins 625"/>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Moins 626"/>
                        <wps:cNvSpPr/>
                        <wps:spPr>
                          <a:xfrm>
                            <a:off x="12192" y="481584"/>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F05F6B" id="Groupe 624" o:spid="_x0000_s1026" style="position:absolute;margin-left:146.95pt;margin-top:9.8pt;width:239.5pt;height:41.5pt;z-index:251661312"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">
                <v:shape id="Moins 625"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YmCcAA&#10;AADcAAAADwAAAGRycy9kb3ducmV2LnhtbESPQYvCMBSE7wv+h/AEb5oqKFKNorIFr1YRens0z6bY&#10;vJQma+u/NwsLexxm5htmux9sI17U+dqxgvksAUFcOl1zpeB2zaZrED4ga2wck4I3edjvRl9bTLXr&#10;+UKvPFQiQtinqMCE0KZS+tKQRT9zLXH0Hq6zGKLsKqk77CPcNnKRJCtpsea4YLClk6Hymf9YBX2R&#10;2290JjelLdpjnWTFfZ4pNRkPhw2IQEP4D/+1z1rBarGE3zPxCMjd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YmCcAAAADcAAAADwAAAAAAAAAAAAAAAACYAgAAZHJzL2Rvd25y&#10;ZXYueG1sUEsFBgAAAAAEAAQA9QAAAIUDA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626"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4fsIA&#10;AADcAAAADwAAAGRycy9kb3ducmV2LnhtbESPwWrDMBBE74H+g9hCbrWcHExxLYe01JBr3VLwbbG2&#10;lom1EpYaO39fBQo5DjPzhqkOq53EheYwOlawy3IQxL3TIw8Kvj6bp2cQISJrnByTgisFONQPmwpL&#10;7Rb+oEsbB5EgHEpUYGL0pZShN2QxZM4TJ+/HzRZjkvMg9YxLgttJ7vO8kBZHTgsGPb0Z6s/tr1Ww&#10;dK19R2da09vOv455033vGqW2j+vxBUSkNd7D/+2TVlDsC7idSUdA1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Lh+wgAAANwAAAAPAAAAAAAAAAAAAAAAAJgCAABkcnMvZG93&#10;bnJldi54bWxQSwUGAAAAAAQABAD1AAAAhwM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group>
            </w:pict>
          </mc:Fallback>
        </mc:AlternateContent>
      </w:r>
    </w:p>
    <w:p w:rsidR="00A13A7F" w:rsidRPr="006C7A04" w:rsidRDefault="00A13A7F" w:rsidP="00A13A7F">
      <w:pPr>
        <w:pStyle w:val="Titre2"/>
        <w:rPr>
          <w:rFonts w:eastAsia="Adobe Ming Std L"/>
        </w:rPr>
      </w:pPr>
      <w:bookmarkStart w:id="26" w:name="_Toc460579947"/>
      <w:bookmarkStart w:id="27" w:name="_Toc460673312"/>
      <w:bookmarkStart w:id="28" w:name="_Toc460676555"/>
      <w:bookmarkStart w:id="29" w:name="_Toc460676603"/>
      <w:bookmarkStart w:id="30" w:name="_Toc460676796"/>
      <w:r w:rsidRPr="006C7A04">
        <w:t>ANVANTS</w:t>
      </w:r>
      <w:r w:rsidRPr="006C7A04">
        <w:rPr>
          <w:rFonts w:eastAsia="Adobe Ming Std L"/>
        </w:rPr>
        <w:t>-PROPOS</w:t>
      </w:r>
      <w:bookmarkEnd w:id="12"/>
      <w:bookmarkEnd w:id="26"/>
      <w:bookmarkEnd w:id="27"/>
      <w:bookmarkEnd w:id="28"/>
      <w:bookmarkEnd w:id="29"/>
      <w:bookmarkEnd w:id="30"/>
    </w:p>
    <w:p w:rsidR="00A13A7F" w:rsidRPr="006C7A04" w:rsidRDefault="00A13A7F" w:rsidP="00A13A7F">
      <w:pPr>
        <w:rPr>
          <w:rFonts w:ascii="Times New Roman" w:hAnsi="Times New Roman" w:cs="Times New Roman"/>
          <w:lang w:eastAsia="fr-FR"/>
        </w:rPr>
      </w:pPr>
    </w:p>
    <w:p w:rsidR="00A13A7F" w:rsidRPr="006C7A04" w:rsidRDefault="00A13A7F" w:rsidP="00A13A7F">
      <w:pPr>
        <w:ind w:firstLine="360"/>
        <w:jc w:val="both"/>
        <w:rPr>
          <w:rFonts w:ascii="Times New Roman" w:hAnsi="Times New Roman" w:cs="Times New Roman"/>
          <w:sz w:val="24"/>
          <w:szCs w:val="24"/>
        </w:rPr>
      </w:pPr>
      <w:r w:rsidRPr="006C7A04">
        <w:rPr>
          <w:rFonts w:ascii="Times New Roman" w:hAnsi="Times New Roman" w:cs="Times New Roman"/>
          <w:sz w:val="24"/>
          <w:szCs w:val="24"/>
        </w:rPr>
        <w:t>Créé  le 04 Septembre 1996  par décret ministériel N° 96-678, l’Institut National Polytechnique Félix Houphouët Boigny (INP-HB) de Yamoussoukro est un établissement public d’enseignement supérieur et de recherche, né de la restructuration et de la fusion de :</w:t>
      </w:r>
    </w:p>
    <w:p w:rsidR="00A13A7F" w:rsidRPr="006C7A04" w:rsidRDefault="00A13A7F" w:rsidP="00A13A7F">
      <w:pPr>
        <w:pStyle w:val="Paragraphedeliste"/>
        <w:numPr>
          <w:ilvl w:val="0"/>
          <w:numId w:val="3"/>
        </w:numPr>
        <w:jc w:val="both"/>
        <w:rPr>
          <w:rFonts w:ascii="Times New Roman" w:hAnsi="Times New Roman" w:cs="Times New Roman"/>
          <w:sz w:val="24"/>
          <w:szCs w:val="24"/>
        </w:rPr>
      </w:pPr>
      <w:r w:rsidRPr="006C7A04">
        <w:rPr>
          <w:rFonts w:ascii="Times New Roman" w:hAnsi="Times New Roman" w:cs="Times New Roman"/>
          <w:sz w:val="24"/>
          <w:szCs w:val="24"/>
        </w:rPr>
        <w:t>L’Ecole Nationale Supérieure des Travaux Publics (ENSTP) ;</w:t>
      </w:r>
    </w:p>
    <w:p w:rsidR="00A13A7F" w:rsidRPr="006C7A04" w:rsidRDefault="00A13A7F" w:rsidP="00A13A7F">
      <w:pPr>
        <w:pStyle w:val="Paragraphedeliste"/>
        <w:numPr>
          <w:ilvl w:val="0"/>
          <w:numId w:val="3"/>
        </w:numPr>
        <w:jc w:val="both"/>
        <w:rPr>
          <w:rFonts w:ascii="Times New Roman" w:hAnsi="Times New Roman" w:cs="Times New Roman"/>
          <w:sz w:val="24"/>
          <w:szCs w:val="24"/>
        </w:rPr>
      </w:pPr>
      <w:r w:rsidRPr="006C7A04">
        <w:rPr>
          <w:rFonts w:ascii="Times New Roman" w:hAnsi="Times New Roman" w:cs="Times New Roman"/>
          <w:sz w:val="24"/>
          <w:szCs w:val="24"/>
        </w:rPr>
        <w:t>L’Ecole Nationale Supérieure d’Agronomie (ENSA) ;</w:t>
      </w:r>
    </w:p>
    <w:p w:rsidR="00A13A7F" w:rsidRPr="006C7A04" w:rsidRDefault="00A13A7F" w:rsidP="00A13A7F">
      <w:pPr>
        <w:pStyle w:val="Paragraphedeliste"/>
        <w:numPr>
          <w:ilvl w:val="0"/>
          <w:numId w:val="3"/>
        </w:numPr>
        <w:jc w:val="both"/>
        <w:rPr>
          <w:rFonts w:ascii="Times New Roman" w:hAnsi="Times New Roman" w:cs="Times New Roman"/>
          <w:sz w:val="24"/>
          <w:szCs w:val="24"/>
        </w:rPr>
      </w:pPr>
      <w:r w:rsidRPr="006C7A04">
        <w:rPr>
          <w:rFonts w:ascii="Times New Roman" w:hAnsi="Times New Roman" w:cs="Times New Roman"/>
          <w:sz w:val="24"/>
          <w:szCs w:val="24"/>
        </w:rPr>
        <w:t>L’Institut National Supérieur de l’Enseignement Technique (INSET) et</w:t>
      </w:r>
    </w:p>
    <w:p w:rsidR="00A13A7F" w:rsidRPr="006C7A04" w:rsidRDefault="00A13A7F" w:rsidP="00A13A7F">
      <w:pPr>
        <w:pStyle w:val="Paragraphedeliste"/>
        <w:numPr>
          <w:ilvl w:val="0"/>
          <w:numId w:val="3"/>
        </w:numPr>
        <w:jc w:val="both"/>
        <w:rPr>
          <w:rFonts w:ascii="Times New Roman" w:hAnsi="Times New Roman" w:cs="Times New Roman"/>
          <w:sz w:val="24"/>
          <w:szCs w:val="24"/>
        </w:rPr>
      </w:pPr>
      <w:r w:rsidRPr="006C7A04">
        <w:rPr>
          <w:rFonts w:ascii="Times New Roman" w:hAnsi="Times New Roman" w:cs="Times New Roman"/>
          <w:sz w:val="24"/>
          <w:szCs w:val="24"/>
        </w:rPr>
        <w:t>L’Institut Agricole de Bouaké (IAB).</w:t>
      </w:r>
    </w:p>
    <w:p w:rsidR="00A13A7F" w:rsidRPr="006C7A04" w:rsidRDefault="00A13A7F" w:rsidP="00A13A7F">
      <w:pPr>
        <w:ind w:firstLine="360"/>
        <w:jc w:val="both"/>
        <w:rPr>
          <w:rFonts w:ascii="Times New Roman" w:hAnsi="Times New Roman" w:cs="Times New Roman"/>
          <w:sz w:val="24"/>
          <w:szCs w:val="24"/>
        </w:rPr>
      </w:pPr>
      <w:r w:rsidRPr="006C7A04">
        <w:rPr>
          <w:rFonts w:ascii="Times New Roman" w:hAnsi="Times New Roman" w:cs="Times New Roman"/>
          <w:sz w:val="24"/>
          <w:szCs w:val="24"/>
        </w:rPr>
        <w:t>L’INP-HB regroupe six (6) grandes écoles que sont :</w:t>
      </w:r>
    </w:p>
    <w:p w:rsidR="00A13A7F" w:rsidRPr="006C7A04" w:rsidRDefault="00A13A7F" w:rsidP="00A13A7F">
      <w:pPr>
        <w:pStyle w:val="Paragraphedeliste"/>
        <w:numPr>
          <w:ilvl w:val="0"/>
          <w:numId w:val="4"/>
        </w:numPr>
        <w:jc w:val="both"/>
        <w:rPr>
          <w:rFonts w:ascii="Times New Roman" w:hAnsi="Times New Roman" w:cs="Times New Roman"/>
          <w:sz w:val="24"/>
          <w:szCs w:val="24"/>
        </w:rPr>
      </w:pPr>
      <w:r w:rsidRPr="006C7A04">
        <w:rPr>
          <w:rFonts w:ascii="Times New Roman" w:hAnsi="Times New Roman" w:cs="Times New Roman"/>
          <w:sz w:val="24"/>
          <w:szCs w:val="24"/>
        </w:rPr>
        <w:t>L’Ecole de Formation Continue et de Perfectionnement des Cadres (EFCPC) ;</w:t>
      </w:r>
    </w:p>
    <w:p w:rsidR="00A13A7F" w:rsidRPr="006C7A04" w:rsidRDefault="00A13A7F" w:rsidP="00A13A7F">
      <w:pPr>
        <w:pStyle w:val="Paragraphedeliste"/>
        <w:numPr>
          <w:ilvl w:val="0"/>
          <w:numId w:val="4"/>
        </w:numPr>
        <w:jc w:val="both"/>
        <w:rPr>
          <w:rFonts w:ascii="Times New Roman" w:hAnsi="Times New Roman" w:cs="Times New Roman"/>
          <w:sz w:val="24"/>
          <w:szCs w:val="24"/>
        </w:rPr>
      </w:pPr>
      <w:r w:rsidRPr="006C7A04">
        <w:rPr>
          <w:rFonts w:ascii="Times New Roman" w:hAnsi="Times New Roman" w:cs="Times New Roman"/>
          <w:sz w:val="24"/>
          <w:szCs w:val="24"/>
        </w:rPr>
        <w:t xml:space="preserve">L’Ecole Supérieure de Commerce et d’Administration des Entreprises (ESCAE) ; </w:t>
      </w:r>
    </w:p>
    <w:p w:rsidR="00A13A7F" w:rsidRPr="006C7A04" w:rsidRDefault="00A13A7F" w:rsidP="00A13A7F">
      <w:pPr>
        <w:pStyle w:val="Paragraphedeliste"/>
        <w:numPr>
          <w:ilvl w:val="0"/>
          <w:numId w:val="4"/>
        </w:numPr>
        <w:jc w:val="both"/>
        <w:rPr>
          <w:rFonts w:ascii="Times New Roman" w:hAnsi="Times New Roman" w:cs="Times New Roman"/>
          <w:sz w:val="24"/>
          <w:szCs w:val="24"/>
        </w:rPr>
      </w:pPr>
      <w:r w:rsidRPr="006C7A04">
        <w:rPr>
          <w:rFonts w:ascii="Times New Roman" w:hAnsi="Times New Roman" w:cs="Times New Roman"/>
          <w:sz w:val="24"/>
          <w:szCs w:val="24"/>
        </w:rPr>
        <w:t>L’Ecole Supérieure des Mines et de Géologie (ESMG) ;</w:t>
      </w:r>
    </w:p>
    <w:p w:rsidR="00A13A7F" w:rsidRPr="006C7A04" w:rsidRDefault="00A13A7F" w:rsidP="00A13A7F">
      <w:pPr>
        <w:pStyle w:val="Paragraphedeliste"/>
        <w:numPr>
          <w:ilvl w:val="0"/>
          <w:numId w:val="4"/>
        </w:numPr>
        <w:jc w:val="both"/>
        <w:rPr>
          <w:rFonts w:ascii="Times New Roman" w:hAnsi="Times New Roman" w:cs="Times New Roman"/>
          <w:sz w:val="24"/>
          <w:szCs w:val="24"/>
        </w:rPr>
      </w:pPr>
      <w:r w:rsidRPr="006C7A04">
        <w:rPr>
          <w:rFonts w:ascii="Times New Roman" w:hAnsi="Times New Roman" w:cs="Times New Roman"/>
          <w:sz w:val="24"/>
          <w:szCs w:val="24"/>
        </w:rPr>
        <w:t>L’Ecole Supérieure d’Agronomie (ESA) ;</w:t>
      </w:r>
    </w:p>
    <w:p w:rsidR="00A13A7F" w:rsidRPr="006C7A04" w:rsidRDefault="00A13A7F" w:rsidP="00A13A7F">
      <w:pPr>
        <w:pStyle w:val="Paragraphedeliste"/>
        <w:numPr>
          <w:ilvl w:val="0"/>
          <w:numId w:val="4"/>
        </w:numPr>
        <w:jc w:val="both"/>
        <w:rPr>
          <w:rFonts w:ascii="Times New Roman" w:hAnsi="Times New Roman" w:cs="Times New Roman"/>
          <w:sz w:val="24"/>
          <w:szCs w:val="24"/>
        </w:rPr>
      </w:pPr>
      <w:r w:rsidRPr="006C7A04">
        <w:rPr>
          <w:rFonts w:ascii="Times New Roman" w:hAnsi="Times New Roman" w:cs="Times New Roman"/>
          <w:sz w:val="24"/>
          <w:szCs w:val="24"/>
        </w:rPr>
        <w:t xml:space="preserve">L’école  doctorale </w:t>
      </w:r>
    </w:p>
    <w:p w:rsidR="00A13A7F" w:rsidRPr="006C7A04" w:rsidRDefault="00A13A7F" w:rsidP="00A13A7F">
      <w:pPr>
        <w:pStyle w:val="Paragraphedeliste"/>
        <w:numPr>
          <w:ilvl w:val="0"/>
          <w:numId w:val="4"/>
        </w:numPr>
        <w:jc w:val="both"/>
        <w:rPr>
          <w:rFonts w:ascii="Times New Roman" w:hAnsi="Times New Roman" w:cs="Times New Roman"/>
          <w:sz w:val="24"/>
          <w:szCs w:val="24"/>
        </w:rPr>
      </w:pPr>
      <w:r w:rsidRPr="006C7A04">
        <w:rPr>
          <w:rFonts w:ascii="Times New Roman" w:hAnsi="Times New Roman" w:cs="Times New Roman"/>
          <w:sz w:val="24"/>
          <w:szCs w:val="24"/>
        </w:rPr>
        <w:t xml:space="preserve">L’Ecole Supérieure des Travaux Publics (ESTP) et </w:t>
      </w:r>
    </w:p>
    <w:p w:rsidR="00A13A7F" w:rsidRPr="006C7A04" w:rsidRDefault="00A13A7F" w:rsidP="00A13A7F">
      <w:pPr>
        <w:pStyle w:val="Paragraphedeliste"/>
        <w:numPr>
          <w:ilvl w:val="0"/>
          <w:numId w:val="4"/>
        </w:numPr>
        <w:jc w:val="both"/>
        <w:rPr>
          <w:rFonts w:ascii="Times New Roman" w:hAnsi="Times New Roman" w:cs="Times New Roman"/>
          <w:sz w:val="24"/>
          <w:szCs w:val="24"/>
        </w:rPr>
      </w:pPr>
      <w:r w:rsidRPr="006C7A04">
        <w:rPr>
          <w:rFonts w:ascii="Times New Roman" w:hAnsi="Times New Roman" w:cs="Times New Roman"/>
          <w:sz w:val="24"/>
          <w:szCs w:val="24"/>
        </w:rPr>
        <w:t>L’Ecole Supérieure d’Industrie (ESI) au sein de laquelle nous sommes inscrits.</w:t>
      </w:r>
    </w:p>
    <w:p w:rsidR="00A13A7F" w:rsidRPr="006C7A04" w:rsidRDefault="00A13A7F" w:rsidP="00A13A7F">
      <w:pPr>
        <w:ind w:firstLine="360"/>
        <w:jc w:val="both"/>
        <w:rPr>
          <w:rFonts w:ascii="Times New Roman" w:hAnsi="Times New Roman" w:cs="Times New Roman"/>
          <w:sz w:val="24"/>
          <w:szCs w:val="24"/>
        </w:rPr>
      </w:pPr>
      <w:r w:rsidRPr="006C7A04">
        <w:rPr>
          <w:rFonts w:ascii="Times New Roman" w:hAnsi="Times New Roman" w:cs="Times New Roman"/>
          <w:sz w:val="24"/>
          <w:szCs w:val="24"/>
        </w:rPr>
        <w:t>Les missions assignées à l’INP-HB sont :</w:t>
      </w:r>
    </w:p>
    <w:p w:rsidR="00A13A7F" w:rsidRPr="006C7A04" w:rsidRDefault="00A13A7F" w:rsidP="00A13A7F">
      <w:pPr>
        <w:pStyle w:val="Paragraphedeliste"/>
        <w:numPr>
          <w:ilvl w:val="0"/>
          <w:numId w:val="5"/>
        </w:numPr>
        <w:jc w:val="both"/>
        <w:rPr>
          <w:rFonts w:ascii="Times New Roman" w:hAnsi="Times New Roman" w:cs="Times New Roman"/>
          <w:sz w:val="24"/>
          <w:szCs w:val="24"/>
        </w:rPr>
      </w:pPr>
      <w:r w:rsidRPr="006C7A04">
        <w:rPr>
          <w:rFonts w:ascii="Times New Roman" w:hAnsi="Times New Roman" w:cs="Times New Roman"/>
          <w:sz w:val="24"/>
          <w:szCs w:val="24"/>
        </w:rPr>
        <w:t xml:space="preserve"> La formation initiale et la formation continue : formations diplômantes et formations qualifiantes (recyclage, perfectionnement) des techniciens supérieurs, des ingénieurs des techniques et des ingénieurs de conception dans les domaines de l'industrie, du commerce, de l'administration, du génie civil, des mines,  de la géologie et de l’agronomie … ;</w:t>
      </w:r>
    </w:p>
    <w:p w:rsidR="00A13A7F" w:rsidRPr="006C7A04" w:rsidRDefault="00A13A7F" w:rsidP="00A13A7F">
      <w:pPr>
        <w:pStyle w:val="Paragraphedeliste"/>
        <w:numPr>
          <w:ilvl w:val="0"/>
          <w:numId w:val="5"/>
        </w:numPr>
        <w:jc w:val="both"/>
        <w:rPr>
          <w:rFonts w:ascii="Times New Roman" w:hAnsi="Times New Roman" w:cs="Times New Roman"/>
          <w:sz w:val="24"/>
          <w:szCs w:val="24"/>
        </w:rPr>
      </w:pPr>
      <w:r w:rsidRPr="006C7A04">
        <w:rPr>
          <w:rFonts w:ascii="Times New Roman" w:hAnsi="Times New Roman" w:cs="Times New Roman"/>
          <w:sz w:val="24"/>
          <w:szCs w:val="24"/>
        </w:rPr>
        <w:t xml:space="preserve"> La recherche scientifique et appliquée dans les domaines cités précédemment ;</w:t>
      </w:r>
    </w:p>
    <w:p w:rsidR="00A13A7F" w:rsidRPr="006C7A04" w:rsidRDefault="00A13A7F" w:rsidP="00A13A7F">
      <w:pPr>
        <w:pStyle w:val="Paragraphedeliste"/>
        <w:numPr>
          <w:ilvl w:val="0"/>
          <w:numId w:val="5"/>
        </w:numPr>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 L'assistance et la production au profit des entreprises et administrations.</w:t>
      </w:r>
    </w:p>
    <w:p w:rsidR="00A13A7F" w:rsidRPr="006C7A04" w:rsidRDefault="00A13A7F" w:rsidP="00A13A7F">
      <w:pPr>
        <w:pStyle w:val="Paragraphedeliste"/>
        <w:spacing w:after="0"/>
        <w:jc w:val="both"/>
        <w:rPr>
          <w:rFonts w:ascii="Times New Roman" w:hAnsi="Times New Roman" w:cs="Times New Roman"/>
          <w:sz w:val="24"/>
          <w:szCs w:val="24"/>
        </w:rPr>
      </w:pPr>
    </w:p>
    <w:p w:rsidR="00A13A7F" w:rsidRPr="006C7A04" w:rsidRDefault="00A13A7F" w:rsidP="00A13A7F">
      <w:pPr>
        <w:ind w:firstLine="720"/>
        <w:jc w:val="both"/>
        <w:rPr>
          <w:rFonts w:ascii="Times New Roman" w:hAnsi="Times New Roman" w:cs="Times New Roman"/>
          <w:b/>
          <w:sz w:val="24"/>
          <w:szCs w:val="24"/>
        </w:rPr>
      </w:pPr>
      <w:r w:rsidRPr="006C7A04">
        <w:rPr>
          <w:rFonts w:ascii="Times New Roman" w:hAnsi="Times New Roman" w:cs="Times New Roman"/>
          <w:sz w:val="24"/>
          <w:szCs w:val="24"/>
        </w:rPr>
        <w:t xml:space="preserve">L’école  de  l’INP-HB  à  laquelle  nous  appartenons  est  l’Ecole  Supérieure  d’Industrie  (ESI), chargée de former des cadres de haut  niveau capables de promouvoir et d'accompagner les évolutions techniques et technologiques au sein des entreprises industrielles et d'accroître leur compétitivité. Elle  est organisée aujourd’hui  en plusieurs  filières dont  le  cycle  ingénieur de conception en informatique. </w:t>
      </w:r>
    </w:p>
    <w:p w:rsidR="00A13A7F" w:rsidRPr="006C7A04" w:rsidRDefault="00A13A7F" w:rsidP="00A13A7F">
      <w:pPr>
        <w:jc w:val="both"/>
        <w:rPr>
          <w:rFonts w:ascii="Times New Roman" w:hAnsi="Times New Roman" w:cs="Times New Roman"/>
          <w:sz w:val="24"/>
          <w:szCs w:val="24"/>
        </w:rPr>
      </w:pPr>
      <w:r w:rsidRPr="006C7A04">
        <w:rPr>
          <w:rFonts w:ascii="Times New Roman" w:hAnsi="Times New Roman" w:cs="Times New Roman"/>
          <w:sz w:val="24"/>
          <w:szCs w:val="24"/>
        </w:rPr>
        <w:t>Le cycle Ingénieur  en  Informatique  pour  lequel  nous  avons  opté,  offre  une  formation  de qualité en système d’information, réseaux, administration système et en programmation (développement d’application).  La  formation  des ingénieurs de conception en informatique intègre le développement  d'un esprit d'initiative et s'appuie sur un partenariat très actif avec les milieux socioprofessionnels. Afin de faciliter la mise en  stage des étudiants et leurs insertions socio- professionnelles.</w:t>
      </w:r>
    </w:p>
    <w:p w:rsidR="00A13A7F" w:rsidRPr="006C7A04" w:rsidRDefault="00A13A7F" w:rsidP="00A13A7F">
      <w:pPr>
        <w:jc w:val="both"/>
        <w:rPr>
          <w:rFonts w:ascii="Times New Roman" w:hAnsi="Times New Roman" w:cs="Times New Roman"/>
          <w:b/>
          <w:sz w:val="24"/>
          <w:szCs w:val="24"/>
        </w:rPr>
      </w:pPr>
      <w:r w:rsidRPr="006C7A04">
        <w:rPr>
          <w:rFonts w:ascii="Times New Roman" w:hAnsi="Times New Roman" w:cs="Times New Roman"/>
          <w:sz w:val="24"/>
          <w:szCs w:val="24"/>
        </w:rPr>
        <w:t xml:space="preserve">C’est dans ce cadre que nous avons été accueillis pour notre stage de fin cycle d’ingénieur de conception en informatique à </w:t>
      </w:r>
      <w:r w:rsidRPr="006C7A04">
        <w:rPr>
          <w:rFonts w:ascii="Times New Roman" w:hAnsi="Times New Roman" w:cs="Times New Roman"/>
          <w:b/>
          <w:sz w:val="24"/>
          <w:szCs w:val="24"/>
        </w:rPr>
        <w:t xml:space="preserve">Smile Cote d’Ivoire </w:t>
      </w:r>
      <w:r w:rsidRPr="006C7A04">
        <w:rPr>
          <w:rFonts w:ascii="Times New Roman" w:hAnsi="Times New Roman" w:cs="Times New Roman"/>
          <w:sz w:val="24"/>
          <w:szCs w:val="24"/>
        </w:rPr>
        <w:t>du 16 Mars au 16 septembre</w:t>
      </w:r>
      <w:r w:rsidRPr="006C7A04">
        <w:rPr>
          <w:rFonts w:ascii="Times New Roman" w:hAnsi="Times New Roman" w:cs="Times New Roman"/>
          <w:b/>
          <w:sz w:val="24"/>
          <w:szCs w:val="24"/>
        </w:rPr>
        <w:t>.</w:t>
      </w:r>
    </w:p>
    <w:p w:rsidR="00A13A7F" w:rsidRPr="00142E2B" w:rsidRDefault="00A13A7F" w:rsidP="00A13A7F">
      <w:pPr>
        <w:jc w:val="both"/>
        <w:rPr>
          <w:rFonts w:ascii="Times New Roman" w:hAnsi="Times New Roman" w:cs="Times New Roman"/>
          <w:sz w:val="24"/>
          <w:szCs w:val="24"/>
        </w:rPr>
      </w:pPr>
      <w:r w:rsidRPr="006C7A04">
        <w:rPr>
          <w:rFonts w:ascii="Times New Roman" w:hAnsi="Times New Roman" w:cs="Times New Roman"/>
          <w:sz w:val="24"/>
          <w:szCs w:val="24"/>
        </w:rPr>
        <w:t xml:space="preserve">A  travers ce document nous invitons le lecteur à comprendre d’avantage le fonctionnement d’un centre médical </w:t>
      </w:r>
      <w:r>
        <w:rPr>
          <w:rFonts w:ascii="Times New Roman" w:hAnsi="Times New Roman" w:cs="Times New Roman"/>
          <w:sz w:val="24"/>
          <w:szCs w:val="24"/>
        </w:rPr>
        <w:t>Interentreprises.</w:t>
      </w:r>
    </w:p>
    <w:p w:rsidR="00A13A7F" w:rsidRPr="006C7A04" w:rsidRDefault="00A13A7F" w:rsidP="00A13A7F">
      <w:pPr>
        <w:spacing w:line="240" w:lineRule="auto"/>
        <w:rPr>
          <w:rFonts w:ascii="Times New Roman" w:hAnsi="Times New Roman" w:cs="Times New Roman"/>
          <w:b/>
          <w:sz w:val="24"/>
          <w:szCs w:val="24"/>
        </w:rPr>
      </w:pPr>
      <w:r w:rsidRPr="006C7A04">
        <w:rPr>
          <w:rFonts w:ascii="Times New Roman" w:hAnsi="Times New Roman" w:cs="Times New Roman"/>
          <w:noProof/>
          <w:lang w:val="en-US"/>
        </w:rPr>
        <mc:AlternateContent>
          <mc:Choice Requires="wpg">
            <w:drawing>
              <wp:anchor distT="0" distB="0" distL="114300" distR="114300" simplePos="0" relativeHeight="251660288" behindDoc="0" locked="0" layoutInCell="1" allowOverlap="1" wp14:anchorId="0DA6FB7E" wp14:editId="5A0AD58E">
                <wp:simplePos x="0" y="0"/>
                <wp:positionH relativeFrom="margin">
                  <wp:posOffset>1939307</wp:posOffset>
                </wp:positionH>
                <wp:positionV relativeFrom="paragraph">
                  <wp:posOffset>146699</wp:posOffset>
                </wp:positionV>
                <wp:extent cx="3041904" cy="454151"/>
                <wp:effectExtent l="0" t="0" r="0" b="3175"/>
                <wp:wrapNone/>
                <wp:docPr id="621" name="Groupe 621"/>
                <wp:cNvGraphicFramePr/>
                <a:graphic xmlns:a="http://schemas.openxmlformats.org/drawingml/2006/main">
                  <a:graphicData uri="http://schemas.microsoft.com/office/word/2010/wordprocessingGroup">
                    <wpg:wgp>
                      <wpg:cNvGrpSpPr/>
                      <wpg:grpSpPr>
                        <a:xfrm>
                          <a:off x="0" y="0"/>
                          <a:ext cx="3041904" cy="454151"/>
                          <a:chOff x="0" y="0"/>
                          <a:chExt cx="3041904" cy="454151"/>
                        </a:xfrm>
                      </wpg:grpSpPr>
                      <wps:wsp>
                        <wps:cNvPr id="622" name="Moins 622"/>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Moins 623"/>
                        <wps:cNvSpPr/>
                        <wps:spPr>
                          <a:xfrm>
                            <a:off x="12192" y="408432"/>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FCCDE44" id="Groupe 621" o:spid="_x0000_s1026" style="position:absolute;margin-left:152.7pt;margin-top:11.55pt;width:239.5pt;height:35.75pt;z-index:251660288;mso-position-horizontal-relative:margin;mso-height-relative:margin" coordsize="30419,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">
                <v:shape id="Moins 622"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cIA&#10;AADcAAAADwAAAGRycy9kb3ducmV2LnhtbESPwWrDMBBE74X8g9hAb40cH0JxLYckxNBr3FLwbbG2&#10;lom1EpYSu38fFQo9DjPzhin3ix3FnaYwOFaw3WQgiDunB+4VfH7UL68gQkTWODomBT8UYF+tnkos&#10;tJv5Qvcm9iJBOBSowMToCylDZ8hi2DhPnLxvN1mMSU691BPOCW5HmWfZTlocOC0Y9HQy1F2bm1Uw&#10;t409ozON6Wzrj0NWt1/bWqnn9XJ4AxFpif/hv/a7VrDLc/g9k46Ar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759wgAAANwAAAAPAAAAAAAAAAAAAAAAAJgCAABkcnMvZG93&#10;bnJldi54bWxQSwUGAAAAAAQABAD1AAAAhwM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623" o:spid="_x0000_s1028" style="position:absolute;left:121;top:4084;width:30298;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Mb5sAA&#10;AADcAAAADwAAAGRycy9kb3ducmV2LnhtbESPQYvCMBSE7wv+h/AEb5qqIFKNorIFr1YRens0z6bY&#10;vJQma+u/NwsLexxm5htmux9sI17U+dqxgvksAUFcOl1zpeB2zaZrED4ga2wck4I3edjvRl9bTLXr&#10;+UKvPFQiQtinqMCE0KZS+tKQRT9zLXH0Hq6zGKLsKqk77CPcNnKRJCtpsea4YLClk6Hymf9YBX2R&#10;2290JjelLdpjnWTFfZ4pNRkPhw2IQEP4D/+1z1rBarGE3zPxCMjd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kMb5sAAAADcAAAADwAAAAAAAAAAAAAAAACYAgAAZHJzL2Rvd25y&#10;ZXYueG1sUEsFBgAAAAAEAAQA9QAAAIUDA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w10:wrap anchorx="margin"/>
              </v:group>
            </w:pict>
          </mc:Fallback>
        </mc:AlternateContent>
      </w:r>
    </w:p>
    <w:p w:rsidR="00A13A7F" w:rsidRDefault="00A13A7F" w:rsidP="00A13A7F">
      <w:pPr>
        <w:pStyle w:val="Titre2"/>
      </w:pPr>
      <w:bookmarkStart w:id="31" w:name="_Toc451439637"/>
      <w:r w:rsidRPr="006C7A04">
        <w:t xml:space="preserve"> </w:t>
      </w:r>
      <w:bookmarkStart w:id="32" w:name="_Toc460579948"/>
      <w:bookmarkStart w:id="33" w:name="_Toc460673313"/>
      <w:bookmarkStart w:id="34" w:name="_Toc460676556"/>
      <w:bookmarkStart w:id="35" w:name="_Toc460676604"/>
      <w:bookmarkStart w:id="36" w:name="_Toc460676797"/>
      <w:bookmarkEnd w:id="31"/>
      <w:r>
        <w:t>SOMMAIRE</w:t>
      </w:r>
      <w:bookmarkEnd w:id="32"/>
      <w:bookmarkEnd w:id="33"/>
      <w:bookmarkEnd w:id="34"/>
      <w:bookmarkEnd w:id="35"/>
      <w:bookmarkEnd w:id="36"/>
    </w:p>
    <w:p w:rsidR="00A13A7F" w:rsidRPr="00330748" w:rsidRDefault="00A13A7F" w:rsidP="00A13A7F">
      <w:pPr>
        <w:rPr>
          <w:rFonts w:ascii="Times New Roman" w:hAnsi="Times New Roman" w:cs="Times New Roman"/>
          <w:sz w:val="20"/>
          <w:szCs w:val="20"/>
        </w:rPr>
      </w:pPr>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r w:rsidRPr="00330748">
        <w:rPr>
          <w:rFonts w:ascii="Times New Roman" w:hAnsi="Times New Roman" w:cs="Times New Roman"/>
          <w:b w:val="0"/>
          <w:sz w:val="20"/>
          <w:szCs w:val="20"/>
        </w:rPr>
        <w:fldChar w:fldCharType="begin"/>
      </w:r>
      <w:r w:rsidRPr="00330748">
        <w:rPr>
          <w:rFonts w:ascii="Times New Roman" w:hAnsi="Times New Roman" w:cs="Times New Roman"/>
          <w:b w:val="0"/>
          <w:sz w:val="20"/>
          <w:szCs w:val="20"/>
        </w:rPr>
        <w:instrText xml:space="preserve"> TOC \o "1-3" \h \z \u </w:instrText>
      </w:r>
      <w:r w:rsidRPr="00330748">
        <w:rPr>
          <w:rFonts w:ascii="Times New Roman" w:hAnsi="Times New Roman" w:cs="Times New Roman"/>
          <w:b w:val="0"/>
          <w:sz w:val="20"/>
          <w:szCs w:val="20"/>
        </w:rPr>
        <w:fldChar w:fldCharType="separate"/>
      </w:r>
      <w:hyperlink w:anchor="_Toc460676600" w:history="1">
        <w:r w:rsidRPr="00330748">
          <w:rPr>
            <w:rStyle w:val="Lienhypertexte"/>
            <w:rFonts w:ascii="Times New Roman" w:hAnsi="Times New Roman" w:cs="Times New Roman"/>
            <w:b w:val="0"/>
            <w:noProof/>
            <w:sz w:val="20"/>
            <w:szCs w:val="20"/>
          </w:rPr>
          <w:t>DEDICACE</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_Toc460676600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I</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01" w:history="1">
        <w:r w:rsidRPr="00330748">
          <w:rPr>
            <w:rStyle w:val="Lienhypertexte"/>
            <w:rFonts w:ascii="Times New Roman" w:hAnsi="Times New Roman" w:cs="Times New Roman"/>
            <w:b w:val="0"/>
            <w:noProof/>
            <w:sz w:val="20"/>
            <w:szCs w:val="20"/>
          </w:rPr>
          <w:t>REMERCIEMENT</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_Toc460676601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II</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02" w:history="1">
        <w:r w:rsidRPr="00330748">
          <w:rPr>
            <w:rStyle w:val="Lienhypertexte"/>
            <w:rFonts w:ascii="Times New Roman" w:hAnsi="Times New Roman" w:cs="Times New Roman"/>
            <w:b w:val="0"/>
            <w:noProof/>
            <w:sz w:val="20"/>
            <w:szCs w:val="20"/>
            <w:lang w:val="en-US"/>
          </w:rPr>
          <w:t>LISTE DES ABREVIATIONS</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_Toc460676602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III</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03" w:history="1">
        <w:r w:rsidRPr="00330748">
          <w:rPr>
            <w:rStyle w:val="Lienhypertexte"/>
            <w:rFonts w:ascii="Times New Roman" w:hAnsi="Times New Roman" w:cs="Times New Roman"/>
            <w:b w:val="0"/>
            <w:noProof/>
            <w:sz w:val="20"/>
            <w:szCs w:val="20"/>
          </w:rPr>
          <w:t>ANVANTS</w:t>
        </w:r>
        <w:r w:rsidRPr="00330748">
          <w:rPr>
            <w:rStyle w:val="Lienhypertexte"/>
            <w:rFonts w:ascii="Times New Roman" w:eastAsia="Adobe Ming Std L" w:hAnsi="Times New Roman" w:cs="Times New Roman"/>
            <w:b w:val="0"/>
            <w:noProof/>
            <w:sz w:val="20"/>
            <w:szCs w:val="20"/>
          </w:rPr>
          <w:t>-PROPOS</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_Toc460676603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V</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04" w:history="1">
        <w:r w:rsidRPr="00330748">
          <w:rPr>
            <w:rStyle w:val="Lienhypertexte"/>
            <w:rFonts w:ascii="Times New Roman" w:hAnsi="Times New Roman" w:cs="Times New Roman"/>
            <w:b w:val="0"/>
            <w:noProof/>
            <w:sz w:val="20"/>
            <w:szCs w:val="20"/>
          </w:rPr>
          <w:t>SOMMAIRE</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_Toc460676604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VI</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05" w:history="1">
        <w:r w:rsidRPr="00330748">
          <w:rPr>
            <w:rStyle w:val="Lienhypertexte"/>
            <w:rFonts w:ascii="Times New Roman" w:eastAsia="Adobe Ming Std L" w:hAnsi="Times New Roman" w:cs="Times New Roman"/>
            <w:b w:val="0"/>
            <w:noProof/>
            <w:sz w:val="20"/>
            <w:szCs w:val="20"/>
          </w:rPr>
          <w:t xml:space="preserve">LISTE DES </w:t>
        </w:r>
        <w:r w:rsidRPr="00330748">
          <w:rPr>
            <w:rStyle w:val="Lienhypertexte"/>
            <w:rFonts w:ascii="Times New Roman" w:hAnsi="Times New Roman" w:cs="Times New Roman"/>
            <w:b w:val="0"/>
            <w:noProof/>
            <w:sz w:val="20"/>
            <w:szCs w:val="20"/>
          </w:rPr>
          <w:t>TABLEAUX</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_Toc460676605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VII</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06" w:history="1">
        <w:r w:rsidRPr="00330748">
          <w:rPr>
            <w:rStyle w:val="Lienhypertexte"/>
            <w:rFonts w:ascii="Times New Roman" w:eastAsia="Adobe Ming Std L" w:hAnsi="Times New Roman" w:cs="Times New Roman"/>
            <w:b w:val="0"/>
            <w:noProof/>
            <w:sz w:val="20"/>
            <w:szCs w:val="20"/>
          </w:rPr>
          <w:t xml:space="preserve">LISTE DES </w:t>
        </w:r>
        <w:r w:rsidRPr="00330748">
          <w:rPr>
            <w:rStyle w:val="Lienhypertexte"/>
            <w:rFonts w:ascii="Times New Roman" w:hAnsi="Times New Roman" w:cs="Times New Roman"/>
            <w:b w:val="0"/>
            <w:noProof/>
            <w:sz w:val="20"/>
            <w:szCs w:val="20"/>
          </w:rPr>
          <w:t>FIGURES</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_Toc460676606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VIII</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07" w:history="1">
        <w:r w:rsidRPr="00330748">
          <w:rPr>
            <w:rStyle w:val="Lienhypertexte"/>
            <w:rFonts w:ascii="Times New Roman" w:hAnsi="Times New Roman" w:cs="Times New Roman"/>
            <w:b w:val="0"/>
            <w:noProof/>
            <w:sz w:val="20"/>
            <w:szCs w:val="20"/>
          </w:rPr>
          <w:t>RESUME</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_Toc460676607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IX</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08" w:history="1">
        <w:r w:rsidRPr="00330748">
          <w:rPr>
            <w:rStyle w:val="Lienhypertexte"/>
            <w:rFonts w:ascii="Times New Roman" w:hAnsi="Times New Roman" w:cs="Times New Roman"/>
            <w:b w:val="0"/>
            <w:noProof/>
            <w:sz w:val="20"/>
            <w:szCs w:val="20"/>
          </w:rPr>
          <w:t>INTRODUCTION</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_Toc460676608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1</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1"/>
        <w:tabs>
          <w:tab w:val="right" w:leader="dot" w:pos="10456"/>
        </w:tabs>
        <w:rPr>
          <w:rFonts w:eastAsiaTheme="minorEastAsia" w:cs="Times New Roman"/>
          <w:bCs w:val="0"/>
          <w:iCs w:val="0"/>
          <w:noProof/>
          <w:sz w:val="20"/>
          <w:szCs w:val="20"/>
          <w:lang w:val="en-US"/>
        </w:rPr>
      </w:pPr>
      <w:hyperlink w:anchor="_Toc460676609" w:history="1">
        <w:r w:rsidRPr="00330748">
          <w:rPr>
            <w:rStyle w:val="Lienhypertexte"/>
            <w:rFonts w:cs="Times New Roman"/>
            <w:noProof/>
            <w:sz w:val="20"/>
            <w:szCs w:val="20"/>
          </w:rPr>
          <w:t>ETUDE PREALABLE</w:t>
        </w:r>
        <w:r w:rsidRPr="00330748">
          <w:rPr>
            <w:rFonts w:cs="Times New Roman"/>
            <w:noProof/>
            <w:webHidden/>
            <w:sz w:val="20"/>
            <w:szCs w:val="20"/>
          </w:rPr>
          <w:tab/>
        </w:r>
        <w:r w:rsidRPr="00330748">
          <w:rPr>
            <w:rFonts w:cs="Times New Roman"/>
            <w:noProof/>
            <w:webHidden/>
            <w:sz w:val="20"/>
            <w:szCs w:val="20"/>
          </w:rPr>
          <w:fldChar w:fldCharType="begin"/>
        </w:r>
        <w:r w:rsidRPr="00330748">
          <w:rPr>
            <w:rFonts w:cs="Times New Roman"/>
            <w:noProof/>
            <w:webHidden/>
            <w:sz w:val="20"/>
            <w:szCs w:val="20"/>
          </w:rPr>
          <w:instrText xml:space="preserve"> PAGEREF _Toc460676609 \h </w:instrText>
        </w:r>
        <w:r w:rsidRPr="00330748">
          <w:rPr>
            <w:rFonts w:cs="Times New Roman"/>
            <w:noProof/>
            <w:webHidden/>
            <w:sz w:val="20"/>
            <w:szCs w:val="20"/>
          </w:rPr>
        </w:r>
        <w:r w:rsidRPr="00330748">
          <w:rPr>
            <w:rFonts w:cs="Times New Roman"/>
            <w:noProof/>
            <w:webHidden/>
            <w:sz w:val="20"/>
            <w:szCs w:val="20"/>
          </w:rPr>
          <w:fldChar w:fldCharType="separate"/>
        </w:r>
        <w:r w:rsidRPr="00330748">
          <w:rPr>
            <w:rFonts w:cs="Times New Roman"/>
            <w:noProof/>
            <w:webHidden/>
            <w:sz w:val="20"/>
            <w:szCs w:val="20"/>
          </w:rPr>
          <w:t>2</w:t>
        </w:r>
        <w:r w:rsidRPr="00330748">
          <w:rPr>
            <w:rFonts w:cs="Times New Roman"/>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10" w:history="1">
        <w:r w:rsidRPr="00330748">
          <w:rPr>
            <w:rStyle w:val="Lienhypertexte"/>
            <w:rFonts w:ascii="Times New Roman" w:hAnsi="Times New Roman" w:cs="Times New Roman"/>
            <w:b w:val="0"/>
            <w:noProof/>
            <w:sz w:val="20"/>
            <w:szCs w:val="20"/>
          </w:rPr>
          <w:t>CHAPITRE I- PRESENTATION DE LA STRUCTURE D’ACCUEIL</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_Toc460676610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3</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11" w:history="1">
        <w:r w:rsidRPr="00330748">
          <w:rPr>
            <w:rStyle w:val="Lienhypertexte"/>
            <w:rFonts w:cs="Times New Roman"/>
            <w:noProof/>
            <w:sz w:val="20"/>
          </w:rPr>
          <w:t>I.1- Présentation de l’entreprise</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_Toc460676611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3</w:t>
        </w:r>
        <w:r w:rsidRPr="00330748">
          <w:rPr>
            <w:rFonts w:cs="Times New Roman"/>
            <w:noProof/>
            <w:webHidden/>
            <w:sz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12" w:history="1">
        <w:r w:rsidRPr="00330748">
          <w:rPr>
            <w:rStyle w:val="Lienhypertexte"/>
            <w:rFonts w:cs="Times New Roman"/>
            <w:noProof/>
            <w:sz w:val="20"/>
          </w:rPr>
          <w:t>I.2- Organisation interne de Smile</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_Toc460676612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4</w:t>
        </w:r>
        <w:r w:rsidRPr="00330748">
          <w:rPr>
            <w:rFonts w:cs="Times New Roman"/>
            <w:noProof/>
            <w:webHidden/>
            <w:sz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13" w:history="1">
        <w:r w:rsidRPr="00330748">
          <w:rPr>
            <w:rStyle w:val="Lienhypertexte"/>
            <w:rFonts w:ascii="Times New Roman" w:hAnsi="Times New Roman" w:cs="Times New Roman"/>
            <w:b w:val="0"/>
            <w:noProof/>
            <w:sz w:val="20"/>
            <w:szCs w:val="20"/>
          </w:rPr>
          <w:t>CHAPITRE II : PRESENTATION DU PROJET ET ETUDE DE L’EXISTANT</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_Toc460676613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6</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14" w:history="1">
        <w:r w:rsidRPr="00330748">
          <w:rPr>
            <w:rStyle w:val="Lienhypertexte"/>
            <w:rFonts w:cs="Times New Roman"/>
            <w:noProof/>
            <w:sz w:val="20"/>
          </w:rPr>
          <w:t>II.1-  Contexte du projet et Définition des concepts</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_Toc460676614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6</w:t>
        </w:r>
        <w:r w:rsidRPr="00330748">
          <w:rPr>
            <w:rFonts w:cs="Times New Roman"/>
            <w:noProof/>
            <w:webHidden/>
            <w:sz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15" w:history="1">
        <w:r w:rsidRPr="00330748">
          <w:rPr>
            <w:rStyle w:val="Lienhypertexte"/>
            <w:rFonts w:cs="Times New Roman"/>
            <w:noProof/>
            <w:sz w:val="20"/>
          </w:rPr>
          <w:t>II.2-   Cahier des charges</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_Toc460676615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6</w:t>
        </w:r>
        <w:r w:rsidRPr="00330748">
          <w:rPr>
            <w:rFonts w:cs="Times New Roman"/>
            <w:noProof/>
            <w:webHidden/>
            <w:sz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16" w:history="1">
        <w:r w:rsidRPr="00330748">
          <w:rPr>
            <w:rStyle w:val="Lienhypertexte"/>
            <w:rFonts w:cs="Times New Roman"/>
            <w:noProof/>
            <w:sz w:val="20"/>
          </w:rPr>
          <w:t>II.3-  Diagnostic et critique de l’existant et propositions de solutions</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_Toc460676616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18</w:t>
        </w:r>
        <w:r w:rsidRPr="00330748">
          <w:rPr>
            <w:rFonts w:cs="Times New Roman"/>
            <w:noProof/>
            <w:webHidden/>
            <w:sz w:val="20"/>
          </w:rPr>
          <w:fldChar w:fldCharType="end"/>
        </w:r>
      </w:hyperlink>
    </w:p>
    <w:p w:rsidR="00A13A7F" w:rsidRPr="00330748" w:rsidRDefault="00A13A7F" w:rsidP="00A13A7F">
      <w:pPr>
        <w:pStyle w:val="TM1"/>
        <w:tabs>
          <w:tab w:val="right" w:leader="dot" w:pos="10456"/>
        </w:tabs>
        <w:rPr>
          <w:rFonts w:eastAsiaTheme="minorEastAsia" w:cs="Times New Roman"/>
          <w:bCs w:val="0"/>
          <w:iCs w:val="0"/>
          <w:noProof/>
          <w:sz w:val="20"/>
          <w:szCs w:val="20"/>
          <w:lang w:val="en-US"/>
        </w:rPr>
      </w:pPr>
      <w:hyperlink w:anchor="_Toc460676617" w:history="1">
        <w:r w:rsidRPr="00330748">
          <w:rPr>
            <w:rStyle w:val="Lienhypertexte"/>
            <w:rFonts w:cs="Times New Roman"/>
            <w:noProof/>
            <w:sz w:val="20"/>
            <w:szCs w:val="20"/>
          </w:rPr>
          <w:t>ETUDE CONCEPTUELLE</w:t>
        </w:r>
        <w:r w:rsidRPr="00330748">
          <w:rPr>
            <w:rFonts w:cs="Times New Roman"/>
            <w:noProof/>
            <w:webHidden/>
            <w:sz w:val="20"/>
            <w:szCs w:val="20"/>
          </w:rPr>
          <w:tab/>
        </w:r>
        <w:r w:rsidRPr="00330748">
          <w:rPr>
            <w:rFonts w:cs="Times New Roman"/>
            <w:noProof/>
            <w:webHidden/>
            <w:sz w:val="20"/>
            <w:szCs w:val="20"/>
          </w:rPr>
          <w:fldChar w:fldCharType="begin"/>
        </w:r>
        <w:r w:rsidRPr="00330748">
          <w:rPr>
            <w:rFonts w:cs="Times New Roman"/>
            <w:noProof/>
            <w:webHidden/>
            <w:sz w:val="20"/>
            <w:szCs w:val="20"/>
          </w:rPr>
          <w:instrText xml:space="preserve"> PAGEREF _Toc460676617 \h </w:instrText>
        </w:r>
        <w:r w:rsidRPr="00330748">
          <w:rPr>
            <w:rFonts w:cs="Times New Roman"/>
            <w:noProof/>
            <w:webHidden/>
            <w:sz w:val="20"/>
            <w:szCs w:val="20"/>
          </w:rPr>
        </w:r>
        <w:r w:rsidRPr="00330748">
          <w:rPr>
            <w:rFonts w:cs="Times New Roman"/>
            <w:noProof/>
            <w:webHidden/>
            <w:sz w:val="20"/>
            <w:szCs w:val="20"/>
          </w:rPr>
          <w:fldChar w:fldCharType="separate"/>
        </w:r>
        <w:r w:rsidRPr="00330748">
          <w:rPr>
            <w:rFonts w:cs="Times New Roman"/>
            <w:noProof/>
            <w:webHidden/>
            <w:sz w:val="20"/>
            <w:szCs w:val="20"/>
          </w:rPr>
          <w:t>23</w:t>
        </w:r>
        <w:r w:rsidRPr="00330748">
          <w:rPr>
            <w:rFonts w:cs="Times New Roman"/>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18" w:history="1">
        <w:r w:rsidRPr="00330748">
          <w:rPr>
            <w:rStyle w:val="Lienhypertexte"/>
            <w:rFonts w:ascii="Times New Roman" w:hAnsi="Times New Roman" w:cs="Times New Roman"/>
            <w:b w:val="0"/>
            <w:noProof/>
            <w:sz w:val="20"/>
            <w:szCs w:val="20"/>
          </w:rPr>
          <w:t>CHAPITRE III- METHODE D’ANALYSE ET DE CONCEPTION</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_Toc460676618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24</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19" w:history="1">
        <w:r w:rsidRPr="00330748">
          <w:rPr>
            <w:rStyle w:val="Lienhypertexte"/>
            <w:rFonts w:cs="Times New Roman"/>
            <w:noProof/>
            <w:sz w:val="20"/>
          </w:rPr>
          <w:t>III.1- Présentation des méthodes d’analyse et de conception</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_Toc460676619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24</w:t>
        </w:r>
        <w:r w:rsidRPr="00330748">
          <w:rPr>
            <w:rFonts w:cs="Times New Roman"/>
            <w:noProof/>
            <w:webHidden/>
            <w:sz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20" w:history="1">
        <w:r w:rsidRPr="00330748">
          <w:rPr>
            <w:rStyle w:val="Lienhypertexte"/>
            <w:rFonts w:cs="Times New Roman"/>
            <w:noProof/>
            <w:sz w:val="20"/>
          </w:rPr>
          <w:t>III.2- Comparaison processus unifié et Merise</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_Toc460676620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29</w:t>
        </w:r>
        <w:r w:rsidRPr="00330748">
          <w:rPr>
            <w:rFonts w:cs="Times New Roman"/>
            <w:noProof/>
            <w:webHidden/>
            <w:sz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21" w:history="1">
        <w:r w:rsidRPr="00330748">
          <w:rPr>
            <w:rStyle w:val="Lienhypertexte"/>
            <w:rFonts w:cs="Times New Roman"/>
            <w:noProof/>
            <w:sz w:val="20"/>
          </w:rPr>
          <w:t>III.3- Choix de la méthode</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_Toc460676621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30</w:t>
        </w:r>
        <w:r w:rsidRPr="00330748">
          <w:rPr>
            <w:rFonts w:cs="Times New Roman"/>
            <w:noProof/>
            <w:webHidden/>
            <w:sz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22" w:history="1">
        <w:r w:rsidRPr="00330748">
          <w:rPr>
            <w:rStyle w:val="Lienhypertexte"/>
            <w:rFonts w:ascii="Times New Roman" w:hAnsi="Times New Roman" w:cs="Times New Roman"/>
            <w:b w:val="0"/>
            <w:noProof/>
            <w:sz w:val="20"/>
            <w:szCs w:val="20"/>
          </w:rPr>
          <w:t>CHAPITRE IV- MODELISATION METIER DU  SYSTEME</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_Toc460676622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32</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23" w:history="1">
        <w:r w:rsidRPr="00330748">
          <w:rPr>
            <w:rStyle w:val="Lienhypertexte"/>
            <w:rFonts w:cs="Times New Roman"/>
            <w:noProof/>
            <w:sz w:val="20"/>
          </w:rPr>
          <w:t>IV.1- Capture des besoins</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_Toc460676623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32</w:t>
        </w:r>
        <w:r w:rsidRPr="00330748">
          <w:rPr>
            <w:rFonts w:cs="Times New Roman"/>
            <w:noProof/>
            <w:webHidden/>
            <w:sz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24" w:history="1">
        <w:r w:rsidRPr="00330748">
          <w:rPr>
            <w:rStyle w:val="Lienhypertexte"/>
            <w:rFonts w:cs="Times New Roman"/>
            <w:noProof/>
            <w:sz w:val="20"/>
          </w:rPr>
          <w:t>IV.2-  Analyse</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_Toc460676624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45</w:t>
        </w:r>
        <w:r w:rsidRPr="00330748">
          <w:rPr>
            <w:rFonts w:cs="Times New Roman"/>
            <w:noProof/>
            <w:webHidden/>
            <w:sz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25" w:history="1">
        <w:r w:rsidRPr="00330748">
          <w:rPr>
            <w:rStyle w:val="Lienhypertexte"/>
            <w:rFonts w:cs="Times New Roman"/>
            <w:noProof/>
            <w:sz w:val="20"/>
          </w:rPr>
          <w:t>IV.3- Conception préliminaire et détaillée</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_Toc460676625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55</w:t>
        </w:r>
        <w:r w:rsidRPr="00330748">
          <w:rPr>
            <w:rFonts w:cs="Times New Roman"/>
            <w:noProof/>
            <w:webHidden/>
            <w:sz w:val="20"/>
          </w:rPr>
          <w:fldChar w:fldCharType="end"/>
        </w:r>
      </w:hyperlink>
    </w:p>
    <w:p w:rsidR="00A13A7F" w:rsidRPr="00330748" w:rsidRDefault="00A13A7F" w:rsidP="00A13A7F">
      <w:pPr>
        <w:pStyle w:val="TM1"/>
        <w:tabs>
          <w:tab w:val="right" w:leader="dot" w:pos="10456"/>
        </w:tabs>
        <w:rPr>
          <w:rFonts w:eastAsiaTheme="minorEastAsia" w:cs="Times New Roman"/>
          <w:bCs w:val="0"/>
          <w:iCs w:val="0"/>
          <w:noProof/>
          <w:sz w:val="20"/>
          <w:szCs w:val="20"/>
          <w:lang w:val="en-US"/>
        </w:rPr>
      </w:pPr>
      <w:hyperlink w:anchor="_Toc460676626" w:history="1">
        <w:r w:rsidRPr="00330748">
          <w:rPr>
            <w:rStyle w:val="Lienhypertexte"/>
            <w:rFonts w:cs="Times New Roman"/>
            <w:noProof/>
            <w:sz w:val="20"/>
            <w:szCs w:val="20"/>
          </w:rPr>
          <w:t>ETUDE TECHNIQUE ET REALISATION</w:t>
        </w:r>
        <w:r w:rsidRPr="00330748">
          <w:rPr>
            <w:rFonts w:cs="Times New Roman"/>
            <w:noProof/>
            <w:webHidden/>
            <w:sz w:val="20"/>
            <w:szCs w:val="20"/>
          </w:rPr>
          <w:tab/>
        </w:r>
        <w:r w:rsidRPr="00330748">
          <w:rPr>
            <w:rFonts w:cs="Times New Roman"/>
            <w:noProof/>
            <w:webHidden/>
            <w:sz w:val="20"/>
            <w:szCs w:val="20"/>
          </w:rPr>
          <w:fldChar w:fldCharType="begin"/>
        </w:r>
        <w:r w:rsidRPr="00330748">
          <w:rPr>
            <w:rFonts w:cs="Times New Roman"/>
            <w:noProof/>
            <w:webHidden/>
            <w:sz w:val="20"/>
            <w:szCs w:val="20"/>
          </w:rPr>
          <w:instrText xml:space="preserve"> PAGEREF _Toc460676626 \h </w:instrText>
        </w:r>
        <w:r w:rsidRPr="00330748">
          <w:rPr>
            <w:rFonts w:cs="Times New Roman"/>
            <w:noProof/>
            <w:webHidden/>
            <w:sz w:val="20"/>
            <w:szCs w:val="20"/>
          </w:rPr>
        </w:r>
        <w:r w:rsidRPr="00330748">
          <w:rPr>
            <w:rFonts w:cs="Times New Roman"/>
            <w:noProof/>
            <w:webHidden/>
            <w:sz w:val="20"/>
            <w:szCs w:val="20"/>
          </w:rPr>
          <w:fldChar w:fldCharType="separate"/>
        </w:r>
        <w:r w:rsidRPr="00330748">
          <w:rPr>
            <w:rFonts w:cs="Times New Roman"/>
            <w:noProof/>
            <w:webHidden/>
            <w:sz w:val="20"/>
            <w:szCs w:val="20"/>
          </w:rPr>
          <w:t>57</w:t>
        </w:r>
        <w:r w:rsidRPr="00330748">
          <w:rPr>
            <w:rFonts w:cs="Times New Roman"/>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27" w:history="1">
        <w:r w:rsidRPr="00330748">
          <w:rPr>
            <w:rStyle w:val="Lienhypertexte"/>
            <w:rFonts w:ascii="Times New Roman" w:hAnsi="Times New Roman" w:cs="Times New Roman"/>
            <w:b w:val="0"/>
            <w:noProof/>
            <w:sz w:val="20"/>
            <w:szCs w:val="20"/>
          </w:rPr>
          <w:t>CHAPITRE V- ETUDE TECHNIQUE</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_Toc460676627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58</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28" w:history="1">
        <w:r w:rsidRPr="00330748">
          <w:rPr>
            <w:rStyle w:val="Lienhypertexte"/>
            <w:rFonts w:cs="Times New Roman"/>
            <w:noProof/>
            <w:sz w:val="20"/>
          </w:rPr>
          <w:t>V.1-  Choix technique</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_Toc460676628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58</w:t>
        </w:r>
        <w:r w:rsidRPr="00330748">
          <w:rPr>
            <w:rFonts w:cs="Times New Roman"/>
            <w:noProof/>
            <w:webHidden/>
            <w:sz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29" w:history="1">
        <w:r w:rsidRPr="00330748">
          <w:rPr>
            <w:rStyle w:val="Lienhypertexte"/>
            <w:rFonts w:cs="Times New Roman"/>
            <w:noProof/>
            <w:sz w:val="20"/>
          </w:rPr>
          <w:t>V.2-  Architecture matérielle et logicielle</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_Toc460676629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61</w:t>
        </w:r>
        <w:r w:rsidRPr="00330748">
          <w:rPr>
            <w:rFonts w:cs="Times New Roman"/>
            <w:noProof/>
            <w:webHidden/>
            <w:sz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30" w:history="1">
        <w:r w:rsidRPr="00330748">
          <w:rPr>
            <w:rStyle w:val="Lienhypertexte"/>
            <w:rFonts w:ascii="Times New Roman" w:hAnsi="Times New Roman" w:cs="Times New Roman"/>
            <w:b w:val="0"/>
            <w:noProof/>
            <w:sz w:val="20"/>
            <w:szCs w:val="20"/>
          </w:rPr>
          <w:t>CHAPITRE VI- REALISATION</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_Toc460676630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66</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31" w:history="1">
        <w:r w:rsidRPr="00330748">
          <w:rPr>
            <w:rStyle w:val="Lienhypertexte"/>
            <w:rFonts w:cs="Times New Roman"/>
            <w:noProof/>
            <w:sz w:val="20"/>
          </w:rPr>
          <w:t>VI .1 Conception détaillée</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_Toc460676631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66</w:t>
        </w:r>
        <w:r w:rsidRPr="00330748">
          <w:rPr>
            <w:rFonts w:cs="Times New Roman"/>
            <w:noProof/>
            <w:webHidden/>
            <w:sz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32" w:history="1">
        <w:r w:rsidRPr="00330748">
          <w:rPr>
            <w:rStyle w:val="Lienhypertexte"/>
            <w:rFonts w:cs="Times New Roman"/>
            <w:noProof/>
            <w:sz w:val="20"/>
          </w:rPr>
          <w:t>VI.2   Quelques interfaces graphiques</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_Toc460676632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66</w:t>
        </w:r>
        <w:r w:rsidRPr="00330748">
          <w:rPr>
            <w:rFonts w:cs="Times New Roman"/>
            <w:noProof/>
            <w:webHidden/>
            <w:sz w:val="20"/>
          </w:rPr>
          <w:fldChar w:fldCharType="end"/>
        </w:r>
      </w:hyperlink>
    </w:p>
    <w:p w:rsidR="00A13A7F" w:rsidRPr="00330748" w:rsidRDefault="00A13A7F" w:rsidP="00A13A7F">
      <w:pPr>
        <w:pStyle w:val="TM3"/>
        <w:tabs>
          <w:tab w:val="right" w:leader="dot" w:pos="10456"/>
        </w:tabs>
        <w:rPr>
          <w:rFonts w:eastAsiaTheme="minorEastAsia" w:cs="Times New Roman"/>
          <w:noProof/>
          <w:sz w:val="20"/>
          <w:lang w:val="en-US"/>
        </w:rPr>
      </w:pPr>
      <w:hyperlink w:anchor="_Toc460676633" w:history="1">
        <w:r w:rsidRPr="00330748">
          <w:rPr>
            <w:rStyle w:val="Lienhypertexte"/>
            <w:rFonts w:cs="Times New Roman"/>
            <w:noProof/>
            <w:sz w:val="20"/>
          </w:rPr>
          <w:t>VI.3- Bilan du projet</w:t>
        </w:r>
        <w:r w:rsidRPr="00330748">
          <w:rPr>
            <w:rFonts w:cs="Times New Roman"/>
            <w:noProof/>
            <w:webHidden/>
            <w:sz w:val="20"/>
          </w:rPr>
          <w:tab/>
        </w:r>
        <w:r w:rsidRPr="00330748">
          <w:rPr>
            <w:rFonts w:cs="Times New Roman"/>
            <w:noProof/>
            <w:webHidden/>
            <w:sz w:val="20"/>
          </w:rPr>
          <w:fldChar w:fldCharType="begin"/>
        </w:r>
        <w:r w:rsidRPr="00330748">
          <w:rPr>
            <w:rFonts w:cs="Times New Roman"/>
            <w:noProof/>
            <w:webHidden/>
            <w:sz w:val="20"/>
          </w:rPr>
          <w:instrText xml:space="preserve"> PAGEREF _Toc460676633 \h </w:instrText>
        </w:r>
        <w:r w:rsidRPr="00330748">
          <w:rPr>
            <w:rFonts w:cs="Times New Roman"/>
            <w:noProof/>
            <w:webHidden/>
            <w:sz w:val="20"/>
          </w:rPr>
        </w:r>
        <w:r w:rsidRPr="00330748">
          <w:rPr>
            <w:rFonts w:cs="Times New Roman"/>
            <w:noProof/>
            <w:webHidden/>
            <w:sz w:val="20"/>
          </w:rPr>
          <w:fldChar w:fldCharType="separate"/>
        </w:r>
        <w:r w:rsidRPr="00330748">
          <w:rPr>
            <w:rFonts w:cs="Times New Roman"/>
            <w:noProof/>
            <w:webHidden/>
            <w:sz w:val="20"/>
          </w:rPr>
          <w:t>76</w:t>
        </w:r>
        <w:r w:rsidRPr="00330748">
          <w:rPr>
            <w:rFonts w:cs="Times New Roman"/>
            <w:noProof/>
            <w:webHidden/>
            <w:sz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34" w:history="1">
        <w:r w:rsidRPr="00330748">
          <w:rPr>
            <w:rStyle w:val="Lienhypertexte"/>
            <w:rFonts w:ascii="Times New Roman" w:hAnsi="Times New Roman" w:cs="Times New Roman"/>
            <w:b w:val="0"/>
            <w:noProof/>
            <w:sz w:val="20"/>
            <w:szCs w:val="20"/>
          </w:rPr>
          <w:t>CONCLUSION</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_Toc460676634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78</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35" w:history="1">
        <w:r w:rsidRPr="00330748">
          <w:rPr>
            <w:rStyle w:val="Lienhypertexte"/>
            <w:rFonts w:ascii="Times New Roman" w:hAnsi="Times New Roman" w:cs="Times New Roman"/>
            <w:b w:val="0"/>
            <w:noProof/>
            <w:sz w:val="20"/>
            <w:szCs w:val="20"/>
          </w:rPr>
          <w:t>BIBLIOTHEQUE</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_Toc460676635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I</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36" w:history="1">
        <w:r w:rsidRPr="00330748">
          <w:rPr>
            <w:rStyle w:val="Lienhypertexte"/>
            <w:rFonts w:ascii="Times New Roman" w:hAnsi="Times New Roman" w:cs="Times New Roman"/>
            <w:b w:val="0"/>
            <w:noProof/>
            <w:sz w:val="20"/>
            <w:szCs w:val="20"/>
          </w:rPr>
          <w:t>WEBOGRAPHIE</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_Toc460676636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II</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37" w:history="1">
        <w:r w:rsidRPr="00330748">
          <w:rPr>
            <w:rStyle w:val="Lienhypertexte"/>
            <w:rFonts w:ascii="Times New Roman" w:hAnsi="Times New Roman" w:cs="Times New Roman"/>
            <w:b w:val="0"/>
            <w:noProof/>
            <w:sz w:val="20"/>
            <w:szCs w:val="20"/>
          </w:rPr>
          <w:t>GLOSSAIRE</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_Toc460676637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III</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pStyle w:val="TM2"/>
        <w:tabs>
          <w:tab w:val="right" w:leader="dot" w:pos="10456"/>
        </w:tabs>
        <w:rPr>
          <w:rFonts w:ascii="Times New Roman" w:eastAsiaTheme="minorEastAsia" w:hAnsi="Times New Roman" w:cs="Times New Roman"/>
          <w:b w:val="0"/>
          <w:bCs w:val="0"/>
          <w:noProof/>
          <w:sz w:val="20"/>
          <w:szCs w:val="20"/>
          <w:lang w:val="en-US"/>
        </w:rPr>
      </w:pPr>
      <w:hyperlink w:anchor="_Toc460676638" w:history="1">
        <w:r w:rsidRPr="00330748">
          <w:rPr>
            <w:rStyle w:val="Lienhypertexte"/>
            <w:rFonts w:ascii="Times New Roman" w:hAnsi="Times New Roman" w:cs="Times New Roman"/>
            <w:b w:val="0"/>
            <w:noProof/>
            <w:sz w:val="20"/>
            <w:szCs w:val="20"/>
          </w:rPr>
          <w:t>TABLE DES MATIERES</w:t>
        </w:r>
        <w:r w:rsidRPr="00330748">
          <w:rPr>
            <w:rFonts w:ascii="Times New Roman" w:hAnsi="Times New Roman" w:cs="Times New Roman"/>
            <w:b w:val="0"/>
            <w:noProof/>
            <w:webHidden/>
            <w:sz w:val="20"/>
            <w:szCs w:val="20"/>
          </w:rPr>
          <w:tab/>
        </w:r>
        <w:r w:rsidRPr="00330748">
          <w:rPr>
            <w:rFonts w:ascii="Times New Roman" w:hAnsi="Times New Roman" w:cs="Times New Roman"/>
            <w:b w:val="0"/>
            <w:noProof/>
            <w:webHidden/>
            <w:sz w:val="20"/>
            <w:szCs w:val="20"/>
          </w:rPr>
          <w:fldChar w:fldCharType="begin"/>
        </w:r>
        <w:r w:rsidRPr="00330748">
          <w:rPr>
            <w:rFonts w:ascii="Times New Roman" w:hAnsi="Times New Roman" w:cs="Times New Roman"/>
            <w:b w:val="0"/>
            <w:noProof/>
            <w:webHidden/>
            <w:sz w:val="20"/>
            <w:szCs w:val="20"/>
          </w:rPr>
          <w:instrText xml:space="preserve"> PAGEREF _Toc460676638 \h </w:instrText>
        </w:r>
        <w:r w:rsidRPr="00330748">
          <w:rPr>
            <w:rFonts w:ascii="Times New Roman" w:hAnsi="Times New Roman" w:cs="Times New Roman"/>
            <w:b w:val="0"/>
            <w:noProof/>
            <w:webHidden/>
            <w:sz w:val="20"/>
            <w:szCs w:val="20"/>
          </w:rPr>
        </w:r>
        <w:r w:rsidRPr="00330748">
          <w:rPr>
            <w:rFonts w:ascii="Times New Roman" w:hAnsi="Times New Roman" w:cs="Times New Roman"/>
            <w:b w:val="0"/>
            <w:noProof/>
            <w:webHidden/>
            <w:sz w:val="20"/>
            <w:szCs w:val="20"/>
          </w:rPr>
          <w:fldChar w:fldCharType="separate"/>
        </w:r>
        <w:r w:rsidRPr="00330748">
          <w:rPr>
            <w:rFonts w:ascii="Times New Roman" w:hAnsi="Times New Roman" w:cs="Times New Roman"/>
            <w:b w:val="0"/>
            <w:noProof/>
            <w:webHidden/>
            <w:sz w:val="20"/>
            <w:szCs w:val="20"/>
          </w:rPr>
          <w:t>IV</w:t>
        </w:r>
        <w:r w:rsidRPr="00330748">
          <w:rPr>
            <w:rFonts w:ascii="Times New Roman" w:hAnsi="Times New Roman" w:cs="Times New Roman"/>
            <w:b w:val="0"/>
            <w:noProof/>
            <w:webHidden/>
            <w:sz w:val="20"/>
            <w:szCs w:val="20"/>
          </w:rPr>
          <w:fldChar w:fldCharType="end"/>
        </w:r>
      </w:hyperlink>
    </w:p>
    <w:p w:rsidR="00A13A7F" w:rsidRPr="00330748" w:rsidRDefault="00A13A7F" w:rsidP="00A13A7F">
      <w:pPr>
        <w:rPr>
          <w:rFonts w:ascii="Times New Roman" w:hAnsi="Times New Roman" w:cs="Times New Roman"/>
          <w:sz w:val="20"/>
          <w:szCs w:val="20"/>
        </w:rPr>
      </w:pPr>
      <w:r w:rsidRPr="00330748">
        <w:rPr>
          <w:rFonts w:ascii="Times New Roman" w:hAnsi="Times New Roman" w:cs="Times New Roman"/>
          <w:sz w:val="20"/>
          <w:szCs w:val="20"/>
        </w:rPr>
        <w:fldChar w:fldCharType="end"/>
      </w:r>
      <w:r w:rsidRPr="00330748">
        <w:rPr>
          <w:rFonts w:ascii="Times New Roman" w:hAnsi="Times New Roman" w:cs="Times New Roman"/>
          <w:sz w:val="20"/>
          <w:szCs w:val="20"/>
        </w:rPr>
        <w:t xml:space="preserve"> </w:t>
      </w:r>
    </w:p>
    <w:p w:rsidR="00A13A7F" w:rsidRDefault="00A13A7F" w:rsidP="00A13A7F">
      <w:r w:rsidRPr="006C7A04">
        <w:rPr>
          <w:rFonts w:ascii="Times New Roman" w:hAnsi="Times New Roman" w:cs="Times New Roman"/>
          <w:noProof/>
          <w:lang w:val="en-US"/>
        </w:rPr>
        <mc:AlternateContent>
          <mc:Choice Requires="wpg">
            <w:drawing>
              <wp:anchor distT="0" distB="0" distL="114300" distR="114300" simplePos="0" relativeHeight="251666432" behindDoc="0" locked="0" layoutInCell="1" allowOverlap="1" wp14:anchorId="6CAF9F0C" wp14:editId="28756FDE">
                <wp:simplePos x="0" y="0"/>
                <wp:positionH relativeFrom="margin">
                  <wp:posOffset>1700558</wp:posOffset>
                </wp:positionH>
                <wp:positionV relativeFrom="paragraph">
                  <wp:posOffset>138644</wp:posOffset>
                </wp:positionV>
                <wp:extent cx="3041904" cy="454151"/>
                <wp:effectExtent l="0" t="0" r="0" b="3175"/>
                <wp:wrapNone/>
                <wp:docPr id="394" name="Groupe 394"/>
                <wp:cNvGraphicFramePr/>
                <a:graphic xmlns:a="http://schemas.openxmlformats.org/drawingml/2006/main">
                  <a:graphicData uri="http://schemas.microsoft.com/office/word/2010/wordprocessingGroup">
                    <wpg:wgp>
                      <wpg:cNvGrpSpPr/>
                      <wpg:grpSpPr>
                        <a:xfrm>
                          <a:off x="0" y="0"/>
                          <a:ext cx="3041904" cy="454151"/>
                          <a:chOff x="0" y="0"/>
                          <a:chExt cx="3041904" cy="454151"/>
                        </a:xfrm>
                      </wpg:grpSpPr>
                      <wps:wsp>
                        <wps:cNvPr id="395" name="Moins 395"/>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Moins 396"/>
                        <wps:cNvSpPr/>
                        <wps:spPr>
                          <a:xfrm>
                            <a:off x="12192" y="408432"/>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E35812D" id="Groupe 394" o:spid="_x0000_s1026" style="position:absolute;margin-left:133.9pt;margin-top:10.9pt;width:239.5pt;height:35.75pt;z-index:251666432;mso-position-horizontal-relative:margin;mso-height-relative:margin" coordsize="30419,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">
                <v:shape id="Moins 395"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MasIA&#10;AADcAAAADwAAAGRycy9kb3ducmV2LnhtbESPQWvCQBSE7wX/w/KE3upGpUWjq6gY6NUoQm6P7DMb&#10;zL4N2dWk/75bEHocZuYbZr0dbCOe1PnasYLpJAFBXDpdc6Xgcs4+FiB8QNbYOCYFP+Rhuxm9rTHV&#10;rucTPfNQiQhhn6ICE0KbSulLQxb9xLXE0bu5zmKIsquk7rCPcNvIWZJ8SYs1xwWDLR0Mlff8YRX0&#10;RW6P6ExuSlu0+zrJius0U+p9POxWIAIN4T/8an9rBfPlJ/ydi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0xqwgAAANwAAAAPAAAAAAAAAAAAAAAAAJgCAABkcnMvZG93&#10;bnJldi54bWxQSwUGAAAAAAQABAD1AAAAhwM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396" o:spid="_x0000_s1028" style="position:absolute;left:121;top:4084;width:30298;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SHcEA&#10;AADcAAAADwAAAGRycy9kb3ducmV2LnhtbESPQYvCMBSE7wv+h/AEb2uqgqzVKCoWvG5XhN4ezbMp&#10;Ni+libb+e7OwsMdhZr5hNrvBNuJJna8dK5hNExDEpdM1VwouP9nnFwgfkDU2jknBizzstqOPDaba&#10;9fxNzzxUIkLYp6jAhNCmUvrSkEU/dS1x9G6usxii7CqpO+wj3DZyniRLabHmuGCwpaOh8p4/rIK+&#10;yO0JnclNaYv2UCdZcZ1lSk3Gw34NItAQ/sN/7bNWsFgt4fdMPAJy+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l0h3BAAAA3AAAAA8AAAAAAAAAAAAAAAAAmAIAAGRycy9kb3du&#10;cmV2LnhtbFBLBQYAAAAABAAEAPUAAACGAw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w10:wrap anchorx="margin"/>
              </v:group>
            </w:pict>
          </mc:Fallback>
        </mc:AlternateContent>
      </w:r>
    </w:p>
    <w:p w:rsidR="00A13A7F" w:rsidRPr="006C7A04" w:rsidRDefault="00A13A7F" w:rsidP="00A13A7F">
      <w:pPr>
        <w:pStyle w:val="Titre2"/>
      </w:pPr>
      <w:bookmarkStart w:id="37" w:name="_Toc451439638"/>
      <w:bookmarkStart w:id="38" w:name="_Toc460579949"/>
      <w:bookmarkStart w:id="39" w:name="_Toc460673314"/>
      <w:bookmarkStart w:id="40" w:name="_Toc460676557"/>
      <w:bookmarkStart w:id="41" w:name="_Toc460676605"/>
      <w:bookmarkStart w:id="42" w:name="_Toc460676798"/>
      <w:r w:rsidRPr="006C7A04">
        <w:rPr>
          <w:rFonts w:eastAsia="Adobe Ming Std L"/>
        </w:rPr>
        <w:t xml:space="preserve">LISTE DES </w:t>
      </w:r>
      <w:r w:rsidRPr="006C7A04">
        <w:t>TABLEAUX</w:t>
      </w:r>
      <w:bookmarkEnd w:id="37"/>
      <w:bookmarkEnd w:id="38"/>
      <w:bookmarkEnd w:id="39"/>
      <w:bookmarkEnd w:id="40"/>
      <w:bookmarkEnd w:id="41"/>
      <w:bookmarkEnd w:id="42"/>
    </w:p>
    <w:p w:rsidR="00A13A7F" w:rsidRPr="006C7A04" w:rsidRDefault="00A13A7F" w:rsidP="00A13A7F">
      <w:pPr>
        <w:tabs>
          <w:tab w:val="left" w:pos="7060"/>
        </w:tabs>
        <w:spacing w:line="240" w:lineRule="auto"/>
        <w:rPr>
          <w:rFonts w:ascii="Times New Roman" w:hAnsi="Times New Roman" w:cs="Times New Roman"/>
          <w:sz w:val="24"/>
          <w:szCs w:val="24"/>
        </w:rPr>
      </w:pPr>
    </w:p>
    <w:p w:rsidR="00A13A7F" w:rsidRPr="00EC27A8" w:rsidRDefault="00A13A7F" w:rsidP="00A13A7F">
      <w:pPr>
        <w:tabs>
          <w:tab w:val="left" w:pos="1773"/>
        </w:tabs>
        <w:spacing w:line="240" w:lineRule="auto"/>
        <w:rPr>
          <w:rFonts w:ascii="Times New Roman" w:hAnsi="Times New Roman" w:cs="Times New Roman"/>
          <w:sz w:val="24"/>
          <w:szCs w:val="24"/>
        </w:rPr>
      </w:pPr>
      <w:r w:rsidRPr="00EC27A8">
        <w:rPr>
          <w:rFonts w:ascii="Times New Roman" w:hAnsi="Times New Roman" w:cs="Times New Roman"/>
          <w:sz w:val="24"/>
          <w:szCs w:val="24"/>
        </w:rPr>
        <w:tab/>
      </w:r>
    </w:p>
    <w:p w:rsidR="00A13A7F" w:rsidRDefault="00A13A7F" w:rsidP="00A13A7F">
      <w:pPr>
        <w:pStyle w:val="Tabledesillustrations"/>
        <w:tabs>
          <w:tab w:val="right" w:leader="dot" w:pos="10456"/>
        </w:tabs>
        <w:rPr>
          <w:rFonts w:eastAsiaTheme="minorEastAsia"/>
          <w:noProof/>
          <w:lang w:val="en-US"/>
        </w:rPr>
      </w:pPr>
      <w:r>
        <w:rPr>
          <w:rFonts w:cs="Times New Roman"/>
          <w:szCs w:val="24"/>
        </w:rPr>
        <w:fldChar w:fldCharType="begin"/>
      </w:r>
      <w:r>
        <w:rPr>
          <w:rFonts w:cs="Times New Roman"/>
          <w:szCs w:val="24"/>
        </w:rPr>
        <w:instrText xml:space="preserve"> TOC \h \z \c "Tableau" </w:instrText>
      </w:r>
      <w:r>
        <w:rPr>
          <w:rFonts w:cs="Times New Roman"/>
          <w:szCs w:val="24"/>
        </w:rPr>
        <w:fldChar w:fldCharType="separate"/>
      </w:r>
      <w:hyperlink w:anchor="_Toc460676988" w:history="1">
        <w:r w:rsidRPr="00A02271">
          <w:rPr>
            <w:rStyle w:val="Lienhypertexte"/>
            <w:noProof/>
          </w:rPr>
          <w:t>Tableau 1 : tableau récapitulatif des besoins</w:t>
        </w:r>
        <w:r>
          <w:rPr>
            <w:noProof/>
            <w:webHidden/>
          </w:rPr>
          <w:tab/>
        </w:r>
        <w:r>
          <w:rPr>
            <w:noProof/>
            <w:webHidden/>
          </w:rPr>
          <w:fldChar w:fldCharType="begin"/>
        </w:r>
        <w:r>
          <w:rPr>
            <w:noProof/>
            <w:webHidden/>
          </w:rPr>
          <w:instrText xml:space="preserve"> PAGEREF _Toc460676988 \h </w:instrText>
        </w:r>
        <w:r>
          <w:rPr>
            <w:noProof/>
            <w:webHidden/>
          </w:rPr>
        </w:r>
        <w:r>
          <w:rPr>
            <w:noProof/>
            <w:webHidden/>
          </w:rPr>
          <w:fldChar w:fldCharType="separate"/>
        </w:r>
        <w:r>
          <w:rPr>
            <w:noProof/>
            <w:webHidden/>
          </w:rPr>
          <w:t>22</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6989" w:history="1">
        <w:r w:rsidRPr="00A02271">
          <w:rPr>
            <w:rStyle w:val="Lienhypertexte"/>
            <w:rFonts w:cs="Times New Roman"/>
            <w:noProof/>
          </w:rPr>
          <w:t>Tableau 2</w:t>
        </w:r>
        <w:r w:rsidRPr="00A02271">
          <w:rPr>
            <w:rStyle w:val="Lienhypertexte"/>
            <w:rFonts w:eastAsia="Batang" w:cs="Times New Roman"/>
            <w:noProof/>
          </w:rPr>
          <w:t>: Diagrammes UML 2</w:t>
        </w:r>
        <w:r>
          <w:rPr>
            <w:noProof/>
            <w:webHidden/>
          </w:rPr>
          <w:tab/>
        </w:r>
        <w:r>
          <w:rPr>
            <w:noProof/>
            <w:webHidden/>
          </w:rPr>
          <w:fldChar w:fldCharType="begin"/>
        </w:r>
        <w:r>
          <w:rPr>
            <w:noProof/>
            <w:webHidden/>
          </w:rPr>
          <w:instrText xml:space="preserve"> PAGEREF _Toc460676989 \h </w:instrText>
        </w:r>
        <w:r>
          <w:rPr>
            <w:noProof/>
            <w:webHidden/>
          </w:rPr>
        </w:r>
        <w:r>
          <w:rPr>
            <w:noProof/>
            <w:webHidden/>
          </w:rPr>
          <w:fldChar w:fldCharType="separate"/>
        </w:r>
        <w:r>
          <w:rPr>
            <w:noProof/>
            <w:webHidden/>
          </w:rPr>
          <w:t>24</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6990" w:history="1">
        <w:r w:rsidRPr="00A02271">
          <w:rPr>
            <w:rStyle w:val="Lienhypertexte"/>
            <w:rFonts w:cs="Times New Roman"/>
            <w:noProof/>
          </w:rPr>
          <w:t>Tableau 3</w:t>
        </w:r>
        <w:r w:rsidRPr="00A02271">
          <w:rPr>
            <w:rStyle w:val="Lienhypertexte"/>
            <w:rFonts w:eastAsia="Batang" w:cs="Times New Roman"/>
            <w:noProof/>
          </w:rPr>
          <w:t>: Description des implémentations du PU</w:t>
        </w:r>
        <w:r>
          <w:rPr>
            <w:noProof/>
            <w:webHidden/>
          </w:rPr>
          <w:tab/>
        </w:r>
        <w:r>
          <w:rPr>
            <w:noProof/>
            <w:webHidden/>
          </w:rPr>
          <w:fldChar w:fldCharType="begin"/>
        </w:r>
        <w:r>
          <w:rPr>
            <w:noProof/>
            <w:webHidden/>
          </w:rPr>
          <w:instrText xml:space="preserve"> PAGEREF _Toc460676990 \h </w:instrText>
        </w:r>
        <w:r>
          <w:rPr>
            <w:noProof/>
            <w:webHidden/>
          </w:rPr>
        </w:r>
        <w:r>
          <w:rPr>
            <w:noProof/>
            <w:webHidden/>
          </w:rPr>
          <w:fldChar w:fldCharType="separate"/>
        </w:r>
        <w:r>
          <w:rPr>
            <w:noProof/>
            <w:webHidden/>
          </w:rPr>
          <w:t>26</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6991" w:history="1">
        <w:r w:rsidRPr="00A02271">
          <w:rPr>
            <w:rStyle w:val="Lienhypertexte"/>
            <w:rFonts w:cs="Times New Roman"/>
            <w:noProof/>
          </w:rPr>
          <w:t>Tableau 4: Etude comparative entre la méthode MERISE et Processus unifié</w:t>
        </w:r>
        <w:r>
          <w:rPr>
            <w:noProof/>
            <w:webHidden/>
          </w:rPr>
          <w:tab/>
        </w:r>
        <w:r>
          <w:rPr>
            <w:noProof/>
            <w:webHidden/>
          </w:rPr>
          <w:fldChar w:fldCharType="begin"/>
        </w:r>
        <w:r>
          <w:rPr>
            <w:noProof/>
            <w:webHidden/>
          </w:rPr>
          <w:instrText xml:space="preserve"> PAGEREF _Toc460676991 \h </w:instrText>
        </w:r>
        <w:r>
          <w:rPr>
            <w:noProof/>
            <w:webHidden/>
          </w:rPr>
        </w:r>
        <w:r>
          <w:rPr>
            <w:noProof/>
            <w:webHidden/>
          </w:rPr>
          <w:fldChar w:fldCharType="separate"/>
        </w:r>
        <w:r>
          <w:rPr>
            <w:noProof/>
            <w:webHidden/>
          </w:rPr>
          <w:t>29</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6992" w:history="1">
        <w:r w:rsidRPr="00A02271">
          <w:rPr>
            <w:rStyle w:val="Lienhypertexte"/>
            <w:rFonts w:cs="Times New Roman"/>
            <w:noProof/>
          </w:rPr>
          <w:t>Tableau 5 : description textuelle de l’authentification</w:t>
        </w:r>
        <w:r>
          <w:rPr>
            <w:noProof/>
            <w:webHidden/>
          </w:rPr>
          <w:tab/>
        </w:r>
        <w:r>
          <w:rPr>
            <w:noProof/>
            <w:webHidden/>
          </w:rPr>
          <w:fldChar w:fldCharType="begin"/>
        </w:r>
        <w:r>
          <w:rPr>
            <w:noProof/>
            <w:webHidden/>
          </w:rPr>
          <w:instrText xml:space="preserve"> PAGEREF _Toc460676992 \h </w:instrText>
        </w:r>
        <w:r>
          <w:rPr>
            <w:noProof/>
            <w:webHidden/>
          </w:rPr>
        </w:r>
        <w:r>
          <w:rPr>
            <w:noProof/>
            <w:webHidden/>
          </w:rPr>
          <w:fldChar w:fldCharType="separate"/>
        </w:r>
        <w:r>
          <w:rPr>
            <w:noProof/>
            <w:webHidden/>
          </w:rPr>
          <w:t>38</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6993" w:history="1">
        <w:r w:rsidRPr="00A02271">
          <w:rPr>
            <w:rStyle w:val="Lienhypertexte"/>
            <w:rFonts w:cs="Times New Roman"/>
            <w:noProof/>
          </w:rPr>
          <w:t>Tableau 6: description textuelle de consulter l’historique</w:t>
        </w:r>
        <w:r>
          <w:rPr>
            <w:noProof/>
            <w:webHidden/>
          </w:rPr>
          <w:tab/>
        </w:r>
        <w:r>
          <w:rPr>
            <w:noProof/>
            <w:webHidden/>
          </w:rPr>
          <w:fldChar w:fldCharType="begin"/>
        </w:r>
        <w:r>
          <w:rPr>
            <w:noProof/>
            <w:webHidden/>
          </w:rPr>
          <w:instrText xml:space="preserve"> PAGEREF _Toc460676993 \h </w:instrText>
        </w:r>
        <w:r>
          <w:rPr>
            <w:noProof/>
            <w:webHidden/>
          </w:rPr>
        </w:r>
        <w:r>
          <w:rPr>
            <w:noProof/>
            <w:webHidden/>
          </w:rPr>
          <w:fldChar w:fldCharType="separate"/>
        </w:r>
        <w:r>
          <w:rPr>
            <w:noProof/>
            <w:webHidden/>
          </w:rPr>
          <w:t>38</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6994" w:history="1">
        <w:r w:rsidRPr="00A02271">
          <w:rPr>
            <w:rStyle w:val="Lienhypertexte"/>
            <w:rFonts w:cs="Times New Roman"/>
            <w:noProof/>
          </w:rPr>
          <w:t>Tableau 7: description textuelle de ajouter un patient</w:t>
        </w:r>
        <w:r>
          <w:rPr>
            <w:noProof/>
            <w:webHidden/>
          </w:rPr>
          <w:tab/>
        </w:r>
        <w:r>
          <w:rPr>
            <w:noProof/>
            <w:webHidden/>
          </w:rPr>
          <w:fldChar w:fldCharType="begin"/>
        </w:r>
        <w:r>
          <w:rPr>
            <w:noProof/>
            <w:webHidden/>
          </w:rPr>
          <w:instrText xml:space="preserve"> PAGEREF _Toc460676994 \h </w:instrText>
        </w:r>
        <w:r>
          <w:rPr>
            <w:noProof/>
            <w:webHidden/>
          </w:rPr>
        </w:r>
        <w:r>
          <w:rPr>
            <w:noProof/>
            <w:webHidden/>
          </w:rPr>
          <w:fldChar w:fldCharType="separate"/>
        </w:r>
        <w:r>
          <w:rPr>
            <w:noProof/>
            <w:webHidden/>
          </w:rPr>
          <w:t>39</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6995" w:history="1">
        <w:r w:rsidRPr="00A02271">
          <w:rPr>
            <w:rStyle w:val="Lienhypertexte"/>
            <w:rFonts w:cs="Times New Roman"/>
            <w:noProof/>
          </w:rPr>
          <w:t>Tableau 8: description textuelle de créer une consultation</w:t>
        </w:r>
        <w:r>
          <w:rPr>
            <w:noProof/>
            <w:webHidden/>
          </w:rPr>
          <w:tab/>
        </w:r>
        <w:r>
          <w:rPr>
            <w:noProof/>
            <w:webHidden/>
          </w:rPr>
          <w:fldChar w:fldCharType="begin"/>
        </w:r>
        <w:r>
          <w:rPr>
            <w:noProof/>
            <w:webHidden/>
          </w:rPr>
          <w:instrText xml:space="preserve"> PAGEREF _Toc460676995 \h </w:instrText>
        </w:r>
        <w:r>
          <w:rPr>
            <w:noProof/>
            <w:webHidden/>
          </w:rPr>
        </w:r>
        <w:r>
          <w:rPr>
            <w:noProof/>
            <w:webHidden/>
          </w:rPr>
          <w:fldChar w:fldCharType="separate"/>
        </w:r>
        <w:r>
          <w:rPr>
            <w:noProof/>
            <w:webHidden/>
          </w:rPr>
          <w:t>39</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6996" w:history="1">
        <w:r w:rsidRPr="00A02271">
          <w:rPr>
            <w:rStyle w:val="Lienhypertexte"/>
            <w:rFonts w:cs="Times New Roman"/>
            <w:noProof/>
          </w:rPr>
          <w:t>Tableau 9: description textuelle de créer un arrêt  de travail externe</w:t>
        </w:r>
        <w:r>
          <w:rPr>
            <w:noProof/>
            <w:webHidden/>
          </w:rPr>
          <w:tab/>
        </w:r>
        <w:r>
          <w:rPr>
            <w:noProof/>
            <w:webHidden/>
          </w:rPr>
          <w:fldChar w:fldCharType="begin"/>
        </w:r>
        <w:r>
          <w:rPr>
            <w:noProof/>
            <w:webHidden/>
          </w:rPr>
          <w:instrText xml:space="preserve"> PAGEREF _Toc460676996 \h </w:instrText>
        </w:r>
        <w:r>
          <w:rPr>
            <w:noProof/>
            <w:webHidden/>
          </w:rPr>
        </w:r>
        <w:r>
          <w:rPr>
            <w:noProof/>
            <w:webHidden/>
          </w:rPr>
          <w:fldChar w:fldCharType="separate"/>
        </w:r>
        <w:r>
          <w:rPr>
            <w:noProof/>
            <w:webHidden/>
          </w:rPr>
          <w:t>40</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6997" w:history="1">
        <w:r w:rsidRPr="00A02271">
          <w:rPr>
            <w:rStyle w:val="Lienhypertexte"/>
            <w:noProof/>
          </w:rPr>
          <w:t>Tableau 10: description textuelle de gérer un dossier physique</w:t>
        </w:r>
        <w:r>
          <w:rPr>
            <w:noProof/>
            <w:webHidden/>
          </w:rPr>
          <w:tab/>
        </w:r>
        <w:r>
          <w:rPr>
            <w:noProof/>
            <w:webHidden/>
          </w:rPr>
          <w:fldChar w:fldCharType="begin"/>
        </w:r>
        <w:r>
          <w:rPr>
            <w:noProof/>
            <w:webHidden/>
          </w:rPr>
          <w:instrText xml:space="preserve"> PAGEREF _Toc460676997 \h </w:instrText>
        </w:r>
        <w:r>
          <w:rPr>
            <w:noProof/>
            <w:webHidden/>
          </w:rPr>
        </w:r>
        <w:r>
          <w:rPr>
            <w:noProof/>
            <w:webHidden/>
          </w:rPr>
          <w:fldChar w:fldCharType="separate"/>
        </w:r>
        <w:r>
          <w:rPr>
            <w:noProof/>
            <w:webHidden/>
          </w:rPr>
          <w:t>41</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6998" w:history="1">
        <w:r w:rsidRPr="00A02271">
          <w:rPr>
            <w:rStyle w:val="Lienhypertexte"/>
            <w:noProof/>
          </w:rPr>
          <w:t>Tableau 11: description textuelle de enregistrer des constantes</w:t>
        </w:r>
        <w:r>
          <w:rPr>
            <w:noProof/>
            <w:webHidden/>
          </w:rPr>
          <w:tab/>
        </w:r>
        <w:r>
          <w:rPr>
            <w:noProof/>
            <w:webHidden/>
          </w:rPr>
          <w:fldChar w:fldCharType="begin"/>
        </w:r>
        <w:r>
          <w:rPr>
            <w:noProof/>
            <w:webHidden/>
          </w:rPr>
          <w:instrText xml:space="preserve"> PAGEREF _Toc460676998 \h </w:instrText>
        </w:r>
        <w:r>
          <w:rPr>
            <w:noProof/>
            <w:webHidden/>
          </w:rPr>
        </w:r>
        <w:r>
          <w:rPr>
            <w:noProof/>
            <w:webHidden/>
          </w:rPr>
          <w:fldChar w:fldCharType="separate"/>
        </w:r>
        <w:r>
          <w:rPr>
            <w:noProof/>
            <w:webHidden/>
          </w:rPr>
          <w:t>41</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6999" w:history="1">
        <w:r w:rsidRPr="00A02271">
          <w:rPr>
            <w:rStyle w:val="Lienhypertexte"/>
            <w:noProof/>
          </w:rPr>
          <w:t>Tableau 12: description textuelle de enregistrer des constantes</w:t>
        </w:r>
        <w:r>
          <w:rPr>
            <w:noProof/>
            <w:webHidden/>
          </w:rPr>
          <w:tab/>
        </w:r>
        <w:r>
          <w:rPr>
            <w:noProof/>
            <w:webHidden/>
          </w:rPr>
          <w:fldChar w:fldCharType="begin"/>
        </w:r>
        <w:r>
          <w:rPr>
            <w:noProof/>
            <w:webHidden/>
          </w:rPr>
          <w:instrText xml:space="preserve"> PAGEREF _Toc460676999 \h </w:instrText>
        </w:r>
        <w:r>
          <w:rPr>
            <w:noProof/>
            <w:webHidden/>
          </w:rPr>
        </w:r>
        <w:r>
          <w:rPr>
            <w:noProof/>
            <w:webHidden/>
          </w:rPr>
          <w:fldChar w:fldCharType="separate"/>
        </w:r>
        <w:r>
          <w:rPr>
            <w:noProof/>
            <w:webHidden/>
          </w:rPr>
          <w:t>42</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7000" w:history="1">
        <w:r w:rsidRPr="00A02271">
          <w:rPr>
            <w:rStyle w:val="Lienhypertexte"/>
            <w:noProof/>
          </w:rPr>
          <w:t>Tableau 13: description textuelle de mettre en observation</w:t>
        </w:r>
        <w:r>
          <w:rPr>
            <w:noProof/>
            <w:webHidden/>
          </w:rPr>
          <w:tab/>
        </w:r>
        <w:r>
          <w:rPr>
            <w:noProof/>
            <w:webHidden/>
          </w:rPr>
          <w:fldChar w:fldCharType="begin"/>
        </w:r>
        <w:r>
          <w:rPr>
            <w:noProof/>
            <w:webHidden/>
          </w:rPr>
          <w:instrText xml:space="preserve"> PAGEREF _Toc460677000 \h </w:instrText>
        </w:r>
        <w:r>
          <w:rPr>
            <w:noProof/>
            <w:webHidden/>
          </w:rPr>
        </w:r>
        <w:r>
          <w:rPr>
            <w:noProof/>
            <w:webHidden/>
          </w:rPr>
          <w:fldChar w:fldCharType="separate"/>
        </w:r>
        <w:r>
          <w:rPr>
            <w:noProof/>
            <w:webHidden/>
          </w:rPr>
          <w:t>42</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7001" w:history="1">
        <w:r w:rsidRPr="00A02271">
          <w:rPr>
            <w:rStyle w:val="Lienhypertexte"/>
            <w:noProof/>
          </w:rPr>
          <w:t>Tableau 14: description textuelle de traiter un patient</w:t>
        </w:r>
        <w:r>
          <w:rPr>
            <w:noProof/>
            <w:webHidden/>
          </w:rPr>
          <w:tab/>
        </w:r>
        <w:r>
          <w:rPr>
            <w:noProof/>
            <w:webHidden/>
          </w:rPr>
          <w:fldChar w:fldCharType="begin"/>
        </w:r>
        <w:r>
          <w:rPr>
            <w:noProof/>
            <w:webHidden/>
          </w:rPr>
          <w:instrText xml:space="preserve"> PAGEREF _Toc460677001 \h </w:instrText>
        </w:r>
        <w:r>
          <w:rPr>
            <w:noProof/>
            <w:webHidden/>
          </w:rPr>
        </w:r>
        <w:r>
          <w:rPr>
            <w:noProof/>
            <w:webHidden/>
          </w:rPr>
          <w:fldChar w:fldCharType="separate"/>
        </w:r>
        <w:r>
          <w:rPr>
            <w:noProof/>
            <w:webHidden/>
          </w:rPr>
          <w:t>43</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7002" w:history="1">
        <w:r w:rsidRPr="00A02271">
          <w:rPr>
            <w:rStyle w:val="Lienhypertexte"/>
            <w:noProof/>
          </w:rPr>
          <w:t>Tableau 15: description textuelle de enregistrer des constantes</w:t>
        </w:r>
        <w:r>
          <w:rPr>
            <w:noProof/>
            <w:webHidden/>
          </w:rPr>
          <w:tab/>
        </w:r>
        <w:r>
          <w:rPr>
            <w:noProof/>
            <w:webHidden/>
          </w:rPr>
          <w:fldChar w:fldCharType="begin"/>
        </w:r>
        <w:r>
          <w:rPr>
            <w:noProof/>
            <w:webHidden/>
          </w:rPr>
          <w:instrText xml:space="preserve"> PAGEREF _Toc460677002 \h </w:instrText>
        </w:r>
        <w:r>
          <w:rPr>
            <w:noProof/>
            <w:webHidden/>
          </w:rPr>
        </w:r>
        <w:r>
          <w:rPr>
            <w:noProof/>
            <w:webHidden/>
          </w:rPr>
          <w:fldChar w:fldCharType="separate"/>
        </w:r>
        <w:r>
          <w:rPr>
            <w:noProof/>
            <w:webHidden/>
          </w:rPr>
          <w:t>43</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7003" w:history="1">
        <w:r w:rsidRPr="00A02271">
          <w:rPr>
            <w:rStyle w:val="Lienhypertexte"/>
            <w:noProof/>
          </w:rPr>
          <w:t>Tableau 16: description textuelle de enregistrer une sortie de médicament</w:t>
        </w:r>
        <w:r>
          <w:rPr>
            <w:noProof/>
            <w:webHidden/>
          </w:rPr>
          <w:tab/>
        </w:r>
        <w:r>
          <w:rPr>
            <w:noProof/>
            <w:webHidden/>
          </w:rPr>
          <w:fldChar w:fldCharType="begin"/>
        </w:r>
        <w:r>
          <w:rPr>
            <w:noProof/>
            <w:webHidden/>
          </w:rPr>
          <w:instrText xml:space="preserve"> PAGEREF _Toc460677003 \h </w:instrText>
        </w:r>
        <w:r>
          <w:rPr>
            <w:noProof/>
            <w:webHidden/>
          </w:rPr>
        </w:r>
        <w:r>
          <w:rPr>
            <w:noProof/>
            <w:webHidden/>
          </w:rPr>
          <w:fldChar w:fldCharType="separate"/>
        </w:r>
        <w:r>
          <w:rPr>
            <w:noProof/>
            <w:webHidden/>
          </w:rPr>
          <w:t>44</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7004" w:history="1">
        <w:r w:rsidRPr="00A02271">
          <w:rPr>
            <w:rStyle w:val="Lienhypertexte"/>
            <w:noProof/>
          </w:rPr>
          <w:t>Tableau 17: description textuelle de enregistrer un bon de commande</w:t>
        </w:r>
        <w:r>
          <w:rPr>
            <w:noProof/>
            <w:webHidden/>
          </w:rPr>
          <w:tab/>
        </w:r>
        <w:r>
          <w:rPr>
            <w:noProof/>
            <w:webHidden/>
          </w:rPr>
          <w:fldChar w:fldCharType="begin"/>
        </w:r>
        <w:r>
          <w:rPr>
            <w:noProof/>
            <w:webHidden/>
          </w:rPr>
          <w:instrText xml:space="preserve"> PAGEREF _Toc460677004 \h </w:instrText>
        </w:r>
        <w:r>
          <w:rPr>
            <w:noProof/>
            <w:webHidden/>
          </w:rPr>
        </w:r>
        <w:r>
          <w:rPr>
            <w:noProof/>
            <w:webHidden/>
          </w:rPr>
          <w:fldChar w:fldCharType="separate"/>
        </w:r>
        <w:r>
          <w:rPr>
            <w:noProof/>
            <w:webHidden/>
          </w:rPr>
          <w:t>44</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7005" w:history="1">
        <w:r w:rsidRPr="00A02271">
          <w:rPr>
            <w:rStyle w:val="Lienhypertexte"/>
            <w:noProof/>
          </w:rPr>
          <w:t>Tableau 18: description textuelle de enregistrer un bon de commande</w:t>
        </w:r>
        <w:r>
          <w:rPr>
            <w:noProof/>
            <w:webHidden/>
          </w:rPr>
          <w:tab/>
        </w:r>
        <w:r>
          <w:rPr>
            <w:noProof/>
            <w:webHidden/>
          </w:rPr>
          <w:fldChar w:fldCharType="begin"/>
        </w:r>
        <w:r>
          <w:rPr>
            <w:noProof/>
            <w:webHidden/>
          </w:rPr>
          <w:instrText xml:space="preserve"> PAGEREF _Toc460677005 \h </w:instrText>
        </w:r>
        <w:r>
          <w:rPr>
            <w:noProof/>
            <w:webHidden/>
          </w:rPr>
        </w:r>
        <w:r>
          <w:rPr>
            <w:noProof/>
            <w:webHidden/>
          </w:rPr>
          <w:fldChar w:fldCharType="separate"/>
        </w:r>
        <w:r>
          <w:rPr>
            <w:noProof/>
            <w:webHidden/>
          </w:rPr>
          <w:t>45</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7006" w:history="1">
        <w:r w:rsidRPr="00A02271">
          <w:rPr>
            <w:rStyle w:val="Lienhypertexte"/>
            <w:rFonts w:cs="Times New Roman"/>
            <w:noProof/>
          </w:rPr>
          <w:t>Tableau 19: Comparaison des langages de scripts</w:t>
        </w:r>
        <w:r>
          <w:rPr>
            <w:noProof/>
            <w:webHidden/>
          </w:rPr>
          <w:tab/>
        </w:r>
        <w:r>
          <w:rPr>
            <w:noProof/>
            <w:webHidden/>
          </w:rPr>
          <w:fldChar w:fldCharType="begin"/>
        </w:r>
        <w:r>
          <w:rPr>
            <w:noProof/>
            <w:webHidden/>
          </w:rPr>
          <w:instrText xml:space="preserve"> PAGEREF _Toc460677006 \h </w:instrText>
        </w:r>
        <w:r>
          <w:rPr>
            <w:noProof/>
            <w:webHidden/>
          </w:rPr>
        </w:r>
        <w:r>
          <w:rPr>
            <w:noProof/>
            <w:webHidden/>
          </w:rPr>
          <w:fldChar w:fldCharType="separate"/>
        </w:r>
        <w:r>
          <w:rPr>
            <w:noProof/>
            <w:webHidden/>
          </w:rPr>
          <w:t>59</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7007" w:history="1">
        <w:r w:rsidRPr="00A02271">
          <w:rPr>
            <w:rStyle w:val="Lienhypertexte"/>
            <w:noProof/>
          </w:rPr>
          <w:t>Tableau 20 : étude comparative de serveur d’application</w:t>
        </w:r>
        <w:r>
          <w:rPr>
            <w:noProof/>
            <w:webHidden/>
          </w:rPr>
          <w:tab/>
        </w:r>
        <w:r>
          <w:rPr>
            <w:noProof/>
            <w:webHidden/>
          </w:rPr>
          <w:fldChar w:fldCharType="begin"/>
        </w:r>
        <w:r>
          <w:rPr>
            <w:noProof/>
            <w:webHidden/>
          </w:rPr>
          <w:instrText xml:space="preserve"> PAGEREF _Toc460677007 \h </w:instrText>
        </w:r>
        <w:r>
          <w:rPr>
            <w:noProof/>
            <w:webHidden/>
          </w:rPr>
        </w:r>
        <w:r>
          <w:rPr>
            <w:noProof/>
            <w:webHidden/>
          </w:rPr>
          <w:fldChar w:fldCharType="separate"/>
        </w:r>
        <w:r>
          <w:rPr>
            <w:noProof/>
            <w:webHidden/>
          </w:rPr>
          <w:t>61</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7008" w:history="1">
        <w:r w:rsidRPr="00A02271">
          <w:rPr>
            <w:rStyle w:val="Lienhypertexte"/>
            <w:rFonts w:cs="Times New Roman"/>
            <w:noProof/>
          </w:rPr>
          <w:t>Tableau 21:Comparaison des architectures d’applications</w:t>
        </w:r>
        <w:r>
          <w:rPr>
            <w:noProof/>
            <w:webHidden/>
          </w:rPr>
          <w:tab/>
        </w:r>
        <w:r>
          <w:rPr>
            <w:noProof/>
            <w:webHidden/>
          </w:rPr>
          <w:fldChar w:fldCharType="begin"/>
        </w:r>
        <w:r>
          <w:rPr>
            <w:noProof/>
            <w:webHidden/>
          </w:rPr>
          <w:instrText xml:space="preserve"> PAGEREF _Toc460677008 \h </w:instrText>
        </w:r>
        <w:r>
          <w:rPr>
            <w:noProof/>
            <w:webHidden/>
          </w:rPr>
        </w:r>
        <w:r>
          <w:rPr>
            <w:noProof/>
            <w:webHidden/>
          </w:rPr>
          <w:fldChar w:fldCharType="separate"/>
        </w:r>
        <w:r>
          <w:rPr>
            <w:noProof/>
            <w:webHidden/>
          </w:rPr>
          <w:t>64</w:t>
        </w:r>
        <w:r>
          <w:rPr>
            <w:noProof/>
            <w:webHidden/>
          </w:rPr>
          <w:fldChar w:fldCharType="end"/>
        </w:r>
      </w:hyperlink>
    </w:p>
    <w:p w:rsidR="00A13A7F" w:rsidRDefault="00A13A7F" w:rsidP="00A13A7F">
      <w:pPr>
        <w:pStyle w:val="Tabledesillustrations"/>
        <w:tabs>
          <w:tab w:val="right" w:leader="dot" w:pos="10456"/>
        </w:tabs>
        <w:rPr>
          <w:rFonts w:eastAsiaTheme="minorEastAsia"/>
          <w:noProof/>
          <w:lang w:val="en-US"/>
        </w:rPr>
      </w:pPr>
      <w:hyperlink w:anchor="_Toc460677009" w:history="1">
        <w:r w:rsidRPr="00A02271">
          <w:rPr>
            <w:rStyle w:val="Lienhypertexte"/>
            <w:noProof/>
          </w:rPr>
          <w:t>Tableau 22 : évaluation du coût des Besoins matériels et logiciels</w:t>
        </w:r>
        <w:r>
          <w:rPr>
            <w:noProof/>
            <w:webHidden/>
          </w:rPr>
          <w:tab/>
        </w:r>
        <w:r>
          <w:rPr>
            <w:noProof/>
            <w:webHidden/>
          </w:rPr>
          <w:fldChar w:fldCharType="begin"/>
        </w:r>
        <w:r>
          <w:rPr>
            <w:noProof/>
            <w:webHidden/>
          </w:rPr>
          <w:instrText xml:space="preserve"> PAGEREF _Toc460677009 \h </w:instrText>
        </w:r>
        <w:r>
          <w:rPr>
            <w:noProof/>
            <w:webHidden/>
          </w:rPr>
        </w:r>
        <w:r>
          <w:rPr>
            <w:noProof/>
            <w:webHidden/>
          </w:rPr>
          <w:fldChar w:fldCharType="separate"/>
        </w:r>
        <w:r>
          <w:rPr>
            <w:noProof/>
            <w:webHidden/>
          </w:rPr>
          <w:t>76</w:t>
        </w:r>
        <w:r>
          <w:rPr>
            <w:noProof/>
            <w:webHidden/>
          </w:rPr>
          <w:fldChar w:fldCharType="end"/>
        </w:r>
      </w:hyperlink>
    </w:p>
    <w:p w:rsidR="00A13A7F" w:rsidRDefault="00A13A7F" w:rsidP="00A13A7F">
      <w:pPr>
        <w:pStyle w:val="Tabledesillustrations"/>
        <w:tabs>
          <w:tab w:val="right" w:leader="dot" w:pos="10456"/>
        </w:tabs>
        <w:rPr>
          <w:rStyle w:val="Lienhypertexte"/>
          <w:noProof/>
        </w:rPr>
      </w:pPr>
      <w:hyperlink w:anchor="_Toc460677010" w:history="1">
        <w:r w:rsidRPr="00A02271">
          <w:rPr>
            <w:rStyle w:val="Lienhypertexte"/>
            <w:noProof/>
          </w:rPr>
          <w:t>Tableau 23 : évaluation du cout des Besoins humains</w:t>
        </w:r>
        <w:r>
          <w:rPr>
            <w:noProof/>
            <w:webHidden/>
          </w:rPr>
          <w:tab/>
        </w:r>
        <w:r>
          <w:rPr>
            <w:noProof/>
            <w:webHidden/>
          </w:rPr>
          <w:fldChar w:fldCharType="begin"/>
        </w:r>
        <w:r>
          <w:rPr>
            <w:noProof/>
            <w:webHidden/>
          </w:rPr>
          <w:instrText xml:space="preserve"> PAGEREF _Toc460677010 \h </w:instrText>
        </w:r>
        <w:r>
          <w:rPr>
            <w:noProof/>
            <w:webHidden/>
          </w:rPr>
        </w:r>
        <w:r>
          <w:rPr>
            <w:noProof/>
            <w:webHidden/>
          </w:rPr>
          <w:fldChar w:fldCharType="separate"/>
        </w:r>
        <w:r>
          <w:rPr>
            <w:noProof/>
            <w:webHidden/>
          </w:rPr>
          <w:t>77</w:t>
        </w:r>
        <w:r>
          <w:rPr>
            <w:noProof/>
            <w:webHidden/>
          </w:rPr>
          <w:fldChar w:fldCharType="end"/>
        </w:r>
      </w:hyperlink>
    </w:p>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Pr="006C7A04" w:rsidRDefault="00A13A7F" w:rsidP="00A13A7F">
      <w:pPr>
        <w:tabs>
          <w:tab w:val="left" w:pos="7060"/>
        </w:tabs>
        <w:jc w:val="both"/>
        <w:rPr>
          <w:rFonts w:ascii="Times New Roman" w:hAnsi="Times New Roman" w:cs="Times New Roman"/>
          <w:sz w:val="24"/>
          <w:szCs w:val="24"/>
        </w:rPr>
      </w:pPr>
      <w:r>
        <w:rPr>
          <w:rFonts w:ascii="Times New Roman" w:hAnsi="Times New Roman" w:cs="Times New Roman"/>
          <w:sz w:val="24"/>
          <w:szCs w:val="24"/>
        </w:rPr>
        <w:fldChar w:fldCharType="end"/>
      </w:r>
      <w:r w:rsidRPr="006C7A04">
        <w:rPr>
          <w:rFonts w:ascii="Times New Roman" w:hAnsi="Times New Roman" w:cs="Times New Roman"/>
          <w:noProof/>
          <w:lang w:val="en-US"/>
        </w:rPr>
        <mc:AlternateContent>
          <mc:Choice Requires="wpg">
            <w:drawing>
              <wp:anchor distT="0" distB="0" distL="114300" distR="114300" simplePos="0" relativeHeight="251659264" behindDoc="0" locked="0" layoutInCell="1" allowOverlap="1" wp14:anchorId="3C516FB1" wp14:editId="1B369D30">
                <wp:simplePos x="0" y="0"/>
                <wp:positionH relativeFrom="column">
                  <wp:posOffset>1915332</wp:posOffset>
                </wp:positionH>
                <wp:positionV relativeFrom="paragraph">
                  <wp:posOffset>151788</wp:posOffset>
                </wp:positionV>
                <wp:extent cx="3041904" cy="527303"/>
                <wp:effectExtent l="0" t="0" r="0" b="6350"/>
                <wp:wrapNone/>
                <wp:docPr id="618" name="Groupe 618"/>
                <wp:cNvGraphicFramePr/>
                <a:graphic xmlns:a="http://schemas.openxmlformats.org/drawingml/2006/main">
                  <a:graphicData uri="http://schemas.microsoft.com/office/word/2010/wordprocessingGroup">
                    <wpg:wgp>
                      <wpg:cNvGrpSpPr/>
                      <wpg:grpSpPr>
                        <a:xfrm>
                          <a:off x="0" y="0"/>
                          <a:ext cx="3041904" cy="527303"/>
                          <a:chOff x="0" y="0"/>
                          <a:chExt cx="3041904" cy="527303"/>
                        </a:xfrm>
                      </wpg:grpSpPr>
                      <wps:wsp>
                        <wps:cNvPr id="619" name="Moins 619"/>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 name="Moins 620"/>
                        <wps:cNvSpPr/>
                        <wps:spPr>
                          <a:xfrm>
                            <a:off x="12192" y="481584"/>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C99419" id="Groupe 618" o:spid="_x0000_s1026" style="position:absolute;margin-left:150.8pt;margin-top:11.95pt;width:239.5pt;height:41.5pt;z-index:251659264"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">
                <v:shape id="Moins 619"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fmscEA&#10;AADcAAAADwAAAGRycy9kb3ducmV2LnhtbESPQYvCMBSE78L+h/AWvGlaD6LVKLpY2KtVhN4ezdum&#10;bPNSmqzt/nsjCB6HmfmG2e5H24o79b5xrCCdJyCIK6cbrhVcL/lsBcIHZI2tY1LwTx72u4/JFjPt&#10;Bj7TvQi1iBD2GSowIXSZlL4yZNHPXUccvR/XWwxR9rXUPQ4Rblu5SJKltNhwXDDY0Zeh6rf4swqG&#10;srAndKYwlS27Y5Pk5S3NlZp+jocNiEBjeIdf7W+tYJmu4XkmHgG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H5rHBAAAA3AAAAA8AAAAAAAAAAAAAAAAAmAIAAGRycy9kb3du&#10;cmV2LnhtbFBLBQYAAAAABAAEAPUAAACGAw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620"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GFkb4A&#10;AADcAAAADwAAAGRycy9kb3ducmV2LnhtbERPTYvCMBC9C/6HMAveNK0HWaqx7C4WvFoXobehGZti&#10;MylNtPXfm4Pg8fG+d/lkO/GgwbeOFaSrBARx7XTLjYL/c7H8BuEDssbOMSl4kod8P5/tMNNu5BM9&#10;ytCIGMI+QwUmhD6T0teGLPqV64kjd3WDxRDh0Eg94BjDbSfXSbKRFluODQZ7+jNU38q7VTBWpT2g&#10;M6WpbdX/tklRXdJCqcXX9LMFEWgKH/HbfdQKNus4P56JR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RhZG+AAAA3AAAAA8AAAAAAAAAAAAAAAAAmAIAAGRycy9kb3ducmV2&#10;LnhtbFBLBQYAAAAABAAEAPUAAACDAw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group>
            </w:pict>
          </mc:Fallback>
        </mc:AlternateContent>
      </w:r>
    </w:p>
    <w:p w:rsidR="00A13A7F" w:rsidRPr="006C7A04" w:rsidRDefault="00A13A7F" w:rsidP="00A13A7F">
      <w:pPr>
        <w:pStyle w:val="Titre2"/>
      </w:pPr>
      <w:bookmarkStart w:id="43" w:name="_Toc451439639"/>
      <w:bookmarkStart w:id="44" w:name="_Toc460579950"/>
      <w:bookmarkStart w:id="45" w:name="_Toc460673315"/>
      <w:bookmarkStart w:id="46" w:name="_Toc460676558"/>
      <w:bookmarkStart w:id="47" w:name="_Toc460676606"/>
      <w:bookmarkStart w:id="48" w:name="_Toc460676799"/>
      <w:bookmarkStart w:id="49" w:name="_GoBack"/>
      <w:bookmarkEnd w:id="49"/>
      <w:r w:rsidRPr="006C7A04">
        <w:rPr>
          <w:rFonts w:eastAsia="Adobe Ming Std L"/>
        </w:rPr>
        <w:t xml:space="preserve">LISTE DES </w:t>
      </w:r>
      <w:r w:rsidRPr="0081656F">
        <w:t>FIGURES</w:t>
      </w:r>
      <w:bookmarkEnd w:id="43"/>
      <w:bookmarkEnd w:id="44"/>
      <w:bookmarkEnd w:id="45"/>
      <w:bookmarkEnd w:id="46"/>
      <w:bookmarkEnd w:id="47"/>
      <w:bookmarkEnd w:id="48"/>
    </w:p>
    <w:p w:rsidR="00A13A7F" w:rsidRPr="007F43D5" w:rsidRDefault="00A13A7F" w:rsidP="00A13A7F">
      <w:pPr>
        <w:jc w:val="both"/>
        <w:rPr>
          <w:rFonts w:ascii="Times New Roman" w:hAnsi="Times New Roman" w:cs="Times New Roman"/>
          <w:sz w:val="24"/>
          <w:szCs w:val="24"/>
        </w:rPr>
      </w:pPr>
    </w:p>
    <w:p w:rsidR="00A13A7F" w:rsidRDefault="00A13A7F" w:rsidP="00A13A7F">
      <w:pPr>
        <w:pStyle w:val="Tabledesillustrations"/>
        <w:tabs>
          <w:tab w:val="right" w:leader="dot" w:pos="10456"/>
        </w:tabs>
        <w:rPr>
          <w:rFonts w:asciiTheme="minorHAnsi" w:eastAsiaTheme="minorEastAsia" w:hAnsiTheme="minorHAnsi"/>
          <w:noProof/>
          <w:sz w:val="22"/>
          <w:lang w:val="en-US"/>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460677042" w:history="1">
        <w:r w:rsidRPr="00C60885">
          <w:rPr>
            <w:rStyle w:val="Lienhypertexte"/>
            <w:noProof/>
          </w:rPr>
          <w:t>Figure 1 : Organigramme de Smile CI</w:t>
        </w:r>
        <w:r>
          <w:rPr>
            <w:noProof/>
            <w:webHidden/>
          </w:rPr>
          <w:tab/>
        </w:r>
        <w:r>
          <w:rPr>
            <w:noProof/>
            <w:webHidden/>
          </w:rPr>
          <w:fldChar w:fldCharType="begin"/>
        </w:r>
        <w:r>
          <w:rPr>
            <w:noProof/>
            <w:webHidden/>
          </w:rPr>
          <w:instrText xml:space="preserve"> PAGEREF _Toc460677042 \h </w:instrText>
        </w:r>
        <w:r>
          <w:rPr>
            <w:noProof/>
            <w:webHidden/>
          </w:rPr>
        </w:r>
        <w:r>
          <w:rPr>
            <w:noProof/>
            <w:webHidden/>
          </w:rPr>
          <w:fldChar w:fldCharType="separate"/>
        </w:r>
        <w:r>
          <w:rPr>
            <w:noProof/>
            <w:webHidden/>
          </w:rPr>
          <w:t>5</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43" w:history="1">
        <w:r w:rsidRPr="00C60885">
          <w:rPr>
            <w:rStyle w:val="Lienhypertexte"/>
            <w:rFonts w:cs="Times New Roman"/>
            <w:noProof/>
          </w:rPr>
          <w:t>Figure 2: la démarche Merise</w:t>
        </w:r>
        <w:r>
          <w:rPr>
            <w:noProof/>
            <w:webHidden/>
          </w:rPr>
          <w:tab/>
        </w:r>
        <w:r>
          <w:rPr>
            <w:noProof/>
            <w:webHidden/>
          </w:rPr>
          <w:fldChar w:fldCharType="begin"/>
        </w:r>
        <w:r>
          <w:rPr>
            <w:noProof/>
            <w:webHidden/>
          </w:rPr>
          <w:instrText xml:space="preserve"> PAGEREF _Toc460677043 \h </w:instrText>
        </w:r>
        <w:r>
          <w:rPr>
            <w:noProof/>
            <w:webHidden/>
          </w:rPr>
        </w:r>
        <w:r>
          <w:rPr>
            <w:noProof/>
            <w:webHidden/>
          </w:rPr>
          <w:fldChar w:fldCharType="separate"/>
        </w:r>
        <w:r>
          <w:rPr>
            <w:noProof/>
            <w:webHidden/>
          </w:rPr>
          <w:t>29</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44" w:history="1">
        <w:r w:rsidRPr="00C60885">
          <w:rPr>
            <w:rStyle w:val="Lienhypertexte"/>
            <w:noProof/>
          </w:rPr>
          <w:t>Figure 3 : Le processus 2TUP</w:t>
        </w:r>
        <w:r>
          <w:rPr>
            <w:noProof/>
            <w:webHidden/>
          </w:rPr>
          <w:tab/>
        </w:r>
        <w:r>
          <w:rPr>
            <w:noProof/>
            <w:webHidden/>
          </w:rPr>
          <w:fldChar w:fldCharType="begin"/>
        </w:r>
        <w:r>
          <w:rPr>
            <w:noProof/>
            <w:webHidden/>
          </w:rPr>
          <w:instrText xml:space="preserve"> PAGEREF _Toc460677044 \h </w:instrText>
        </w:r>
        <w:r>
          <w:rPr>
            <w:noProof/>
            <w:webHidden/>
          </w:rPr>
        </w:r>
        <w:r>
          <w:rPr>
            <w:noProof/>
            <w:webHidden/>
          </w:rPr>
          <w:fldChar w:fldCharType="separate"/>
        </w:r>
        <w:r>
          <w:rPr>
            <w:noProof/>
            <w:webHidden/>
          </w:rPr>
          <w:t>31</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45" w:history="1">
        <w:r w:rsidRPr="00C60885">
          <w:rPr>
            <w:rStyle w:val="Lienhypertexte"/>
            <w:rFonts w:cs="Times New Roman"/>
            <w:noProof/>
          </w:rPr>
          <w:t>Figure 4: Diagramme de contexte statique de l’application de suivi des cours</w:t>
        </w:r>
        <w:r>
          <w:rPr>
            <w:noProof/>
            <w:webHidden/>
          </w:rPr>
          <w:tab/>
        </w:r>
        <w:r>
          <w:rPr>
            <w:noProof/>
            <w:webHidden/>
          </w:rPr>
          <w:fldChar w:fldCharType="begin"/>
        </w:r>
        <w:r>
          <w:rPr>
            <w:noProof/>
            <w:webHidden/>
          </w:rPr>
          <w:instrText xml:space="preserve"> PAGEREF _Toc460677045 \h </w:instrText>
        </w:r>
        <w:r>
          <w:rPr>
            <w:noProof/>
            <w:webHidden/>
          </w:rPr>
        </w:r>
        <w:r>
          <w:rPr>
            <w:noProof/>
            <w:webHidden/>
          </w:rPr>
          <w:fldChar w:fldCharType="separate"/>
        </w:r>
        <w:r>
          <w:rPr>
            <w:noProof/>
            <w:webHidden/>
          </w:rPr>
          <w:t>33</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46" w:history="1">
        <w:r w:rsidRPr="00C60885">
          <w:rPr>
            <w:rStyle w:val="Lienhypertexte"/>
            <w:noProof/>
          </w:rPr>
          <w:t>Figure 5</w:t>
        </w:r>
        <w:r w:rsidRPr="00C60885">
          <w:rPr>
            <w:rStyle w:val="Lienhypertexte"/>
            <w:rFonts w:cs="Times New Roman"/>
            <w:noProof/>
          </w:rPr>
          <w:t> : diagramme de cas d’utilisation de l’agent d’accueil</w:t>
        </w:r>
        <w:r>
          <w:rPr>
            <w:noProof/>
            <w:webHidden/>
          </w:rPr>
          <w:tab/>
        </w:r>
        <w:r>
          <w:rPr>
            <w:noProof/>
            <w:webHidden/>
          </w:rPr>
          <w:fldChar w:fldCharType="begin"/>
        </w:r>
        <w:r>
          <w:rPr>
            <w:noProof/>
            <w:webHidden/>
          </w:rPr>
          <w:instrText xml:space="preserve"> PAGEREF _Toc460677046 \h </w:instrText>
        </w:r>
        <w:r>
          <w:rPr>
            <w:noProof/>
            <w:webHidden/>
          </w:rPr>
        </w:r>
        <w:r>
          <w:rPr>
            <w:noProof/>
            <w:webHidden/>
          </w:rPr>
          <w:fldChar w:fldCharType="separate"/>
        </w:r>
        <w:r>
          <w:rPr>
            <w:noProof/>
            <w:webHidden/>
          </w:rPr>
          <w:t>34</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47" w:history="1">
        <w:r w:rsidRPr="00C60885">
          <w:rPr>
            <w:rStyle w:val="Lienhypertexte"/>
            <w:rFonts w:cs="Times New Roman"/>
            <w:noProof/>
          </w:rPr>
          <w:t>Figure 6 : diagramme de cas d’utilisation de  l’archiviste</w:t>
        </w:r>
        <w:r>
          <w:rPr>
            <w:noProof/>
            <w:webHidden/>
          </w:rPr>
          <w:tab/>
        </w:r>
        <w:r>
          <w:rPr>
            <w:noProof/>
            <w:webHidden/>
          </w:rPr>
          <w:fldChar w:fldCharType="begin"/>
        </w:r>
        <w:r>
          <w:rPr>
            <w:noProof/>
            <w:webHidden/>
          </w:rPr>
          <w:instrText xml:space="preserve"> PAGEREF _Toc460677047 \h </w:instrText>
        </w:r>
        <w:r>
          <w:rPr>
            <w:noProof/>
            <w:webHidden/>
          </w:rPr>
        </w:r>
        <w:r>
          <w:rPr>
            <w:noProof/>
            <w:webHidden/>
          </w:rPr>
          <w:fldChar w:fldCharType="separate"/>
        </w:r>
        <w:r>
          <w:rPr>
            <w:noProof/>
            <w:webHidden/>
          </w:rPr>
          <w:t>35</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48" w:history="1">
        <w:r w:rsidRPr="00C60885">
          <w:rPr>
            <w:rStyle w:val="Lienhypertexte"/>
            <w:rFonts w:cs="Times New Roman"/>
            <w:noProof/>
          </w:rPr>
          <w:t>Figure 7 : diagramme de cas d’utilisation infirmier</w:t>
        </w:r>
        <w:r>
          <w:rPr>
            <w:noProof/>
            <w:webHidden/>
          </w:rPr>
          <w:tab/>
        </w:r>
        <w:r>
          <w:rPr>
            <w:noProof/>
            <w:webHidden/>
          </w:rPr>
          <w:fldChar w:fldCharType="begin"/>
        </w:r>
        <w:r>
          <w:rPr>
            <w:noProof/>
            <w:webHidden/>
          </w:rPr>
          <w:instrText xml:space="preserve"> PAGEREF _Toc460677048 \h </w:instrText>
        </w:r>
        <w:r>
          <w:rPr>
            <w:noProof/>
            <w:webHidden/>
          </w:rPr>
        </w:r>
        <w:r>
          <w:rPr>
            <w:noProof/>
            <w:webHidden/>
          </w:rPr>
          <w:fldChar w:fldCharType="separate"/>
        </w:r>
        <w:r>
          <w:rPr>
            <w:noProof/>
            <w:webHidden/>
          </w:rPr>
          <w:t>35</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49" w:history="1">
        <w:r w:rsidRPr="00C60885">
          <w:rPr>
            <w:rStyle w:val="Lienhypertexte"/>
            <w:rFonts w:cs="Times New Roman"/>
            <w:noProof/>
          </w:rPr>
          <w:t>Figure 8 : Diagramme de cas d’utilisation d’un médecin</w:t>
        </w:r>
        <w:r>
          <w:rPr>
            <w:noProof/>
            <w:webHidden/>
          </w:rPr>
          <w:tab/>
        </w:r>
        <w:r>
          <w:rPr>
            <w:noProof/>
            <w:webHidden/>
          </w:rPr>
          <w:fldChar w:fldCharType="begin"/>
        </w:r>
        <w:r>
          <w:rPr>
            <w:noProof/>
            <w:webHidden/>
          </w:rPr>
          <w:instrText xml:space="preserve"> PAGEREF _Toc460677049 \h </w:instrText>
        </w:r>
        <w:r>
          <w:rPr>
            <w:noProof/>
            <w:webHidden/>
          </w:rPr>
        </w:r>
        <w:r>
          <w:rPr>
            <w:noProof/>
            <w:webHidden/>
          </w:rPr>
          <w:fldChar w:fldCharType="separate"/>
        </w:r>
        <w:r>
          <w:rPr>
            <w:noProof/>
            <w:webHidden/>
          </w:rPr>
          <w:t>36</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50" w:history="1">
        <w:r w:rsidRPr="00C60885">
          <w:rPr>
            <w:rStyle w:val="Lienhypertexte"/>
            <w:rFonts w:cs="Times New Roman"/>
            <w:noProof/>
          </w:rPr>
          <w:t>Figure 9: Diagramme de cas d’utilisation d’un pharmacien</w:t>
        </w:r>
        <w:r>
          <w:rPr>
            <w:noProof/>
            <w:webHidden/>
          </w:rPr>
          <w:tab/>
        </w:r>
        <w:r>
          <w:rPr>
            <w:noProof/>
            <w:webHidden/>
          </w:rPr>
          <w:fldChar w:fldCharType="begin"/>
        </w:r>
        <w:r>
          <w:rPr>
            <w:noProof/>
            <w:webHidden/>
          </w:rPr>
          <w:instrText xml:space="preserve"> PAGEREF _Toc460677050 \h </w:instrText>
        </w:r>
        <w:r>
          <w:rPr>
            <w:noProof/>
            <w:webHidden/>
          </w:rPr>
        </w:r>
        <w:r>
          <w:rPr>
            <w:noProof/>
            <w:webHidden/>
          </w:rPr>
          <w:fldChar w:fldCharType="separate"/>
        </w:r>
        <w:r>
          <w:rPr>
            <w:noProof/>
            <w:webHidden/>
          </w:rPr>
          <w:t>37</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51" w:history="1">
        <w:r w:rsidRPr="00C60885">
          <w:rPr>
            <w:rStyle w:val="Lienhypertexte"/>
            <w:noProof/>
          </w:rPr>
          <w:t>Figure 10 : Diagramme de dialogue de la gestion des personnes</w:t>
        </w:r>
        <w:r>
          <w:rPr>
            <w:noProof/>
            <w:webHidden/>
          </w:rPr>
          <w:tab/>
        </w:r>
        <w:r>
          <w:rPr>
            <w:noProof/>
            <w:webHidden/>
          </w:rPr>
          <w:fldChar w:fldCharType="begin"/>
        </w:r>
        <w:r>
          <w:rPr>
            <w:noProof/>
            <w:webHidden/>
          </w:rPr>
          <w:instrText xml:space="preserve"> PAGEREF _Toc460677051 \h </w:instrText>
        </w:r>
        <w:r>
          <w:rPr>
            <w:noProof/>
            <w:webHidden/>
          </w:rPr>
        </w:r>
        <w:r>
          <w:rPr>
            <w:noProof/>
            <w:webHidden/>
          </w:rPr>
          <w:fldChar w:fldCharType="separate"/>
        </w:r>
        <w:r>
          <w:rPr>
            <w:noProof/>
            <w:webHidden/>
          </w:rPr>
          <w:t>46</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52" w:history="1">
        <w:r w:rsidRPr="00C60885">
          <w:rPr>
            <w:rStyle w:val="Lienhypertexte"/>
            <w:noProof/>
          </w:rPr>
          <w:t>Figure 11 : Diagramme de dialogue de la gestion d’une consultation</w:t>
        </w:r>
        <w:r>
          <w:rPr>
            <w:noProof/>
            <w:webHidden/>
          </w:rPr>
          <w:tab/>
        </w:r>
        <w:r>
          <w:rPr>
            <w:noProof/>
            <w:webHidden/>
          </w:rPr>
          <w:fldChar w:fldCharType="begin"/>
        </w:r>
        <w:r>
          <w:rPr>
            <w:noProof/>
            <w:webHidden/>
          </w:rPr>
          <w:instrText xml:space="preserve"> PAGEREF _Toc460677052 \h </w:instrText>
        </w:r>
        <w:r>
          <w:rPr>
            <w:noProof/>
            <w:webHidden/>
          </w:rPr>
        </w:r>
        <w:r>
          <w:rPr>
            <w:noProof/>
            <w:webHidden/>
          </w:rPr>
          <w:fldChar w:fldCharType="separate"/>
        </w:r>
        <w:r>
          <w:rPr>
            <w:noProof/>
            <w:webHidden/>
          </w:rPr>
          <w:t>47</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53" w:history="1">
        <w:r w:rsidRPr="00C60885">
          <w:rPr>
            <w:rStyle w:val="Lienhypertexte"/>
            <w:noProof/>
          </w:rPr>
          <w:t>Figure 12 : Diagramme de dialogue de la gestion de la pharmacie</w:t>
        </w:r>
        <w:r>
          <w:rPr>
            <w:noProof/>
            <w:webHidden/>
          </w:rPr>
          <w:tab/>
        </w:r>
        <w:r>
          <w:rPr>
            <w:noProof/>
            <w:webHidden/>
          </w:rPr>
          <w:fldChar w:fldCharType="begin"/>
        </w:r>
        <w:r>
          <w:rPr>
            <w:noProof/>
            <w:webHidden/>
          </w:rPr>
          <w:instrText xml:space="preserve"> PAGEREF _Toc460677053 \h </w:instrText>
        </w:r>
        <w:r>
          <w:rPr>
            <w:noProof/>
            <w:webHidden/>
          </w:rPr>
        </w:r>
        <w:r>
          <w:rPr>
            <w:noProof/>
            <w:webHidden/>
          </w:rPr>
          <w:fldChar w:fldCharType="separate"/>
        </w:r>
        <w:r>
          <w:rPr>
            <w:noProof/>
            <w:webHidden/>
          </w:rPr>
          <w:t>48</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54" w:history="1">
        <w:r w:rsidRPr="00C60885">
          <w:rPr>
            <w:rStyle w:val="Lienhypertexte"/>
            <w:noProof/>
          </w:rPr>
          <w:t>Figure 13 :</w:t>
        </w:r>
        <w:r w:rsidRPr="00C60885">
          <w:rPr>
            <w:rStyle w:val="Lienhypertexte"/>
            <w:rFonts w:eastAsia="Batang" w:cs="Times New Roman"/>
            <w:noProof/>
          </w:rPr>
          <w:t xml:space="preserve"> Diagramme de séquence de s’authentifier</w:t>
        </w:r>
        <w:r>
          <w:rPr>
            <w:noProof/>
            <w:webHidden/>
          </w:rPr>
          <w:tab/>
        </w:r>
        <w:r>
          <w:rPr>
            <w:noProof/>
            <w:webHidden/>
          </w:rPr>
          <w:fldChar w:fldCharType="begin"/>
        </w:r>
        <w:r>
          <w:rPr>
            <w:noProof/>
            <w:webHidden/>
          </w:rPr>
          <w:instrText xml:space="preserve"> PAGEREF _Toc460677054 \h </w:instrText>
        </w:r>
        <w:r>
          <w:rPr>
            <w:noProof/>
            <w:webHidden/>
          </w:rPr>
        </w:r>
        <w:r>
          <w:rPr>
            <w:noProof/>
            <w:webHidden/>
          </w:rPr>
          <w:fldChar w:fldCharType="separate"/>
        </w:r>
        <w:r>
          <w:rPr>
            <w:noProof/>
            <w:webHidden/>
          </w:rPr>
          <w:t>48</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55" w:history="1">
        <w:r w:rsidRPr="00C60885">
          <w:rPr>
            <w:rStyle w:val="Lienhypertexte"/>
            <w:noProof/>
          </w:rPr>
          <w:t>Figure 14 :</w:t>
        </w:r>
        <w:r w:rsidRPr="00C60885">
          <w:rPr>
            <w:rStyle w:val="Lienhypertexte"/>
            <w:rFonts w:eastAsia="Batang" w:cs="Times New Roman"/>
            <w:noProof/>
          </w:rPr>
          <w:t xml:space="preserve"> Diagramme de séquence de s’authentifier</w:t>
        </w:r>
        <w:r>
          <w:rPr>
            <w:noProof/>
            <w:webHidden/>
          </w:rPr>
          <w:tab/>
        </w:r>
        <w:r>
          <w:rPr>
            <w:noProof/>
            <w:webHidden/>
          </w:rPr>
          <w:fldChar w:fldCharType="begin"/>
        </w:r>
        <w:r>
          <w:rPr>
            <w:noProof/>
            <w:webHidden/>
          </w:rPr>
          <w:instrText xml:space="preserve"> PAGEREF _Toc460677055 \h </w:instrText>
        </w:r>
        <w:r>
          <w:rPr>
            <w:noProof/>
            <w:webHidden/>
          </w:rPr>
        </w:r>
        <w:r>
          <w:rPr>
            <w:noProof/>
            <w:webHidden/>
          </w:rPr>
          <w:fldChar w:fldCharType="separate"/>
        </w:r>
        <w:r>
          <w:rPr>
            <w:noProof/>
            <w:webHidden/>
          </w:rPr>
          <w:t>49</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56" w:history="1">
        <w:r w:rsidRPr="00C60885">
          <w:rPr>
            <w:rStyle w:val="Lienhypertexte"/>
            <w:noProof/>
          </w:rPr>
          <w:t>Figure 15 :</w:t>
        </w:r>
        <w:r w:rsidRPr="00C60885">
          <w:rPr>
            <w:rStyle w:val="Lienhypertexte"/>
            <w:rFonts w:eastAsia="Batang" w:cs="Times New Roman"/>
            <w:noProof/>
          </w:rPr>
          <w:t xml:space="preserve"> Diagramme de séquence de créer un patient</w:t>
        </w:r>
        <w:r>
          <w:rPr>
            <w:noProof/>
            <w:webHidden/>
          </w:rPr>
          <w:tab/>
        </w:r>
        <w:r>
          <w:rPr>
            <w:noProof/>
            <w:webHidden/>
          </w:rPr>
          <w:fldChar w:fldCharType="begin"/>
        </w:r>
        <w:r>
          <w:rPr>
            <w:noProof/>
            <w:webHidden/>
          </w:rPr>
          <w:instrText xml:space="preserve"> PAGEREF _Toc460677056 \h </w:instrText>
        </w:r>
        <w:r>
          <w:rPr>
            <w:noProof/>
            <w:webHidden/>
          </w:rPr>
        </w:r>
        <w:r>
          <w:rPr>
            <w:noProof/>
            <w:webHidden/>
          </w:rPr>
          <w:fldChar w:fldCharType="separate"/>
        </w:r>
        <w:r>
          <w:rPr>
            <w:noProof/>
            <w:webHidden/>
          </w:rPr>
          <w:t>49</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57" w:history="1">
        <w:r w:rsidRPr="00C60885">
          <w:rPr>
            <w:rStyle w:val="Lienhypertexte"/>
            <w:noProof/>
          </w:rPr>
          <w:t>Figure 16 :</w:t>
        </w:r>
        <w:r w:rsidRPr="00C60885">
          <w:rPr>
            <w:rStyle w:val="Lienhypertexte"/>
            <w:rFonts w:eastAsia="Batang" w:cs="Times New Roman"/>
            <w:noProof/>
          </w:rPr>
          <w:t xml:space="preserve"> Diagramme de séquence de créer une consultation</w:t>
        </w:r>
        <w:r>
          <w:rPr>
            <w:noProof/>
            <w:webHidden/>
          </w:rPr>
          <w:tab/>
        </w:r>
        <w:r>
          <w:rPr>
            <w:noProof/>
            <w:webHidden/>
          </w:rPr>
          <w:fldChar w:fldCharType="begin"/>
        </w:r>
        <w:r>
          <w:rPr>
            <w:noProof/>
            <w:webHidden/>
          </w:rPr>
          <w:instrText xml:space="preserve"> PAGEREF _Toc460677057 \h </w:instrText>
        </w:r>
        <w:r>
          <w:rPr>
            <w:noProof/>
            <w:webHidden/>
          </w:rPr>
        </w:r>
        <w:r>
          <w:rPr>
            <w:noProof/>
            <w:webHidden/>
          </w:rPr>
          <w:fldChar w:fldCharType="separate"/>
        </w:r>
        <w:r>
          <w:rPr>
            <w:noProof/>
            <w:webHidden/>
          </w:rPr>
          <w:t>50</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58" w:history="1">
        <w:r w:rsidRPr="00C60885">
          <w:rPr>
            <w:rStyle w:val="Lienhypertexte"/>
            <w:noProof/>
          </w:rPr>
          <w:t>Figure 17 :</w:t>
        </w:r>
        <w:r w:rsidRPr="00C60885">
          <w:rPr>
            <w:rStyle w:val="Lienhypertexte"/>
            <w:rFonts w:eastAsia="Batang" w:cs="Times New Roman"/>
            <w:noProof/>
          </w:rPr>
          <w:t xml:space="preserve"> Diagramme de séquence de créer un arrêt de travail externe</w:t>
        </w:r>
        <w:r>
          <w:rPr>
            <w:noProof/>
            <w:webHidden/>
          </w:rPr>
          <w:tab/>
        </w:r>
        <w:r>
          <w:rPr>
            <w:noProof/>
            <w:webHidden/>
          </w:rPr>
          <w:fldChar w:fldCharType="begin"/>
        </w:r>
        <w:r>
          <w:rPr>
            <w:noProof/>
            <w:webHidden/>
          </w:rPr>
          <w:instrText xml:space="preserve"> PAGEREF _Toc460677058 \h </w:instrText>
        </w:r>
        <w:r>
          <w:rPr>
            <w:noProof/>
            <w:webHidden/>
          </w:rPr>
        </w:r>
        <w:r>
          <w:rPr>
            <w:noProof/>
            <w:webHidden/>
          </w:rPr>
          <w:fldChar w:fldCharType="separate"/>
        </w:r>
        <w:r>
          <w:rPr>
            <w:noProof/>
            <w:webHidden/>
          </w:rPr>
          <w:t>50</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59" w:history="1">
        <w:r w:rsidRPr="00C60885">
          <w:rPr>
            <w:rStyle w:val="Lienhypertexte"/>
            <w:noProof/>
          </w:rPr>
          <w:t>Figure 18 :</w:t>
        </w:r>
        <w:r w:rsidRPr="00C60885">
          <w:rPr>
            <w:rStyle w:val="Lienhypertexte"/>
            <w:rFonts w:eastAsia="Batang" w:cs="Times New Roman"/>
            <w:noProof/>
          </w:rPr>
          <w:t xml:space="preserve"> Diagramme de séquence de gérer un dossier physique</w:t>
        </w:r>
        <w:r>
          <w:rPr>
            <w:noProof/>
            <w:webHidden/>
          </w:rPr>
          <w:tab/>
        </w:r>
        <w:r>
          <w:rPr>
            <w:noProof/>
            <w:webHidden/>
          </w:rPr>
          <w:fldChar w:fldCharType="begin"/>
        </w:r>
        <w:r>
          <w:rPr>
            <w:noProof/>
            <w:webHidden/>
          </w:rPr>
          <w:instrText xml:space="preserve"> PAGEREF _Toc460677059 \h </w:instrText>
        </w:r>
        <w:r>
          <w:rPr>
            <w:noProof/>
            <w:webHidden/>
          </w:rPr>
        </w:r>
        <w:r>
          <w:rPr>
            <w:noProof/>
            <w:webHidden/>
          </w:rPr>
          <w:fldChar w:fldCharType="separate"/>
        </w:r>
        <w:r>
          <w:rPr>
            <w:noProof/>
            <w:webHidden/>
          </w:rPr>
          <w:t>51</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60" w:history="1">
        <w:r w:rsidRPr="00C60885">
          <w:rPr>
            <w:rStyle w:val="Lienhypertexte"/>
            <w:noProof/>
          </w:rPr>
          <w:t>Figure 19 :</w:t>
        </w:r>
        <w:r w:rsidRPr="00C60885">
          <w:rPr>
            <w:rStyle w:val="Lienhypertexte"/>
            <w:rFonts w:eastAsia="Batang" w:cs="Times New Roman"/>
            <w:noProof/>
          </w:rPr>
          <w:t xml:space="preserve"> Diagramme de séquence les constantes</w:t>
        </w:r>
        <w:r>
          <w:rPr>
            <w:noProof/>
            <w:webHidden/>
          </w:rPr>
          <w:tab/>
        </w:r>
        <w:r>
          <w:rPr>
            <w:noProof/>
            <w:webHidden/>
          </w:rPr>
          <w:fldChar w:fldCharType="begin"/>
        </w:r>
        <w:r>
          <w:rPr>
            <w:noProof/>
            <w:webHidden/>
          </w:rPr>
          <w:instrText xml:space="preserve"> PAGEREF _Toc460677060 \h </w:instrText>
        </w:r>
        <w:r>
          <w:rPr>
            <w:noProof/>
            <w:webHidden/>
          </w:rPr>
        </w:r>
        <w:r>
          <w:rPr>
            <w:noProof/>
            <w:webHidden/>
          </w:rPr>
          <w:fldChar w:fldCharType="separate"/>
        </w:r>
        <w:r>
          <w:rPr>
            <w:noProof/>
            <w:webHidden/>
          </w:rPr>
          <w:t>51</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61" w:history="1">
        <w:r w:rsidRPr="00C60885">
          <w:rPr>
            <w:rStyle w:val="Lienhypertexte"/>
            <w:noProof/>
          </w:rPr>
          <w:t>Figure 20 :</w:t>
        </w:r>
        <w:r w:rsidRPr="00C60885">
          <w:rPr>
            <w:rStyle w:val="Lienhypertexte"/>
            <w:rFonts w:eastAsia="Batang" w:cs="Times New Roman"/>
            <w:noProof/>
          </w:rPr>
          <w:t xml:space="preserve"> Diagramme de séquence de enregistrer un actes</w:t>
        </w:r>
        <w:r>
          <w:rPr>
            <w:noProof/>
            <w:webHidden/>
          </w:rPr>
          <w:tab/>
        </w:r>
        <w:r>
          <w:rPr>
            <w:noProof/>
            <w:webHidden/>
          </w:rPr>
          <w:fldChar w:fldCharType="begin"/>
        </w:r>
        <w:r>
          <w:rPr>
            <w:noProof/>
            <w:webHidden/>
          </w:rPr>
          <w:instrText xml:space="preserve"> PAGEREF _Toc460677061 \h </w:instrText>
        </w:r>
        <w:r>
          <w:rPr>
            <w:noProof/>
            <w:webHidden/>
          </w:rPr>
        </w:r>
        <w:r>
          <w:rPr>
            <w:noProof/>
            <w:webHidden/>
          </w:rPr>
          <w:fldChar w:fldCharType="separate"/>
        </w:r>
        <w:r>
          <w:rPr>
            <w:noProof/>
            <w:webHidden/>
          </w:rPr>
          <w:t>51</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62" w:history="1">
        <w:r w:rsidRPr="00C60885">
          <w:rPr>
            <w:rStyle w:val="Lienhypertexte"/>
            <w:noProof/>
          </w:rPr>
          <w:t>Figure 21 :</w:t>
        </w:r>
        <w:r w:rsidRPr="00C60885">
          <w:rPr>
            <w:rStyle w:val="Lienhypertexte"/>
            <w:rFonts w:eastAsia="Batang" w:cs="Times New Roman"/>
            <w:noProof/>
          </w:rPr>
          <w:t xml:space="preserve"> Diagramme de séquence de enregistrer une mise en observation</w:t>
        </w:r>
        <w:r>
          <w:rPr>
            <w:noProof/>
            <w:webHidden/>
          </w:rPr>
          <w:tab/>
        </w:r>
        <w:r>
          <w:rPr>
            <w:noProof/>
            <w:webHidden/>
          </w:rPr>
          <w:fldChar w:fldCharType="begin"/>
        </w:r>
        <w:r>
          <w:rPr>
            <w:noProof/>
            <w:webHidden/>
          </w:rPr>
          <w:instrText xml:space="preserve"> PAGEREF _Toc460677062 \h </w:instrText>
        </w:r>
        <w:r>
          <w:rPr>
            <w:noProof/>
            <w:webHidden/>
          </w:rPr>
        </w:r>
        <w:r>
          <w:rPr>
            <w:noProof/>
            <w:webHidden/>
          </w:rPr>
          <w:fldChar w:fldCharType="separate"/>
        </w:r>
        <w:r>
          <w:rPr>
            <w:noProof/>
            <w:webHidden/>
          </w:rPr>
          <w:t>52</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63" w:history="1">
        <w:r w:rsidRPr="00C60885">
          <w:rPr>
            <w:rStyle w:val="Lienhypertexte"/>
            <w:noProof/>
          </w:rPr>
          <w:t>Figure 22 :</w:t>
        </w:r>
        <w:r w:rsidRPr="00C60885">
          <w:rPr>
            <w:rStyle w:val="Lienhypertexte"/>
            <w:rFonts w:eastAsia="Batang" w:cs="Times New Roman"/>
            <w:noProof/>
          </w:rPr>
          <w:t xml:space="preserve"> Diagramme de séquence de enregistrer une mise en observation</w:t>
        </w:r>
        <w:r>
          <w:rPr>
            <w:noProof/>
            <w:webHidden/>
          </w:rPr>
          <w:tab/>
        </w:r>
        <w:r>
          <w:rPr>
            <w:noProof/>
            <w:webHidden/>
          </w:rPr>
          <w:fldChar w:fldCharType="begin"/>
        </w:r>
        <w:r>
          <w:rPr>
            <w:noProof/>
            <w:webHidden/>
          </w:rPr>
          <w:instrText xml:space="preserve"> PAGEREF _Toc460677063 \h </w:instrText>
        </w:r>
        <w:r>
          <w:rPr>
            <w:noProof/>
            <w:webHidden/>
          </w:rPr>
        </w:r>
        <w:r>
          <w:rPr>
            <w:noProof/>
            <w:webHidden/>
          </w:rPr>
          <w:fldChar w:fldCharType="separate"/>
        </w:r>
        <w:r>
          <w:rPr>
            <w:noProof/>
            <w:webHidden/>
          </w:rPr>
          <w:t>53</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64" w:history="1">
        <w:r w:rsidRPr="00C60885">
          <w:rPr>
            <w:rStyle w:val="Lienhypertexte"/>
            <w:noProof/>
          </w:rPr>
          <w:t>Figure 23 :</w:t>
        </w:r>
        <w:r w:rsidRPr="00C60885">
          <w:rPr>
            <w:rStyle w:val="Lienhypertexte"/>
            <w:rFonts w:eastAsia="Batang" w:cs="Times New Roman"/>
            <w:noProof/>
          </w:rPr>
          <w:t xml:space="preserve"> Diagramme de séquence de enregistrer une sortie de médicament</w:t>
        </w:r>
        <w:r>
          <w:rPr>
            <w:noProof/>
            <w:webHidden/>
          </w:rPr>
          <w:tab/>
        </w:r>
        <w:r>
          <w:rPr>
            <w:noProof/>
            <w:webHidden/>
          </w:rPr>
          <w:fldChar w:fldCharType="begin"/>
        </w:r>
        <w:r>
          <w:rPr>
            <w:noProof/>
            <w:webHidden/>
          </w:rPr>
          <w:instrText xml:space="preserve"> PAGEREF _Toc460677064 \h </w:instrText>
        </w:r>
        <w:r>
          <w:rPr>
            <w:noProof/>
            <w:webHidden/>
          </w:rPr>
        </w:r>
        <w:r>
          <w:rPr>
            <w:noProof/>
            <w:webHidden/>
          </w:rPr>
          <w:fldChar w:fldCharType="separate"/>
        </w:r>
        <w:r>
          <w:rPr>
            <w:noProof/>
            <w:webHidden/>
          </w:rPr>
          <w:t>54</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65" w:history="1">
        <w:r w:rsidRPr="00C60885">
          <w:rPr>
            <w:rStyle w:val="Lienhypertexte"/>
            <w:noProof/>
          </w:rPr>
          <w:t>Figure 24 :</w:t>
        </w:r>
        <w:r w:rsidRPr="00C60885">
          <w:rPr>
            <w:rStyle w:val="Lienhypertexte"/>
            <w:rFonts w:eastAsia="Batang" w:cs="Times New Roman"/>
            <w:noProof/>
          </w:rPr>
          <w:t xml:space="preserve"> Diagramme de séquence de enregistrer un bon de commande</w:t>
        </w:r>
        <w:r>
          <w:rPr>
            <w:noProof/>
            <w:webHidden/>
          </w:rPr>
          <w:tab/>
        </w:r>
        <w:r>
          <w:rPr>
            <w:noProof/>
            <w:webHidden/>
          </w:rPr>
          <w:fldChar w:fldCharType="begin"/>
        </w:r>
        <w:r>
          <w:rPr>
            <w:noProof/>
            <w:webHidden/>
          </w:rPr>
          <w:instrText xml:space="preserve"> PAGEREF _Toc460677065 \h </w:instrText>
        </w:r>
        <w:r>
          <w:rPr>
            <w:noProof/>
            <w:webHidden/>
          </w:rPr>
        </w:r>
        <w:r>
          <w:rPr>
            <w:noProof/>
            <w:webHidden/>
          </w:rPr>
          <w:fldChar w:fldCharType="separate"/>
        </w:r>
        <w:r>
          <w:rPr>
            <w:noProof/>
            <w:webHidden/>
          </w:rPr>
          <w:t>54</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66" w:history="1">
        <w:r w:rsidRPr="00C60885">
          <w:rPr>
            <w:rStyle w:val="Lienhypertexte"/>
            <w:noProof/>
          </w:rPr>
          <w:t>Figure 25 :</w:t>
        </w:r>
        <w:r w:rsidRPr="00C60885">
          <w:rPr>
            <w:rStyle w:val="Lienhypertexte"/>
            <w:rFonts w:eastAsia="Batang" w:cs="Times New Roman"/>
            <w:noProof/>
          </w:rPr>
          <w:t xml:space="preserve"> Diagramme de séquence de enregistrer un bon de livraison</w:t>
        </w:r>
        <w:r>
          <w:rPr>
            <w:noProof/>
            <w:webHidden/>
          </w:rPr>
          <w:tab/>
        </w:r>
        <w:r>
          <w:rPr>
            <w:noProof/>
            <w:webHidden/>
          </w:rPr>
          <w:fldChar w:fldCharType="begin"/>
        </w:r>
        <w:r>
          <w:rPr>
            <w:noProof/>
            <w:webHidden/>
          </w:rPr>
          <w:instrText xml:space="preserve"> PAGEREF _Toc460677066 \h </w:instrText>
        </w:r>
        <w:r>
          <w:rPr>
            <w:noProof/>
            <w:webHidden/>
          </w:rPr>
        </w:r>
        <w:r>
          <w:rPr>
            <w:noProof/>
            <w:webHidden/>
          </w:rPr>
          <w:fldChar w:fldCharType="separate"/>
        </w:r>
        <w:r>
          <w:rPr>
            <w:noProof/>
            <w:webHidden/>
          </w:rPr>
          <w:t>54</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67" w:history="1">
        <w:r w:rsidRPr="00C60885">
          <w:rPr>
            <w:rStyle w:val="Lienhypertexte"/>
            <w:rFonts w:cs="Times New Roman"/>
            <w:noProof/>
          </w:rPr>
          <w:t>Figure 26</w:t>
        </w:r>
        <w:r w:rsidRPr="00C60885">
          <w:rPr>
            <w:rStyle w:val="Lienhypertexte"/>
            <w:rFonts w:eastAsia="Batang" w:cs="Times New Roman"/>
            <w:noProof/>
          </w:rPr>
          <w:t>: Diagramme de composant</w:t>
        </w:r>
        <w:r>
          <w:rPr>
            <w:noProof/>
            <w:webHidden/>
          </w:rPr>
          <w:tab/>
        </w:r>
        <w:r>
          <w:rPr>
            <w:noProof/>
            <w:webHidden/>
          </w:rPr>
          <w:fldChar w:fldCharType="begin"/>
        </w:r>
        <w:r>
          <w:rPr>
            <w:noProof/>
            <w:webHidden/>
          </w:rPr>
          <w:instrText xml:space="preserve"> PAGEREF _Toc460677067 \h </w:instrText>
        </w:r>
        <w:r>
          <w:rPr>
            <w:noProof/>
            <w:webHidden/>
          </w:rPr>
        </w:r>
        <w:r>
          <w:rPr>
            <w:noProof/>
            <w:webHidden/>
          </w:rPr>
          <w:fldChar w:fldCharType="separate"/>
        </w:r>
        <w:r>
          <w:rPr>
            <w:noProof/>
            <w:webHidden/>
          </w:rPr>
          <w:t>55</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68" w:history="1">
        <w:r w:rsidRPr="00C60885">
          <w:rPr>
            <w:rStyle w:val="Lienhypertexte"/>
            <w:noProof/>
          </w:rPr>
          <w:t>Figure 27</w:t>
        </w:r>
        <w:r w:rsidRPr="00C60885">
          <w:rPr>
            <w:rStyle w:val="Lienhypertexte"/>
            <w:rFonts w:eastAsia="Batang" w:cs="Times New Roman"/>
            <w:noProof/>
          </w:rPr>
          <w:t>: Diagramme de déploiement</w:t>
        </w:r>
        <w:r>
          <w:rPr>
            <w:noProof/>
            <w:webHidden/>
          </w:rPr>
          <w:tab/>
        </w:r>
        <w:r>
          <w:rPr>
            <w:noProof/>
            <w:webHidden/>
          </w:rPr>
          <w:fldChar w:fldCharType="begin"/>
        </w:r>
        <w:r>
          <w:rPr>
            <w:noProof/>
            <w:webHidden/>
          </w:rPr>
          <w:instrText xml:space="preserve"> PAGEREF _Toc460677068 \h </w:instrText>
        </w:r>
        <w:r>
          <w:rPr>
            <w:noProof/>
            <w:webHidden/>
          </w:rPr>
        </w:r>
        <w:r>
          <w:rPr>
            <w:noProof/>
            <w:webHidden/>
          </w:rPr>
          <w:fldChar w:fldCharType="separate"/>
        </w:r>
        <w:r>
          <w:rPr>
            <w:noProof/>
            <w:webHidden/>
          </w:rPr>
          <w:t>56</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69" w:history="1">
        <w:r w:rsidRPr="00C60885">
          <w:rPr>
            <w:rStyle w:val="Lienhypertexte"/>
            <w:noProof/>
          </w:rPr>
          <w:t>Figure 28 : Diagramme de classe conception</w:t>
        </w:r>
        <w:r>
          <w:rPr>
            <w:noProof/>
            <w:webHidden/>
          </w:rPr>
          <w:tab/>
        </w:r>
        <w:r>
          <w:rPr>
            <w:noProof/>
            <w:webHidden/>
          </w:rPr>
          <w:fldChar w:fldCharType="begin"/>
        </w:r>
        <w:r>
          <w:rPr>
            <w:noProof/>
            <w:webHidden/>
          </w:rPr>
          <w:instrText xml:space="preserve"> PAGEREF _Toc460677069 \h </w:instrText>
        </w:r>
        <w:r>
          <w:rPr>
            <w:noProof/>
            <w:webHidden/>
          </w:rPr>
        </w:r>
        <w:r>
          <w:rPr>
            <w:noProof/>
            <w:webHidden/>
          </w:rPr>
          <w:fldChar w:fldCharType="separate"/>
        </w:r>
        <w:r>
          <w:rPr>
            <w:noProof/>
            <w:webHidden/>
          </w:rPr>
          <w:t>56</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70" w:history="1">
        <w:r w:rsidRPr="00C60885">
          <w:rPr>
            <w:rStyle w:val="Lienhypertexte"/>
            <w:rFonts w:cs="Times New Roman"/>
            <w:noProof/>
          </w:rPr>
          <w:t>Figure 29:Architecture d’une application sur site central</w:t>
        </w:r>
        <w:r>
          <w:rPr>
            <w:noProof/>
            <w:webHidden/>
          </w:rPr>
          <w:tab/>
        </w:r>
        <w:r>
          <w:rPr>
            <w:noProof/>
            <w:webHidden/>
          </w:rPr>
          <w:fldChar w:fldCharType="begin"/>
        </w:r>
        <w:r>
          <w:rPr>
            <w:noProof/>
            <w:webHidden/>
          </w:rPr>
          <w:instrText xml:space="preserve"> PAGEREF _Toc460677070 \h </w:instrText>
        </w:r>
        <w:r>
          <w:rPr>
            <w:noProof/>
            <w:webHidden/>
          </w:rPr>
        </w:r>
        <w:r>
          <w:rPr>
            <w:noProof/>
            <w:webHidden/>
          </w:rPr>
          <w:fldChar w:fldCharType="separate"/>
        </w:r>
        <w:r>
          <w:rPr>
            <w:noProof/>
            <w:webHidden/>
          </w:rPr>
          <w:t>63</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71" w:history="1">
        <w:r w:rsidRPr="00C60885">
          <w:rPr>
            <w:rStyle w:val="Lienhypertexte"/>
            <w:rFonts w:cs="Times New Roman"/>
            <w:noProof/>
          </w:rPr>
          <w:t>Figure 30:Dialogue client-serveur</w:t>
        </w:r>
        <w:r>
          <w:rPr>
            <w:noProof/>
            <w:webHidden/>
          </w:rPr>
          <w:tab/>
        </w:r>
        <w:r>
          <w:rPr>
            <w:noProof/>
            <w:webHidden/>
          </w:rPr>
          <w:fldChar w:fldCharType="begin"/>
        </w:r>
        <w:r>
          <w:rPr>
            <w:noProof/>
            <w:webHidden/>
          </w:rPr>
          <w:instrText xml:space="preserve"> PAGEREF _Toc460677071 \h </w:instrText>
        </w:r>
        <w:r>
          <w:rPr>
            <w:noProof/>
            <w:webHidden/>
          </w:rPr>
        </w:r>
        <w:r>
          <w:rPr>
            <w:noProof/>
            <w:webHidden/>
          </w:rPr>
          <w:fldChar w:fldCharType="separate"/>
        </w:r>
        <w:r>
          <w:rPr>
            <w:noProof/>
            <w:webHidden/>
          </w:rPr>
          <w:t>63</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72" w:history="1">
        <w:r w:rsidRPr="00C60885">
          <w:rPr>
            <w:rStyle w:val="Lienhypertexte"/>
            <w:rFonts w:cs="Times New Roman"/>
            <w:noProof/>
          </w:rPr>
          <w:t>Figure 31:Architecture 3-tiers</w:t>
        </w:r>
        <w:r>
          <w:rPr>
            <w:noProof/>
            <w:webHidden/>
          </w:rPr>
          <w:tab/>
        </w:r>
        <w:r>
          <w:rPr>
            <w:noProof/>
            <w:webHidden/>
          </w:rPr>
          <w:fldChar w:fldCharType="begin"/>
        </w:r>
        <w:r>
          <w:rPr>
            <w:noProof/>
            <w:webHidden/>
          </w:rPr>
          <w:instrText xml:space="preserve"> PAGEREF _Toc460677072 \h </w:instrText>
        </w:r>
        <w:r>
          <w:rPr>
            <w:noProof/>
            <w:webHidden/>
          </w:rPr>
        </w:r>
        <w:r>
          <w:rPr>
            <w:noProof/>
            <w:webHidden/>
          </w:rPr>
          <w:fldChar w:fldCharType="separate"/>
        </w:r>
        <w:r>
          <w:rPr>
            <w:noProof/>
            <w:webHidden/>
          </w:rPr>
          <w:t>64</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73" w:history="1">
        <w:r w:rsidRPr="00C60885">
          <w:rPr>
            <w:rStyle w:val="Lienhypertexte"/>
            <w:noProof/>
          </w:rPr>
          <w:t xml:space="preserve">Figure 32 : </w:t>
        </w:r>
        <w:r w:rsidRPr="00C60885">
          <w:rPr>
            <w:rStyle w:val="Lienhypertexte"/>
            <w:rFonts w:cs="Times New Roman"/>
            <w:noProof/>
          </w:rPr>
          <w:t>diagramme de classe système</w:t>
        </w:r>
        <w:r>
          <w:rPr>
            <w:noProof/>
            <w:webHidden/>
          </w:rPr>
          <w:tab/>
        </w:r>
        <w:r>
          <w:rPr>
            <w:noProof/>
            <w:webHidden/>
          </w:rPr>
          <w:fldChar w:fldCharType="begin"/>
        </w:r>
        <w:r>
          <w:rPr>
            <w:noProof/>
            <w:webHidden/>
          </w:rPr>
          <w:instrText xml:space="preserve"> PAGEREF _Toc460677073 \h </w:instrText>
        </w:r>
        <w:r>
          <w:rPr>
            <w:noProof/>
            <w:webHidden/>
          </w:rPr>
        </w:r>
        <w:r>
          <w:rPr>
            <w:noProof/>
            <w:webHidden/>
          </w:rPr>
          <w:fldChar w:fldCharType="separate"/>
        </w:r>
        <w:r>
          <w:rPr>
            <w:noProof/>
            <w:webHidden/>
          </w:rPr>
          <w:t>66</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74" w:history="1">
        <w:r w:rsidRPr="00C60885">
          <w:rPr>
            <w:rStyle w:val="Lienhypertexte"/>
            <w:noProof/>
          </w:rPr>
          <w:t>Figure 33 : interface d’authentification</w:t>
        </w:r>
        <w:r>
          <w:rPr>
            <w:noProof/>
            <w:webHidden/>
          </w:rPr>
          <w:tab/>
        </w:r>
        <w:r>
          <w:rPr>
            <w:noProof/>
            <w:webHidden/>
          </w:rPr>
          <w:fldChar w:fldCharType="begin"/>
        </w:r>
        <w:r>
          <w:rPr>
            <w:noProof/>
            <w:webHidden/>
          </w:rPr>
          <w:instrText xml:space="preserve"> PAGEREF _Toc460677074 \h </w:instrText>
        </w:r>
        <w:r>
          <w:rPr>
            <w:noProof/>
            <w:webHidden/>
          </w:rPr>
        </w:r>
        <w:r>
          <w:rPr>
            <w:noProof/>
            <w:webHidden/>
          </w:rPr>
          <w:fldChar w:fldCharType="separate"/>
        </w:r>
        <w:r>
          <w:rPr>
            <w:noProof/>
            <w:webHidden/>
          </w:rPr>
          <w:t>66</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75" w:history="1">
        <w:r w:rsidRPr="00C60885">
          <w:rPr>
            <w:rStyle w:val="Lienhypertexte"/>
            <w:noProof/>
          </w:rPr>
          <w:t xml:space="preserve">Figure 34 : </w:t>
        </w:r>
        <w:r w:rsidRPr="00C60885">
          <w:rPr>
            <w:rStyle w:val="Lienhypertexte"/>
            <w:rFonts w:cs="Times New Roman"/>
            <w:noProof/>
          </w:rPr>
          <w:t>Interface d’accueil</w:t>
        </w:r>
        <w:r>
          <w:rPr>
            <w:noProof/>
            <w:webHidden/>
          </w:rPr>
          <w:tab/>
        </w:r>
        <w:r>
          <w:rPr>
            <w:noProof/>
            <w:webHidden/>
          </w:rPr>
          <w:fldChar w:fldCharType="begin"/>
        </w:r>
        <w:r>
          <w:rPr>
            <w:noProof/>
            <w:webHidden/>
          </w:rPr>
          <w:instrText xml:space="preserve"> PAGEREF _Toc460677075 \h </w:instrText>
        </w:r>
        <w:r>
          <w:rPr>
            <w:noProof/>
            <w:webHidden/>
          </w:rPr>
        </w:r>
        <w:r>
          <w:rPr>
            <w:noProof/>
            <w:webHidden/>
          </w:rPr>
          <w:fldChar w:fldCharType="separate"/>
        </w:r>
        <w:r>
          <w:rPr>
            <w:noProof/>
            <w:webHidden/>
          </w:rPr>
          <w:t>67</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76" w:history="1">
        <w:r w:rsidRPr="00C60885">
          <w:rPr>
            <w:rStyle w:val="Lienhypertexte"/>
            <w:noProof/>
          </w:rPr>
          <w:t>Figure 35 : interface de recherche d’un Agent</w:t>
        </w:r>
        <w:r>
          <w:rPr>
            <w:noProof/>
            <w:webHidden/>
          </w:rPr>
          <w:tab/>
        </w:r>
        <w:r>
          <w:rPr>
            <w:noProof/>
            <w:webHidden/>
          </w:rPr>
          <w:fldChar w:fldCharType="begin"/>
        </w:r>
        <w:r>
          <w:rPr>
            <w:noProof/>
            <w:webHidden/>
          </w:rPr>
          <w:instrText xml:space="preserve"> PAGEREF _Toc460677076 \h </w:instrText>
        </w:r>
        <w:r>
          <w:rPr>
            <w:noProof/>
            <w:webHidden/>
          </w:rPr>
        </w:r>
        <w:r>
          <w:rPr>
            <w:noProof/>
            <w:webHidden/>
          </w:rPr>
          <w:fldChar w:fldCharType="separate"/>
        </w:r>
        <w:r>
          <w:rPr>
            <w:noProof/>
            <w:webHidden/>
          </w:rPr>
          <w:t>68</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77" w:history="1">
        <w:r w:rsidRPr="00C60885">
          <w:rPr>
            <w:rStyle w:val="Lienhypertexte"/>
            <w:noProof/>
          </w:rPr>
          <w:t>Figure 36 : interface du récapitulatif des informations sur un Agent</w:t>
        </w:r>
        <w:r>
          <w:rPr>
            <w:noProof/>
            <w:webHidden/>
          </w:rPr>
          <w:tab/>
        </w:r>
        <w:r>
          <w:rPr>
            <w:noProof/>
            <w:webHidden/>
          </w:rPr>
          <w:fldChar w:fldCharType="begin"/>
        </w:r>
        <w:r>
          <w:rPr>
            <w:noProof/>
            <w:webHidden/>
          </w:rPr>
          <w:instrText xml:space="preserve"> PAGEREF _Toc460677077 \h </w:instrText>
        </w:r>
        <w:r>
          <w:rPr>
            <w:noProof/>
            <w:webHidden/>
          </w:rPr>
        </w:r>
        <w:r>
          <w:rPr>
            <w:noProof/>
            <w:webHidden/>
          </w:rPr>
          <w:fldChar w:fldCharType="separate"/>
        </w:r>
        <w:r>
          <w:rPr>
            <w:noProof/>
            <w:webHidden/>
          </w:rPr>
          <w:t>68</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78" w:history="1">
        <w:r w:rsidRPr="00C60885">
          <w:rPr>
            <w:rStyle w:val="Lienhypertexte"/>
            <w:noProof/>
          </w:rPr>
          <w:t>Figure 37 : interface de création d’une consultation</w:t>
        </w:r>
        <w:r>
          <w:rPr>
            <w:noProof/>
            <w:webHidden/>
          </w:rPr>
          <w:tab/>
        </w:r>
        <w:r>
          <w:rPr>
            <w:noProof/>
            <w:webHidden/>
          </w:rPr>
          <w:fldChar w:fldCharType="begin"/>
        </w:r>
        <w:r>
          <w:rPr>
            <w:noProof/>
            <w:webHidden/>
          </w:rPr>
          <w:instrText xml:space="preserve"> PAGEREF _Toc460677078 \h </w:instrText>
        </w:r>
        <w:r>
          <w:rPr>
            <w:noProof/>
            <w:webHidden/>
          </w:rPr>
        </w:r>
        <w:r>
          <w:rPr>
            <w:noProof/>
            <w:webHidden/>
          </w:rPr>
          <w:fldChar w:fldCharType="separate"/>
        </w:r>
        <w:r>
          <w:rPr>
            <w:noProof/>
            <w:webHidden/>
          </w:rPr>
          <w:t>69</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79" w:history="1">
        <w:r w:rsidRPr="00C60885">
          <w:rPr>
            <w:rStyle w:val="Lienhypertexte"/>
            <w:noProof/>
          </w:rPr>
          <w:t>Figure 38 : interface liste des patients</w:t>
        </w:r>
        <w:r>
          <w:rPr>
            <w:noProof/>
            <w:webHidden/>
          </w:rPr>
          <w:tab/>
        </w:r>
        <w:r>
          <w:rPr>
            <w:noProof/>
            <w:webHidden/>
          </w:rPr>
          <w:fldChar w:fldCharType="begin"/>
        </w:r>
        <w:r>
          <w:rPr>
            <w:noProof/>
            <w:webHidden/>
          </w:rPr>
          <w:instrText xml:space="preserve"> PAGEREF _Toc460677079 \h </w:instrText>
        </w:r>
        <w:r>
          <w:rPr>
            <w:noProof/>
            <w:webHidden/>
          </w:rPr>
        </w:r>
        <w:r>
          <w:rPr>
            <w:noProof/>
            <w:webHidden/>
          </w:rPr>
          <w:fldChar w:fldCharType="separate"/>
        </w:r>
        <w:r>
          <w:rPr>
            <w:noProof/>
            <w:webHidden/>
          </w:rPr>
          <w:t>69</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80" w:history="1">
        <w:r w:rsidRPr="00C60885">
          <w:rPr>
            <w:rStyle w:val="Lienhypertexte"/>
            <w:noProof/>
          </w:rPr>
          <w:t>Figure 39 : interface de gestion des dossiers physique</w:t>
        </w:r>
        <w:r>
          <w:rPr>
            <w:noProof/>
            <w:webHidden/>
          </w:rPr>
          <w:tab/>
        </w:r>
        <w:r>
          <w:rPr>
            <w:noProof/>
            <w:webHidden/>
          </w:rPr>
          <w:fldChar w:fldCharType="begin"/>
        </w:r>
        <w:r>
          <w:rPr>
            <w:noProof/>
            <w:webHidden/>
          </w:rPr>
          <w:instrText xml:space="preserve"> PAGEREF _Toc460677080 \h </w:instrText>
        </w:r>
        <w:r>
          <w:rPr>
            <w:noProof/>
            <w:webHidden/>
          </w:rPr>
        </w:r>
        <w:r>
          <w:rPr>
            <w:noProof/>
            <w:webHidden/>
          </w:rPr>
          <w:fldChar w:fldCharType="separate"/>
        </w:r>
        <w:r>
          <w:rPr>
            <w:noProof/>
            <w:webHidden/>
          </w:rPr>
          <w:t>70</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81" w:history="1">
        <w:r w:rsidRPr="00C60885">
          <w:rPr>
            <w:rStyle w:val="Lienhypertexte"/>
            <w:noProof/>
          </w:rPr>
          <w:t>Figure 40 : interface de saisie des constantes</w:t>
        </w:r>
        <w:r>
          <w:rPr>
            <w:noProof/>
            <w:webHidden/>
          </w:rPr>
          <w:tab/>
        </w:r>
        <w:r>
          <w:rPr>
            <w:noProof/>
            <w:webHidden/>
          </w:rPr>
          <w:fldChar w:fldCharType="begin"/>
        </w:r>
        <w:r>
          <w:rPr>
            <w:noProof/>
            <w:webHidden/>
          </w:rPr>
          <w:instrText xml:space="preserve"> PAGEREF _Toc460677081 \h </w:instrText>
        </w:r>
        <w:r>
          <w:rPr>
            <w:noProof/>
            <w:webHidden/>
          </w:rPr>
        </w:r>
        <w:r>
          <w:rPr>
            <w:noProof/>
            <w:webHidden/>
          </w:rPr>
          <w:fldChar w:fldCharType="separate"/>
        </w:r>
        <w:r>
          <w:rPr>
            <w:noProof/>
            <w:webHidden/>
          </w:rPr>
          <w:t>71</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82" w:history="1">
        <w:r w:rsidRPr="00C60885">
          <w:rPr>
            <w:rStyle w:val="Lienhypertexte"/>
            <w:noProof/>
          </w:rPr>
          <w:t>Figure 41 : interface de saisie des actes</w:t>
        </w:r>
        <w:r>
          <w:rPr>
            <w:noProof/>
            <w:webHidden/>
          </w:rPr>
          <w:tab/>
        </w:r>
        <w:r>
          <w:rPr>
            <w:noProof/>
            <w:webHidden/>
          </w:rPr>
          <w:fldChar w:fldCharType="begin"/>
        </w:r>
        <w:r>
          <w:rPr>
            <w:noProof/>
            <w:webHidden/>
          </w:rPr>
          <w:instrText xml:space="preserve"> PAGEREF _Toc460677082 \h </w:instrText>
        </w:r>
        <w:r>
          <w:rPr>
            <w:noProof/>
            <w:webHidden/>
          </w:rPr>
        </w:r>
        <w:r>
          <w:rPr>
            <w:noProof/>
            <w:webHidden/>
          </w:rPr>
          <w:fldChar w:fldCharType="separate"/>
        </w:r>
        <w:r>
          <w:rPr>
            <w:noProof/>
            <w:webHidden/>
          </w:rPr>
          <w:t>71</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83" w:history="1">
        <w:r w:rsidRPr="00C60885">
          <w:rPr>
            <w:rStyle w:val="Lienhypertexte"/>
            <w:noProof/>
          </w:rPr>
          <w:t>Figure 42 : interface récapitulatifs des informations de consultation d’un patient</w:t>
        </w:r>
        <w:r>
          <w:rPr>
            <w:noProof/>
            <w:webHidden/>
          </w:rPr>
          <w:tab/>
        </w:r>
        <w:r>
          <w:rPr>
            <w:noProof/>
            <w:webHidden/>
          </w:rPr>
          <w:fldChar w:fldCharType="begin"/>
        </w:r>
        <w:r>
          <w:rPr>
            <w:noProof/>
            <w:webHidden/>
          </w:rPr>
          <w:instrText xml:space="preserve"> PAGEREF _Toc460677083 \h </w:instrText>
        </w:r>
        <w:r>
          <w:rPr>
            <w:noProof/>
            <w:webHidden/>
          </w:rPr>
        </w:r>
        <w:r>
          <w:rPr>
            <w:noProof/>
            <w:webHidden/>
          </w:rPr>
          <w:fldChar w:fldCharType="separate"/>
        </w:r>
        <w:r>
          <w:rPr>
            <w:noProof/>
            <w:webHidden/>
          </w:rPr>
          <w:t>72</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84" w:history="1">
        <w:r w:rsidRPr="00C60885">
          <w:rPr>
            <w:rStyle w:val="Lienhypertexte"/>
            <w:noProof/>
          </w:rPr>
          <w:t>Figure 43 : interface d’édition d’une ordonnance</w:t>
        </w:r>
        <w:r>
          <w:rPr>
            <w:noProof/>
            <w:webHidden/>
          </w:rPr>
          <w:tab/>
        </w:r>
        <w:r>
          <w:rPr>
            <w:noProof/>
            <w:webHidden/>
          </w:rPr>
          <w:fldChar w:fldCharType="begin"/>
        </w:r>
        <w:r>
          <w:rPr>
            <w:noProof/>
            <w:webHidden/>
          </w:rPr>
          <w:instrText xml:space="preserve"> PAGEREF _Toc460677084 \h </w:instrText>
        </w:r>
        <w:r>
          <w:rPr>
            <w:noProof/>
            <w:webHidden/>
          </w:rPr>
        </w:r>
        <w:r>
          <w:rPr>
            <w:noProof/>
            <w:webHidden/>
          </w:rPr>
          <w:fldChar w:fldCharType="separate"/>
        </w:r>
        <w:r>
          <w:rPr>
            <w:noProof/>
            <w:webHidden/>
          </w:rPr>
          <w:t>72</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85" w:history="1">
        <w:r w:rsidRPr="00C60885">
          <w:rPr>
            <w:rStyle w:val="Lienhypertexte"/>
            <w:noProof/>
          </w:rPr>
          <w:t>Figure 44 : interface de gestion d’une ordonnance</w:t>
        </w:r>
        <w:r>
          <w:rPr>
            <w:noProof/>
            <w:webHidden/>
          </w:rPr>
          <w:tab/>
        </w:r>
        <w:r>
          <w:rPr>
            <w:noProof/>
            <w:webHidden/>
          </w:rPr>
          <w:fldChar w:fldCharType="begin"/>
        </w:r>
        <w:r>
          <w:rPr>
            <w:noProof/>
            <w:webHidden/>
          </w:rPr>
          <w:instrText xml:space="preserve"> PAGEREF _Toc460677085 \h </w:instrText>
        </w:r>
        <w:r>
          <w:rPr>
            <w:noProof/>
            <w:webHidden/>
          </w:rPr>
        </w:r>
        <w:r>
          <w:rPr>
            <w:noProof/>
            <w:webHidden/>
          </w:rPr>
          <w:fldChar w:fldCharType="separate"/>
        </w:r>
        <w:r>
          <w:rPr>
            <w:noProof/>
            <w:webHidden/>
          </w:rPr>
          <w:t>73</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86" w:history="1">
        <w:r w:rsidRPr="00C60885">
          <w:rPr>
            <w:rStyle w:val="Lienhypertexte"/>
            <w:noProof/>
          </w:rPr>
          <w:t>Figure 45 : édition d’un bon de commande</w:t>
        </w:r>
        <w:r>
          <w:rPr>
            <w:noProof/>
            <w:webHidden/>
          </w:rPr>
          <w:tab/>
        </w:r>
        <w:r>
          <w:rPr>
            <w:noProof/>
            <w:webHidden/>
          </w:rPr>
          <w:fldChar w:fldCharType="begin"/>
        </w:r>
        <w:r>
          <w:rPr>
            <w:noProof/>
            <w:webHidden/>
          </w:rPr>
          <w:instrText xml:space="preserve"> PAGEREF _Toc460677086 \h </w:instrText>
        </w:r>
        <w:r>
          <w:rPr>
            <w:noProof/>
            <w:webHidden/>
          </w:rPr>
        </w:r>
        <w:r>
          <w:rPr>
            <w:noProof/>
            <w:webHidden/>
          </w:rPr>
          <w:fldChar w:fldCharType="separate"/>
        </w:r>
        <w:r>
          <w:rPr>
            <w:noProof/>
            <w:webHidden/>
          </w:rPr>
          <w:t>74</w:t>
        </w:r>
        <w:r>
          <w:rPr>
            <w:noProof/>
            <w:webHidden/>
          </w:rPr>
          <w:fldChar w:fldCharType="end"/>
        </w:r>
      </w:hyperlink>
    </w:p>
    <w:p w:rsidR="00A13A7F" w:rsidRDefault="00A13A7F" w:rsidP="00A13A7F">
      <w:pPr>
        <w:pStyle w:val="Tabledesillustrations"/>
        <w:tabs>
          <w:tab w:val="right" w:leader="dot" w:pos="10456"/>
        </w:tabs>
        <w:rPr>
          <w:rFonts w:asciiTheme="minorHAnsi" w:eastAsiaTheme="minorEastAsia" w:hAnsiTheme="minorHAnsi"/>
          <w:noProof/>
          <w:sz w:val="22"/>
          <w:lang w:val="en-US"/>
        </w:rPr>
      </w:pPr>
      <w:hyperlink w:anchor="_Toc460677087" w:history="1">
        <w:r w:rsidRPr="00C60885">
          <w:rPr>
            <w:rStyle w:val="Lienhypertexte"/>
            <w:noProof/>
          </w:rPr>
          <w:t>Figure 46:Interface de saisie des médicaments</w:t>
        </w:r>
        <w:r>
          <w:rPr>
            <w:noProof/>
            <w:webHidden/>
          </w:rPr>
          <w:tab/>
        </w:r>
        <w:r>
          <w:rPr>
            <w:noProof/>
            <w:webHidden/>
          </w:rPr>
          <w:fldChar w:fldCharType="begin"/>
        </w:r>
        <w:r>
          <w:rPr>
            <w:noProof/>
            <w:webHidden/>
          </w:rPr>
          <w:instrText xml:space="preserve"> PAGEREF _Toc460677087 \h </w:instrText>
        </w:r>
        <w:r>
          <w:rPr>
            <w:noProof/>
            <w:webHidden/>
          </w:rPr>
        </w:r>
        <w:r>
          <w:rPr>
            <w:noProof/>
            <w:webHidden/>
          </w:rPr>
          <w:fldChar w:fldCharType="separate"/>
        </w:r>
        <w:r>
          <w:rPr>
            <w:noProof/>
            <w:webHidden/>
          </w:rPr>
          <w:t>74</w:t>
        </w:r>
        <w:r>
          <w:rPr>
            <w:noProof/>
            <w:webHidden/>
          </w:rPr>
          <w:fldChar w:fldCharType="end"/>
        </w:r>
      </w:hyperlink>
    </w:p>
    <w:p w:rsidR="00A13A7F" w:rsidRDefault="00A13A7F" w:rsidP="00A13A7F">
      <w:pPr>
        <w:pStyle w:val="Tabledesillustrations"/>
        <w:tabs>
          <w:tab w:val="right" w:leader="dot" w:pos="10456"/>
        </w:tabs>
        <w:rPr>
          <w:rStyle w:val="Lienhypertexte"/>
          <w:noProof/>
        </w:rPr>
      </w:pPr>
      <w:hyperlink w:anchor="_Toc460677088" w:history="1">
        <w:r w:rsidRPr="00C60885">
          <w:rPr>
            <w:rStyle w:val="Lienhypertexte"/>
            <w:noProof/>
          </w:rPr>
          <w:t>Figure 47 : interface de l’historique des commandes</w:t>
        </w:r>
        <w:r>
          <w:rPr>
            <w:noProof/>
            <w:webHidden/>
          </w:rPr>
          <w:tab/>
        </w:r>
        <w:r>
          <w:rPr>
            <w:noProof/>
            <w:webHidden/>
          </w:rPr>
          <w:fldChar w:fldCharType="begin"/>
        </w:r>
        <w:r>
          <w:rPr>
            <w:noProof/>
            <w:webHidden/>
          </w:rPr>
          <w:instrText xml:space="preserve"> PAGEREF _Toc460677088 \h </w:instrText>
        </w:r>
        <w:r>
          <w:rPr>
            <w:noProof/>
            <w:webHidden/>
          </w:rPr>
        </w:r>
        <w:r>
          <w:rPr>
            <w:noProof/>
            <w:webHidden/>
          </w:rPr>
          <w:fldChar w:fldCharType="separate"/>
        </w:r>
        <w:r>
          <w:rPr>
            <w:noProof/>
            <w:webHidden/>
          </w:rPr>
          <w:t>75</w:t>
        </w:r>
        <w:r>
          <w:rPr>
            <w:noProof/>
            <w:webHidden/>
          </w:rPr>
          <w:fldChar w:fldCharType="end"/>
        </w:r>
      </w:hyperlink>
    </w:p>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 w:rsidR="00A13A7F" w:rsidRDefault="00A13A7F" w:rsidP="00A13A7F">
      <w:pPr>
        <w:jc w:val="both"/>
        <w:rPr>
          <w:rFonts w:ascii="Times New Roman" w:hAnsi="Times New Roman" w:cs="Times New Roman"/>
          <w:sz w:val="24"/>
          <w:szCs w:val="24"/>
        </w:rPr>
      </w:pPr>
      <w:r>
        <w:rPr>
          <w:rFonts w:ascii="Times New Roman" w:hAnsi="Times New Roman" w:cs="Times New Roman"/>
          <w:sz w:val="24"/>
          <w:szCs w:val="24"/>
        </w:rPr>
        <w:fldChar w:fldCharType="end"/>
      </w:r>
      <w:r w:rsidRPr="00F42457">
        <w:rPr>
          <w:noProof/>
          <w:lang w:val="en-US"/>
        </w:rPr>
        <mc:AlternateContent>
          <mc:Choice Requires="wpg">
            <w:drawing>
              <wp:anchor distT="0" distB="0" distL="114300" distR="114300" simplePos="0" relativeHeight="251664384" behindDoc="0" locked="0" layoutInCell="1" allowOverlap="1" wp14:anchorId="193903A5" wp14:editId="3B4D962D">
                <wp:simplePos x="0" y="0"/>
                <wp:positionH relativeFrom="column">
                  <wp:posOffset>1905000</wp:posOffset>
                </wp:positionH>
                <wp:positionV relativeFrom="paragraph">
                  <wp:posOffset>139700</wp:posOffset>
                </wp:positionV>
                <wp:extent cx="3041904" cy="527303"/>
                <wp:effectExtent l="0" t="0" r="0" b="6350"/>
                <wp:wrapNone/>
                <wp:docPr id="470" name="Groupe 470"/>
                <wp:cNvGraphicFramePr/>
                <a:graphic xmlns:a="http://schemas.openxmlformats.org/drawingml/2006/main">
                  <a:graphicData uri="http://schemas.microsoft.com/office/word/2010/wordprocessingGroup">
                    <wpg:wgp>
                      <wpg:cNvGrpSpPr/>
                      <wpg:grpSpPr>
                        <a:xfrm>
                          <a:off x="0" y="0"/>
                          <a:ext cx="3041904" cy="527303"/>
                          <a:chOff x="0" y="0"/>
                          <a:chExt cx="3041904" cy="527303"/>
                        </a:xfrm>
                      </wpg:grpSpPr>
                      <wps:wsp>
                        <wps:cNvPr id="471" name="Moins 471"/>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Moins 472"/>
                        <wps:cNvSpPr/>
                        <wps:spPr>
                          <a:xfrm>
                            <a:off x="12192" y="481584"/>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1E5499" id="Groupe 470" o:spid="_x0000_s1026" style="position:absolute;margin-left:150pt;margin-top:11pt;width:239.5pt;height:41.5pt;z-index:251664384"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">
                <v:shape id="Moins 471"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ph9sIA&#10;AADcAAAADwAAAGRycy9kb3ducmV2LnhtbESPQWvCQBSE74X+h+UVems2kaIldZVWDPRqFCG3R/aZ&#10;DWbfhuxq4r93C4LHYWa+YZbryXbiSoNvHSvIkhQEce10y42Cw774+ALhA7LGzjEpuJGH9er1ZYm5&#10;diPv6FqGRkQI+xwVmBD6XEpfG7LoE9cTR+/kBoshyqGResAxwm0nZ2k6lxZbjgsGe9oYqs/lxSoY&#10;q9Ju0ZnS1Lbqf9u0qI5ZodT72/TzDSLQFJ7hR/tPK/hcZPB/Jh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mH2wgAAANwAAAAPAAAAAAAAAAAAAAAAAJgCAABkcnMvZG93&#10;bnJldi54bWxQSwUGAAAAAAQABAD1AAAAhwM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472"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j/gcEA&#10;AADcAAAADwAAAGRycy9kb3ducmV2LnhtbESPQYvCMBSE7wv+h/AEb2uqiCvVKCoW9mpXhN4ezbMp&#10;Ni+libb+e7OwsMdhZr5hNrvBNuJJna8dK5hNExDEpdM1VwouP9nnCoQPyBobx6TgRR5229HHBlPt&#10;ej7TMw+ViBD2KSowIbSplL40ZNFPXUscvZvrLIYou0rqDvsIt42cJ8lSWqw5Lhhs6WiovOcPq6Av&#10;cntCZ3JT2qI91ElWXGeZUpPxsF+DCDSE//Bf+1srWHzN4fdMPAJy+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4/4HBAAAA3AAAAA8AAAAAAAAAAAAAAAAAmAIAAGRycy9kb3du&#10;cmV2LnhtbFBLBQYAAAAABAAEAPUAAACGAw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group>
            </w:pict>
          </mc:Fallback>
        </mc:AlternateContent>
      </w:r>
    </w:p>
    <w:p w:rsidR="00A13A7F" w:rsidRPr="00F42457" w:rsidRDefault="00A13A7F" w:rsidP="00A13A7F">
      <w:pPr>
        <w:pStyle w:val="Titre2"/>
      </w:pPr>
      <w:bookmarkStart w:id="50" w:name="_Toc460579951"/>
      <w:bookmarkStart w:id="51" w:name="_Toc460673316"/>
      <w:bookmarkStart w:id="52" w:name="_Toc460676559"/>
      <w:bookmarkStart w:id="53" w:name="_Toc460676607"/>
      <w:bookmarkStart w:id="54" w:name="_Toc460676800"/>
      <w:r w:rsidRPr="00F42457">
        <w:t>RESUME</w:t>
      </w:r>
      <w:bookmarkEnd w:id="50"/>
      <w:bookmarkEnd w:id="51"/>
      <w:bookmarkEnd w:id="52"/>
      <w:bookmarkEnd w:id="53"/>
      <w:bookmarkEnd w:id="54"/>
    </w:p>
    <w:p w:rsidR="00A13A7F" w:rsidRDefault="00A13A7F" w:rsidP="00A13A7F"/>
    <w:p w:rsidR="00A13A7F" w:rsidRDefault="00A13A7F" w:rsidP="00A13A7F"/>
    <w:p w:rsidR="00A13A7F" w:rsidRPr="00395A07" w:rsidRDefault="00A13A7F" w:rsidP="00A13A7F">
      <w:pPr>
        <w:rPr>
          <w:rFonts w:ascii="Times New Roman" w:hAnsi="Times New Roman" w:cs="Times New Roman"/>
          <w:sz w:val="24"/>
          <w:szCs w:val="24"/>
        </w:rPr>
      </w:pPr>
      <w:r w:rsidRPr="00395A07">
        <w:rPr>
          <w:rFonts w:ascii="Times New Roman" w:hAnsi="Times New Roman" w:cs="Times New Roman"/>
          <w:sz w:val="24"/>
          <w:szCs w:val="24"/>
        </w:rPr>
        <w:t>L’objectif de ce projet est de mettre à la disposition du centre médical interentreprises(CMI) de Orange cote d’Ivoire Telecom(OCIT) une nouvelle  application de gestion médicale. Cette nouvelle application prend en compte les besoins du centre qu’ils soient de la gestion des activités du circuit curatif, des activités du circuit préventif, de la gestion du stock pharmaceutique et la gestion des statistiques.</w:t>
      </w:r>
    </w:p>
    <w:p w:rsidR="00A13A7F" w:rsidRPr="00395A07" w:rsidRDefault="00A13A7F" w:rsidP="00A13A7F">
      <w:pPr>
        <w:rPr>
          <w:rFonts w:ascii="Times New Roman" w:hAnsi="Times New Roman" w:cs="Times New Roman"/>
          <w:sz w:val="24"/>
          <w:szCs w:val="24"/>
        </w:rPr>
      </w:pPr>
      <w:r w:rsidRPr="00395A07">
        <w:rPr>
          <w:rFonts w:ascii="Times New Roman" w:hAnsi="Times New Roman" w:cs="Times New Roman"/>
          <w:sz w:val="24"/>
          <w:szCs w:val="24"/>
        </w:rPr>
        <w:t>L’étude globale de la solution existante nous a permis de proposer des solutions appropriées. Nous avons procédé dans un premier temps à la formalisation des besoins du CMI qui s’est aboutie à la modélisation de ceux-ci. Ensuite nous avons procédés à la réalisation du projet en s’inspirant des modèles. Enfin des tests ont  été réalisés  sur la nouvelle solution avant la mise en production et la  formation des Agents du CMI.</w:t>
      </w:r>
    </w:p>
    <w:p w:rsidR="00A13A7F" w:rsidRDefault="00A13A7F" w:rsidP="00A13A7F">
      <w:pPr>
        <w:rPr>
          <w:rFonts w:ascii="Times New Roman" w:hAnsi="Times New Roman" w:cs="Times New Roman"/>
          <w:sz w:val="24"/>
          <w:szCs w:val="24"/>
        </w:rPr>
      </w:pPr>
      <w:r w:rsidRPr="00395A07">
        <w:rPr>
          <w:rFonts w:ascii="Times New Roman" w:hAnsi="Times New Roman" w:cs="Times New Roman"/>
          <w:sz w:val="24"/>
          <w:szCs w:val="24"/>
        </w:rPr>
        <w:t>Soulignons que cette application permettra à Orange côte Télécom de suivre en temps Réel l’état de santé de ses agents, et quant au CMI elle lui permettra de gérer aisément le traitement d’un patient.</w:t>
      </w:r>
    </w:p>
    <w:p w:rsidR="00A13A7F" w:rsidRDefault="00A13A7F" w:rsidP="00A13A7F">
      <w:pPr>
        <w:sectPr w:rsidR="00A13A7F" w:rsidSect="0031484C">
          <w:headerReference w:type="default" r:id="rId5"/>
          <w:footerReference w:type="default" r:id="rId6"/>
          <w:headerReference w:type="first" r:id="rId7"/>
          <w:footerReference w:type="first" r:id="rId8"/>
          <w:pgSz w:w="11906" w:h="16838"/>
          <w:pgMar w:top="1497" w:right="720" w:bottom="720" w:left="720" w:header="851" w:footer="340" w:gutter="0"/>
          <w:pgNumType w:fmt="upperRoman" w:start="1"/>
          <w:cols w:space="708"/>
          <w:titlePg/>
          <w:docGrid w:linePitch="360"/>
        </w:sectPr>
      </w:pPr>
      <w:r>
        <w:br w:type="page"/>
      </w:r>
    </w:p>
    <w:p w:rsidR="00187CFB" w:rsidRDefault="00187CFB"/>
    <w:sectPr w:rsidR="00187CF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ndalus">
    <w:altName w:val="Times New Roman"/>
    <w:panose1 w:val="02020603050405020304"/>
    <w:charset w:val="00"/>
    <w:family w:val="roman"/>
    <w:pitch w:val="variable"/>
    <w:sig w:usb0="00000000" w:usb1="80000000" w:usb2="00000008" w:usb3="00000000" w:csb0="00000041" w:csb1="00000000"/>
  </w:font>
  <w:font w:name="Adobe Ming Std L">
    <w:panose1 w:val="00000000000000000000"/>
    <w:charset w:val="80"/>
    <w:family w:val="roman"/>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84C" w:rsidRPr="0024149B" w:rsidRDefault="00141D32" w:rsidP="0089178A">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1312" behindDoc="0" locked="0" layoutInCell="1" allowOverlap="1" wp14:anchorId="5AFADB2D" wp14:editId="64B739EB">
              <wp:simplePos x="0" y="0"/>
              <wp:positionH relativeFrom="column">
                <wp:posOffset>1066800</wp:posOffset>
              </wp:positionH>
              <wp:positionV relativeFrom="paragraph">
                <wp:posOffset>-14605</wp:posOffset>
              </wp:positionV>
              <wp:extent cx="1716405" cy="278765"/>
              <wp:effectExtent l="0" t="0" r="0" b="0"/>
              <wp:wrapNone/>
              <wp:docPr id="45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31484C" w:rsidRPr="00A14B25" w:rsidRDefault="00141D32" w:rsidP="005C2CBA">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ADB2D" id="Rectangle 12" o:spid="_x0000_s1034" style="position:absolute;left:0;text-align:left;margin-left:84pt;margin-top:-1.15pt;width:135.15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" filled="f" stroked="f" strokeweight="1pt">
              <v:path arrowok="t"/>
              <v:textbox>
                <w:txbxContent>
                  <w:p w:rsidR="0031484C" w:rsidRPr="00A14B25" w:rsidRDefault="00141D32" w:rsidP="005C2CBA">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Pr>
        <w:noProof/>
        <w:lang w:val="en-US"/>
      </w:rPr>
      <mc:AlternateContent>
        <mc:Choice Requires="wpg">
          <w:drawing>
            <wp:anchor distT="0" distB="0" distL="114300" distR="114300" simplePos="0" relativeHeight="251660288" behindDoc="0" locked="0" layoutInCell="1" allowOverlap="1" wp14:anchorId="6435CDC7" wp14:editId="7F242A39">
              <wp:simplePos x="0" y="0"/>
              <wp:positionH relativeFrom="column">
                <wp:posOffset>66675</wp:posOffset>
              </wp:positionH>
              <wp:positionV relativeFrom="paragraph">
                <wp:posOffset>-23495</wp:posOffset>
              </wp:positionV>
              <wp:extent cx="6335395" cy="257175"/>
              <wp:effectExtent l="0" t="0" r="27305" b="28575"/>
              <wp:wrapNone/>
              <wp:docPr id="7" name="Groupe 7"/>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455"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6" name="Connecteur droit 6"/>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257B8E" id="Groupe 7" o:spid="_x0000_s1026" style="position:absolute;margin-left:5.25pt;margin-top:-1.85pt;width:498.85pt;height:20.25pt;z-index:251660288;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37D8UAAADcAAAADwAAAGRycy9kb3ducmV2LnhtbESPQWvCQBSE7wX/w/IKvRTdWE3Q6CrF&#10;KtiTGPX+yD6T0OzbkF019dd3BaHHYWa+YebLztTiSq2rLCsYDiIQxLnVFRcKjodNfwLCeWSNtWVS&#10;8EsOloveyxxTbW+8p2vmCxEg7FJUUHrfpFK6vCSDbmAb4uCdbWvQB9kWUrd4C3BTy48oSqTBisNC&#10;iQ2tSsp/sotRcIrvu0xvJqtmN00u7+vvezJKvpR6e+0+ZyA8df4//GxvtYJxHMPj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37D8UAAADcAAAADwAAAAAAAAAA&#10;AAAAAAChAgAAZHJzL2Rvd25yZXYueG1sUEsFBgAAAAAEAAQA+QAAAJMDAAAAAA==&#10;" strokecolor="#2e74b5 [2404]" strokeweight="1.5pt"/>
              <v:line id="Connecteur droit 6"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oj8IAAADaAAAADwAAAGRycy9kb3ducmV2LnhtbESPQWvCQBSE7wX/w/IEL6VuFBokdQ1F&#10;kXgqmBa8PrKvSTD7NsmuGvPrXaHQ4zAz3zDrdDCNuFLvassKFvMIBHFhdc2lgp/v/dsKhPPIGhvL&#10;pOBODtLN5GWNibY3PtI196UIEHYJKqi8bxMpXVGRQTe3LXHwfm1v0AfZl1L3eAtw08hlFMXSYM1h&#10;ocKWthUV5/xiFNAuk12jx+6Mpxjr9zF75a9Mqdl0+PwA4Wnw/+G/9kEriOF5Jd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oj8IAAADaAAAADwAAAAAAAAAAAAAA&#10;AAChAgAAZHJzL2Rvd25yZXYueG1sUEsFBgAAAAAEAAQA+QAAAJADAAAAAA==&#10;" strokecolor="#2e74b5 [2404]" strokeweight="1.5pt">
                <v:stroke joinstyle="miter"/>
              </v:line>
            </v:group>
          </w:pict>
        </mc:Fallback>
      </mc:AlternateContent>
    </w:r>
    <w:r w:rsidRPr="005C2CBA">
      <w:rPr>
        <w:noProof/>
        <w:lang w:val="en-US"/>
      </w:rPr>
      <mc:AlternateContent>
        <mc:Choice Requires="wps">
          <w:drawing>
            <wp:anchor distT="0" distB="0" distL="114300" distR="114300" simplePos="0" relativeHeight="251662336" behindDoc="0" locked="0" layoutInCell="1" allowOverlap="1" wp14:anchorId="2974D23B" wp14:editId="01B1EF4A">
              <wp:simplePos x="0" y="0"/>
              <wp:positionH relativeFrom="column">
                <wp:posOffset>4248150</wp:posOffset>
              </wp:positionH>
              <wp:positionV relativeFrom="paragraph">
                <wp:posOffset>-7620</wp:posOffset>
              </wp:positionV>
              <wp:extent cx="1871472" cy="231140"/>
              <wp:effectExtent l="0" t="0" r="0" b="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472" cy="231140"/>
                      </a:xfrm>
                      <a:prstGeom prst="rect">
                        <a:avLst/>
                      </a:prstGeom>
                      <a:noFill/>
                      <a:ln w="12700" cap="flat" cmpd="sng" algn="ctr">
                        <a:noFill/>
                        <a:prstDash val="solid"/>
                        <a:miter lim="800000"/>
                      </a:ln>
                      <a:effectLst/>
                    </wps:spPr>
                    <wps:txbx>
                      <w:txbxContent>
                        <w:p w:rsidR="0031484C" w:rsidRPr="00205A9A" w:rsidRDefault="00141D32" w:rsidP="005C2CBA">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74D23B" id="_x0000_s1035" style="position:absolute;left:0;text-align:left;margin-left:334.5pt;margin-top:-.6pt;width:147.35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" filled="f" stroked="f" strokeweight="1pt">
              <v:path arrowok="t"/>
              <v:textbox>
                <w:txbxContent>
                  <w:p w:rsidR="0031484C" w:rsidRPr="00205A9A" w:rsidRDefault="00141D32" w:rsidP="005C2CBA">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VIII</w:t>
    </w:r>
    <w:r w:rsidRPr="00714023">
      <w:rPr>
        <w:caps/>
      </w:rPr>
      <w:fldChar w:fldCharType="end"/>
    </w:r>
  </w:p>
  <w:p w:rsidR="0031484C" w:rsidRDefault="00141D32" w:rsidP="00992EF8">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84C" w:rsidRPr="0024149B" w:rsidRDefault="00141D32" w:rsidP="00992EF8">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4384" behindDoc="0" locked="0" layoutInCell="1" allowOverlap="1" wp14:anchorId="3DF5CA87" wp14:editId="19677A2E">
              <wp:simplePos x="0" y="0"/>
              <wp:positionH relativeFrom="column">
                <wp:posOffset>1076960</wp:posOffset>
              </wp:positionH>
              <wp:positionV relativeFrom="paragraph">
                <wp:posOffset>-6464</wp:posOffset>
              </wp:positionV>
              <wp:extent cx="1716405" cy="278765"/>
              <wp:effectExtent l="0" t="0" r="0" b="0"/>
              <wp:wrapNone/>
              <wp:docPr id="29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31484C" w:rsidRPr="00A14B25" w:rsidRDefault="00141D32" w:rsidP="00992EF8">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w:t>
                          </w:r>
                          <w:r>
                            <w:rPr>
                              <w:rFonts w:ascii="Times New Roman" w:eastAsiaTheme="majorEastAsia" w:hAnsi="Times New Roman" w:cs="Times New Roman"/>
                              <w:color w:val="000000" w:themeColor="text1"/>
                              <w:sz w:val="20"/>
                              <w:szCs w:val="20"/>
                            </w:rPr>
                            <w:t xml:space="preserve">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DF5CA87" id="_x0000_s1044" style="position:absolute;left:0;text-align:left;margin-left:84.8pt;margin-top:-.5pt;width:135.15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" filled="f" stroked="f" strokeweight="1pt">
              <v:path arrowok="t"/>
              <v:textbox>
                <w:txbxContent>
                  <w:p w:rsidR="0031484C" w:rsidRPr="00A14B25" w:rsidRDefault="00141D32" w:rsidP="00992EF8">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w:t>
                    </w:r>
                    <w:r>
                      <w:rPr>
                        <w:rFonts w:ascii="Times New Roman" w:eastAsiaTheme="majorEastAsia" w:hAnsi="Times New Roman" w:cs="Times New Roman"/>
                        <w:color w:val="000000" w:themeColor="text1"/>
                        <w:sz w:val="20"/>
                        <w:szCs w:val="20"/>
                      </w:rPr>
                      <w:t xml:space="preserve">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sidRPr="005C2CBA">
      <w:rPr>
        <w:noProof/>
        <w:lang w:val="en-US"/>
      </w:rPr>
      <mc:AlternateContent>
        <mc:Choice Requires="wps">
          <w:drawing>
            <wp:anchor distT="0" distB="0" distL="114300" distR="114300" simplePos="0" relativeHeight="251665408" behindDoc="0" locked="0" layoutInCell="1" allowOverlap="1" wp14:anchorId="31C70816" wp14:editId="3B8DF182">
              <wp:simplePos x="0" y="0"/>
              <wp:positionH relativeFrom="column">
                <wp:posOffset>4248150</wp:posOffset>
              </wp:positionH>
              <wp:positionV relativeFrom="paragraph">
                <wp:posOffset>21476</wp:posOffset>
              </wp:positionV>
              <wp:extent cx="1871345" cy="231140"/>
              <wp:effectExtent l="0" t="0" r="0" b="0"/>
              <wp:wrapNone/>
              <wp:docPr id="29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345" cy="231140"/>
                      </a:xfrm>
                      <a:prstGeom prst="rect">
                        <a:avLst/>
                      </a:prstGeom>
                      <a:noFill/>
                      <a:ln w="12700" cap="flat" cmpd="sng" algn="ctr">
                        <a:noFill/>
                        <a:prstDash val="solid"/>
                        <a:miter lim="800000"/>
                      </a:ln>
                      <a:effectLst/>
                    </wps:spPr>
                    <wps:txbx>
                      <w:txbxContent>
                        <w:p w:rsidR="0031484C" w:rsidRPr="00205A9A" w:rsidRDefault="00141D32" w:rsidP="00992EF8">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1C70816" id="_x0000_s1045" style="position:absolute;left:0;text-align:left;margin-left:334.5pt;margin-top:1.7pt;width:147.35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" filled="f" stroked="f" strokeweight="1pt">
              <v:path arrowok="t"/>
              <v:textbox>
                <w:txbxContent>
                  <w:p w:rsidR="0031484C" w:rsidRPr="00205A9A" w:rsidRDefault="00141D32" w:rsidP="00992EF8">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Pr>
        <w:noProof/>
        <w:lang w:val="en-US"/>
      </w:rPr>
      <mc:AlternateContent>
        <mc:Choice Requires="wpg">
          <w:drawing>
            <wp:anchor distT="0" distB="0" distL="114300" distR="114300" simplePos="0" relativeHeight="251663360" behindDoc="0" locked="0" layoutInCell="1" allowOverlap="1" wp14:anchorId="4F76E6EF" wp14:editId="1F864F72">
              <wp:simplePos x="0" y="0"/>
              <wp:positionH relativeFrom="column">
                <wp:posOffset>66675</wp:posOffset>
              </wp:positionH>
              <wp:positionV relativeFrom="paragraph">
                <wp:posOffset>-25514</wp:posOffset>
              </wp:positionV>
              <wp:extent cx="6335395" cy="257175"/>
              <wp:effectExtent l="0" t="0" r="27305" b="28575"/>
              <wp:wrapNone/>
              <wp:docPr id="292" name="Groupe 292"/>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293"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294" name="Connecteur droit 294"/>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F5E371" id="Groupe 292" o:spid="_x0000_s1026" style="position:absolute;margin-left:5.25pt;margin-top:-2pt;width:498.85pt;height:20.25pt;z-index:251663360;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gsUAAADcAAAADwAAAGRycy9kb3ducmV2LnhtbESPT4vCMBTE78J+h/AWvMiaqli0GkX8&#10;A3qS7a73R/O2Ldu8lCZq9dMbQfA4zMxvmPmyNZW4UONKywoG/QgEcWZ1ybmC35/d1wSE88gaK8uk&#10;4EYOlouPzhwTba/8TZfU5yJA2CWooPC+TqR0WUEGXd/WxMH7s41BH2STS93gNcBNJYdRFEuDJYeF&#10;AmtaF5T9p2ej4DS+H1O9m6zr4zQ+97aHezyKN0p1P9vVDISn1r/Dr/ZeKxhOR/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q+gsUAAADcAAAADwAAAAAAAAAA&#10;AAAAAAChAgAAZHJzL2Rvd25yZXYueG1sUEsFBgAAAAAEAAQA+QAAAJMDAAAAAA==&#10;" strokecolor="#2e74b5 [2404]" strokeweight="1.5pt"/>
              <v:line id="Connecteur droit 294"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fNPMUAAADcAAAADwAAAGRycy9kb3ducmV2LnhtbESPQWvCQBSE7wX/w/KEXopuGqq00VWk&#10;UuKpoBa8PrKvSTD7NmbXJM2vdwuCx2FmvmGW695UoqXGlZYVvE4jEMSZ1SXnCn6OX5N3EM4ja6ws&#10;k4I/crBejZ6WmGjb8Z7ag89FgLBLUEHhfZ1I6bKCDLqprYmD92sbgz7IJpe6wS7ATSXjKJpLgyWH&#10;hQJr+iwoOx+uRgFtU3mp9HA542mO5WxIX/g7Vep53G8WIDz1/hG+t3daQfzxBv9nw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fNPMUAAADcAAAADwAAAAAAAAAA&#10;AAAAAAChAgAAZHJzL2Rvd25yZXYueG1sUEsFBgAAAAAEAAQA+QAAAJMDAAAAAA==&#10;" strokecolor="#2e74b5 [2404]" strokeweight="1.5pt">
                <v:stroke joinstyle="miter"/>
              </v:line>
            </v:group>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I</w:t>
    </w:r>
    <w:r w:rsidRPr="00714023">
      <w:rPr>
        <w:caps/>
      </w:rPr>
      <w:fldChar w:fldCharType="end"/>
    </w:r>
  </w:p>
  <w:p w:rsidR="0031484C" w:rsidRDefault="00141D32" w:rsidP="00992EF8">
    <w:pPr>
      <w:pStyle w:val="Pieddepage"/>
      <w:jc w:val="right"/>
    </w:pPr>
  </w:p>
  <w:p w:rsidR="0031484C" w:rsidRDefault="00141D32" w:rsidP="00302084">
    <w:pPr>
      <w:pStyle w:val="Pieddepage"/>
      <w:tabs>
        <w:tab w:val="clear" w:pos="4536"/>
        <w:tab w:val="clear" w:pos="9072"/>
        <w:tab w:val="left" w:pos="7313"/>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84C" w:rsidRDefault="00141D32">
    <w:pPr>
      <w:pStyle w:val="En-tte"/>
    </w:pPr>
    <w:r>
      <w:rPr>
        <w:noProof/>
        <w:lang w:val="en-US"/>
      </w:rPr>
      <mc:AlternateContent>
        <mc:Choice Requires="wpg">
          <w:drawing>
            <wp:anchor distT="0" distB="0" distL="114300" distR="114300" simplePos="0" relativeHeight="251659264" behindDoc="0" locked="0" layoutInCell="1" allowOverlap="1" wp14:anchorId="239ACA73" wp14:editId="04556470">
              <wp:simplePos x="0" y="0"/>
              <wp:positionH relativeFrom="column">
                <wp:posOffset>76200</wp:posOffset>
              </wp:positionH>
              <wp:positionV relativeFrom="paragraph">
                <wp:posOffset>-387985</wp:posOffset>
              </wp:positionV>
              <wp:extent cx="6260338" cy="517696"/>
              <wp:effectExtent l="0" t="0" r="7620" b="34925"/>
              <wp:wrapNone/>
              <wp:docPr id="3" name="Groupe 3"/>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480" name="Groupe 480"/>
                      <wpg:cNvGrpSpPr/>
                      <wpg:grpSpPr>
                        <a:xfrm>
                          <a:off x="0" y="48724"/>
                          <a:ext cx="6248400" cy="517696"/>
                          <a:chOff x="-55633" y="192097"/>
                          <a:chExt cx="6248521" cy="518995"/>
                        </a:xfrm>
                      </wpg:grpSpPr>
                      <wps:wsp>
                        <wps:cNvPr id="460"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58"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459"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484C" w:rsidRPr="003714D3" w:rsidRDefault="00141D32" w:rsidP="005E3D32">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31484C" w:rsidRPr="003714D3" w:rsidRDefault="00141D32" w:rsidP="005E3D32">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w:t>
                              </w:r>
                              <w:r w:rsidRPr="003714D3">
                                <w:rPr>
                                  <w:rFonts w:ascii="Times New Roman" w:hAnsi="Times New Roman" w:cs="Times New Roman"/>
                                  <w:b/>
                                  <w:color w:val="000000" w:themeColor="text1"/>
                                  <w:sz w:val="20"/>
                                  <w:szCs w:val="20"/>
                                </w:rPr>
                                <w:t>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61"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20"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239ACA73" id="Groupe 3" o:spid="_x0000_s1026" style="position:absolute;margin-left:6pt;margin-top:-30.55pt;width:492.95pt;height:40.75pt;z-index:251659264;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ClmbaHiQYAAH0YAAAOAAAAAAAAAAAAAAAAADoC&#10;AABkcnMvZTJvRG9jLnhtbFBLAQItABQABgAIAAAAIQAubPAAxQAAAKUBAAAZAAAAAAAAAAAAAAAA&#10;AO8IAABkcnMvX3JlbHMvZTJvRG9jLnhtbC5yZWxzUEsBAi0AFAAGAAgAAAAhADeMTLrgAAAACQ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480" o:spid="_x0000_s1027"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rect id="Rectangle 471" o:spid="_x0000_s1028"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EMMA&#10;AADcAAAADwAAAGRycy9kb3ducmV2LnhtbERPy2rCQBTdF/yH4QpuSjOpiIToKFK0FKGLpoVuL5mb&#10;h87cCZmpSfr1zqLQ5eG8t/vRGnGj3reOFTwnKQji0umWawVfn6enDIQPyBqNY1IwkYf9bvawxVy7&#10;gT/oVoRaxBD2OSpoQuhyKX3ZkEWfuI44cpXrLYYI+1rqHocYbo1cpulaWmw5NjTY0UtD5bX4sQpM&#10;pc3r6VK9T2cTygwfj7/f56NSi/l42IAINIZ/8Z/7TStYreP8eC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iFEMMAAADcAAAADwAAAAAAAAAAAAAAAACYAgAAZHJzL2Rv&#10;d25yZXYueG1sUEsFBgAAAAAEAAQA9QAAAIgDAAAAAA==&#10;" fillcolor="#ed7d31 [3205]" strokecolor="#ed7d31 [3205]" strokeweight="1pt"/>
                <v:shapetype id="_x0000_t32" coordsize="21600,21600" o:spt="32" o:oned="t" path="m,l21600,21600e" filled="f">
                  <v:path arrowok="t" fillok="f" o:connecttype="none"/>
                  <o:lock v:ext="edit" shapetype="t"/>
                </v:shapetype>
                <v:shape id="AutoShape 4" o:spid="_x0000_s1029"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cFMMAAADcAAAADwAAAGRycy9kb3ducmV2LnhtbERPO2/CMBDekfofrKvUDZz0gUqKQYBU&#10;qQMDBTqwneJrEojPqe1C+PfcUKnjp+89nfeuVWcKsfFsIB9loIhLbxuuDOx378NXUDEhW2w9k4Er&#10;RZjP7gZTLKy/8Cedt6lSEsKxQAN1Sl2hdSxrchhHviMW7tsHh0lgqLQNeJFw1+rHLBtrhw1LQ40d&#10;rWoqT9tfJ70Bx5PDMs/3y/XxiX42ze5rsTLm4b5fvIFK1Kd/8Z/7wxp4fpG1ckaOgJ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tHBTDAAAA3AAAAA8AAAAAAAAAAAAA&#10;AAAAoQIAAGRycy9kb3ducmV2LnhtbFBLBQYAAAAABAAEAPkAAACRAwAAAAA=&#10;" filled="t" fillcolor="white [3201]" strokecolor="#ed7d31 [3205]" strokeweight="1pt">
                  <v:stroke joinstyle="miter"/>
                </v:shape>
                <v:rect id="Rectangle 4" o:spid="_x0000_s1030"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71ccA&#10;AADcAAAADwAAAGRycy9kb3ducmV2LnhtbESPQWvCQBSE74L/YXmCl1I3FVtr6ioiFqKXtjaHHp/Z&#10;12xo9m3IrjH9926h4HGYmW+Y5bq3teio9ZVjBQ+TBARx4XTFpYL88/X+GYQPyBprx6TglzysV8PB&#10;ElPtLvxB3TGUIkLYp6jAhNCkUvrCkEU/cQ1x9L5dazFE2ZZSt3iJcFvLaZI8SYsVxwWDDW0NFT/H&#10;s1Vw97abmX12SN6zLs+b+us0307nSo1H/eYFRKA+3ML/7UwrmD0u4O9MP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Au9XHAAAA3AAAAA8AAAAAAAAAAAAAAAAAmAIAAGRy&#10;cy9kb3ducmV2LnhtbFBLBQYAAAAABAAEAPUAAACMAwAAAAA=&#10;" filled="f" stroked="f" strokeweight="1pt">
                  <v:path arrowok="t"/>
                  <v:textbox>
                    <w:txbxContent>
                      <w:p w:rsidR="0031484C" w:rsidRPr="003714D3" w:rsidRDefault="00141D32" w:rsidP="005E3D32">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31484C" w:rsidRPr="003714D3" w:rsidRDefault="00141D32" w:rsidP="005E3D32">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w:t>
                        </w:r>
                        <w:r w:rsidRPr="003714D3">
                          <w:rPr>
                            <w:rFonts w:ascii="Times New Roman" w:hAnsi="Times New Roman" w:cs="Times New Roman"/>
                            <w:b/>
                            <w:color w:val="000000" w:themeColor="text1"/>
                            <w:sz w:val="20"/>
                            <w:szCs w:val="20"/>
                          </w:rPr>
                          <w:t>cle</w:t>
                        </w:r>
                      </w:p>
                    </w:txbxContent>
                  </v:textbox>
                </v:rect>
                <v:rect id="Rectangle 15" o:spid="_x0000_s1031"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QA&#10;AADcAAAADwAAAGRycy9kb3ducmV2LnhtbESPzYoCMRCE78K+Q+gFL6IZRURGoyyLigh7UBf22kx6&#10;fjTpDJOoo09vFgSPRVV9Rc2XrTXiSo2vHCsYDhIQxJnTFRcKfo/r/hSED8gajWNScCcPy8VHZ46p&#10;djfe0/UQChEh7FNUUIZQp1L6rCSLfuBq4ujlrrEYomwKqRu8Rbg1cpQkE2mx4rhQYk3fJWXnw8Uq&#10;MLk2m/Up/7nvTMim2Fs9/nYrpbqf7dcMRKA2vMOv9lYrGE9G8H8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2vvzEAAAA3AAAAA8AAAAAAAAAAAAAAAAAmAIAAGRycy9k&#10;b3ducmV2LnhtbFBLBQYAAAAABAAEAPUAAACJAwAAAAA=&#10;" fillcolor="#ed7d31 [3205]" strokecolor="#ed7d31 [3205]" strokeweight="1pt"/>
                <v:rect id="Rectangle 3" o:spid="_x0000_s1032"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XOMUA&#10;AADcAAAADwAAAGRycy9kb3ducmV2LnhtbESPzWrDMBCE74G8g9hCL6GRU4IT3MgmFAr9ySVxHmCx&#10;NrZSa2Us1bHfvioUchxm5htmV4y2FQP13jhWsFomIIgrpw3XCs7l29MWhA/IGlvHpGAiD0U+n+0w&#10;0+7GRxpOoRYRwj5DBU0IXSalrxqy6JeuI47exfUWQ5R9LXWPtwi3rXxOklRaNBwXGuzotaHq+/Rj&#10;FWzCYbqWYzl8bRc6Na2ePj/WRqnHh3H/AiLQGO7h//a7VrBO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Jc4xQAAANwAAAAPAAAAAAAAAAAAAAAAAJgCAABkcnMv&#10;ZG93bnJldi54bWxQSwUGAAAAAAQABAD1AAAAig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33"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iAxPBAAAA2wAAAA8AAABkcnMvZG93bnJldi54bWxET02LwjAQvQv+hzCCF9mmW0WkNorsuiAe&#10;hOqK16EZ22IzKU1Wu//eHASPj/edrXvTiDt1rras4DOKQRAXVtdcKvg9/XwsQDiPrLGxTAr+ycF6&#10;NRxkmGr74JzuR1+KEMIuRQWV920qpSsqMugi2xIH7mo7gz7ArpS6w0cIN41M4nguDdYcGips6aui&#10;4nb8MwoWeTKzu029n2+nRft9OF/2k/ii1HjUb5YgPPX+LX65d1pBEtaHL+EHyN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iAxPBAAAA2wAAAA8AAAAAAAAAAAAAAAAAnwIA&#10;AGRycy9kb3ducmV2LnhtbFBLBQYAAAAABAAEAPcAAACNAwAAAAA=&#10;">
                <v:imagedata r:id="rId4" o:title=""/>
                <v:path arrowok="t"/>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84C" w:rsidRDefault="00141D32">
    <w:pPr>
      <w:pStyle w:val="En-tte"/>
    </w:pPr>
    <w:r>
      <w:rPr>
        <w:noProof/>
        <w:lang w:val="en-US"/>
      </w:rPr>
      <mc:AlternateContent>
        <mc:Choice Requires="wpg">
          <w:drawing>
            <wp:anchor distT="0" distB="0" distL="114300" distR="114300" simplePos="0" relativeHeight="251666432" behindDoc="0" locked="0" layoutInCell="1" allowOverlap="1" wp14:anchorId="223592CC" wp14:editId="7C4D5654">
              <wp:simplePos x="0" y="0"/>
              <wp:positionH relativeFrom="column">
                <wp:posOffset>226031</wp:posOffset>
              </wp:positionH>
              <wp:positionV relativeFrom="paragraph">
                <wp:posOffset>-310128</wp:posOffset>
              </wp:positionV>
              <wp:extent cx="6260338" cy="517696"/>
              <wp:effectExtent l="0" t="0" r="7620" b="34925"/>
              <wp:wrapNone/>
              <wp:docPr id="322" name="Groupe 322"/>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323" name="Groupe 323"/>
                      <wpg:cNvGrpSpPr/>
                      <wpg:grpSpPr>
                        <a:xfrm>
                          <a:off x="0" y="48724"/>
                          <a:ext cx="6248400" cy="517696"/>
                          <a:chOff x="-55633" y="192097"/>
                          <a:chExt cx="6248521" cy="518995"/>
                        </a:xfrm>
                      </wpg:grpSpPr>
                      <wps:wsp>
                        <wps:cNvPr id="324"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5"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326"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484C" w:rsidRPr="003714D3" w:rsidRDefault="00141D32" w:rsidP="008A34C9">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31484C" w:rsidRPr="003714D3" w:rsidRDefault="00141D32" w:rsidP="008A34C9">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8"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329"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223592CC" id="Groupe 322" o:spid="_x0000_s1036" style="position:absolute;margin-left:17.8pt;margin-top:-24.4pt;width:492.95pt;height:40.75pt;z-index:251666432;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A0U5BciQYAAIkYAAAOAAAAAAAAAAAAAAAAADoC&#10;AABkcnMvZTJvRG9jLnhtbFBLAQItABQABgAIAAAAIQAubPAAxQAAAKUBAAAZAAAAAAAAAAAAAAAA&#10;AO8IAABkcnMvX3JlbHMvZTJvRG9jLnhtbC5yZWxzUEsBAi0AFAAGAAgAAAAhAJL/JxfgAAAACg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323" o:spid="_x0000_s1037"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471" o:spid="_x0000_s1038"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P3tsYA&#10;AADcAAAADwAAAGRycy9kb3ducmV2LnhtbESPT2sCMRTE70K/Q3iFXkSzVRHZblZK0VIED24LXh+b&#10;t3/a5GXZpLr66ZuC4HGYmd8w2XqwRpyo961jBc/TBARx6XTLtYKvz+1kBcIHZI3GMSm4kId1/jDK&#10;MNXuzAc6FaEWEcI+RQVNCF0qpS8bsuinriOOXuV6iyHKvpa6x3OEWyNnSbKUFluOCw129NZQ+VP8&#10;WgWm0uZ9+13tLzsTyhWON9fjbqPU0+Pw+gIi0BDu4Vv7QyuYzx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P3tsYAAADcAAAADwAAAAAAAAAAAAAAAACYAgAAZHJz&#10;L2Rvd25yZXYueG1sUEsFBgAAAAAEAAQA9QAAAIsDAAAAAA==&#10;" fillcolor="#ed7d31 [3205]" strokecolor="#ed7d31 [3205]" strokeweight="1pt"/>
                <v:shapetype id="_x0000_t32" coordsize="21600,21600" o:spt="32" o:oned="t" path="m,l21600,21600e" filled="f">
                  <v:path arrowok="t" fillok="f" o:connecttype="none"/>
                  <o:lock v:ext="edit" shapetype="t"/>
                </v:shapetype>
                <v:shape id="AutoShape 4" o:spid="_x0000_s1039"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ANksUAAADcAAAADwAAAGRycy9kb3ducmV2LnhtbESPzWrCQBSF94W+w3AFd3USpVKjo6gg&#10;dNGFNbpwd8lck2jmTjoz1fj2jlDo8nB+Ps5s0ZlGXMn52rKCdJCAIC6srrlUsM83bx8gfEDW2Fgm&#10;BXfysJi/vsww0/bG33TdhVLEEfYZKqhCaDMpfVGRQT+wLXH0TtYZDFG6UmqHtzhuGjlMkrE0WHMk&#10;VNjSuqLisvs1ketwPDmu0nS/+jqP6Gdb54flWql+r1tOQQTqwn/4r/2pFYyG7/A8E4+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ANksUAAADcAAAADwAAAAAAAAAA&#10;AAAAAAChAgAAZHJzL2Rvd25yZXYueG1sUEsFBgAAAAAEAAQA+QAAAJMDAAAAAA==&#10;" filled="t" fillcolor="white [3201]" strokecolor="#ed7d31 [3205]" strokeweight="1pt">
                  <v:stroke joinstyle="miter"/>
                </v:shape>
                <v:rect id="Rectangle 4" o:spid="_x0000_s1040"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Rv8cA&#10;AADcAAAADwAAAGRycy9kb3ducmV2LnhtbESPQWvCQBSE74L/YXlCL1I3pqIldRWRFmIvbW0OPb5m&#10;n9lg9m3IbmP6792C0OMwM98w6+1gG9FT52vHCuazBARx6XTNlYLi8+X+EYQPyBobx6TglzxsN+PR&#10;GjPtLvxB/TFUIkLYZ6jAhNBmUvrSkEU/cy1x9E6usxii7CqpO7xEuG1kmiRLabHmuGCwpb2h8nz8&#10;sQqmb88Lc8hfk/e8L4q2+fpe7dOVUneTYfcEItAQ/sO3dq4VPKRL+DsTj4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zkb/HAAAA3AAAAA8AAAAAAAAAAAAAAAAAmAIAAGRy&#10;cy9kb3ducmV2LnhtbFBLBQYAAAAABAAEAPUAAACMAwAAAAA=&#10;" filled="f" stroked="f" strokeweight="1pt">
                  <v:path arrowok="t"/>
                  <v:textbox>
                    <w:txbxContent>
                      <w:p w:rsidR="0031484C" w:rsidRPr="003714D3" w:rsidRDefault="00141D32" w:rsidP="008A34C9">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31484C" w:rsidRPr="003714D3" w:rsidRDefault="00141D32" w:rsidP="008A34C9">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41"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pwcYA&#10;AADcAAAADwAAAGRycy9kb3ducmV2LnhtbESPT2sCMRTE70K/Q3iFXkSzVVDZblZK0VIED24LXh+b&#10;t3/a5GXZpLr66ZuC4HGYmd8w2XqwRpyo961jBc/TBARx6XTLtYKvz+1kBcIHZI3GMSm4kId1/jDK&#10;MNXuzAc6FaEWEcI+RQVNCF0qpS8bsuinriOOXuV6iyHKvpa6x3OEWyNnSbKQFluOCw129NZQ+VP8&#10;WgWm0uZ9+13tLzsTyhWON9fjbqPU0+Pw+gIi0BDu4Vv7QyuYz5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FpwcYAAADcAAAADwAAAAAAAAAAAAAAAACYAgAAZHJz&#10;L2Rvd25yZXYueG1sUEsFBgAAAAAEAAQA9QAAAIsDAAAAAA==&#10;" fillcolor="#ed7d31 [3205]" strokecolor="#ed7d31 [3205]" strokeweight="1pt"/>
                <v:rect id="Rectangle 3" o:spid="_x0000_s1042"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KAMIA&#10;AADcAAAADwAAAGRycy9kb3ducmV2LnhtbERP3WrCMBS+H+wdwhl4MzRVR5VqlCEM1O1m1gc4NMc2&#10;rjkpTVbbtzcXgpcf3/9629tadNR641jBdJKAIC6cNlwqOOdf4yUIH5A11o5JwUAetpvXlzVm2t34&#10;l7pTKEUMYZ+hgiqEJpPSFxVZ9BPXEEfu4lqLIcK2lLrFWwy3tZwlSSotGo4NFTa0q6j4O/1bBYvw&#10;M1zzPu++l+86NbUejocPo9Torf9cgQjUh6f44d5rBfNZXBvPxCM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2koAwgAAANwAAAAPAAAAAAAAAAAAAAAAAJgCAABkcnMvZG93&#10;bnJldi54bWxQSwUGAAAAAAQABAD1AAAAhw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43"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AZOTGAAAA3AAAAA8AAABkcnMvZG93bnJldi54bWxEj0FrwkAUhO+C/2F5Qi/SbIxFNLqK2Ari&#10;oaBVcn1kX5PQ7NuQ3Sbx33cLhR6HmfmG2ewGU4uOWldZVjCLYhDEudUVFwpuH8fnJQjnkTXWlknB&#10;gxzstuPRBlNte75Qd/WFCBB2KSoovW9SKV1ekkEX2YY4eJ+2NeiDbAupW+wD3NQyieOFNFhxWCix&#10;oUNJ+df12yhYXpIXe9pX58XbPG9e3+/ZeRpnSj1Nhv0ahKfB/4f/2ietYJ6s4PdMOAJ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kBk5MYAAADcAAAADwAAAAAAAAAAAAAA&#10;AACfAgAAZHJzL2Rvd25yZXYueG1sUEsFBgAAAAAEAAQA9wAAAJIDAAAAAA==&#10;">
                <v:imagedata r:id="rId4"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
    <w:lvl w:ilvl="0">
      <w:start w:val="1"/>
      <w:numFmt w:val="bullet"/>
      <w:lvlText w:val=""/>
      <w:lvlJc w:val="left"/>
      <w:pPr>
        <w:tabs>
          <w:tab w:val="num" w:pos="0"/>
        </w:tabs>
        <w:ind w:left="1778" w:hanging="360"/>
      </w:pPr>
      <w:rPr>
        <w:rFonts w:ascii="Wingdings" w:hAnsi="Wingdings" w:cs="Wingdings"/>
        <w:color w:val="auto"/>
      </w:rPr>
    </w:lvl>
  </w:abstractNum>
  <w:abstractNum w:abstractNumId="1" w15:restartNumberingAfterBreak="0">
    <w:nsid w:val="00000005"/>
    <w:multiLevelType w:val="multilevel"/>
    <w:tmpl w:val="00000005"/>
    <w:name w:val="WW8Num6"/>
    <w:lvl w:ilvl="0">
      <w:start w:val="1"/>
      <w:numFmt w:val="bullet"/>
      <w:lvlText w:val="o"/>
      <w:lvlJc w:val="left"/>
      <w:pPr>
        <w:tabs>
          <w:tab w:val="num" w:pos="0"/>
        </w:tabs>
        <w:ind w:left="1494" w:hanging="360"/>
      </w:pPr>
      <w:rPr>
        <w:rFonts w:ascii="Courier New" w:hAnsi="Courier New" w:cs="Courier New"/>
        <w:color w:val="auto"/>
      </w:rPr>
    </w:lvl>
    <w:lvl w:ilvl="1">
      <w:start w:val="1"/>
      <w:numFmt w:val="bullet"/>
      <w:lvlText w:val="o"/>
      <w:lvlJc w:val="left"/>
      <w:pPr>
        <w:tabs>
          <w:tab w:val="num" w:pos="0"/>
        </w:tabs>
        <w:ind w:left="1440" w:hanging="360"/>
      </w:pPr>
      <w:rPr>
        <w:rFonts w:ascii="Courier New" w:hAnsi="Courier New" w:cs="Courier New"/>
        <w:lang w:eastAsia="en-US"/>
      </w:rPr>
    </w:lvl>
    <w:lvl w:ilvl="2">
      <w:start w:val="5"/>
      <w:numFmt w:val="bullet"/>
      <w:lvlText w:val=""/>
      <w:lvlJc w:val="left"/>
      <w:pPr>
        <w:tabs>
          <w:tab w:val="num" w:pos="0"/>
        </w:tabs>
        <w:ind w:left="2160" w:hanging="360"/>
      </w:pPr>
      <w:rPr>
        <w:rFonts w:ascii="Wingdings" w:hAnsi="Wingdings" w:cs="Arial"/>
        <w:b w:val="0"/>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lang w:eastAsia="en-US"/>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lang w:eastAsia="en-US"/>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9"/>
    <w:multiLevelType w:val="singleLevel"/>
    <w:tmpl w:val="00000009"/>
    <w:name w:val="WW8Num10"/>
    <w:lvl w:ilvl="0">
      <w:start w:val="1"/>
      <w:numFmt w:val="bullet"/>
      <w:lvlText w:val="o"/>
      <w:lvlJc w:val="left"/>
      <w:pPr>
        <w:tabs>
          <w:tab w:val="num" w:pos="0"/>
        </w:tabs>
        <w:ind w:left="1211" w:hanging="360"/>
      </w:pPr>
      <w:rPr>
        <w:rFonts w:ascii="Courier New" w:hAnsi="Courier New" w:cs="Courier New"/>
      </w:rPr>
    </w:lvl>
  </w:abstractNum>
  <w:abstractNum w:abstractNumId="3" w15:restartNumberingAfterBreak="0">
    <w:nsid w:val="0000000C"/>
    <w:multiLevelType w:val="singleLevel"/>
    <w:tmpl w:val="0000000C"/>
    <w:name w:val="WW8Num15"/>
    <w:lvl w:ilvl="0">
      <w:start w:val="1"/>
      <w:numFmt w:val="bullet"/>
      <w:lvlText w:val="o"/>
      <w:lvlJc w:val="left"/>
      <w:pPr>
        <w:tabs>
          <w:tab w:val="num" w:pos="0"/>
        </w:tabs>
        <w:ind w:left="1069" w:hanging="360"/>
      </w:pPr>
      <w:rPr>
        <w:rFonts w:ascii="Courier New" w:hAnsi="Courier New" w:cs="Courier New"/>
        <w:lang w:eastAsia="en-US"/>
      </w:rPr>
    </w:lvl>
  </w:abstractNum>
  <w:abstractNum w:abstractNumId="4" w15:restartNumberingAfterBreak="0">
    <w:nsid w:val="00000016"/>
    <w:multiLevelType w:val="singleLevel"/>
    <w:tmpl w:val="00000016"/>
    <w:name w:val="WW8Num30"/>
    <w:lvl w:ilvl="0">
      <w:start w:val="1"/>
      <w:numFmt w:val="bullet"/>
      <w:lvlText w:val="o"/>
      <w:lvlJc w:val="left"/>
      <w:pPr>
        <w:tabs>
          <w:tab w:val="num" w:pos="0"/>
        </w:tabs>
        <w:ind w:left="1211" w:hanging="360"/>
      </w:pPr>
      <w:rPr>
        <w:rFonts w:ascii="Courier New" w:hAnsi="Courier New" w:cs="Courier New"/>
        <w:color w:val="auto"/>
      </w:rPr>
    </w:lvl>
  </w:abstractNum>
  <w:abstractNum w:abstractNumId="5" w15:restartNumberingAfterBreak="0">
    <w:nsid w:val="00000017"/>
    <w:multiLevelType w:val="singleLevel"/>
    <w:tmpl w:val="00000017"/>
    <w:name w:val="WW8Num31"/>
    <w:lvl w:ilvl="0">
      <w:start w:val="1"/>
      <w:numFmt w:val="bullet"/>
      <w:lvlText w:val="o"/>
      <w:lvlJc w:val="left"/>
      <w:pPr>
        <w:tabs>
          <w:tab w:val="num" w:pos="708"/>
        </w:tabs>
        <w:ind w:left="1919" w:hanging="360"/>
      </w:pPr>
      <w:rPr>
        <w:rFonts w:ascii="Courier New" w:hAnsi="Courier New" w:cs="Courier New"/>
        <w:color w:val="auto"/>
        <w:lang w:eastAsia="en-US"/>
      </w:rPr>
    </w:lvl>
  </w:abstractNum>
  <w:abstractNum w:abstractNumId="6" w15:restartNumberingAfterBreak="0">
    <w:nsid w:val="00000021"/>
    <w:multiLevelType w:val="multilevel"/>
    <w:tmpl w:val="19763C2E"/>
    <w:name w:val="WW8Num43"/>
    <w:lvl w:ilvl="0">
      <w:start w:val="1"/>
      <w:numFmt w:val="bullet"/>
      <w:lvlText w:val="o"/>
      <w:lvlJc w:val="left"/>
      <w:pPr>
        <w:tabs>
          <w:tab w:val="num" w:pos="0"/>
        </w:tabs>
        <w:ind w:left="720" w:hanging="360"/>
      </w:pPr>
      <w:rPr>
        <w:rFonts w:ascii="Courier New" w:hAnsi="Courier New" w:cs="Courier New"/>
        <w:color w:val="auto"/>
      </w:rPr>
    </w:lvl>
    <w:lvl w:ilvl="1">
      <w:start w:val="3"/>
      <w:numFmt w:val="bullet"/>
      <w:lvlText w:val="-"/>
      <w:lvlJc w:val="left"/>
      <w:pPr>
        <w:tabs>
          <w:tab w:val="num" w:pos="0"/>
        </w:tabs>
        <w:ind w:left="1069" w:hanging="360"/>
      </w:pPr>
      <w:rPr>
        <w:rFonts w:ascii="Book Antiqua" w:eastAsia="Times New Roman" w:hAnsi="Book Antiqua" w:cs="Times New Roman" w:hint="default"/>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23"/>
    <w:multiLevelType w:val="singleLevel"/>
    <w:tmpl w:val="00000023"/>
    <w:name w:val="WW8Num46"/>
    <w:lvl w:ilvl="0">
      <w:start w:val="1"/>
      <w:numFmt w:val="bullet"/>
      <w:lvlText w:val="o"/>
      <w:lvlJc w:val="left"/>
      <w:pPr>
        <w:tabs>
          <w:tab w:val="num" w:pos="0"/>
        </w:tabs>
        <w:ind w:left="1069" w:hanging="360"/>
      </w:pPr>
      <w:rPr>
        <w:rFonts w:ascii="Courier New" w:hAnsi="Courier New" w:cs="Courier New"/>
        <w:color w:val="auto"/>
      </w:rPr>
    </w:lvl>
  </w:abstractNum>
  <w:abstractNum w:abstractNumId="8" w15:restartNumberingAfterBreak="0">
    <w:nsid w:val="00000024"/>
    <w:multiLevelType w:val="singleLevel"/>
    <w:tmpl w:val="971A3078"/>
    <w:name w:val="WW8Num47"/>
    <w:lvl w:ilvl="0">
      <w:start w:val="1"/>
      <w:numFmt w:val="bullet"/>
      <w:lvlText w:val="o"/>
      <w:lvlJc w:val="left"/>
      <w:pPr>
        <w:tabs>
          <w:tab w:val="num" w:pos="850"/>
        </w:tabs>
        <w:ind w:left="1919" w:hanging="360"/>
      </w:pPr>
      <w:rPr>
        <w:rFonts w:ascii="Courier New" w:hAnsi="Courier New" w:cs="Courier New"/>
        <w:color w:val="auto"/>
        <w:lang w:eastAsia="en-US"/>
      </w:rPr>
    </w:lvl>
  </w:abstractNum>
  <w:abstractNum w:abstractNumId="9" w15:restartNumberingAfterBreak="0">
    <w:nsid w:val="0000002F"/>
    <w:multiLevelType w:val="singleLevel"/>
    <w:tmpl w:val="0000002F"/>
    <w:name w:val="WW8Num62"/>
    <w:lvl w:ilvl="0">
      <w:start w:val="1"/>
      <w:numFmt w:val="bullet"/>
      <w:lvlText w:val="o"/>
      <w:lvlJc w:val="left"/>
      <w:pPr>
        <w:tabs>
          <w:tab w:val="num" w:pos="0"/>
        </w:tabs>
        <w:ind w:left="1069" w:hanging="360"/>
      </w:pPr>
      <w:rPr>
        <w:rFonts w:ascii="Courier New" w:hAnsi="Courier New" w:cs="Courier New"/>
        <w:color w:val="auto"/>
      </w:rPr>
    </w:lvl>
  </w:abstractNum>
  <w:abstractNum w:abstractNumId="10" w15:restartNumberingAfterBreak="0">
    <w:nsid w:val="00000035"/>
    <w:multiLevelType w:val="singleLevel"/>
    <w:tmpl w:val="00000035"/>
    <w:name w:val="WW8Num72"/>
    <w:lvl w:ilvl="0">
      <w:start w:val="1"/>
      <w:numFmt w:val="bullet"/>
      <w:lvlText w:val="o"/>
      <w:lvlJc w:val="left"/>
      <w:pPr>
        <w:tabs>
          <w:tab w:val="num" w:pos="0"/>
        </w:tabs>
        <w:ind w:left="1069" w:hanging="360"/>
      </w:pPr>
      <w:rPr>
        <w:rFonts w:ascii="Courier New" w:hAnsi="Courier New" w:cs="Courier New"/>
        <w:color w:val="auto"/>
      </w:rPr>
    </w:lvl>
  </w:abstractNum>
  <w:abstractNum w:abstractNumId="11" w15:restartNumberingAfterBreak="0">
    <w:nsid w:val="09B05CD2"/>
    <w:multiLevelType w:val="hybridMultilevel"/>
    <w:tmpl w:val="8C12215C"/>
    <w:lvl w:ilvl="0" w:tplc="E57430EC">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0CC10C2F"/>
    <w:multiLevelType w:val="hybridMultilevel"/>
    <w:tmpl w:val="70B8CDA2"/>
    <w:lvl w:ilvl="0" w:tplc="E57430EC">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1F9F4C10"/>
    <w:multiLevelType w:val="hybridMultilevel"/>
    <w:tmpl w:val="4852DE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F4E2A17"/>
    <w:multiLevelType w:val="hybridMultilevel"/>
    <w:tmpl w:val="8D0C8658"/>
    <w:lvl w:ilvl="0" w:tplc="E57430EC">
      <w:start w:val="1"/>
      <w:numFmt w:val="bullet"/>
      <w:lvlText w:val=""/>
      <w:lvlJc w:val="left"/>
      <w:pPr>
        <w:ind w:left="720" w:hanging="360"/>
      </w:pPr>
      <w:rPr>
        <w:rFonts w:ascii="Wingdings" w:hAnsi="Wingdings" w:hint="default"/>
      </w:rPr>
    </w:lvl>
    <w:lvl w:ilvl="1" w:tplc="58C4DC1E">
      <w:numFmt w:val="bullet"/>
      <w:lvlText w:val="•"/>
      <w:lvlJc w:val="left"/>
      <w:pPr>
        <w:ind w:left="1440" w:hanging="360"/>
      </w:pPr>
      <w:rPr>
        <w:rFonts w:ascii="Agency FB" w:eastAsia="Yu Gothic UI" w:hAnsi="Agency FB" w:cs="Yu Gothic UI"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67F61107"/>
    <w:multiLevelType w:val="multilevel"/>
    <w:tmpl w:val="E3FE3454"/>
    <w:lvl w:ilvl="0">
      <w:start w:val="1"/>
      <w:numFmt w:val="decimal"/>
      <w:pStyle w:val="Titre1"/>
      <w:lvlText w:val="%1."/>
      <w:lvlJc w:val="left"/>
      <w:pPr>
        <w:ind w:left="720" w:hanging="360"/>
      </w:pPr>
      <w:rPr>
        <w:color w:val="C45911" w:themeColor="accent2" w:themeShade="BF"/>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16" w15:restartNumberingAfterBreak="0">
    <w:nsid w:val="6DDC60EE"/>
    <w:multiLevelType w:val="multilevel"/>
    <w:tmpl w:val="8BFCD5A8"/>
    <w:lvl w:ilvl="0">
      <w:start w:val="1"/>
      <w:numFmt w:val="upperRoman"/>
      <w:pStyle w:val="ChapitreI"/>
      <w:suff w:val="space"/>
      <w:lvlText w:val="Chapitre %1-"/>
      <w:lvlJc w:val="left"/>
      <w:pPr>
        <w:ind w:left="360" w:hanging="360"/>
      </w:pPr>
      <w:rPr>
        <w:rFonts w:ascii="Book Antiqua" w:hAnsi="Book Antiqua" w:cs="Times New Roman" w:hint="default"/>
        <w:b/>
        <w:bCs w:val="0"/>
        <w:i w:val="0"/>
        <w:iCs w:val="0"/>
        <w:caps w:val="0"/>
        <w:smallCaps w:val="0"/>
        <w:strike w:val="0"/>
        <w:dstrike w:val="0"/>
        <w:vanish w:val="0"/>
        <w:color w:val="FF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I1"/>
      <w:suff w:val="space"/>
      <w:lvlText w:val="%1.%2-"/>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I11-"/>
      <w:suff w:val="space"/>
      <w:lvlText w:val="%1.%2.%3-"/>
      <w:lvlJc w:val="left"/>
      <w:pPr>
        <w:ind w:left="1080" w:hanging="360"/>
      </w:pPr>
      <w:rPr>
        <w:rFonts w:ascii="Book Antiqua" w:hAnsi="Book Antiqua" w:hint="default"/>
        <w:b/>
        <w:i w:val="0"/>
        <w:sz w:val="28"/>
      </w:rPr>
    </w:lvl>
    <w:lvl w:ilvl="3">
      <w:start w:val="1"/>
      <w:numFmt w:val="decimal"/>
      <w:pStyle w:val="TitreI111-"/>
      <w:suff w:val="space"/>
      <w:lvlText w:val="%1.%2.%3.%4-"/>
      <w:lvlJc w:val="left"/>
      <w:pPr>
        <w:ind w:left="1440" w:hanging="360"/>
      </w:pPr>
      <w:rPr>
        <w:rFonts w:ascii="Book Antiqua" w:hAnsi="Book Antiqua" w:hint="default"/>
        <w:b/>
        <w:i/>
        <w:sz w:val="28"/>
      </w:rPr>
    </w:lvl>
    <w:lvl w:ilvl="4">
      <w:start w:val="1"/>
      <w:numFmt w:val="decimal"/>
      <w:pStyle w:val="TitreI1111-"/>
      <w:suff w:val="space"/>
      <w:lvlText w:val="%1.%2.%3.%4.%5-"/>
      <w:lvlJc w:val="left"/>
      <w:pPr>
        <w:ind w:left="1800" w:hanging="360"/>
      </w:pPr>
      <w:rPr>
        <w:rFonts w:ascii="Book Antiqua" w:hAnsi="Book Antiqua" w:hint="default"/>
        <w:b w:val="0"/>
        <w:i/>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3"/>
  </w:num>
  <w:num w:numId="3">
    <w:abstractNumId w:val="12"/>
  </w:num>
  <w:num w:numId="4">
    <w:abstractNumId w:val="14"/>
  </w:num>
  <w:num w:numId="5">
    <w:abstractNumId w:val="11"/>
  </w:num>
  <w:num w:numId="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A7F"/>
    <w:rsid w:val="00141D32"/>
    <w:rsid w:val="00187CFB"/>
    <w:rsid w:val="00435D84"/>
    <w:rsid w:val="006456C0"/>
    <w:rsid w:val="00A1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3358B-DCFC-431C-ACD5-8EB4C1FB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A7F"/>
    <w:pPr>
      <w:spacing w:after="200" w:line="276" w:lineRule="auto"/>
    </w:pPr>
    <w:rPr>
      <w:lang w:val="fr-FR"/>
    </w:rPr>
  </w:style>
  <w:style w:type="paragraph" w:styleId="Titre10">
    <w:name w:val="heading 1"/>
    <w:basedOn w:val="Normal"/>
    <w:next w:val="Normal"/>
    <w:link w:val="Titre1Car"/>
    <w:uiPriority w:val="9"/>
    <w:qFormat/>
    <w:rsid w:val="00A13A7F"/>
    <w:pPr>
      <w:keepNext/>
      <w:spacing w:before="240" w:after="60"/>
      <w:ind w:left="1416"/>
      <w:jc w:val="center"/>
      <w:outlineLvl w:val="0"/>
    </w:pPr>
    <w:rPr>
      <w:rFonts w:ascii="Bell MT" w:eastAsia="Times New Roman" w:hAnsi="Bell MT" w:cs="Times New Roman"/>
      <w:bCs/>
      <w:color w:val="ED7D31" w:themeColor="accent2"/>
      <w:kern w:val="32"/>
      <w:sz w:val="38"/>
      <w:szCs w:val="32"/>
      <w:lang w:eastAsia="fr-FR"/>
    </w:rPr>
  </w:style>
  <w:style w:type="paragraph" w:styleId="Titre2">
    <w:name w:val="heading 2"/>
    <w:basedOn w:val="Normal"/>
    <w:next w:val="Normal"/>
    <w:link w:val="Titre2Car"/>
    <w:uiPriority w:val="9"/>
    <w:unhideWhenUsed/>
    <w:qFormat/>
    <w:rsid w:val="00A13A7F"/>
    <w:pPr>
      <w:keepNext/>
      <w:keepLines/>
      <w:spacing w:before="40" w:after="0" w:line="240" w:lineRule="auto"/>
      <w:jc w:val="center"/>
      <w:outlineLvl w:val="1"/>
    </w:pPr>
    <w:rPr>
      <w:rFonts w:ascii="Times New Roman" w:eastAsiaTheme="majorEastAsia" w:hAnsi="Times New Roman" w:cs="Times New Roman"/>
      <w:color w:val="ED7D31" w:themeColor="accent2"/>
      <w:sz w:val="24"/>
      <w:szCs w:val="24"/>
    </w:rPr>
  </w:style>
  <w:style w:type="paragraph" w:styleId="Titre3">
    <w:name w:val="heading 3"/>
    <w:basedOn w:val="Normal"/>
    <w:next w:val="Normal"/>
    <w:link w:val="Titre3Car"/>
    <w:uiPriority w:val="9"/>
    <w:unhideWhenUsed/>
    <w:qFormat/>
    <w:rsid w:val="00A13A7F"/>
    <w:pPr>
      <w:keepNext/>
      <w:keepLines/>
      <w:spacing w:before="200" w:after="0" w:line="240" w:lineRule="auto"/>
      <w:outlineLvl w:val="2"/>
    </w:pPr>
    <w:rPr>
      <w:rFonts w:ascii="Times New Roman" w:eastAsia="Batang" w:hAnsi="Times New Roman" w:cs="Times New Roman"/>
      <w:bCs/>
      <w:color w:val="ED7D31" w:themeColor="accent2"/>
      <w:sz w:val="24"/>
      <w:szCs w:val="24"/>
    </w:rPr>
  </w:style>
  <w:style w:type="paragraph" w:styleId="Titre4">
    <w:name w:val="heading 4"/>
    <w:basedOn w:val="Normal"/>
    <w:next w:val="Normal"/>
    <w:link w:val="Titre4Car"/>
    <w:uiPriority w:val="9"/>
    <w:unhideWhenUsed/>
    <w:qFormat/>
    <w:rsid w:val="00A13A7F"/>
    <w:pPr>
      <w:keepNext/>
      <w:keepLines/>
      <w:spacing w:before="200" w:after="0"/>
      <w:ind w:firstLine="708"/>
      <w:outlineLvl w:val="3"/>
    </w:pPr>
    <w:rPr>
      <w:rFonts w:ascii="Bell MT" w:eastAsiaTheme="majorEastAsia" w:hAnsi="Bell MT" w:cstheme="majorBidi"/>
      <w:bCs/>
      <w:iCs/>
      <w:color w:val="5B9BD5" w:themeColor="accent1"/>
      <w:sz w:val="24"/>
    </w:rPr>
  </w:style>
  <w:style w:type="paragraph" w:styleId="Titre5">
    <w:name w:val="heading 5"/>
    <w:basedOn w:val="Normal"/>
    <w:next w:val="Normal"/>
    <w:link w:val="Titre5Car"/>
    <w:autoRedefine/>
    <w:uiPriority w:val="9"/>
    <w:unhideWhenUsed/>
    <w:qFormat/>
    <w:rsid w:val="00A13A7F"/>
    <w:pPr>
      <w:keepNext/>
      <w:keepLines/>
      <w:tabs>
        <w:tab w:val="left" w:pos="3402"/>
      </w:tabs>
      <w:spacing w:before="200" w:after="0"/>
      <w:ind w:left="708"/>
      <w:outlineLvl w:val="4"/>
    </w:pPr>
    <w:rPr>
      <w:rFonts w:ascii="Times New Roman" w:eastAsiaTheme="majorEastAsia" w:hAnsi="Times New Roman" w:cstheme="majorBidi"/>
      <w:color w:val="5B9BD5" w:themeColor="accent1"/>
      <w:sz w:val="24"/>
    </w:rPr>
  </w:style>
  <w:style w:type="paragraph" w:styleId="Titre7">
    <w:name w:val="heading 7"/>
    <w:basedOn w:val="Normal"/>
    <w:next w:val="Normal"/>
    <w:link w:val="Titre7Car"/>
    <w:uiPriority w:val="9"/>
    <w:semiHidden/>
    <w:unhideWhenUsed/>
    <w:qFormat/>
    <w:rsid w:val="00A13A7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0"/>
    <w:uiPriority w:val="9"/>
    <w:rsid w:val="00A13A7F"/>
    <w:rPr>
      <w:rFonts w:ascii="Bell MT" w:eastAsia="Times New Roman" w:hAnsi="Bell MT" w:cs="Times New Roman"/>
      <w:bCs/>
      <w:color w:val="ED7D31" w:themeColor="accent2"/>
      <w:kern w:val="32"/>
      <w:sz w:val="38"/>
      <w:szCs w:val="32"/>
      <w:lang w:val="fr-FR" w:eastAsia="fr-FR"/>
    </w:rPr>
  </w:style>
  <w:style w:type="character" w:customStyle="1" w:styleId="Titre2Car">
    <w:name w:val="Titre 2 Car"/>
    <w:basedOn w:val="Policepardfaut"/>
    <w:link w:val="Titre2"/>
    <w:uiPriority w:val="9"/>
    <w:rsid w:val="00A13A7F"/>
    <w:rPr>
      <w:rFonts w:ascii="Times New Roman" w:eastAsiaTheme="majorEastAsia" w:hAnsi="Times New Roman" w:cs="Times New Roman"/>
      <w:color w:val="ED7D31" w:themeColor="accent2"/>
      <w:sz w:val="24"/>
      <w:szCs w:val="24"/>
      <w:lang w:val="fr-FR"/>
    </w:rPr>
  </w:style>
  <w:style w:type="character" w:customStyle="1" w:styleId="Titre3Car">
    <w:name w:val="Titre 3 Car"/>
    <w:basedOn w:val="Policepardfaut"/>
    <w:link w:val="Titre3"/>
    <w:uiPriority w:val="9"/>
    <w:rsid w:val="00A13A7F"/>
    <w:rPr>
      <w:rFonts w:ascii="Times New Roman" w:eastAsia="Batang" w:hAnsi="Times New Roman" w:cs="Times New Roman"/>
      <w:bCs/>
      <w:color w:val="ED7D31" w:themeColor="accent2"/>
      <w:sz w:val="24"/>
      <w:szCs w:val="24"/>
      <w:lang w:val="fr-FR"/>
    </w:rPr>
  </w:style>
  <w:style w:type="character" w:customStyle="1" w:styleId="Titre4Car">
    <w:name w:val="Titre 4 Car"/>
    <w:basedOn w:val="Policepardfaut"/>
    <w:link w:val="Titre4"/>
    <w:uiPriority w:val="9"/>
    <w:rsid w:val="00A13A7F"/>
    <w:rPr>
      <w:rFonts w:ascii="Bell MT" w:eastAsiaTheme="majorEastAsia" w:hAnsi="Bell MT" w:cstheme="majorBidi"/>
      <w:bCs/>
      <w:iCs/>
      <w:color w:val="5B9BD5" w:themeColor="accent1"/>
      <w:sz w:val="24"/>
      <w:lang w:val="fr-FR"/>
    </w:rPr>
  </w:style>
  <w:style w:type="character" w:customStyle="1" w:styleId="Titre5Car">
    <w:name w:val="Titre 5 Car"/>
    <w:basedOn w:val="Policepardfaut"/>
    <w:link w:val="Titre5"/>
    <w:uiPriority w:val="9"/>
    <w:rsid w:val="00A13A7F"/>
    <w:rPr>
      <w:rFonts w:ascii="Times New Roman" w:eastAsiaTheme="majorEastAsia" w:hAnsi="Times New Roman" w:cstheme="majorBidi"/>
      <w:color w:val="5B9BD5" w:themeColor="accent1"/>
      <w:sz w:val="24"/>
      <w:lang w:val="fr-FR"/>
    </w:rPr>
  </w:style>
  <w:style w:type="character" w:customStyle="1" w:styleId="Titre7Car">
    <w:name w:val="Titre 7 Car"/>
    <w:basedOn w:val="Policepardfaut"/>
    <w:link w:val="Titre7"/>
    <w:uiPriority w:val="9"/>
    <w:semiHidden/>
    <w:rsid w:val="00A13A7F"/>
    <w:rPr>
      <w:rFonts w:asciiTheme="majorHAnsi" w:eastAsiaTheme="majorEastAsia" w:hAnsiTheme="majorHAnsi" w:cstheme="majorBidi"/>
      <w:i/>
      <w:iCs/>
      <w:color w:val="1F4D78" w:themeColor="accent1" w:themeShade="7F"/>
      <w:lang w:val="fr-FR"/>
    </w:rPr>
  </w:style>
  <w:style w:type="paragraph" w:styleId="En-tte">
    <w:name w:val="header"/>
    <w:basedOn w:val="Normal"/>
    <w:link w:val="En-tteCar"/>
    <w:uiPriority w:val="99"/>
    <w:unhideWhenUsed/>
    <w:rsid w:val="00A13A7F"/>
    <w:pPr>
      <w:tabs>
        <w:tab w:val="center" w:pos="4536"/>
        <w:tab w:val="right" w:pos="9072"/>
      </w:tabs>
      <w:spacing w:after="0" w:line="240" w:lineRule="auto"/>
    </w:pPr>
  </w:style>
  <w:style w:type="character" w:customStyle="1" w:styleId="En-tteCar">
    <w:name w:val="En-tête Car"/>
    <w:basedOn w:val="Policepardfaut"/>
    <w:link w:val="En-tte"/>
    <w:uiPriority w:val="99"/>
    <w:rsid w:val="00A13A7F"/>
    <w:rPr>
      <w:lang w:val="fr-FR"/>
    </w:rPr>
  </w:style>
  <w:style w:type="paragraph" w:styleId="Pieddepage">
    <w:name w:val="footer"/>
    <w:basedOn w:val="Normal"/>
    <w:link w:val="PieddepageCar"/>
    <w:uiPriority w:val="99"/>
    <w:unhideWhenUsed/>
    <w:rsid w:val="00A13A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3A7F"/>
    <w:rPr>
      <w:lang w:val="fr-FR"/>
    </w:rPr>
  </w:style>
  <w:style w:type="paragraph" w:styleId="Textedebulles">
    <w:name w:val="Balloon Text"/>
    <w:basedOn w:val="Normal"/>
    <w:link w:val="TextedebullesCar"/>
    <w:uiPriority w:val="99"/>
    <w:semiHidden/>
    <w:unhideWhenUsed/>
    <w:rsid w:val="00A13A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3A7F"/>
    <w:rPr>
      <w:rFonts w:ascii="Tahoma" w:hAnsi="Tahoma" w:cs="Tahoma"/>
      <w:sz w:val="16"/>
      <w:szCs w:val="16"/>
      <w:lang w:val="fr-FR"/>
    </w:rPr>
  </w:style>
  <w:style w:type="paragraph" w:styleId="Sansinterligne">
    <w:name w:val="No Spacing"/>
    <w:link w:val="SansinterligneCar"/>
    <w:uiPriority w:val="1"/>
    <w:qFormat/>
    <w:rsid w:val="00A13A7F"/>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A13A7F"/>
    <w:rPr>
      <w:rFonts w:eastAsiaTheme="minorEastAsia"/>
      <w:lang w:val="fr-FR"/>
    </w:rPr>
  </w:style>
  <w:style w:type="character" w:styleId="Textedelespacerserv">
    <w:name w:val="Placeholder Text"/>
    <w:basedOn w:val="Policepardfaut"/>
    <w:uiPriority w:val="99"/>
    <w:semiHidden/>
    <w:rsid w:val="00A13A7F"/>
    <w:rPr>
      <w:color w:val="808080"/>
    </w:rPr>
  </w:style>
  <w:style w:type="paragraph" w:styleId="Paragraphedeliste">
    <w:name w:val="List Paragraph"/>
    <w:aliases w:val="lp1"/>
    <w:basedOn w:val="Normal"/>
    <w:link w:val="ParagraphedelisteCar"/>
    <w:uiPriority w:val="34"/>
    <w:qFormat/>
    <w:rsid w:val="00A13A7F"/>
    <w:pPr>
      <w:ind w:left="720"/>
      <w:contextualSpacing/>
    </w:pPr>
  </w:style>
  <w:style w:type="paragraph" w:styleId="Corpsdetexte">
    <w:name w:val="Body Text"/>
    <w:basedOn w:val="Normal"/>
    <w:link w:val="CorpsdetexteCar"/>
    <w:rsid w:val="00A13A7F"/>
    <w:pPr>
      <w:spacing w:after="120" w:line="240" w:lineRule="auto"/>
    </w:pPr>
    <w:rPr>
      <w:rFonts w:ascii="Verdana" w:eastAsia="Times New Roman" w:hAnsi="Verdana" w:cs="Times New Roman"/>
      <w:sz w:val="24"/>
      <w:szCs w:val="24"/>
      <w:lang w:eastAsia="fr-FR"/>
    </w:rPr>
  </w:style>
  <w:style w:type="character" w:customStyle="1" w:styleId="CorpsdetexteCar">
    <w:name w:val="Corps de texte Car"/>
    <w:basedOn w:val="Policepardfaut"/>
    <w:link w:val="Corpsdetexte"/>
    <w:rsid w:val="00A13A7F"/>
    <w:rPr>
      <w:rFonts w:ascii="Verdana" w:eastAsia="Times New Roman" w:hAnsi="Verdana" w:cs="Times New Roman"/>
      <w:sz w:val="24"/>
      <w:szCs w:val="24"/>
      <w:lang w:val="fr-FR" w:eastAsia="fr-FR"/>
    </w:rPr>
  </w:style>
  <w:style w:type="paragraph" w:styleId="TM1">
    <w:name w:val="toc 1"/>
    <w:basedOn w:val="Normal"/>
    <w:next w:val="Normal"/>
    <w:autoRedefine/>
    <w:uiPriority w:val="39"/>
    <w:qFormat/>
    <w:rsid w:val="00A13A7F"/>
    <w:pPr>
      <w:spacing w:before="120" w:after="0"/>
    </w:pPr>
    <w:rPr>
      <w:rFonts w:ascii="Times New Roman" w:hAnsi="Times New Roman"/>
      <w:bCs/>
      <w:iCs/>
      <w:color w:val="000000" w:themeColor="text1"/>
      <w:sz w:val="24"/>
      <w:szCs w:val="24"/>
    </w:rPr>
  </w:style>
  <w:style w:type="paragraph" w:customStyle="1" w:styleId="TitreI1">
    <w:name w:val="Titre I.1"/>
    <w:basedOn w:val="Normal"/>
    <w:qFormat/>
    <w:rsid w:val="00A13A7F"/>
    <w:pPr>
      <w:numPr>
        <w:ilvl w:val="1"/>
        <w:numId w:val="1"/>
      </w:numPr>
      <w:spacing w:line="480" w:lineRule="auto"/>
    </w:pPr>
    <w:rPr>
      <w:rFonts w:ascii="Book Antiqua" w:eastAsia="Times New Roman" w:hAnsi="Book Antiqua" w:cs="Times New Roman"/>
      <w:b/>
      <w:color w:val="4A442A"/>
      <w:sz w:val="28"/>
      <w:szCs w:val="28"/>
      <w:u w:val="double"/>
      <w:lang w:eastAsia="fr-FR"/>
    </w:rPr>
  </w:style>
  <w:style w:type="paragraph" w:customStyle="1" w:styleId="ChapitreI">
    <w:name w:val="Chapitre I"/>
    <w:basedOn w:val="Normal"/>
    <w:qFormat/>
    <w:rsid w:val="00A13A7F"/>
    <w:pPr>
      <w:numPr>
        <w:numId w:val="1"/>
      </w:numPr>
      <w:spacing w:line="360" w:lineRule="auto"/>
    </w:pPr>
    <w:rPr>
      <w:rFonts w:ascii="Book Antiqua" w:eastAsia="Times New Roman" w:hAnsi="Book Antiqua" w:cs="Times New Roman"/>
      <w:b/>
      <w:color w:val="FF0000"/>
      <w:sz w:val="36"/>
      <w:u w:val="double"/>
      <w:lang w:eastAsia="fr-FR"/>
    </w:rPr>
  </w:style>
  <w:style w:type="paragraph" w:customStyle="1" w:styleId="TitreI111-">
    <w:name w:val="Titre I.1.1.1-"/>
    <w:basedOn w:val="TitreI1"/>
    <w:qFormat/>
    <w:rsid w:val="00A13A7F"/>
    <w:pPr>
      <w:numPr>
        <w:ilvl w:val="3"/>
      </w:numPr>
    </w:pPr>
    <w:rPr>
      <w:i/>
    </w:rPr>
  </w:style>
  <w:style w:type="paragraph" w:customStyle="1" w:styleId="TitreI11-">
    <w:name w:val="Titre I.1.1-"/>
    <w:basedOn w:val="TitreI1"/>
    <w:qFormat/>
    <w:rsid w:val="00A13A7F"/>
    <w:pPr>
      <w:numPr>
        <w:ilvl w:val="2"/>
      </w:numPr>
    </w:pPr>
  </w:style>
  <w:style w:type="paragraph" w:customStyle="1" w:styleId="TitreI1111-">
    <w:name w:val="TitreI.1.1.1.1-"/>
    <w:basedOn w:val="TitreI111-"/>
    <w:qFormat/>
    <w:rsid w:val="00A13A7F"/>
    <w:pPr>
      <w:numPr>
        <w:ilvl w:val="4"/>
      </w:numPr>
    </w:pPr>
    <w:rPr>
      <w:b w:val="0"/>
      <w:u w:val="single"/>
    </w:rPr>
  </w:style>
  <w:style w:type="paragraph" w:customStyle="1" w:styleId="Default">
    <w:name w:val="Default"/>
    <w:rsid w:val="00A13A7F"/>
    <w:pPr>
      <w:autoSpaceDE w:val="0"/>
      <w:autoSpaceDN w:val="0"/>
      <w:adjustRightInd w:val="0"/>
      <w:spacing w:after="0" w:line="240" w:lineRule="auto"/>
      <w:jc w:val="both"/>
    </w:pPr>
    <w:rPr>
      <w:rFonts w:ascii="Arial" w:eastAsiaTheme="minorEastAsia" w:hAnsi="Arial" w:cs="Arial"/>
      <w:color w:val="000000"/>
      <w:sz w:val="24"/>
      <w:szCs w:val="24"/>
      <w:lang w:val="fr-FR" w:eastAsia="fr-FR"/>
    </w:rPr>
  </w:style>
  <w:style w:type="paragraph" w:styleId="NormalWeb">
    <w:name w:val="Normal (Web)"/>
    <w:basedOn w:val="Normal"/>
    <w:link w:val="NormalWebCar"/>
    <w:uiPriority w:val="99"/>
    <w:rsid w:val="00A13A7F"/>
    <w:pPr>
      <w:spacing w:before="100" w:beforeAutospacing="1" w:after="100" w:afterAutospacing="1" w:line="360" w:lineRule="auto"/>
      <w:jc w:val="both"/>
    </w:pPr>
    <w:rPr>
      <w:rFonts w:ascii="Times New Roman" w:eastAsia="Calibri" w:hAnsi="Times New Roman" w:cs="Times New Roman"/>
      <w:sz w:val="24"/>
      <w:szCs w:val="24"/>
      <w:lang w:eastAsia="fr-FR"/>
    </w:rPr>
  </w:style>
  <w:style w:type="paragraph" w:customStyle="1" w:styleId="TiMENEWROMAN">
    <w:name w:val="TiME NEW ROMAN"/>
    <w:basedOn w:val="Normal"/>
    <w:link w:val="TiMENEWROMANCar"/>
    <w:uiPriority w:val="99"/>
    <w:rsid w:val="00A13A7F"/>
    <w:pPr>
      <w:spacing w:after="0" w:line="240" w:lineRule="auto"/>
      <w:jc w:val="both"/>
    </w:pPr>
    <w:rPr>
      <w:rFonts w:ascii="Verdana" w:eastAsia="Times New Roman" w:hAnsi="Verdana" w:cs="Times New Roman"/>
      <w:bCs/>
      <w:sz w:val="24"/>
      <w:szCs w:val="24"/>
      <w:lang w:eastAsia="fr-FR"/>
    </w:rPr>
  </w:style>
  <w:style w:type="character" w:customStyle="1" w:styleId="TiMENEWROMANCar">
    <w:name w:val="TiME NEW ROMAN Car"/>
    <w:basedOn w:val="Policepardfaut"/>
    <w:link w:val="TiMENEWROMAN"/>
    <w:uiPriority w:val="99"/>
    <w:rsid w:val="00A13A7F"/>
    <w:rPr>
      <w:rFonts w:ascii="Verdana" w:eastAsia="Times New Roman" w:hAnsi="Verdana" w:cs="Times New Roman"/>
      <w:bCs/>
      <w:sz w:val="24"/>
      <w:szCs w:val="24"/>
      <w:lang w:val="fr-FR" w:eastAsia="fr-FR"/>
    </w:rPr>
  </w:style>
  <w:style w:type="table" w:styleId="Grilledutableau">
    <w:name w:val="Table Grid"/>
    <w:basedOn w:val="TableauNormal"/>
    <w:uiPriority w:val="39"/>
    <w:rsid w:val="00A13A7F"/>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13A7F"/>
    <w:rPr>
      <w:color w:val="0000FF"/>
      <w:u w:val="single"/>
    </w:rPr>
  </w:style>
  <w:style w:type="character" w:customStyle="1" w:styleId="definition">
    <w:name w:val="definition"/>
    <w:basedOn w:val="Policepardfaut"/>
    <w:rsid w:val="00A13A7F"/>
  </w:style>
  <w:style w:type="character" w:customStyle="1" w:styleId="spelle">
    <w:name w:val="spelle"/>
    <w:basedOn w:val="Policepardfaut"/>
    <w:rsid w:val="00A13A7F"/>
  </w:style>
  <w:style w:type="character" w:customStyle="1" w:styleId="mainbodyp1">
    <w:name w:val="mainbodyp1"/>
    <w:basedOn w:val="Policepardfaut"/>
    <w:rsid w:val="00A13A7F"/>
  </w:style>
  <w:style w:type="character" w:customStyle="1" w:styleId="versus">
    <w:name w:val="versus"/>
    <w:basedOn w:val="Policepardfaut"/>
    <w:rsid w:val="00A13A7F"/>
  </w:style>
  <w:style w:type="character" w:customStyle="1" w:styleId="grame">
    <w:name w:val="grame"/>
    <w:basedOn w:val="Policepardfaut"/>
    <w:rsid w:val="00A13A7F"/>
  </w:style>
  <w:style w:type="paragraph" w:customStyle="1" w:styleId="illustrations">
    <w:name w:val="illustrations"/>
    <w:basedOn w:val="Normal"/>
    <w:rsid w:val="00A13A7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apport">
    <w:name w:val="rapport"/>
    <w:basedOn w:val="Normal"/>
    <w:rsid w:val="00A13A7F"/>
    <w:pPr>
      <w:spacing w:before="120" w:after="0" w:line="360" w:lineRule="auto"/>
      <w:ind w:firstLine="578"/>
      <w:jc w:val="both"/>
    </w:pPr>
    <w:rPr>
      <w:rFonts w:ascii="Book Antiqua" w:eastAsia="Times New Roman" w:hAnsi="Book Antiqua" w:cs="Tahoma"/>
      <w:sz w:val="24"/>
      <w:szCs w:val="24"/>
      <w:lang w:eastAsia="fr-FR"/>
    </w:rPr>
  </w:style>
  <w:style w:type="character" w:styleId="lev">
    <w:name w:val="Strong"/>
    <w:basedOn w:val="Policepardfaut"/>
    <w:uiPriority w:val="22"/>
    <w:qFormat/>
    <w:rsid w:val="00A13A7F"/>
    <w:rPr>
      <w:b/>
      <w:bCs/>
    </w:rPr>
  </w:style>
  <w:style w:type="character" w:customStyle="1" w:styleId="A1">
    <w:name w:val="A1"/>
    <w:uiPriority w:val="99"/>
    <w:rsid w:val="00A13A7F"/>
    <w:rPr>
      <w:rFonts w:cs="Segoe"/>
      <w:color w:val="000000"/>
      <w:sz w:val="18"/>
      <w:szCs w:val="18"/>
    </w:rPr>
  </w:style>
  <w:style w:type="paragraph" w:customStyle="1" w:styleId="Pa0">
    <w:name w:val="Pa0"/>
    <w:basedOn w:val="Default"/>
    <w:next w:val="Default"/>
    <w:uiPriority w:val="99"/>
    <w:rsid w:val="00A13A7F"/>
    <w:pPr>
      <w:spacing w:line="241" w:lineRule="atLeast"/>
      <w:jc w:val="left"/>
    </w:pPr>
    <w:rPr>
      <w:rFonts w:ascii="Segoe" w:eastAsiaTheme="minorHAnsi" w:hAnsi="Segoe" w:cstheme="minorBidi"/>
      <w:color w:val="auto"/>
      <w:lang w:eastAsia="en-US"/>
    </w:rPr>
  </w:style>
  <w:style w:type="character" w:customStyle="1" w:styleId="NormalWebCar">
    <w:name w:val="Normal (Web) Car"/>
    <w:basedOn w:val="Policepardfaut"/>
    <w:link w:val="NormalWeb"/>
    <w:uiPriority w:val="99"/>
    <w:rsid w:val="00A13A7F"/>
    <w:rPr>
      <w:rFonts w:ascii="Times New Roman" w:eastAsia="Calibri" w:hAnsi="Times New Roman" w:cs="Times New Roman"/>
      <w:sz w:val="24"/>
      <w:szCs w:val="24"/>
      <w:lang w:val="fr-FR" w:eastAsia="fr-FR"/>
    </w:rPr>
  </w:style>
  <w:style w:type="paragraph" w:styleId="TM2">
    <w:name w:val="toc 2"/>
    <w:basedOn w:val="Normal"/>
    <w:next w:val="Normal"/>
    <w:autoRedefine/>
    <w:uiPriority w:val="39"/>
    <w:unhideWhenUsed/>
    <w:rsid w:val="00A13A7F"/>
    <w:pPr>
      <w:spacing w:before="120" w:after="0"/>
      <w:ind w:left="220"/>
    </w:pPr>
    <w:rPr>
      <w:b/>
      <w:bCs/>
    </w:rPr>
  </w:style>
  <w:style w:type="paragraph" w:styleId="En-ttedetabledesmatires">
    <w:name w:val="TOC Heading"/>
    <w:basedOn w:val="Titre10"/>
    <w:next w:val="Normal"/>
    <w:uiPriority w:val="39"/>
    <w:unhideWhenUsed/>
    <w:qFormat/>
    <w:rsid w:val="00A13A7F"/>
    <w:pPr>
      <w:keepLines/>
      <w:spacing w:after="0"/>
      <w:outlineLvl w:val="9"/>
    </w:pPr>
    <w:rPr>
      <w:rFonts w:asciiTheme="majorHAnsi" w:eastAsiaTheme="majorEastAsia" w:hAnsiTheme="majorHAnsi" w:cstheme="majorBidi"/>
      <w:b/>
      <w:bCs w:val="0"/>
      <w:color w:val="2E74B5" w:themeColor="accent1" w:themeShade="BF"/>
      <w:kern w:val="0"/>
      <w:lang w:eastAsia="en-US"/>
    </w:rPr>
  </w:style>
  <w:style w:type="paragraph" w:styleId="TM3">
    <w:name w:val="toc 3"/>
    <w:basedOn w:val="Normal"/>
    <w:next w:val="Normal"/>
    <w:autoRedefine/>
    <w:uiPriority w:val="39"/>
    <w:unhideWhenUsed/>
    <w:rsid w:val="00A13A7F"/>
    <w:pPr>
      <w:spacing w:after="0"/>
      <w:ind w:left="440"/>
    </w:pPr>
    <w:rPr>
      <w:rFonts w:ascii="Times New Roman" w:hAnsi="Times New Roman"/>
      <w:sz w:val="24"/>
      <w:szCs w:val="20"/>
    </w:rPr>
  </w:style>
  <w:style w:type="paragraph" w:styleId="Titre">
    <w:name w:val="Title"/>
    <w:basedOn w:val="Normal"/>
    <w:next w:val="Normal"/>
    <w:link w:val="TitreCar"/>
    <w:uiPriority w:val="10"/>
    <w:qFormat/>
    <w:rsid w:val="00A13A7F"/>
    <w:pPr>
      <w:spacing w:after="0" w:line="240" w:lineRule="auto"/>
      <w:contextualSpacing/>
    </w:pPr>
    <w:rPr>
      <w:rFonts w:ascii="Agency FB" w:eastAsiaTheme="majorEastAsia" w:hAnsi="Agency FB" w:cstheme="majorBidi"/>
      <w:b/>
      <w:color w:val="C45911" w:themeColor="accent2" w:themeShade="BF"/>
      <w:spacing w:val="-10"/>
      <w:kern w:val="28"/>
      <w:sz w:val="28"/>
      <w:szCs w:val="56"/>
    </w:rPr>
  </w:style>
  <w:style w:type="character" w:customStyle="1" w:styleId="TitreCar">
    <w:name w:val="Titre Car"/>
    <w:basedOn w:val="Policepardfaut"/>
    <w:link w:val="Titre"/>
    <w:uiPriority w:val="10"/>
    <w:rsid w:val="00A13A7F"/>
    <w:rPr>
      <w:rFonts w:ascii="Agency FB" w:eastAsiaTheme="majorEastAsia" w:hAnsi="Agency FB" w:cstheme="majorBidi"/>
      <w:b/>
      <w:color w:val="C45911" w:themeColor="accent2" w:themeShade="BF"/>
      <w:spacing w:val="-10"/>
      <w:kern w:val="28"/>
      <w:sz w:val="28"/>
      <w:szCs w:val="56"/>
      <w:lang w:val="fr-FR"/>
    </w:rPr>
  </w:style>
  <w:style w:type="character" w:customStyle="1" w:styleId="ParagraphedelisteCar">
    <w:name w:val="Paragraphe de liste Car"/>
    <w:aliases w:val="lp1 Car"/>
    <w:basedOn w:val="Policepardfaut"/>
    <w:link w:val="Paragraphedeliste"/>
    <w:uiPriority w:val="34"/>
    <w:locked/>
    <w:rsid w:val="00A13A7F"/>
    <w:rPr>
      <w:lang w:val="fr-FR"/>
    </w:rPr>
  </w:style>
  <w:style w:type="table" w:customStyle="1" w:styleId="TableauGrille4-Accentuation61">
    <w:name w:val="Tableau Grille 4 - Accentuation 61"/>
    <w:basedOn w:val="TableauNormal"/>
    <w:uiPriority w:val="49"/>
    <w:rsid w:val="00A13A7F"/>
    <w:pPr>
      <w:spacing w:after="0" w:line="240" w:lineRule="auto"/>
    </w:pPr>
    <w:rPr>
      <w:lang w:val="fr-F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claire-Accent11">
    <w:name w:val="Liste claire - Accent 11"/>
    <w:basedOn w:val="TableauNormal"/>
    <w:uiPriority w:val="61"/>
    <w:rsid w:val="00A13A7F"/>
    <w:pPr>
      <w:spacing w:after="0" w:line="240" w:lineRule="auto"/>
    </w:pPr>
    <w:rPr>
      <w:rFonts w:eastAsiaTheme="minorEastAsia"/>
      <w:lang w:val="fr-FR" w:eastAsia="fr-F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auGrille5Fonc-Accentuation6">
    <w:name w:val="Grid Table 5 Dark Accent 6"/>
    <w:basedOn w:val="TableauNormal"/>
    <w:uiPriority w:val="50"/>
    <w:rsid w:val="00A13A7F"/>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gende">
    <w:name w:val="caption"/>
    <w:basedOn w:val="Normal"/>
    <w:next w:val="Normal"/>
    <w:link w:val="LgendeCar"/>
    <w:uiPriority w:val="35"/>
    <w:unhideWhenUsed/>
    <w:qFormat/>
    <w:rsid w:val="00A13A7F"/>
    <w:pPr>
      <w:spacing w:line="240" w:lineRule="auto"/>
      <w:jc w:val="center"/>
    </w:pPr>
    <w:rPr>
      <w:rFonts w:ascii="Times New Roman" w:hAnsi="Times New Roman"/>
      <w:bCs/>
      <w:i/>
      <w:color w:val="000000" w:themeColor="text1"/>
      <w:sz w:val="24"/>
      <w:szCs w:val="18"/>
    </w:rPr>
  </w:style>
  <w:style w:type="table" w:styleId="TableauGrille4-Accentuation2">
    <w:name w:val="Grid Table 4 Accent 2"/>
    <w:basedOn w:val="TableauNormal"/>
    <w:uiPriority w:val="49"/>
    <w:rsid w:val="00A13A7F"/>
    <w:pPr>
      <w:spacing w:after="0" w:line="240" w:lineRule="auto"/>
    </w:pPr>
    <w:rPr>
      <w:lang w:val="fr-F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5Fonc-Accentuation2">
    <w:name w:val="Grid Table 5 Dark Accent 2"/>
    <w:basedOn w:val="TableauNormal"/>
    <w:uiPriority w:val="50"/>
    <w:rsid w:val="00A13A7F"/>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abledesillustrations">
    <w:name w:val="table of figures"/>
    <w:basedOn w:val="Normal"/>
    <w:next w:val="Normal"/>
    <w:uiPriority w:val="99"/>
    <w:unhideWhenUsed/>
    <w:rsid w:val="00A13A7F"/>
    <w:pPr>
      <w:spacing w:after="0"/>
    </w:pPr>
    <w:rPr>
      <w:rFonts w:ascii="Times New Roman" w:hAnsi="Times New Roman"/>
      <w:sz w:val="24"/>
    </w:rPr>
  </w:style>
  <w:style w:type="character" w:styleId="Marquedecommentaire">
    <w:name w:val="annotation reference"/>
    <w:basedOn w:val="Policepardfaut"/>
    <w:uiPriority w:val="99"/>
    <w:semiHidden/>
    <w:unhideWhenUsed/>
    <w:rsid w:val="00A13A7F"/>
    <w:rPr>
      <w:sz w:val="16"/>
      <w:szCs w:val="16"/>
    </w:rPr>
  </w:style>
  <w:style w:type="paragraph" w:styleId="Commentaire">
    <w:name w:val="annotation text"/>
    <w:basedOn w:val="Normal"/>
    <w:link w:val="CommentaireCar"/>
    <w:uiPriority w:val="99"/>
    <w:semiHidden/>
    <w:unhideWhenUsed/>
    <w:rsid w:val="00A13A7F"/>
    <w:pPr>
      <w:spacing w:after="160" w:line="240" w:lineRule="auto"/>
    </w:pPr>
    <w:rPr>
      <w:sz w:val="20"/>
      <w:szCs w:val="20"/>
    </w:rPr>
  </w:style>
  <w:style w:type="character" w:customStyle="1" w:styleId="CommentaireCar">
    <w:name w:val="Commentaire Car"/>
    <w:basedOn w:val="Policepardfaut"/>
    <w:link w:val="Commentaire"/>
    <w:uiPriority w:val="99"/>
    <w:semiHidden/>
    <w:rsid w:val="00A13A7F"/>
    <w:rPr>
      <w:sz w:val="20"/>
      <w:szCs w:val="20"/>
      <w:lang w:val="fr-FR"/>
    </w:rPr>
  </w:style>
  <w:style w:type="character" w:customStyle="1" w:styleId="apple-converted-space">
    <w:name w:val="apple-converted-space"/>
    <w:basedOn w:val="Policepardfaut"/>
    <w:rsid w:val="00A13A7F"/>
  </w:style>
  <w:style w:type="paragraph" w:styleId="TM4">
    <w:name w:val="toc 4"/>
    <w:basedOn w:val="Normal"/>
    <w:next w:val="Normal"/>
    <w:autoRedefine/>
    <w:uiPriority w:val="39"/>
    <w:unhideWhenUsed/>
    <w:rsid w:val="00A13A7F"/>
    <w:pPr>
      <w:spacing w:after="0"/>
      <w:ind w:left="660"/>
    </w:pPr>
    <w:rPr>
      <w:sz w:val="20"/>
      <w:szCs w:val="20"/>
    </w:rPr>
  </w:style>
  <w:style w:type="paragraph" w:styleId="TM5">
    <w:name w:val="toc 5"/>
    <w:basedOn w:val="Normal"/>
    <w:next w:val="Normal"/>
    <w:autoRedefine/>
    <w:uiPriority w:val="39"/>
    <w:unhideWhenUsed/>
    <w:rsid w:val="00A13A7F"/>
    <w:pPr>
      <w:spacing w:after="0"/>
      <w:ind w:left="880"/>
    </w:pPr>
    <w:rPr>
      <w:sz w:val="20"/>
      <w:szCs w:val="20"/>
    </w:rPr>
  </w:style>
  <w:style w:type="paragraph" w:styleId="TM6">
    <w:name w:val="toc 6"/>
    <w:basedOn w:val="Normal"/>
    <w:next w:val="Normal"/>
    <w:autoRedefine/>
    <w:uiPriority w:val="39"/>
    <w:unhideWhenUsed/>
    <w:rsid w:val="00A13A7F"/>
    <w:pPr>
      <w:spacing w:after="0"/>
      <w:ind w:left="1100"/>
    </w:pPr>
    <w:rPr>
      <w:sz w:val="20"/>
      <w:szCs w:val="20"/>
    </w:rPr>
  </w:style>
  <w:style w:type="paragraph" w:styleId="TM7">
    <w:name w:val="toc 7"/>
    <w:basedOn w:val="Normal"/>
    <w:next w:val="Normal"/>
    <w:autoRedefine/>
    <w:uiPriority w:val="39"/>
    <w:unhideWhenUsed/>
    <w:rsid w:val="00A13A7F"/>
    <w:pPr>
      <w:spacing w:after="0"/>
      <w:ind w:left="1320"/>
    </w:pPr>
    <w:rPr>
      <w:sz w:val="20"/>
      <w:szCs w:val="20"/>
    </w:rPr>
  </w:style>
  <w:style w:type="paragraph" w:styleId="TM8">
    <w:name w:val="toc 8"/>
    <w:basedOn w:val="Normal"/>
    <w:next w:val="Normal"/>
    <w:autoRedefine/>
    <w:uiPriority w:val="39"/>
    <w:unhideWhenUsed/>
    <w:rsid w:val="00A13A7F"/>
    <w:pPr>
      <w:spacing w:after="0"/>
      <w:ind w:left="1540"/>
    </w:pPr>
    <w:rPr>
      <w:sz w:val="20"/>
      <w:szCs w:val="20"/>
    </w:rPr>
  </w:style>
  <w:style w:type="paragraph" w:styleId="TM9">
    <w:name w:val="toc 9"/>
    <w:basedOn w:val="Normal"/>
    <w:next w:val="Normal"/>
    <w:autoRedefine/>
    <w:uiPriority w:val="39"/>
    <w:unhideWhenUsed/>
    <w:rsid w:val="00A13A7F"/>
    <w:pPr>
      <w:spacing w:after="0"/>
      <w:ind w:left="1760"/>
    </w:pPr>
    <w:rPr>
      <w:sz w:val="20"/>
      <w:szCs w:val="20"/>
    </w:rPr>
  </w:style>
  <w:style w:type="paragraph" w:customStyle="1" w:styleId="Titre1">
    <w:name w:val="Titre1"/>
    <w:basedOn w:val="Normal"/>
    <w:link w:val="TitreChar"/>
    <w:qFormat/>
    <w:rsid w:val="00A13A7F"/>
    <w:pPr>
      <w:numPr>
        <w:numId w:val="6"/>
      </w:numPr>
      <w:spacing w:after="160" w:line="259" w:lineRule="auto"/>
    </w:pPr>
    <w:rPr>
      <w:rFonts w:ascii="Trebuchet MS" w:hAnsi="Trebuchet MS"/>
      <w:b/>
      <w:color w:val="538135" w:themeColor="accent6" w:themeShade="BF"/>
      <w:sz w:val="24"/>
      <w:u w:val="single"/>
    </w:rPr>
  </w:style>
  <w:style w:type="character" w:customStyle="1" w:styleId="TitreChar">
    <w:name w:val="Titre Char"/>
    <w:basedOn w:val="Policepardfaut"/>
    <w:link w:val="Titre1"/>
    <w:rsid w:val="00A13A7F"/>
    <w:rPr>
      <w:rFonts w:ascii="Trebuchet MS" w:hAnsi="Trebuchet MS"/>
      <w:b/>
      <w:color w:val="538135" w:themeColor="accent6" w:themeShade="BF"/>
      <w:sz w:val="24"/>
      <w:u w:val="single"/>
      <w:lang w:val="fr-FR"/>
    </w:rPr>
  </w:style>
  <w:style w:type="paragraph" w:customStyle="1" w:styleId="PFE2016Sigle">
    <w:name w:val="PFE2016 Sigle"/>
    <w:basedOn w:val="Citationintense"/>
    <w:link w:val="PFE2016SigleCar"/>
    <w:autoRedefine/>
    <w:qFormat/>
    <w:rsid w:val="00A13A7F"/>
    <w:pPr>
      <w:pBdr>
        <w:top w:val="single" w:sz="4" w:space="10" w:color="ED7D31" w:themeColor="accent2"/>
        <w:bottom w:val="single" w:sz="4" w:space="0" w:color="ED7D31" w:themeColor="accent2"/>
      </w:pBdr>
      <w:spacing w:line="336" w:lineRule="auto"/>
    </w:pPr>
    <w:rPr>
      <w:rFonts w:ascii="Trebuchet MS" w:hAnsi="Trebuchet MS"/>
      <w:i w:val="0"/>
      <w:color w:val="3B3838" w:themeColor="background2" w:themeShade="40"/>
      <w:sz w:val="36"/>
    </w:rPr>
  </w:style>
  <w:style w:type="character" w:customStyle="1" w:styleId="PFE2016SigleCar">
    <w:name w:val="PFE2016 Sigle Car"/>
    <w:basedOn w:val="CitationintenseCar"/>
    <w:link w:val="PFE2016Sigle"/>
    <w:rsid w:val="00A13A7F"/>
    <w:rPr>
      <w:rFonts w:ascii="Trebuchet MS" w:hAnsi="Trebuchet MS"/>
      <w:i w:val="0"/>
      <w:iCs/>
      <w:color w:val="3B3838" w:themeColor="background2" w:themeShade="40"/>
      <w:sz w:val="36"/>
      <w:lang w:val="fr-FR"/>
    </w:rPr>
  </w:style>
  <w:style w:type="paragraph" w:customStyle="1" w:styleId="PFE2016Abre">
    <w:name w:val="PFE2016 Abre"/>
    <w:basedOn w:val="Normal"/>
    <w:link w:val="PFE2016AbreCar"/>
    <w:qFormat/>
    <w:rsid w:val="00A13A7F"/>
    <w:pPr>
      <w:pBdr>
        <w:bottom w:val="single" w:sz="18" w:space="1" w:color="ED7D31" w:themeColor="accent2"/>
      </w:pBdr>
      <w:spacing w:before="360" w:after="360" w:line="240" w:lineRule="auto"/>
    </w:pPr>
    <w:rPr>
      <w:rFonts w:ascii="Trebuchet MS" w:hAnsi="Trebuchet MS"/>
      <w:b/>
      <w:iCs/>
      <w:color w:val="ED7D31" w:themeColor="accent2"/>
      <w:sz w:val="32"/>
    </w:rPr>
  </w:style>
  <w:style w:type="character" w:customStyle="1" w:styleId="PFE2016AbreCar">
    <w:name w:val="PFE2016 Abre Car"/>
    <w:basedOn w:val="Policepardfaut"/>
    <w:link w:val="PFE2016Abre"/>
    <w:rsid w:val="00A13A7F"/>
    <w:rPr>
      <w:rFonts w:ascii="Trebuchet MS" w:hAnsi="Trebuchet MS"/>
      <w:b/>
      <w:iCs/>
      <w:color w:val="ED7D31" w:themeColor="accent2"/>
      <w:sz w:val="32"/>
      <w:lang w:val="fr-FR"/>
    </w:rPr>
  </w:style>
  <w:style w:type="paragraph" w:styleId="Citationintense">
    <w:name w:val="Intense Quote"/>
    <w:basedOn w:val="Normal"/>
    <w:next w:val="Normal"/>
    <w:link w:val="CitationintenseCar"/>
    <w:uiPriority w:val="30"/>
    <w:qFormat/>
    <w:rsid w:val="00A13A7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13A7F"/>
    <w:rPr>
      <w:i/>
      <w:iCs/>
      <w:color w:val="5B9BD5" w:themeColor="accent1"/>
      <w:lang w:val="fr-FR"/>
    </w:rPr>
  </w:style>
  <w:style w:type="table" w:styleId="TableauGrille4-Accentuation1">
    <w:name w:val="Grid Table 4 Accent 1"/>
    <w:basedOn w:val="TableauNormal"/>
    <w:uiPriority w:val="49"/>
    <w:rsid w:val="00A13A7F"/>
    <w:pPr>
      <w:spacing w:after="0" w:line="240" w:lineRule="auto"/>
    </w:pPr>
    <w:rPr>
      <w:lang w:val="fr-F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gendeCar">
    <w:name w:val="Légende Car"/>
    <w:basedOn w:val="Policepardfaut"/>
    <w:link w:val="Lgende"/>
    <w:uiPriority w:val="35"/>
    <w:rsid w:val="00A13A7F"/>
    <w:rPr>
      <w:rFonts w:ascii="Times New Roman" w:hAnsi="Times New Roman"/>
      <w:bCs/>
      <w:i/>
      <w:color w:val="000000" w:themeColor="text1"/>
      <w:sz w:val="24"/>
      <w:szCs w:val="18"/>
      <w:lang w:val="fr-FR"/>
    </w:rPr>
  </w:style>
  <w:style w:type="paragraph" w:customStyle="1" w:styleId="figure">
    <w:name w:val="figure"/>
    <w:basedOn w:val="Normal"/>
    <w:next w:val="Lgende"/>
    <w:link w:val="figureCar"/>
    <w:autoRedefine/>
    <w:qFormat/>
    <w:rsid w:val="00A13A7F"/>
    <w:pPr>
      <w:spacing w:after="40" w:line="240" w:lineRule="auto"/>
      <w:jc w:val="center"/>
    </w:pPr>
    <w:rPr>
      <w:rFonts w:ascii="Andalus" w:hAnsi="Andalus" w:cs="Andalus"/>
    </w:rPr>
  </w:style>
  <w:style w:type="character" w:customStyle="1" w:styleId="figureCar">
    <w:name w:val="figure Car"/>
    <w:basedOn w:val="Policepardfaut"/>
    <w:link w:val="figure"/>
    <w:rsid w:val="00A13A7F"/>
    <w:rPr>
      <w:rFonts w:ascii="Andalus" w:hAnsi="Andalus" w:cs="Andalu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2715</Words>
  <Characters>15478</Characters>
  <Application>Microsoft Office Word</Application>
  <DocSecurity>0</DocSecurity>
  <Lines>128</Lines>
  <Paragraphs>36</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    /DEDICACE</vt:lpstr>
      <vt:lpstr>    REMERCIEMENT</vt:lpstr>
      <vt:lpstr>    LISTE DES ABREVIATIONS</vt:lpstr>
      <vt:lpstr>    ANVANTS-PROPOS</vt:lpstr>
      <vt:lpstr>    SOMMAIRE</vt:lpstr>
      <vt:lpstr>    LISTE DES TABLEAUX</vt:lpstr>
      <vt:lpstr>    LISTE DES FIGURES</vt:lpstr>
      <vt:lpstr>    RESUME</vt:lpstr>
    </vt:vector>
  </TitlesOfParts>
  <Company/>
  <LinksUpToDate>false</LinksUpToDate>
  <CharactersWithSpaces>18157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 OUATTARA</dc:creator>
  <cp:keywords/>
  <dc:description/>
  <cp:lastModifiedBy>EL HADJ OUATTARA</cp:lastModifiedBy>
  <cp:revision>2</cp:revision>
  <dcterms:created xsi:type="dcterms:W3CDTF">2016-09-03T14:35:00Z</dcterms:created>
  <dcterms:modified xsi:type="dcterms:W3CDTF">2016-09-03T14:35:00Z</dcterms:modified>
</cp:coreProperties>
</file>